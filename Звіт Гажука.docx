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ackground w:color="FFFFFF"/>
  <w:body>
    <w:p xmlns:wp14="http://schemas.microsoft.com/office/word/2010/wordml" w:rsidR="00000000" w:rsidRDefault="00706F56" w14:paraId="27F18519" wp14:textId="786AB0A0">
      <w:pPr>
        <w:jc w:val="center"/>
      </w:pPr>
      <w:r w:rsidRPr="25EE7F44" w:rsidR="25EE7F44">
        <w:rPr>
          <w:sz w:val="30"/>
          <w:szCs w:val="30"/>
        </w:rPr>
        <w:t>МІНІСТЕРСТВО ОСВІТИ І НАУКИ УКРАЇНИ</w:t>
      </w:r>
    </w:p>
    <w:p xmlns:wp14="http://schemas.microsoft.com/office/word/2010/wordml" w:rsidR="00000000" w:rsidRDefault="00706F56" w14:paraId="7CABB280" wp14:textId="77777777">
      <w:pPr>
        <w:jc w:val="center"/>
      </w:pPr>
      <w:r>
        <w:t>КОЛЕДЖ ЧЕРНІВЕЦЬКОГО НАЦІОНАЛЬНОГО УНІВЕРСИТЕТУ</w:t>
      </w:r>
    </w:p>
    <w:p xmlns:wp14="http://schemas.microsoft.com/office/word/2010/wordml" w:rsidR="00000000" w:rsidRDefault="00706F56" w14:paraId="515F85C1" wp14:textId="77777777">
      <w:pPr>
        <w:jc w:val="center"/>
      </w:pPr>
      <w:r>
        <w:t>ІМЕНІ ЮРІЯ ФЕДЬКОВИЧА</w:t>
      </w:r>
    </w:p>
    <w:p xmlns:wp14="http://schemas.microsoft.com/office/word/2010/wordml" w:rsidR="00000000" w:rsidRDefault="00706F56" w14:paraId="672A6659" wp14:textId="77777777">
      <w:pPr>
        <w:jc w:val="center"/>
        <w:rPr>
          <w:sz w:val="32"/>
          <w:lang w:val="uk-UA"/>
        </w:rPr>
      </w:pPr>
    </w:p>
    <w:p xmlns:wp14="http://schemas.microsoft.com/office/word/2010/wordml" w:rsidR="00000000" w:rsidRDefault="00706F56" w14:paraId="0A37501D" wp14:textId="77777777">
      <w:pPr>
        <w:jc w:val="center"/>
        <w:rPr>
          <w:sz w:val="32"/>
          <w:lang w:val="uk-UA"/>
        </w:rPr>
      </w:pPr>
    </w:p>
    <w:p xmlns:wp14="http://schemas.microsoft.com/office/word/2010/wordml" w:rsidR="00000000" w:rsidRDefault="00706F56" w14:paraId="5DAB6C7B" wp14:textId="77777777">
      <w:pPr>
        <w:jc w:val="center"/>
        <w:rPr>
          <w:sz w:val="32"/>
          <w:lang w:val="uk-UA"/>
        </w:rPr>
      </w:pPr>
    </w:p>
    <w:p xmlns:wp14="http://schemas.microsoft.com/office/word/2010/wordml" w:rsidR="00000000" w:rsidRDefault="00706F56" w14:paraId="02EB378F" wp14:textId="77777777">
      <w:pPr>
        <w:pStyle w:val="6"/>
        <w:spacing w:line="240" w:lineRule="auto"/>
        <w:ind w:firstLine="0"/>
        <w:jc w:val="center"/>
        <w:rPr>
          <w:sz w:val="32"/>
        </w:rPr>
      </w:pPr>
    </w:p>
    <w:p xmlns:wp14="http://schemas.microsoft.com/office/word/2010/wordml" w:rsidR="00000000" w:rsidRDefault="00706F56" w14:paraId="6A05A809" wp14:textId="77777777">
      <w:pPr>
        <w:rPr>
          <w:sz w:val="32"/>
          <w:lang w:val="uk-UA"/>
        </w:rPr>
      </w:pPr>
    </w:p>
    <w:p xmlns:wp14="http://schemas.microsoft.com/office/word/2010/wordml" w:rsidR="00000000" w:rsidRDefault="00706F56" w14:paraId="5A39BBE3" wp14:textId="77777777">
      <w:pPr>
        <w:rPr>
          <w:sz w:val="32"/>
          <w:lang w:val="uk-UA"/>
        </w:rPr>
      </w:pPr>
    </w:p>
    <w:p xmlns:wp14="http://schemas.microsoft.com/office/word/2010/wordml" w:rsidR="00000000" w:rsidRDefault="00706F56" w14:paraId="41C8F396" wp14:textId="77777777">
      <w:pPr>
        <w:rPr>
          <w:sz w:val="32"/>
          <w:lang w:val="uk-UA"/>
        </w:rPr>
      </w:pPr>
    </w:p>
    <w:p xmlns:wp14="http://schemas.microsoft.com/office/word/2010/wordml" w:rsidR="00000000" w:rsidRDefault="00706F56" w14:paraId="72A3D3EC" wp14:textId="77777777">
      <w:pPr>
        <w:rPr>
          <w:sz w:val="32"/>
          <w:lang w:val="uk-UA"/>
        </w:rPr>
      </w:pPr>
    </w:p>
    <w:p xmlns:wp14="http://schemas.microsoft.com/office/word/2010/wordml" w:rsidR="00000000" w:rsidRDefault="00706F56" w14:paraId="0D0B940D" wp14:textId="77777777">
      <w:pPr>
        <w:rPr>
          <w:sz w:val="32"/>
          <w:lang w:val="uk-UA"/>
        </w:rPr>
      </w:pPr>
    </w:p>
    <w:p xmlns:wp14="http://schemas.microsoft.com/office/word/2010/wordml" w:rsidR="00000000" w:rsidRDefault="00706F56" w14:paraId="122F8FCC" wp14:textId="77777777">
      <w:pPr>
        <w:jc w:val="center"/>
      </w:pPr>
      <w:r>
        <w:rPr>
          <w:b/>
          <w:bCs/>
          <w:sz w:val="48"/>
          <w:szCs w:val="48"/>
        </w:rPr>
        <w:t>ЗВІТ</w:t>
      </w:r>
    </w:p>
    <w:p xmlns:wp14="http://schemas.microsoft.com/office/word/2010/wordml" w:rsidR="00000000" w:rsidRDefault="00706F56" w14:paraId="0E27B00A" wp14:textId="77777777">
      <w:pPr>
        <w:jc w:val="center"/>
        <w:rPr>
          <w:sz w:val="32"/>
          <w:lang w:val="uk-UA"/>
        </w:rPr>
      </w:pPr>
    </w:p>
    <w:p xmlns:wp14="http://schemas.microsoft.com/office/word/2010/wordml" w:rsidR="00000000" w:rsidRDefault="00706F56" w14:paraId="53CDBB1A" wp14:textId="77777777">
      <w:pPr>
        <w:jc w:val="center"/>
      </w:pPr>
      <w:r>
        <w:rPr>
          <w:sz w:val="32"/>
          <w:lang w:val="uk-UA"/>
        </w:rPr>
        <w:t>про навчальну практику</w:t>
      </w:r>
    </w:p>
    <w:p xmlns:wp14="http://schemas.microsoft.com/office/word/2010/wordml" w:rsidR="00000000" w:rsidRDefault="00706F56" w14:paraId="11A0C445" wp14:textId="09FA9512">
      <w:pPr>
        <w:jc w:val="center"/>
      </w:pPr>
      <w:r w:rsidRPr="25EE7F44" w:rsidR="25EE7F44">
        <w:rPr>
          <w:sz w:val="32"/>
          <w:szCs w:val="32"/>
          <w:lang w:val="uk-UA"/>
        </w:rPr>
        <w:t xml:space="preserve">Студента </w:t>
      </w:r>
      <w:r w:rsidRPr="25EE7F44" w:rsidR="25EE7F44">
        <w:rPr>
          <w:sz w:val="32"/>
          <w:szCs w:val="32"/>
          <w:lang w:val="en-US"/>
        </w:rPr>
        <w:t>II</w:t>
      </w:r>
      <w:r w:rsidRPr="25EE7F44" w:rsidR="25EE7F44">
        <w:rPr>
          <w:sz w:val="32"/>
          <w:szCs w:val="32"/>
        </w:rPr>
        <w:t xml:space="preserve"> </w:t>
      </w:r>
      <w:r w:rsidRPr="25EE7F44" w:rsidR="25EE7F44">
        <w:rPr>
          <w:sz w:val="32"/>
          <w:szCs w:val="32"/>
          <w:lang w:val="uk-UA"/>
        </w:rPr>
        <w:t xml:space="preserve"> курсу, спеціальності</w:t>
      </w:r>
      <w:r w:rsidRPr="25EE7F44" w:rsidR="25EE7F44">
        <w:rPr>
          <w:sz w:val="32"/>
          <w:szCs w:val="32"/>
        </w:rPr>
        <w:t xml:space="preserve">  </w:t>
      </w:r>
    </w:p>
    <w:p xmlns:wp14="http://schemas.microsoft.com/office/word/2010/wordml" w:rsidR="00000000" w:rsidRDefault="00706F56" w14:paraId="43D9EE9A" wp14:textId="77777777">
      <w:pPr>
        <w:jc w:val="center"/>
      </w:pPr>
      <w:r>
        <w:rPr>
          <w:sz w:val="32"/>
        </w:rPr>
        <w:t>«Комп`ютерні науки»</w:t>
      </w:r>
    </w:p>
    <w:p xmlns:wp14="http://schemas.microsoft.com/office/word/2010/wordml" w:rsidR="00000000" w:rsidRDefault="00706F56" w14:paraId="0CDCFBFB" wp14:textId="4C5A852F">
      <w:pPr>
        <w:jc w:val="center"/>
      </w:pPr>
      <w:r w:rsidRPr="25EE7F44" w:rsidR="25EE7F44">
        <w:rPr>
          <w:sz w:val="32"/>
          <w:szCs w:val="32"/>
          <w:lang w:val="uk-UA"/>
        </w:rPr>
        <w:t xml:space="preserve">204 групи       </w:t>
      </w:r>
    </w:p>
    <w:p xmlns:wp14="http://schemas.microsoft.com/office/word/2010/wordml" w:rsidR="00000000" w:rsidP="25EE7F44" w:rsidRDefault="00706F56" w14:paraId="60061E4C" wp14:textId="75EEFCA8">
      <w:pPr>
        <w:jc w:val="center"/>
        <w:rPr>
          <w:sz w:val="32"/>
          <w:szCs w:val="32"/>
          <w:lang w:val="uk-UA"/>
        </w:rPr>
      </w:pPr>
      <w:proofErr w:type="spellStart"/>
      <w:r w:rsidRPr="25EE7F44" w:rsidR="25EE7F44">
        <w:rPr>
          <w:sz w:val="32"/>
          <w:szCs w:val="32"/>
          <w:lang w:val="uk-UA"/>
        </w:rPr>
        <w:t>Гажука</w:t>
      </w:r>
      <w:proofErr w:type="spellEnd"/>
      <w:r w:rsidRPr="25EE7F44" w:rsidR="25EE7F44">
        <w:rPr>
          <w:sz w:val="32"/>
          <w:szCs w:val="32"/>
          <w:lang w:val="uk-UA"/>
        </w:rPr>
        <w:t xml:space="preserve"> Богдана Георгійовича</w:t>
      </w:r>
    </w:p>
    <w:p xmlns:wp14="http://schemas.microsoft.com/office/word/2010/wordml" w:rsidR="00000000" w:rsidRDefault="00706F56" w14:paraId="44EAFD9C" wp14:textId="77777777">
      <w:pPr>
        <w:jc w:val="center"/>
        <w:rPr>
          <w:sz w:val="24"/>
          <w:szCs w:val="24"/>
          <w:lang w:val="uk-UA"/>
        </w:rPr>
      </w:pPr>
    </w:p>
    <w:p xmlns:wp14="http://schemas.microsoft.com/office/word/2010/wordml" w:rsidR="00000000" w:rsidRDefault="00706F56" w14:paraId="4B94D5A5" wp14:textId="77777777">
      <w:pPr>
        <w:jc w:val="center"/>
        <w:rPr>
          <w:sz w:val="32"/>
          <w:szCs w:val="24"/>
          <w:lang w:val="uk-UA"/>
        </w:rPr>
      </w:pPr>
    </w:p>
    <w:p xmlns:wp14="http://schemas.microsoft.com/office/word/2010/wordml" w:rsidR="00000000" w:rsidRDefault="00706F56" w14:paraId="651A00E3" wp14:textId="6781A590">
      <w:pPr>
        <w:jc w:val="center"/>
      </w:pPr>
      <w:r w:rsidRPr="25EE7F44" w:rsidR="25EE7F44">
        <w:rPr>
          <w:sz w:val="32"/>
          <w:szCs w:val="32"/>
          <w:lang w:val="uk-UA"/>
        </w:rPr>
        <w:t>Період практики з “____</w:t>
      </w:r>
      <w:r w:rsidRPr="25EE7F44" w:rsidR="25EE7F44">
        <w:rPr>
          <w:sz w:val="32"/>
          <w:szCs w:val="32"/>
          <w:u w:val="single"/>
          <w:lang w:val="uk-UA"/>
        </w:rPr>
        <w:t>Липень</w:t>
      </w:r>
      <w:r w:rsidRPr="25EE7F44" w:rsidR="25EE7F44">
        <w:rPr>
          <w:sz w:val="32"/>
          <w:szCs w:val="32"/>
          <w:lang w:val="uk-UA"/>
        </w:rPr>
        <w:t xml:space="preserve">_____” </w:t>
      </w:r>
      <w:r w:rsidRPr="25EE7F44" w:rsidR="25EE7F44">
        <w:rPr>
          <w:sz w:val="32"/>
          <w:szCs w:val="32"/>
          <w:u w:val="single"/>
          <w:lang w:val="uk-UA"/>
        </w:rPr>
        <w:t>20 20</w:t>
      </w:r>
      <w:r w:rsidRPr="25EE7F44" w:rsidR="25EE7F44">
        <w:rPr>
          <w:sz w:val="32"/>
          <w:szCs w:val="32"/>
          <w:lang w:val="uk-UA"/>
        </w:rPr>
        <w:t>_ р. по “___</w:t>
      </w:r>
      <w:r w:rsidRPr="25EE7F44" w:rsidR="25EE7F44">
        <w:rPr>
          <w:sz w:val="32"/>
          <w:szCs w:val="32"/>
          <w:u w:val="single"/>
          <w:lang w:val="uk-UA"/>
        </w:rPr>
        <w:t>Серпень</w:t>
      </w:r>
      <w:r w:rsidRPr="25EE7F44" w:rsidR="25EE7F44">
        <w:rPr>
          <w:sz w:val="32"/>
          <w:szCs w:val="32"/>
          <w:lang w:val="uk-UA"/>
        </w:rPr>
        <w:t>____” 20_</w:t>
      </w:r>
      <w:r w:rsidRPr="25EE7F44" w:rsidR="25EE7F44">
        <w:rPr>
          <w:sz w:val="32"/>
          <w:szCs w:val="32"/>
          <w:u w:val="single"/>
          <w:lang w:val="uk-UA"/>
        </w:rPr>
        <w:t>20</w:t>
      </w:r>
      <w:r w:rsidRPr="25EE7F44" w:rsidR="25EE7F44">
        <w:rPr>
          <w:sz w:val="32"/>
          <w:szCs w:val="32"/>
          <w:lang w:val="uk-UA"/>
        </w:rPr>
        <w:t>_ р.</w:t>
      </w:r>
    </w:p>
    <w:p xmlns:wp14="http://schemas.microsoft.com/office/word/2010/wordml" w:rsidR="00000000" w:rsidRDefault="00706F56" w14:paraId="3DEEC669" wp14:textId="77777777">
      <w:pPr>
        <w:jc w:val="both"/>
        <w:rPr>
          <w:sz w:val="32"/>
          <w:lang w:val="uk-UA"/>
        </w:rPr>
      </w:pPr>
    </w:p>
    <w:p xmlns:wp14="http://schemas.microsoft.com/office/word/2010/wordml" w:rsidR="00000000" w:rsidRDefault="00706F56" w14:paraId="36E8FF57" wp14:textId="77777777">
      <w:pPr>
        <w:ind w:left="4536"/>
      </w:pPr>
      <w:r>
        <w:rPr>
          <w:sz w:val="32"/>
          <w:lang w:val="uk-UA"/>
        </w:rPr>
        <w:t>Керівник практики від коледжу:</w:t>
      </w:r>
    </w:p>
    <w:p xmlns:wp14="http://schemas.microsoft.com/office/word/2010/wordml" w:rsidR="00000000" w:rsidRDefault="00706F56" w14:paraId="6584B67D" wp14:textId="77777777">
      <w:pPr>
        <w:pStyle w:val="BodyTextIndent3"/>
        <w:spacing w:line="240" w:lineRule="auto"/>
        <w:ind w:left="4536"/>
      </w:pPr>
      <w:r>
        <w:rPr>
          <w:sz w:val="32"/>
        </w:rPr>
        <w:t>викл. Ковдриш В.В. __________</w:t>
      </w:r>
    </w:p>
    <w:p xmlns:wp14="http://schemas.microsoft.com/office/word/2010/wordml" w:rsidR="00000000" w:rsidRDefault="00706F56" w14:paraId="0744D017" wp14:textId="77777777">
      <w:pPr>
        <w:ind w:left="4536"/>
      </w:pPr>
      <w:r>
        <w:rPr>
          <w:sz w:val="24"/>
          <w:szCs w:val="24"/>
          <w:lang w:val="uk-UA"/>
        </w:rPr>
        <w:tab/>
      </w:r>
      <w:r>
        <w:rPr>
          <w:sz w:val="24"/>
          <w:szCs w:val="24"/>
          <w:lang w:val="uk-UA"/>
        </w:rPr>
        <w:tab/>
      </w:r>
      <w:r>
        <w:rPr>
          <w:sz w:val="24"/>
          <w:szCs w:val="24"/>
          <w:lang w:val="uk-UA"/>
        </w:rPr>
        <w:tab/>
      </w:r>
      <w:r>
        <w:rPr>
          <w:sz w:val="24"/>
          <w:szCs w:val="24"/>
          <w:lang w:val="uk-UA"/>
        </w:rPr>
        <w:t xml:space="preserve">                    /підпис/</w:t>
      </w:r>
      <w:r>
        <w:rPr>
          <w:sz w:val="24"/>
          <w:szCs w:val="24"/>
          <w:lang w:val="uk-UA"/>
        </w:rPr>
        <w:tab/>
      </w:r>
    </w:p>
    <w:p xmlns:wp14="http://schemas.microsoft.com/office/word/2010/wordml" w:rsidR="00000000" w:rsidRDefault="00706F56" w14:paraId="3656B9AB" wp14:textId="77777777">
      <w:pPr>
        <w:rPr>
          <w:sz w:val="32"/>
          <w:lang w:val="uk-UA"/>
        </w:rPr>
      </w:pPr>
    </w:p>
    <w:p xmlns:wp14="http://schemas.microsoft.com/office/word/2010/wordml" w:rsidR="00000000" w:rsidRDefault="00706F56" w14:paraId="7F51D8F1" wp14:textId="77777777">
      <w:r>
        <w:rPr>
          <w:sz w:val="32"/>
          <w:lang w:val="uk-UA"/>
        </w:rPr>
        <w:tab/>
      </w:r>
      <w:r>
        <w:rPr>
          <w:sz w:val="32"/>
          <w:lang w:val="uk-UA"/>
        </w:rPr>
        <w:tab/>
      </w:r>
      <w:r>
        <w:rPr>
          <w:sz w:val="32"/>
          <w:lang w:val="uk-UA"/>
        </w:rPr>
        <w:tab/>
      </w:r>
      <w:r>
        <w:rPr>
          <w:sz w:val="32"/>
          <w:lang w:val="uk-UA"/>
        </w:rPr>
        <w:tab/>
      </w:r>
      <w:r>
        <w:rPr>
          <w:sz w:val="32"/>
          <w:lang w:val="uk-UA"/>
        </w:rPr>
        <w:tab/>
      </w:r>
      <w:r>
        <w:rPr>
          <w:sz w:val="32"/>
          <w:lang w:val="uk-UA"/>
        </w:rPr>
        <w:tab/>
      </w:r>
      <w:r>
        <w:rPr>
          <w:sz w:val="32"/>
          <w:lang w:val="uk-UA"/>
        </w:rPr>
        <w:t xml:space="preserve">    Оцінка:_________ __________</w:t>
      </w:r>
    </w:p>
    <w:p xmlns:wp14="http://schemas.microsoft.com/office/word/2010/wordml" w:rsidR="00000000" w:rsidRDefault="00706F56" w14:paraId="3C64E0DF" wp14:textId="77777777">
      <w:pPr>
        <w:ind w:left="7080"/>
      </w:pPr>
      <w:r>
        <w:rPr>
          <w:sz w:val="24"/>
          <w:szCs w:val="24"/>
          <w:lang w:val="uk-UA"/>
        </w:rPr>
        <w:t xml:space="preserve">       </w:t>
      </w:r>
      <w:r>
        <w:rPr>
          <w:sz w:val="24"/>
          <w:szCs w:val="24"/>
          <w:lang w:val="uk-UA"/>
        </w:rPr>
        <w:t>/підпис/</w:t>
      </w:r>
    </w:p>
    <w:p xmlns:wp14="http://schemas.microsoft.com/office/word/2010/wordml" w:rsidR="00000000" w:rsidRDefault="00706F56" w14:paraId="45FB0818" wp14:textId="77777777">
      <w:pPr>
        <w:rPr>
          <w:sz w:val="32"/>
          <w:lang w:val="uk-UA"/>
        </w:rPr>
      </w:pPr>
    </w:p>
    <w:p xmlns:wp14="http://schemas.microsoft.com/office/word/2010/wordml" w:rsidR="00000000" w:rsidRDefault="00706F56" w14:paraId="049F31CB" wp14:textId="77777777">
      <w:pPr>
        <w:rPr>
          <w:sz w:val="32"/>
          <w:lang w:val="uk-UA"/>
        </w:rPr>
      </w:pPr>
    </w:p>
    <w:p xmlns:wp14="http://schemas.microsoft.com/office/word/2010/wordml" w:rsidR="00000000" w:rsidRDefault="00706F56" w14:paraId="53128261" wp14:textId="77777777">
      <w:pPr>
        <w:rPr>
          <w:sz w:val="32"/>
          <w:lang w:val="uk-UA"/>
        </w:rPr>
      </w:pPr>
    </w:p>
    <w:p xmlns:wp14="http://schemas.microsoft.com/office/word/2010/wordml" w:rsidR="00000000" w:rsidRDefault="00706F56" w14:paraId="62486C05" wp14:textId="77777777">
      <w:pPr>
        <w:rPr>
          <w:sz w:val="32"/>
          <w:lang w:val="uk-UA"/>
        </w:rPr>
      </w:pPr>
    </w:p>
    <w:p xmlns:wp14="http://schemas.microsoft.com/office/word/2010/wordml" w:rsidR="00000000" w:rsidRDefault="00706F56" w14:paraId="4101652C" wp14:textId="77777777">
      <w:pPr>
        <w:rPr>
          <w:sz w:val="32"/>
          <w:lang w:val="uk-UA"/>
        </w:rPr>
      </w:pPr>
    </w:p>
    <w:p xmlns:wp14="http://schemas.microsoft.com/office/word/2010/wordml" w:rsidR="00000000" w:rsidRDefault="00706F56" w14:paraId="4B99056E" wp14:textId="77777777">
      <w:pPr>
        <w:rPr>
          <w:sz w:val="32"/>
          <w:lang w:val="uk-UA"/>
        </w:rPr>
      </w:pPr>
    </w:p>
    <w:p xmlns:wp14="http://schemas.microsoft.com/office/word/2010/wordml" w:rsidR="00000000" w:rsidRDefault="00706F56" w14:paraId="70F106BC" wp14:textId="77777777">
      <w:pPr>
        <w:jc w:val="center"/>
      </w:pPr>
      <w:r>
        <w:rPr>
          <w:sz w:val="32"/>
          <w:lang w:val="uk-UA"/>
        </w:rPr>
        <w:t>ЧЕРНІВЦІ, 20</w:t>
      </w:r>
      <w:r>
        <w:rPr>
          <w:sz w:val="32"/>
          <w:lang w:val="uk-UA"/>
        </w:rPr>
        <w:t>20</w:t>
      </w:r>
    </w:p>
    <w:p xmlns:wp14="http://schemas.microsoft.com/office/word/2010/wordml" w:rsidR="00000000" w:rsidRDefault="00706F56" w14:paraId="1299C43A" wp14:textId="77777777">
      <w:pPr>
        <w:spacing w:after="200" w:line="276" w:lineRule="auto"/>
        <w:rPr>
          <w:sz w:val="32"/>
          <w:lang w:val="uk-UA"/>
        </w:rPr>
      </w:pPr>
    </w:p>
    <w:p xmlns:wp14="http://schemas.microsoft.com/office/word/2010/wordml" w:rsidR="00000000" w:rsidRDefault="00706F56" w14:paraId="523C17AB" wp14:textId="77777777">
      <w:pPr>
        <w:pStyle w:val="aa"/>
        <w:pageBreakBefore/>
      </w:pPr>
      <w:r>
        <w:rPr>
          <w:szCs w:val="32"/>
        </w:rPr>
        <w:t>ТАБЛИЦЯ ОЦІНЮВАН</w:t>
      </w:r>
      <w:r>
        <w:rPr>
          <w:szCs w:val="32"/>
        </w:rPr>
        <w:t>НЯ</w:t>
      </w:r>
    </w:p>
    <w:p xmlns:wp14="http://schemas.microsoft.com/office/word/2010/wordml" w:rsidR="00000000" w:rsidRDefault="00706F56" w14:paraId="4DDBEF00" wp14:textId="77777777">
      <w:pPr>
        <w:pStyle w:val="aa"/>
        <w:rPr>
          <w:szCs w:val="32"/>
        </w:rPr>
      </w:pPr>
    </w:p>
    <w:tbl>
      <w:tblPr>
        <w:tblW w:w="0" w:type="auto"/>
        <w:jc w:val="center"/>
        <w:tblLayout w:type="fixed"/>
        <w:tblCellMar>
          <w:left w:w="90" w:type="dxa"/>
        </w:tblCellMar>
        <w:tblLook w:val="0000" w:firstRow="0" w:lastRow="0" w:firstColumn="0" w:lastColumn="0" w:noHBand="0" w:noVBand="0"/>
      </w:tblPr>
      <w:tblGrid>
        <w:gridCol w:w="4724"/>
        <w:gridCol w:w="1718"/>
        <w:gridCol w:w="2424"/>
      </w:tblGrid>
      <w:tr xmlns:wp14="http://schemas.microsoft.com/office/word/2010/wordml" w:rsidR="00000000" w14:paraId="586CE1D7" wp14:textId="77777777">
        <w:trPr>
          <w:trHeight w:val="1193"/>
          <w:jc w:val="center"/>
        </w:trPr>
        <w:tc>
          <w:tcPr>
            <w:tcW w:w="4724" w:type="dxa"/>
            <w:tcBorders>
              <w:top w:val="thickThinSmallGap" w:color="00000A" w:sz="24" w:space="0"/>
              <w:left w:val="thickThinSmallGap" w:color="00000A" w:sz="24" w:space="0"/>
              <w:bottom w:val="single" w:color="00000A" w:sz="24" w:space="0"/>
            </w:tcBorders>
            <w:shd w:val="clear" w:color="auto" w:fill="auto"/>
            <w:vAlign w:val="center"/>
          </w:tcPr>
          <w:p w:rsidR="00000000" w:rsidRDefault="00706F56" w14:paraId="772CBDA4" wp14:textId="77777777">
            <w:pPr>
              <w:pStyle w:val="aa"/>
            </w:pPr>
            <w:r>
              <w:rPr>
                <w:sz w:val="28"/>
                <w:szCs w:val="28"/>
              </w:rPr>
              <w:t>Завдання</w:t>
            </w:r>
          </w:p>
        </w:tc>
        <w:tc>
          <w:tcPr>
            <w:tcW w:w="1718" w:type="dxa"/>
            <w:tcBorders>
              <w:top w:val="thickThinSmallGap" w:color="00000A" w:sz="24" w:space="0"/>
              <w:left w:val="single" w:color="00000A" w:sz="18" w:space="0"/>
              <w:bottom w:val="single" w:color="00000A" w:sz="24" w:space="0"/>
            </w:tcBorders>
            <w:shd w:val="clear" w:color="auto" w:fill="auto"/>
            <w:vAlign w:val="center"/>
          </w:tcPr>
          <w:p w:rsidR="00000000" w:rsidRDefault="00706F56" w14:paraId="28B0F410" wp14:textId="77777777">
            <w:pPr>
              <w:pStyle w:val="aa"/>
            </w:pPr>
            <w:r>
              <w:rPr>
                <w:sz w:val="28"/>
                <w:szCs w:val="28"/>
              </w:rPr>
              <w:t>Оцінка за завдання</w:t>
            </w:r>
          </w:p>
        </w:tc>
        <w:tc>
          <w:tcPr>
            <w:tcW w:w="2424" w:type="dxa"/>
            <w:tcBorders>
              <w:top w:val="thickThinSmallGap" w:color="00000A" w:sz="24" w:space="0"/>
              <w:left w:val="single" w:color="00000A" w:sz="18" w:space="0"/>
              <w:bottom w:val="single" w:color="00000A" w:sz="24" w:space="0"/>
              <w:right w:val="thickThinSmallGap" w:color="00000A" w:sz="24" w:space="0"/>
            </w:tcBorders>
            <w:shd w:val="clear" w:color="auto" w:fill="auto"/>
            <w:vAlign w:val="center"/>
          </w:tcPr>
          <w:p w:rsidR="00000000" w:rsidRDefault="00706F56" w14:paraId="5FC9BDE2" wp14:textId="77777777">
            <w:pPr>
              <w:pStyle w:val="aa"/>
            </w:pPr>
            <w:r>
              <w:rPr>
                <w:sz w:val="28"/>
                <w:szCs w:val="28"/>
              </w:rPr>
              <w:t>Підпис керівника практики</w:t>
            </w:r>
          </w:p>
        </w:tc>
      </w:tr>
      <w:tr xmlns:wp14="http://schemas.microsoft.com/office/word/2010/wordml" w:rsidR="00000000" w14:paraId="5D3A3E4D" wp14:textId="77777777">
        <w:trPr>
          <w:trHeight w:val="731"/>
          <w:jc w:val="center"/>
        </w:trPr>
        <w:tc>
          <w:tcPr>
            <w:tcW w:w="4724" w:type="dxa"/>
            <w:tcBorders>
              <w:left w:val="thickThinSmallGap" w:color="00000A" w:sz="24" w:space="0"/>
              <w:bottom w:val="single" w:color="00000A" w:sz="4" w:space="0"/>
            </w:tcBorders>
            <w:shd w:val="clear" w:color="auto" w:fill="auto"/>
            <w:vAlign w:val="center"/>
          </w:tcPr>
          <w:p w:rsidR="00000000" w:rsidRDefault="00706F56" w14:paraId="485A84F3" wp14:textId="77777777">
            <w:r>
              <w:rPr>
                <w:sz w:val="24"/>
                <w:szCs w:val="24"/>
              </w:rPr>
              <w:t>Завдання 1.</w:t>
            </w:r>
          </w:p>
        </w:tc>
        <w:tc>
          <w:tcPr>
            <w:tcW w:w="1718" w:type="dxa"/>
            <w:tcBorders>
              <w:left w:val="single" w:color="00000A" w:sz="18" w:space="0"/>
              <w:bottom w:val="single" w:color="00000A" w:sz="4" w:space="0"/>
            </w:tcBorders>
            <w:shd w:val="clear" w:color="auto" w:fill="auto"/>
            <w:vAlign w:val="center"/>
          </w:tcPr>
          <w:p w:rsidR="00000000" w:rsidRDefault="00706F56" w14:paraId="3461D779" wp14:textId="77777777">
            <w:pPr>
              <w:pStyle w:val="aa"/>
              <w:snapToGrid w:val="0"/>
              <w:spacing w:line="360" w:lineRule="auto"/>
              <w:rPr>
                <w:b/>
                <w:szCs w:val="32"/>
              </w:rPr>
            </w:pPr>
          </w:p>
        </w:tc>
        <w:tc>
          <w:tcPr>
            <w:tcW w:w="2424" w:type="dxa"/>
            <w:tcBorders>
              <w:left w:val="single" w:color="00000A" w:sz="18" w:space="0"/>
              <w:bottom w:val="single" w:color="00000A" w:sz="4" w:space="0"/>
              <w:right w:val="thickThinSmallGap" w:color="00000A" w:sz="24" w:space="0"/>
            </w:tcBorders>
            <w:shd w:val="clear" w:color="auto" w:fill="auto"/>
            <w:vAlign w:val="center"/>
          </w:tcPr>
          <w:p w:rsidR="00000000" w:rsidRDefault="00706F56" w14:paraId="3CF2D8B6" wp14:textId="77777777">
            <w:pPr>
              <w:pStyle w:val="aa"/>
              <w:snapToGrid w:val="0"/>
              <w:spacing w:line="360" w:lineRule="auto"/>
              <w:rPr>
                <w:b/>
                <w:szCs w:val="32"/>
              </w:rPr>
            </w:pPr>
          </w:p>
        </w:tc>
      </w:tr>
      <w:tr xmlns:wp14="http://schemas.microsoft.com/office/word/2010/wordml" w:rsidR="00000000" w14:paraId="2AFFF958" wp14:textId="77777777">
        <w:trPr>
          <w:trHeight w:val="731"/>
          <w:jc w:val="center"/>
        </w:trPr>
        <w:tc>
          <w:tcPr>
            <w:tcW w:w="4724" w:type="dxa"/>
            <w:tcBorders>
              <w:left w:val="thickThinSmallGap" w:color="00000A" w:sz="24" w:space="0"/>
              <w:bottom w:val="single" w:color="00000A" w:sz="4" w:space="0"/>
            </w:tcBorders>
            <w:shd w:val="clear" w:color="auto" w:fill="auto"/>
            <w:vAlign w:val="center"/>
          </w:tcPr>
          <w:p w:rsidR="00000000" w:rsidRDefault="00706F56" w14:paraId="5486DFCA" wp14:textId="77777777">
            <w:r>
              <w:rPr>
                <w:sz w:val="24"/>
                <w:szCs w:val="24"/>
              </w:rPr>
              <w:t>Завдання 2.</w:t>
            </w:r>
          </w:p>
        </w:tc>
        <w:tc>
          <w:tcPr>
            <w:tcW w:w="1718" w:type="dxa"/>
            <w:tcBorders>
              <w:left w:val="single" w:color="00000A" w:sz="18" w:space="0"/>
              <w:bottom w:val="single" w:color="00000A" w:sz="4" w:space="0"/>
            </w:tcBorders>
            <w:shd w:val="clear" w:color="auto" w:fill="auto"/>
            <w:vAlign w:val="center"/>
          </w:tcPr>
          <w:p w:rsidR="00000000" w:rsidRDefault="00706F56" w14:paraId="0FB78278" wp14:textId="77777777">
            <w:pPr>
              <w:pStyle w:val="aa"/>
              <w:snapToGrid w:val="0"/>
              <w:spacing w:line="360" w:lineRule="auto"/>
              <w:rPr>
                <w:b/>
                <w:szCs w:val="32"/>
              </w:rPr>
            </w:pPr>
          </w:p>
        </w:tc>
        <w:tc>
          <w:tcPr>
            <w:tcW w:w="2424" w:type="dxa"/>
            <w:tcBorders>
              <w:left w:val="single" w:color="00000A" w:sz="18" w:space="0"/>
              <w:bottom w:val="single" w:color="00000A" w:sz="4" w:space="0"/>
              <w:right w:val="thickThinSmallGap" w:color="00000A" w:sz="24" w:space="0"/>
            </w:tcBorders>
            <w:shd w:val="clear" w:color="auto" w:fill="auto"/>
            <w:vAlign w:val="center"/>
          </w:tcPr>
          <w:p w:rsidR="00000000" w:rsidRDefault="00706F56" w14:paraId="1FC39945" wp14:textId="77777777">
            <w:pPr>
              <w:pStyle w:val="aa"/>
              <w:snapToGrid w:val="0"/>
              <w:spacing w:line="360" w:lineRule="auto"/>
              <w:rPr>
                <w:b/>
                <w:szCs w:val="32"/>
              </w:rPr>
            </w:pPr>
          </w:p>
        </w:tc>
      </w:tr>
      <w:tr xmlns:wp14="http://schemas.microsoft.com/office/word/2010/wordml" w:rsidR="00000000" w14:paraId="6A9EC88C" wp14:textId="77777777">
        <w:trPr>
          <w:trHeight w:val="731"/>
          <w:jc w:val="center"/>
        </w:trPr>
        <w:tc>
          <w:tcPr>
            <w:tcW w:w="4724" w:type="dxa"/>
            <w:tcBorders>
              <w:left w:val="thickThinSmallGap" w:color="00000A" w:sz="24" w:space="0"/>
              <w:bottom w:val="single" w:color="00000A" w:sz="4" w:space="0"/>
            </w:tcBorders>
            <w:shd w:val="clear" w:color="auto" w:fill="auto"/>
            <w:vAlign w:val="center"/>
          </w:tcPr>
          <w:p w:rsidR="00000000" w:rsidRDefault="00706F56" w14:paraId="24C3A180" wp14:textId="77777777">
            <w:r>
              <w:rPr>
                <w:sz w:val="24"/>
                <w:szCs w:val="24"/>
              </w:rPr>
              <w:t>Завдання 3.</w:t>
            </w:r>
          </w:p>
        </w:tc>
        <w:tc>
          <w:tcPr>
            <w:tcW w:w="1718" w:type="dxa"/>
            <w:tcBorders>
              <w:left w:val="single" w:color="00000A" w:sz="18" w:space="0"/>
              <w:bottom w:val="single" w:color="00000A" w:sz="4" w:space="0"/>
            </w:tcBorders>
            <w:shd w:val="clear" w:color="auto" w:fill="auto"/>
            <w:vAlign w:val="center"/>
          </w:tcPr>
          <w:p w:rsidR="00000000" w:rsidRDefault="00706F56" w14:paraId="0562CB0E" wp14:textId="77777777">
            <w:pPr>
              <w:pStyle w:val="aa"/>
              <w:snapToGrid w:val="0"/>
              <w:spacing w:line="360" w:lineRule="auto"/>
              <w:rPr>
                <w:b/>
                <w:szCs w:val="32"/>
              </w:rPr>
            </w:pPr>
          </w:p>
        </w:tc>
        <w:tc>
          <w:tcPr>
            <w:tcW w:w="2424" w:type="dxa"/>
            <w:tcBorders>
              <w:left w:val="single" w:color="00000A" w:sz="18" w:space="0"/>
              <w:bottom w:val="single" w:color="00000A" w:sz="4" w:space="0"/>
              <w:right w:val="thickThinSmallGap" w:color="00000A" w:sz="24" w:space="0"/>
            </w:tcBorders>
            <w:shd w:val="clear" w:color="auto" w:fill="auto"/>
            <w:vAlign w:val="center"/>
          </w:tcPr>
          <w:p w:rsidR="00000000" w:rsidRDefault="00706F56" w14:paraId="34CE0A41" wp14:textId="77777777">
            <w:pPr>
              <w:pStyle w:val="aa"/>
              <w:snapToGrid w:val="0"/>
              <w:spacing w:line="360" w:lineRule="auto"/>
              <w:rPr>
                <w:b/>
                <w:szCs w:val="32"/>
              </w:rPr>
            </w:pPr>
          </w:p>
        </w:tc>
      </w:tr>
      <w:tr xmlns:wp14="http://schemas.microsoft.com/office/word/2010/wordml" w:rsidR="00000000" w14:paraId="1A784455" wp14:textId="77777777">
        <w:trPr>
          <w:trHeight w:val="731"/>
          <w:jc w:val="center"/>
        </w:trPr>
        <w:tc>
          <w:tcPr>
            <w:tcW w:w="4724" w:type="dxa"/>
            <w:tcBorders>
              <w:left w:val="thickThinSmallGap" w:color="00000A" w:sz="24" w:space="0"/>
              <w:bottom w:val="single" w:color="00000A" w:sz="4" w:space="0"/>
            </w:tcBorders>
            <w:shd w:val="clear" w:color="auto" w:fill="auto"/>
            <w:vAlign w:val="center"/>
          </w:tcPr>
          <w:p w:rsidR="00000000" w:rsidRDefault="00706F56" w14:paraId="267C97EE" wp14:textId="77777777">
            <w:r>
              <w:rPr>
                <w:sz w:val="24"/>
                <w:szCs w:val="24"/>
              </w:rPr>
              <w:t>Завдання 4.</w:t>
            </w:r>
          </w:p>
        </w:tc>
        <w:tc>
          <w:tcPr>
            <w:tcW w:w="1718" w:type="dxa"/>
            <w:tcBorders>
              <w:left w:val="single" w:color="00000A" w:sz="18" w:space="0"/>
              <w:bottom w:val="single" w:color="00000A" w:sz="4" w:space="0"/>
            </w:tcBorders>
            <w:shd w:val="clear" w:color="auto" w:fill="auto"/>
            <w:vAlign w:val="center"/>
          </w:tcPr>
          <w:p w:rsidR="00000000" w:rsidRDefault="00706F56" w14:paraId="62EBF3C5" wp14:textId="77777777">
            <w:pPr>
              <w:pStyle w:val="aa"/>
              <w:snapToGrid w:val="0"/>
              <w:spacing w:line="360" w:lineRule="auto"/>
              <w:rPr>
                <w:b/>
                <w:szCs w:val="32"/>
              </w:rPr>
            </w:pPr>
          </w:p>
        </w:tc>
        <w:tc>
          <w:tcPr>
            <w:tcW w:w="2424" w:type="dxa"/>
            <w:tcBorders>
              <w:left w:val="single" w:color="00000A" w:sz="18" w:space="0"/>
              <w:bottom w:val="single" w:color="00000A" w:sz="4" w:space="0"/>
              <w:right w:val="thickThinSmallGap" w:color="00000A" w:sz="24" w:space="0"/>
            </w:tcBorders>
            <w:shd w:val="clear" w:color="auto" w:fill="auto"/>
            <w:vAlign w:val="center"/>
          </w:tcPr>
          <w:p w:rsidR="00000000" w:rsidRDefault="00706F56" w14:paraId="6D98A12B" wp14:textId="77777777">
            <w:pPr>
              <w:pStyle w:val="aa"/>
              <w:snapToGrid w:val="0"/>
              <w:spacing w:line="360" w:lineRule="auto"/>
              <w:rPr>
                <w:b/>
                <w:szCs w:val="32"/>
              </w:rPr>
            </w:pPr>
          </w:p>
        </w:tc>
      </w:tr>
      <w:tr xmlns:wp14="http://schemas.microsoft.com/office/word/2010/wordml" w:rsidR="00000000" w14:paraId="09E8E42A" wp14:textId="77777777">
        <w:trPr>
          <w:trHeight w:val="731"/>
          <w:jc w:val="center"/>
        </w:trPr>
        <w:tc>
          <w:tcPr>
            <w:tcW w:w="4724" w:type="dxa"/>
            <w:tcBorders>
              <w:left w:val="thickThinSmallGap" w:color="00000A" w:sz="24" w:space="0"/>
              <w:bottom w:val="single" w:color="00000A" w:sz="4" w:space="0"/>
            </w:tcBorders>
            <w:shd w:val="clear" w:color="auto" w:fill="auto"/>
            <w:vAlign w:val="center"/>
          </w:tcPr>
          <w:p w:rsidR="00000000" w:rsidRDefault="00706F56" w14:paraId="43C17CC3" wp14:textId="77777777">
            <w:r>
              <w:rPr>
                <w:sz w:val="24"/>
                <w:szCs w:val="24"/>
              </w:rPr>
              <w:t>Завдання 5.</w:t>
            </w:r>
          </w:p>
        </w:tc>
        <w:tc>
          <w:tcPr>
            <w:tcW w:w="1718" w:type="dxa"/>
            <w:tcBorders>
              <w:left w:val="single" w:color="00000A" w:sz="18" w:space="0"/>
              <w:bottom w:val="single" w:color="00000A" w:sz="4" w:space="0"/>
            </w:tcBorders>
            <w:shd w:val="clear" w:color="auto" w:fill="auto"/>
            <w:vAlign w:val="center"/>
          </w:tcPr>
          <w:p w:rsidR="00000000" w:rsidRDefault="00706F56" w14:paraId="2946DB82" wp14:textId="77777777">
            <w:pPr>
              <w:pStyle w:val="aa"/>
              <w:snapToGrid w:val="0"/>
              <w:spacing w:line="360" w:lineRule="auto"/>
              <w:rPr>
                <w:b/>
                <w:szCs w:val="32"/>
              </w:rPr>
            </w:pPr>
          </w:p>
        </w:tc>
        <w:tc>
          <w:tcPr>
            <w:tcW w:w="2424" w:type="dxa"/>
            <w:tcBorders>
              <w:left w:val="single" w:color="00000A" w:sz="18" w:space="0"/>
              <w:bottom w:val="single" w:color="00000A" w:sz="4" w:space="0"/>
              <w:right w:val="thickThinSmallGap" w:color="00000A" w:sz="24" w:space="0"/>
            </w:tcBorders>
            <w:shd w:val="clear" w:color="auto" w:fill="auto"/>
            <w:vAlign w:val="center"/>
          </w:tcPr>
          <w:p w:rsidR="00000000" w:rsidRDefault="00706F56" w14:paraId="5997CC1D" wp14:textId="77777777">
            <w:pPr>
              <w:pStyle w:val="aa"/>
              <w:snapToGrid w:val="0"/>
              <w:spacing w:line="360" w:lineRule="auto"/>
              <w:rPr>
                <w:b/>
                <w:szCs w:val="32"/>
              </w:rPr>
            </w:pPr>
          </w:p>
        </w:tc>
      </w:tr>
      <w:tr xmlns:wp14="http://schemas.microsoft.com/office/word/2010/wordml" w:rsidR="00000000" w14:paraId="5C8F3A0A" wp14:textId="77777777">
        <w:trPr>
          <w:trHeight w:val="731"/>
          <w:jc w:val="center"/>
        </w:trPr>
        <w:tc>
          <w:tcPr>
            <w:tcW w:w="4724" w:type="dxa"/>
            <w:tcBorders>
              <w:left w:val="thickThinSmallGap" w:color="00000A" w:sz="24" w:space="0"/>
              <w:bottom w:val="single" w:color="00000A" w:sz="4" w:space="0"/>
            </w:tcBorders>
            <w:shd w:val="clear" w:color="auto" w:fill="auto"/>
            <w:vAlign w:val="center"/>
          </w:tcPr>
          <w:p w:rsidR="00000000" w:rsidRDefault="00706F56" w14:paraId="6D5AC952" wp14:textId="77777777">
            <w:r>
              <w:rPr>
                <w:sz w:val="24"/>
                <w:szCs w:val="24"/>
              </w:rPr>
              <w:t>Завдання 6.</w:t>
            </w:r>
          </w:p>
        </w:tc>
        <w:tc>
          <w:tcPr>
            <w:tcW w:w="1718" w:type="dxa"/>
            <w:tcBorders>
              <w:left w:val="single" w:color="00000A" w:sz="18" w:space="0"/>
              <w:bottom w:val="single" w:color="00000A" w:sz="4" w:space="0"/>
            </w:tcBorders>
            <w:shd w:val="clear" w:color="auto" w:fill="auto"/>
            <w:vAlign w:val="center"/>
          </w:tcPr>
          <w:p w:rsidR="00000000" w:rsidRDefault="00706F56" w14:paraId="110FFD37" wp14:textId="77777777">
            <w:pPr>
              <w:pStyle w:val="aa"/>
              <w:snapToGrid w:val="0"/>
              <w:spacing w:line="360" w:lineRule="auto"/>
              <w:rPr>
                <w:b/>
                <w:szCs w:val="32"/>
              </w:rPr>
            </w:pPr>
          </w:p>
        </w:tc>
        <w:tc>
          <w:tcPr>
            <w:tcW w:w="2424" w:type="dxa"/>
            <w:tcBorders>
              <w:left w:val="single" w:color="00000A" w:sz="18" w:space="0"/>
              <w:bottom w:val="single" w:color="00000A" w:sz="4" w:space="0"/>
              <w:right w:val="thickThinSmallGap" w:color="00000A" w:sz="24" w:space="0"/>
            </w:tcBorders>
            <w:shd w:val="clear" w:color="auto" w:fill="auto"/>
            <w:vAlign w:val="center"/>
          </w:tcPr>
          <w:p w:rsidR="00000000" w:rsidRDefault="00706F56" w14:paraId="6B699379" wp14:textId="77777777">
            <w:pPr>
              <w:pStyle w:val="aa"/>
              <w:snapToGrid w:val="0"/>
              <w:spacing w:line="360" w:lineRule="auto"/>
              <w:rPr>
                <w:b/>
                <w:szCs w:val="32"/>
              </w:rPr>
            </w:pPr>
          </w:p>
        </w:tc>
      </w:tr>
      <w:tr xmlns:wp14="http://schemas.microsoft.com/office/word/2010/wordml" w:rsidR="00000000" w14:paraId="66D7010E" wp14:textId="77777777">
        <w:trPr>
          <w:trHeight w:val="731"/>
          <w:jc w:val="center"/>
        </w:trPr>
        <w:tc>
          <w:tcPr>
            <w:tcW w:w="4724" w:type="dxa"/>
            <w:tcBorders>
              <w:left w:val="thickThinSmallGap" w:color="00000A" w:sz="24" w:space="0"/>
              <w:bottom w:val="single" w:color="00000A" w:sz="4" w:space="0"/>
            </w:tcBorders>
            <w:shd w:val="clear" w:color="auto" w:fill="auto"/>
            <w:vAlign w:val="center"/>
          </w:tcPr>
          <w:p w:rsidR="00000000" w:rsidRDefault="00706F56" w14:paraId="47DDC949" wp14:textId="77777777">
            <w:r>
              <w:rPr>
                <w:sz w:val="24"/>
                <w:szCs w:val="24"/>
              </w:rPr>
              <w:t>Завдання 7.</w:t>
            </w:r>
          </w:p>
        </w:tc>
        <w:tc>
          <w:tcPr>
            <w:tcW w:w="1718" w:type="dxa"/>
            <w:tcBorders>
              <w:left w:val="single" w:color="00000A" w:sz="18" w:space="0"/>
              <w:bottom w:val="single" w:color="00000A" w:sz="4" w:space="0"/>
            </w:tcBorders>
            <w:shd w:val="clear" w:color="auto" w:fill="auto"/>
            <w:vAlign w:val="center"/>
          </w:tcPr>
          <w:p w:rsidR="00000000" w:rsidRDefault="00706F56" w14:paraId="3FE9F23F" wp14:textId="77777777">
            <w:pPr>
              <w:pStyle w:val="aa"/>
              <w:snapToGrid w:val="0"/>
              <w:spacing w:line="360" w:lineRule="auto"/>
              <w:rPr>
                <w:b/>
                <w:szCs w:val="32"/>
              </w:rPr>
            </w:pPr>
          </w:p>
        </w:tc>
        <w:tc>
          <w:tcPr>
            <w:tcW w:w="2424" w:type="dxa"/>
            <w:tcBorders>
              <w:left w:val="single" w:color="00000A" w:sz="18" w:space="0"/>
              <w:bottom w:val="single" w:color="00000A" w:sz="4" w:space="0"/>
              <w:right w:val="thickThinSmallGap" w:color="00000A" w:sz="24" w:space="0"/>
            </w:tcBorders>
            <w:shd w:val="clear" w:color="auto" w:fill="auto"/>
            <w:vAlign w:val="center"/>
          </w:tcPr>
          <w:p w:rsidR="00000000" w:rsidRDefault="00706F56" w14:paraId="1F72F646" wp14:textId="77777777">
            <w:pPr>
              <w:pStyle w:val="aa"/>
              <w:snapToGrid w:val="0"/>
              <w:spacing w:line="360" w:lineRule="auto"/>
              <w:rPr>
                <w:b/>
                <w:szCs w:val="32"/>
              </w:rPr>
            </w:pPr>
          </w:p>
        </w:tc>
      </w:tr>
      <w:tr xmlns:wp14="http://schemas.microsoft.com/office/word/2010/wordml" w:rsidR="00000000" w14:paraId="20F26E5B" wp14:textId="77777777">
        <w:trPr>
          <w:trHeight w:val="731"/>
          <w:jc w:val="center"/>
        </w:trPr>
        <w:tc>
          <w:tcPr>
            <w:tcW w:w="4724" w:type="dxa"/>
            <w:tcBorders>
              <w:left w:val="thickThinSmallGap" w:color="00000A" w:sz="24" w:space="0"/>
              <w:bottom w:val="single" w:color="00000A" w:sz="4" w:space="0"/>
            </w:tcBorders>
            <w:shd w:val="clear" w:color="auto" w:fill="auto"/>
            <w:vAlign w:val="center"/>
          </w:tcPr>
          <w:p w:rsidR="00000000" w:rsidRDefault="00706F56" w14:paraId="6A1A5391" wp14:textId="77777777">
            <w:r>
              <w:rPr>
                <w:sz w:val="24"/>
                <w:szCs w:val="24"/>
              </w:rPr>
              <w:t>Завдання 8.</w:t>
            </w:r>
          </w:p>
        </w:tc>
        <w:tc>
          <w:tcPr>
            <w:tcW w:w="1718" w:type="dxa"/>
            <w:tcBorders>
              <w:left w:val="single" w:color="00000A" w:sz="18" w:space="0"/>
              <w:bottom w:val="single" w:color="00000A" w:sz="4" w:space="0"/>
            </w:tcBorders>
            <w:shd w:val="clear" w:color="auto" w:fill="auto"/>
            <w:vAlign w:val="center"/>
          </w:tcPr>
          <w:p w:rsidR="00000000" w:rsidRDefault="00706F56" w14:paraId="08CE6F91" wp14:textId="77777777">
            <w:pPr>
              <w:pStyle w:val="aa"/>
              <w:snapToGrid w:val="0"/>
              <w:spacing w:line="360" w:lineRule="auto"/>
              <w:rPr>
                <w:b/>
                <w:szCs w:val="32"/>
              </w:rPr>
            </w:pPr>
          </w:p>
        </w:tc>
        <w:tc>
          <w:tcPr>
            <w:tcW w:w="2424" w:type="dxa"/>
            <w:tcBorders>
              <w:left w:val="single" w:color="00000A" w:sz="18" w:space="0"/>
              <w:bottom w:val="single" w:color="00000A" w:sz="4" w:space="0"/>
              <w:right w:val="thickThinSmallGap" w:color="00000A" w:sz="24" w:space="0"/>
            </w:tcBorders>
            <w:shd w:val="clear" w:color="auto" w:fill="auto"/>
            <w:vAlign w:val="center"/>
          </w:tcPr>
          <w:p w:rsidR="00000000" w:rsidRDefault="00706F56" w14:paraId="61CDCEAD" wp14:textId="77777777">
            <w:pPr>
              <w:pStyle w:val="aa"/>
              <w:snapToGrid w:val="0"/>
              <w:spacing w:line="360" w:lineRule="auto"/>
              <w:rPr>
                <w:b/>
                <w:szCs w:val="32"/>
              </w:rPr>
            </w:pPr>
          </w:p>
        </w:tc>
      </w:tr>
      <w:tr xmlns:wp14="http://schemas.microsoft.com/office/word/2010/wordml" w:rsidR="00000000" w14:paraId="2C93D785" wp14:textId="77777777">
        <w:trPr>
          <w:trHeight w:val="731"/>
          <w:jc w:val="center"/>
        </w:trPr>
        <w:tc>
          <w:tcPr>
            <w:tcW w:w="4724" w:type="dxa"/>
            <w:tcBorders>
              <w:left w:val="thickThinSmallGap" w:color="00000A" w:sz="24" w:space="0"/>
              <w:bottom w:val="single" w:color="00000A" w:sz="4" w:space="0"/>
            </w:tcBorders>
            <w:shd w:val="clear" w:color="auto" w:fill="auto"/>
            <w:vAlign w:val="center"/>
          </w:tcPr>
          <w:p w:rsidR="00000000" w:rsidRDefault="00706F56" w14:paraId="093C8D15" wp14:textId="77777777">
            <w:r>
              <w:rPr>
                <w:sz w:val="24"/>
                <w:szCs w:val="24"/>
              </w:rPr>
              <w:t>Завдання 9.</w:t>
            </w:r>
          </w:p>
        </w:tc>
        <w:tc>
          <w:tcPr>
            <w:tcW w:w="1718" w:type="dxa"/>
            <w:tcBorders>
              <w:left w:val="single" w:color="00000A" w:sz="18" w:space="0"/>
              <w:bottom w:val="single" w:color="00000A" w:sz="4" w:space="0"/>
            </w:tcBorders>
            <w:shd w:val="clear" w:color="auto" w:fill="auto"/>
            <w:vAlign w:val="center"/>
          </w:tcPr>
          <w:p w:rsidR="00000000" w:rsidRDefault="00706F56" w14:paraId="6BB9E253" wp14:textId="77777777">
            <w:pPr>
              <w:pStyle w:val="aa"/>
              <w:snapToGrid w:val="0"/>
              <w:spacing w:line="360" w:lineRule="auto"/>
              <w:rPr>
                <w:b/>
                <w:szCs w:val="32"/>
              </w:rPr>
            </w:pPr>
          </w:p>
        </w:tc>
        <w:tc>
          <w:tcPr>
            <w:tcW w:w="2424" w:type="dxa"/>
            <w:tcBorders>
              <w:left w:val="single" w:color="00000A" w:sz="18" w:space="0"/>
              <w:bottom w:val="single" w:color="00000A" w:sz="4" w:space="0"/>
              <w:right w:val="thickThinSmallGap" w:color="00000A" w:sz="24" w:space="0"/>
            </w:tcBorders>
            <w:shd w:val="clear" w:color="auto" w:fill="auto"/>
            <w:vAlign w:val="center"/>
          </w:tcPr>
          <w:p w:rsidR="00000000" w:rsidRDefault="00706F56" w14:paraId="23DE523C" wp14:textId="77777777">
            <w:pPr>
              <w:pStyle w:val="aa"/>
              <w:snapToGrid w:val="0"/>
              <w:spacing w:line="360" w:lineRule="auto"/>
              <w:rPr>
                <w:b/>
                <w:szCs w:val="32"/>
              </w:rPr>
            </w:pPr>
          </w:p>
        </w:tc>
      </w:tr>
      <w:tr xmlns:wp14="http://schemas.microsoft.com/office/word/2010/wordml" w:rsidR="00000000" w14:paraId="02529B38" wp14:textId="77777777">
        <w:trPr>
          <w:trHeight w:val="731"/>
          <w:jc w:val="center"/>
        </w:trPr>
        <w:tc>
          <w:tcPr>
            <w:tcW w:w="4724" w:type="dxa"/>
            <w:tcBorders>
              <w:left w:val="thickThinSmallGap" w:color="00000A" w:sz="24" w:space="0"/>
              <w:bottom w:val="single" w:color="00000A" w:sz="4" w:space="0"/>
            </w:tcBorders>
            <w:shd w:val="clear" w:color="auto" w:fill="auto"/>
            <w:vAlign w:val="center"/>
          </w:tcPr>
          <w:p w:rsidR="00000000" w:rsidRDefault="00706F56" w14:paraId="39FDB151" wp14:textId="77777777">
            <w:r>
              <w:rPr>
                <w:sz w:val="24"/>
                <w:szCs w:val="24"/>
              </w:rPr>
              <w:t>Завдання 10.</w:t>
            </w:r>
          </w:p>
        </w:tc>
        <w:tc>
          <w:tcPr>
            <w:tcW w:w="1718" w:type="dxa"/>
            <w:tcBorders>
              <w:left w:val="single" w:color="00000A" w:sz="18" w:space="0"/>
              <w:bottom w:val="single" w:color="00000A" w:sz="4" w:space="0"/>
            </w:tcBorders>
            <w:shd w:val="clear" w:color="auto" w:fill="auto"/>
            <w:vAlign w:val="center"/>
          </w:tcPr>
          <w:p w:rsidR="00000000" w:rsidRDefault="00706F56" w14:paraId="52E56223" wp14:textId="77777777">
            <w:pPr>
              <w:pStyle w:val="aa"/>
              <w:snapToGrid w:val="0"/>
              <w:spacing w:line="360" w:lineRule="auto"/>
              <w:rPr>
                <w:b/>
                <w:szCs w:val="32"/>
              </w:rPr>
            </w:pPr>
          </w:p>
        </w:tc>
        <w:tc>
          <w:tcPr>
            <w:tcW w:w="2424" w:type="dxa"/>
            <w:tcBorders>
              <w:left w:val="single" w:color="00000A" w:sz="18" w:space="0"/>
              <w:bottom w:val="single" w:color="00000A" w:sz="4" w:space="0"/>
              <w:right w:val="thickThinSmallGap" w:color="00000A" w:sz="24" w:space="0"/>
            </w:tcBorders>
            <w:shd w:val="clear" w:color="auto" w:fill="auto"/>
            <w:vAlign w:val="center"/>
          </w:tcPr>
          <w:p w:rsidR="00000000" w:rsidRDefault="00706F56" w14:paraId="07547A01" wp14:textId="77777777">
            <w:pPr>
              <w:pStyle w:val="aa"/>
              <w:snapToGrid w:val="0"/>
              <w:spacing w:line="360" w:lineRule="auto"/>
              <w:rPr>
                <w:b/>
                <w:szCs w:val="32"/>
              </w:rPr>
            </w:pPr>
          </w:p>
        </w:tc>
      </w:tr>
      <w:tr xmlns:wp14="http://schemas.microsoft.com/office/word/2010/wordml" w:rsidR="00000000" w14:paraId="6239581D" wp14:textId="77777777">
        <w:trPr>
          <w:trHeight w:val="731"/>
          <w:jc w:val="center"/>
        </w:trPr>
        <w:tc>
          <w:tcPr>
            <w:tcW w:w="4724" w:type="dxa"/>
            <w:tcBorders>
              <w:left w:val="thickThinSmallGap" w:color="00000A" w:sz="24" w:space="0"/>
              <w:bottom w:val="single" w:color="00000A" w:sz="4" w:space="0"/>
            </w:tcBorders>
            <w:shd w:val="clear" w:color="auto" w:fill="auto"/>
            <w:vAlign w:val="center"/>
          </w:tcPr>
          <w:p w:rsidR="00000000" w:rsidRDefault="00706F56" w14:paraId="2A9E8463" wp14:textId="77777777">
            <w:r>
              <w:rPr>
                <w:sz w:val="24"/>
                <w:szCs w:val="24"/>
              </w:rPr>
              <w:t>Завдання 11.</w:t>
            </w:r>
          </w:p>
        </w:tc>
        <w:tc>
          <w:tcPr>
            <w:tcW w:w="1718" w:type="dxa"/>
            <w:tcBorders>
              <w:left w:val="single" w:color="00000A" w:sz="18" w:space="0"/>
              <w:bottom w:val="single" w:color="00000A" w:sz="4" w:space="0"/>
            </w:tcBorders>
            <w:shd w:val="clear" w:color="auto" w:fill="auto"/>
            <w:vAlign w:val="center"/>
          </w:tcPr>
          <w:p w:rsidR="00000000" w:rsidRDefault="00706F56" w14:paraId="5043CB0F" wp14:textId="77777777">
            <w:pPr>
              <w:pStyle w:val="aa"/>
              <w:snapToGrid w:val="0"/>
              <w:spacing w:line="360" w:lineRule="auto"/>
              <w:rPr>
                <w:b/>
                <w:szCs w:val="32"/>
              </w:rPr>
            </w:pPr>
          </w:p>
        </w:tc>
        <w:tc>
          <w:tcPr>
            <w:tcW w:w="2424" w:type="dxa"/>
            <w:tcBorders>
              <w:left w:val="single" w:color="00000A" w:sz="18" w:space="0"/>
              <w:bottom w:val="single" w:color="00000A" w:sz="4" w:space="0"/>
              <w:right w:val="thickThinSmallGap" w:color="00000A" w:sz="24" w:space="0"/>
            </w:tcBorders>
            <w:shd w:val="clear" w:color="auto" w:fill="auto"/>
            <w:vAlign w:val="center"/>
          </w:tcPr>
          <w:p w:rsidR="00000000" w:rsidRDefault="00706F56" w14:paraId="07459315" wp14:textId="77777777">
            <w:pPr>
              <w:pStyle w:val="aa"/>
              <w:snapToGrid w:val="0"/>
              <w:spacing w:line="360" w:lineRule="auto"/>
              <w:rPr>
                <w:b/>
                <w:szCs w:val="32"/>
              </w:rPr>
            </w:pPr>
          </w:p>
        </w:tc>
      </w:tr>
      <w:tr xmlns:wp14="http://schemas.microsoft.com/office/word/2010/wordml" w:rsidR="00000000" w14:paraId="21C804A1" wp14:textId="77777777">
        <w:trPr>
          <w:trHeight w:val="731"/>
          <w:jc w:val="center"/>
        </w:trPr>
        <w:tc>
          <w:tcPr>
            <w:tcW w:w="4724" w:type="dxa"/>
            <w:tcBorders>
              <w:left w:val="thickThinSmallGap" w:color="00000A" w:sz="24" w:space="0"/>
              <w:bottom w:val="single" w:color="00000A" w:sz="4" w:space="0"/>
            </w:tcBorders>
            <w:shd w:val="clear" w:color="auto" w:fill="auto"/>
            <w:vAlign w:val="center"/>
          </w:tcPr>
          <w:p w:rsidR="00000000" w:rsidRDefault="00706F56" w14:paraId="50A5194C" wp14:textId="77777777">
            <w:r>
              <w:rPr>
                <w:sz w:val="24"/>
                <w:szCs w:val="24"/>
              </w:rPr>
              <w:t>Завдання 12.</w:t>
            </w:r>
          </w:p>
        </w:tc>
        <w:tc>
          <w:tcPr>
            <w:tcW w:w="1718" w:type="dxa"/>
            <w:tcBorders>
              <w:left w:val="single" w:color="00000A" w:sz="18" w:space="0"/>
              <w:bottom w:val="single" w:color="00000A" w:sz="4" w:space="0"/>
            </w:tcBorders>
            <w:shd w:val="clear" w:color="auto" w:fill="auto"/>
            <w:vAlign w:val="center"/>
          </w:tcPr>
          <w:p w:rsidR="00000000" w:rsidRDefault="00706F56" w14:paraId="6537F28F" wp14:textId="77777777">
            <w:pPr>
              <w:pStyle w:val="aa"/>
              <w:snapToGrid w:val="0"/>
              <w:spacing w:line="360" w:lineRule="auto"/>
              <w:rPr>
                <w:b/>
                <w:szCs w:val="32"/>
              </w:rPr>
            </w:pPr>
          </w:p>
        </w:tc>
        <w:tc>
          <w:tcPr>
            <w:tcW w:w="2424" w:type="dxa"/>
            <w:tcBorders>
              <w:left w:val="single" w:color="00000A" w:sz="18" w:space="0"/>
              <w:bottom w:val="single" w:color="00000A" w:sz="4" w:space="0"/>
              <w:right w:val="thickThinSmallGap" w:color="00000A" w:sz="24" w:space="0"/>
            </w:tcBorders>
            <w:shd w:val="clear" w:color="auto" w:fill="auto"/>
            <w:vAlign w:val="center"/>
          </w:tcPr>
          <w:p w:rsidR="00000000" w:rsidRDefault="00706F56" w14:paraId="6DFB9E20" wp14:textId="77777777">
            <w:pPr>
              <w:pStyle w:val="aa"/>
              <w:snapToGrid w:val="0"/>
              <w:spacing w:line="360" w:lineRule="auto"/>
              <w:rPr>
                <w:b/>
                <w:szCs w:val="32"/>
              </w:rPr>
            </w:pPr>
          </w:p>
        </w:tc>
      </w:tr>
      <w:tr xmlns:wp14="http://schemas.microsoft.com/office/word/2010/wordml" w:rsidR="00000000" w14:paraId="68A7A6C0" wp14:textId="77777777">
        <w:trPr>
          <w:trHeight w:val="731"/>
          <w:jc w:val="center"/>
        </w:trPr>
        <w:tc>
          <w:tcPr>
            <w:tcW w:w="4724" w:type="dxa"/>
            <w:tcBorders>
              <w:left w:val="thickThinSmallGap" w:color="00000A" w:sz="24" w:space="0"/>
              <w:bottom w:val="single" w:color="00000A" w:sz="4" w:space="0"/>
            </w:tcBorders>
            <w:shd w:val="clear" w:color="auto" w:fill="auto"/>
            <w:vAlign w:val="center"/>
          </w:tcPr>
          <w:p w:rsidR="00000000" w:rsidRDefault="00706F56" w14:paraId="3E81433C" wp14:textId="77777777">
            <w:r>
              <w:rPr>
                <w:sz w:val="24"/>
                <w:szCs w:val="24"/>
              </w:rPr>
              <w:t>Завдання 13.</w:t>
            </w:r>
          </w:p>
        </w:tc>
        <w:tc>
          <w:tcPr>
            <w:tcW w:w="1718" w:type="dxa"/>
            <w:tcBorders>
              <w:left w:val="single" w:color="00000A" w:sz="18" w:space="0"/>
              <w:bottom w:val="single" w:color="00000A" w:sz="4" w:space="0"/>
            </w:tcBorders>
            <w:shd w:val="clear" w:color="auto" w:fill="auto"/>
            <w:vAlign w:val="center"/>
          </w:tcPr>
          <w:p w:rsidR="00000000" w:rsidRDefault="00706F56" w14:paraId="70DF9E56" wp14:textId="77777777">
            <w:pPr>
              <w:pStyle w:val="aa"/>
              <w:snapToGrid w:val="0"/>
              <w:spacing w:line="360" w:lineRule="auto"/>
              <w:rPr>
                <w:b/>
                <w:szCs w:val="32"/>
              </w:rPr>
            </w:pPr>
          </w:p>
        </w:tc>
        <w:tc>
          <w:tcPr>
            <w:tcW w:w="2424" w:type="dxa"/>
            <w:tcBorders>
              <w:left w:val="single" w:color="00000A" w:sz="18" w:space="0"/>
              <w:bottom w:val="single" w:color="00000A" w:sz="4" w:space="0"/>
              <w:right w:val="thickThinSmallGap" w:color="00000A" w:sz="24" w:space="0"/>
            </w:tcBorders>
            <w:shd w:val="clear" w:color="auto" w:fill="auto"/>
            <w:vAlign w:val="center"/>
          </w:tcPr>
          <w:p w:rsidR="00000000" w:rsidRDefault="00706F56" w14:paraId="44E871BC" wp14:textId="77777777">
            <w:pPr>
              <w:pStyle w:val="aa"/>
              <w:snapToGrid w:val="0"/>
              <w:spacing w:line="360" w:lineRule="auto"/>
              <w:rPr>
                <w:b/>
                <w:szCs w:val="32"/>
              </w:rPr>
            </w:pPr>
          </w:p>
        </w:tc>
      </w:tr>
      <w:tr xmlns:wp14="http://schemas.microsoft.com/office/word/2010/wordml" w:rsidR="00000000" w14:paraId="179F78A4" wp14:textId="77777777">
        <w:trPr>
          <w:trHeight w:val="731"/>
          <w:jc w:val="center"/>
        </w:trPr>
        <w:tc>
          <w:tcPr>
            <w:tcW w:w="4724" w:type="dxa"/>
            <w:tcBorders>
              <w:left w:val="thickThinSmallGap" w:color="00000A" w:sz="24" w:space="0"/>
              <w:bottom w:val="single" w:color="00000A" w:sz="4" w:space="0"/>
            </w:tcBorders>
            <w:shd w:val="clear" w:color="auto" w:fill="auto"/>
            <w:vAlign w:val="center"/>
          </w:tcPr>
          <w:p w:rsidR="00000000" w:rsidRDefault="00706F56" w14:paraId="5294034F" wp14:textId="77777777">
            <w:r>
              <w:rPr>
                <w:sz w:val="24"/>
                <w:szCs w:val="24"/>
              </w:rPr>
              <w:t>Завдання 14.</w:t>
            </w:r>
          </w:p>
        </w:tc>
        <w:tc>
          <w:tcPr>
            <w:tcW w:w="1718" w:type="dxa"/>
            <w:tcBorders>
              <w:left w:val="single" w:color="00000A" w:sz="18" w:space="0"/>
              <w:bottom w:val="single" w:color="00000A" w:sz="4" w:space="0"/>
            </w:tcBorders>
            <w:shd w:val="clear" w:color="auto" w:fill="auto"/>
            <w:vAlign w:val="center"/>
          </w:tcPr>
          <w:p w:rsidR="00000000" w:rsidRDefault="00706F56" w14:paraId="144A5D23" wp14:textId="77777777">
            <w:pPr>
              <w:pStyle w:val="aa"/>
              <w:snapToGrid w:val="0"/>
              <w:spacing w:line="360" w:lineRule="auto"/>
              <w:rPr>
                <w:b/>
                <w:szCs w:val="32"/>
              </w:rPr>
            </w:pPr>
          </w:p>
        </w:tc>
        <w:tc>
          <w:tcPr>
            <w:tcW w:w="2424" w:type="dxa"/>
            <w:tcBorders>
              <w:left w:val="single" w:color="00000A" w:sz="18" w:space="0"/>
              <w:bottom w:val="single" w:color="00000A" w:sz="4" w:space="0"/>
              <w:right w:val="thickThinSmallGap" w:color="00000A" w:sz="24" w:space="0"/>
            </w:tcBorders>
            <w:shd w:val="clear" w:color="auto" w:fill="auto"/>
            <w:vAlign w:val="center"/>
          </w:tcPr>
          <w:p w:rsidR="00000000" w:rsidRDefault="00706F56" w14:paraId="738610EB" wp14:textId="77777777">
            <w:pPr>
              <w:pStyle w:val="aa"/>
              <w:snapToGrid w:val="0"/>
              <w:spacing w:line="360" w:lineRule="auto"/>
              <w:rPr>
                <w:b/>
                <w:szCs w:val="32"/>
              </w:rPr>
            </w:pPr>
          </w:p>
        </w:tc>
      </w:tr>
      <w:tr xmlns:wp14="http://schemas.microsoft.com/office/word/2010/wordml" w:rsidR="00000000" w14:paraId="44A14769" wp14:textId="77777777">
        <w:trPr>
          <w:cantSplit/>
          <w:trHeight w:val="1400"/>
          <w:jc w:val="center"/>
        </w:trPr>
        <w:tc>
          <w:tcPr>
            <w:tcW w:w="6442" w:type="dxa"/>
            <w:gridSpan w:val="2"/>
            <w:tcBorders>
              <w:top w:val="single" w:color="00000A" w:sz="24" w:space="0"/>
              <w:left w:val="thickThinSmallGap" w:color="00000A" w:sz="24" w:space="0"/>
              <w:bottom w:val="thickThinSmallGap" w:color="00000A" w:sz="24" w:space="0"/>
            </w:tcBorders>
            <w:shd w:val="clear" w:color="auto" w:fill="auto"/>
            <w:vAlign w:val="center"/>
          </w:tcPr>
          <w:p w:rsidR="00000000" w:rsidRDefault="00706F56" w14:paraId="2B0B21E1" wp14:textId="77777777">
            <w:pPr>
              <w:pStyle w:val="aa"/>
              <w:spacing w:line="360" w:lineRule="auto"/>
            </w:pPr>
            <w:r>
              <w:rPr>
                <w:sz w:val="28"/>
                <w:szCs w:val="28"/>
              </w:rPr>
              <w:t>Оформлення звіту</w:t>
            </w:r>
          </w:p>
        </w:tc>
        <w:tc>
          <w:tcPr>
            <w:tcW w:w="2424" w:type="dxa"/>
            <w:tcBorders>
              <w:top w:val="single" w:color="00000A" w:sz="24" w:space="0"/>
              <w:left w:val="single" w:color="00000A" w:sz="18" w:space="0"/>
              <w:bottom w:val="thickThinSmallGap" w:color="00000A" w:sz="24" w:space="0"/>
              <w:right w:val="thickThinSmallGap" w:color="00000A" w:sz="24" w:space="0"/>
            </w:tcBorders>
            <w:shd w:val="clear" w:color="auto" w:fill="auto"/>
            <w:vAlign w:val="center"/>
          </w:tcPr>
          <w:p w:rsidR="00000000" w:rsidRDefault="00706F56" w14:paraId="637805D2" wp14:textId="77777777">
            <w:pPr>
              <w:pStyle w:val="aa"/>
              <w:snapToGrid w:val="0"/>
              <w:spacing w:line="360" w:lineRule="auto"/>
              <w:rPr>
                <w:szCs w:val="32"/>
              </w:rPr>
            </w:pPr>
          </w:p>
        </w:tc>
      </w:tr>
      <w:tr xmlns:wp14="http://schemas.microsoft.com/office/word/2010/wordml" w:rsidR="00000000" w14:paraId="6131956B" wp14:textId="77777777">
        <w:trPr>
          <w:cantSplit/>
          <w:trHeight w:val="1400"/>
          <w:jc w:val="center"/>
        </w:trPr>
        <w:tc>
          <w:tcPr>
            <w:tcW w:w="6442" w:type="dxa"/>
            <w:gridSpan w:val="2"/>
            <w:tcBorders>
              <w:top w:val="single" w:color="00000A" w:sz="24" w:space="0"/>
              <w:left w:val="thickThinSmallGap" w:color="00000A" w:sz="24" w:space="0"/>
              <w:bottom w:val="thickThinSmallGap" w:color="00000A" w:sz="24" w:space="0"/>
            </w:tcBorders>
            <w:shd w:val="clear" w:color="auto" w:fill="auto"/>
            <w:vAlign w:val="center"/>
          </w:tcPr>
          <w:p w:rsidR="00000000" w:rsidRDefault="00706F56" w14:paraId="136DCD67" wp14:textId="77777777">
            <w:pPr>
              <w:pStyle w:val="aa"/>
              <w:spacing w:line="360" w:lineRule="auto"/>
            </w:pPr>
            <w:r>
              <w:rPr>
                <w:sz w:val="28"/>
                <w:szCs w:val="28"/>
              </w:rPr>
              <w:t>Захист звіту</w:t>
            </w:r>
          </w:p>
        </w:tc>
        <w:tc>
          <w:tcPr>
            <w:tcW w:w="2424" w:type="dxa"/>
            <w:tcBorders>
              <w:top w:val="single" w:color="00000A" w:sz="24" w:space="0"/>
              <w:left w:val="single" w:color="00000A" w:sz="18" w:space="0"/>
              <w:bottom w:val="thickThinSmallGap" w:color="00000A" w:sz="24" w:space="0"/>
              <w:right w:val="thickThinSmallGap" w:color="00000A" w:sz="24" w:space="0"/>
            </w:tcBorders>
            <w:shd w:val="clear" w:color="auto" w:fill="auto"/>
            <w:vAlign w:val="center"/>
          </w:tcPr>
          <w:p w:rsidR="00000000" w:rsidRDefault="00706F56" w14:paraId="463F29E8" wp14:textId="77777777">
            <w:pPr>
              <w:pStyle w:val="aa"/>
              <w:snapToGrid w:val="0"/>
              <w:spacing w:line="360" w:lineRule="auto"/>
              <w:rPr>
                <w:szCs w:val="32"/>
              </w:rPr>
            </w:pPr>
          </w:p>
        </w:tc>
      </w:tr>
      <w:tr xmlns:wp14="http://schemas.microsoft.com/office/word/2010/wordml" w:rsidR="00000000" w14:paraId="6EC7CD24" wp14:textId="77777777">
        <w:trPr>
          <w:cantSplit/>
          <w:trHeight w:val="1400"/>
          <w:jc w:val="center"/>
        </w:trPr>
        <w:tc>
          <w:tcPr>
            <w:tcW w:w="6442" w:type="dxa"/>
            <w:gridSpan w:val="2"/>
            <w:tcBorders>
              <w:top w:val="single" w:color="00000A" w:sz="24" w:space="0"/>
              <w:left w:val="thickThinSmallGap" w:color="00000A" w:sz="24" w:space="0"/>
              <w:bottom w:val="thickThinSmallGap" w:color="00000A" w:sz="24" w:space="0"/>
            </w:tcBorders>
            <w:shd w:val="clear" w:color="auto" w:fill="auto"/>
            <w:vAlign w:val="center"/>
          </w:tcPr>
          <w:p w:rsidR="00000000" w:rsidRDefault="00706F56" w14:paraId="609E0121" wp14:textId="77777777">
            <w:pPr>
              <w:pStyle w:val="aa"/>
              <w:spacing w:line="360" w:lineRule="auto"/>
            </w:pPr>
            <w:r>
              <w:rPr>
                <w:sz w:val="28"/>
                <w:szCs w:val="28"/>
              </w:rPr>
              <w:t>Підсумкова оцінка за навчальну практику</w:t>
            </w:r>
          </w:p>
        </w:tc>
        <w:tc>
          <w:tcPr>
            <w:tcW w:w="2424" w:type="dxa"/>
            <w:tcBorders>
              <w:top w:val="single" w:color="00000A" w:sz="24" w:space="0"/>
              <w:left w:val="single" w:color="00000A" w:sz="18" w:space="0"/>
              <w:bottom w:val="thickThinSmallGap" w:color="00000A" w:sz="24" w:space="0"/>
              <w:right w:val="thickThinSmallGap" w:color="00000A" w:sz="24" w:space="0"/>
            </w:tcBorders>
            <w:shd w:val="clear" w:color="auto" w:fill="auto"/>
            <w:vAlign w:val="center"/>
          </w:tcPr>
          <w:p w:rsidR="00000000" w:rsidRDefault="00706F56" w14:paraId="3B7B4B86" wp14:textId="77777777">
            <w:pPr>
              <w:pStyle w:val="aa"/>
              <w:snapToGrid w:val="0"/>
              <w:spacing w:line="360" w:lineRule="auto"/>
              <w:rPr>
                <w:szCs w:val="32"/>
              </w:rPr>
            </w:pPr>
          </w:p>
        </w:tc>
      </w:tr>
    </w:tbl>
    <w:p xmlns:wp14="http://schemas.microsoft.com/office/word/2010/wordml" w:rsidR="00000000" w:rsidRDefault="00706F56" w14:paraId="3A0FF5F2" wp14:textId="77777777"/>
    <w:p xmlns:wp14="http://schemas.microsoft.com/office/word/2010/wordml" w:rsidR="00000000" w:rsidRDefault="00706F56" w14:paraId="5630AD66" wp14:textId="77777777">
      <w:pPr>
        <w:jc w:val="center"/>
        <w:rPr>
          <w:sz w:val="28"/>
          <w:lang w:val="uk-UA"/>
        </w:rPr>
      </w:pPr>
    </w:p>
    <w:p xmlns:wp14="http://schemas.microsoft.com/office/word/2010/wordml" w:rsidR="00000000" w:rsidRDefault="00706F56" w14:paraId="61829076" wp14:textId="77777777">
      <w:pPr>
        <w:jc w:val="center"/>
        <w:rPr>
          <w:sz w:val="28"/>
          <w:lang w:val="uk-UA"/>
        </w:rPr>
      </w:pPr>
    </w:p>
    <w:p xmlns:wp14="http://schemas.microsoft.com/office/word/2010/wordml" w:rsidR="00000000" w:rsidRDefault="00706F56" w14:paraId="2BA226A1" wp14:textId="77777777">
      <w:pPr>
        <w:pageBreakBefore/>
        <w:jc w:val="center"/>
        <w:rPr>
          <w:sz w:val="28"/>
          <w:lang w:val="uk-UA"/>
        </w:rPr>
      </w:pPr>
    </w:p>
    <w:p xmlns:wp14="http://schemas.microsoft.com/office/word/2010/wordml" w:rsidR="00000000" w:rsidRDefault="00706F56" w14:paraId="67BA5335" wp14:textId="77777777">
      <w:pPr>
        <w:pStyle w:val="TOAHeading"/>
      </w:pPr>
      <w:r>
        <w:t>Зміст</w:t>
      </w:r>
    </w:p>
    <w:p xmlns:wp14="http://schemas.microsoft.com/office/word/2010/wordml" w:rsidR="00000000" w:rsidRDefault="00706F56" w14:paraId="0007A133" wp14:textId="77777777">
      <w:pPr>
        <w:pStyle w:val="12"/>
        <w:tabs>
          <w:tab w:val="right" w:leader="dot" w:pos="9355"/>
        </w:tabs>
      </w:pPr>
      <w:r>
        <w:fldChar w:fldCharType="begin"/>
      </w:r>
      <w:r>
        <w:instrText xml:space="preserve"> TOC \f \o "1-9" \t "Заголовок,1,Заголовок 2,3,Заголовок 3,4" \h</w:instrText>
      </w:r>
      <w:r>
        <w:fldChar w:fldCharType="separate"/>
      </w:r>
      <w:hyperlink w:history="1" w:anchor="__RefHeading___Toc2200_2096317517">
        <w:r>
          <w:rPr>
            <w:rStyle w:val="a6"/>
          </w:rPr>
          <w:t>Завдання 1</w:t>
        </w:r>
        <w:r>
          <w:rPr>
            <w:rStyle w:val="a6"/>
          </w:rPr>
          <w:tab/>
        </w:r>
        <w:r>
          <w:rPr>
            <w:rStyle w:val="a6"/>
          </w:rPr>
          <w:t>5</w:t>
        </w:r>
      </w:hyperlink>
    </w:p>
    <w:p xmlns:wp14="http://schemas.microsoft.com/office/word/2010/wordml" w:rsidR="00000000" w:rsidRDefault="00706F56" w14:paraId="2C8A0FAC" wp14:textId="77777777">
      <w:pPr>
        <w:pStyle w:val="31"/>
        <w:tabs>
          <w:tab w:val="right" w:leader="dot" w:pos="9355"/>
        </w:tabs>
      </w:pPr>
      <w:hyperlink w:history="1" w:anchor="__RefHeading___Toc2302_2096317517">
        <w:r>
          <w:rPr>
            <w:rStyle w:val="a6"/>
          </w:rPr>
          <w:t>ПОСТАНОВКА ЗАДАЧІ</w:t>
        </w:r>
        <w:r>
          <w:rPr>
            <w:rStyle w:val="a6"/>
          </w:rPr>
          <w:tab/>
        </w:r>
        <w:r>
          <w:rPr>
            <w:rStyle w:val="a6"/>
          </w:rPr>
          <w:t>6</w:t>
        </w:r>
      </w:hyperlink>
    </w:p>
    <w:p xmlns:wp14="http://schemas.microsoft.com/office/word/2010/wordml" w:rsidR="00000000" w:rsidRDefault="00706F56" w14:paraId="0B58F657" wp14:textId="77777777">
      <w:pPr>
        <w:pStyle w:val="4"/>
        <w:tabs>
          <w:tab w:val="right" w:leader="dot" w:pos="9355"/>
        </w:tabs>
      </w:pPr>
      <w:hyperlink w:history="1" w:anchor="__RefHeading___Toc3512_2096317517">
        <w:r>
          <w:rPr>
            <w:rStyle w:val="a6"/>
          </w:rPr>
          <w:t>Опис завдання</w:t>
        </w:r>
        <w:r>
          <w:rPr>
            <w:rStyle w:val="a6"/>
          </w:rPr>
          <w:tab/>
        </w:r>
        <w:r>
          <w:rPr>
            <w:rStyle w:val="a6"/>
          </w:rPr>
          <w:t>6</w:t>
        </w:r>
      </w:hyperlink>
    </w:p>
    <w:p xmlns:wp14="http://schemas.microsoft.com/office/word/2010/wordml" w:rsidR="00000000" w:rsidRDefault="00706F56" w14:paraId="20A52EFF" wp14:textId="77777777">
      <w:pPr>
        <w:pStyle w:val="31"/>
        <w:tabs>
          <w:tab w:val="right" w:leader="dot" w:pos="9355"/>
        </w:tabs>
      </w:pPr>
      <w:hyperlink w:history="1" w:anchor="__RefHeading___Toc3404_2096317517">
        <w:r>
          <w:rPr>
            <w:rStyle w:val="a6"/>
          </w:rPr>
          <w:t>ТЕОРЕТИЧНІ ВІДОМОСТІ</w:t>
        </w:r>
        <w:r>
          <w:rPr>
            <w:rStyle w:val="a6"/>
          </w:rPr>
          <w:tab/>
        </w:r>
        <w:r>
          <w:rPr>
            <w:rStyle w:val="a6"/>
          </w:rPr>
          <w:t>6</w:t>
        </w:r>
      </w:hyperlink>
    </w:p>
    <w:p xmlns:wp14="http://schemas.microsoft.com/office/word/2010/wordml" w:rsidR="00000000" w:rsidRDefault="00706F56" w14:paraId="1C3D7766" wp14:textId="77777777">
      <w:pPr>
        <w:pStyle w:val="31"/>
        <w:tabs>
          <w:tab w:val="right" w:leader="dot" w:pos="9355"/>
        </w:tabs>
      </w:pPr>
      <w:hyperlink w:history="1" w:anchor="__RefHeading___Toc3409_2096317517">
        <w:r>
          <w:rPr>
            <w:rStyle w:val="a6"/>
          </w:rPr>
          <w:t>С</w:t>
        </w:r>
        <w:r>
          <w:rPr>
            <w:rStyle w:val="a6"/>
          </w:rPr>
          <w:t>ХЕМИ АЛГОРИТМІВ ОСНОВНИХ ФУНКЦІЙ</w:t>
        </w:r>
        <w:r>
          <w:rPr>
            <w:rStyle w:val="a6"/>
          </w:rPr>
          <w:tab/>
        </w:r>
        <w:r>
          <w:rPr>
            <w:rStyle w:val="a6"/>
          </w:rPr>
          <w:t>6</w:t>
        </w:r>
      </w:hyperlink>
    </w:p>
    <w:p xmlns:wp14="http://schemas.microsoft.com/office/word/2010/wordml" w:rsidR="00000000" w:rsidRDefault="00706F56" w14:paraId="294F31EE" wp14:textId="77777777">
      <w:pPr>
        <w:pStyle w:val="31"/>
        <w:tabs>
          <w:tab w:val="right" w:leader="dot" w:pos="9355"/>
        </w:tabs>
      </w:pPr>
      <w:hyperlink w:history="1" w:anchor="__RefHeading___Toc3716_2096317517">
        <w:r>
          <w:rPr>
            <w:rStyle w:val="a6"/>
          </w:rPr>
          <w:t>Висновок</w:t>
        </w:r>
        <w:r>
          <w:rPr>
            <w:rStyle w:val="a6"/>
          </w:rPr>
          <w:tab/>
        </w:r>
        <w:r>
          <w:rPr>
            <w:rStyle w:val="a6"/>
          </w:rPr>
          <w:t>6</w:t>
        </w:r>
      </w:hyperlink>
    </w:p>
    <w:p xmlns:wp14="http://schemas.microsoft.com/office/word/2010/wordml" w:rsidR="00000000" w:rsidRDefault="00706F56" w14:paraId="03F8DA58" wp14:textId="77777777">
      <w:pPr>
        <w:pStyle w:val="31"/>
        <w:tabs>
          <w:tab w:val="right" w:leader="dot" w:pos="9355"/>
        </w:tabs>
      </w:pPr>
      <w:hyperlink w:history="1" w:anchor="__RefHeading___Toc3718_2096317517">
        <w:r>
          <w:rPr>
            <w:rStyle w:val="a6"/>
          </w:rPr>
          <w:t>Додаток(а)</w:t>
        </w:r>
        <w:r>
          <w:rPr>
            <w:rStyle w:val="a6"/>
          </w:rPr>
          <w:tab/>
        </w:r>
        <w:r>
          <w:rPr>
            <w:rStyle w:val="a6"/>
          </w:rPr>
          <w:t>6</w:t>
        </w:r>
      </w:hyperlink>
    </w:p>
    <w:p xmlns:wp14="http://schemas.microsoft.com/office/word/2010/wordml" w:rsidR="00000000" w:rsidRDefault="00706F56" w14:paraId="1478A2C8" wp14:textId="77777777">
      <w:pPr>
        <w:pStyle w:val="31"/>
        <w:tabs>
          <w:tab w:val="right" w:leader="dot" w:pos="9355"/>
        </w:tabs>
      </w:pPr>
      <w:hyperlink w:history="1" w:anchor="__RefHeading___Toc3720_2096317517">
        <w:r>
          <w:rPr>
            <w:rStyle w:val="a6"/>
          </w:rPr>
          <w:t>Додаток(б)</w:t>
        </w:r>
        <w:r>
          <w:rPr>
            <w:rStyle w:val="a6"/>
          </w:rPr>
          <w:tab/>
        </w:r>
        <w:r>
          <w:rPr>
            <w:rStyle w:val="a6"/>
          </w:rPr>
          <w:t>6</w:t>
        </w:r>
      </w:hyperlink>
    </w:p>
    <w:p xmlns:wp14="http://schemas.microsoft.com/office/word/2010/wordml" w:rsidR="00000000" w:rsidRDefault="00706F56" w14:paraId="3D671160" wp14:textId="77777777">
      <w:pPr>
        <w:pStyle w:val="12"/>
        <w:tabs>
          <w:tab w:val="right" w:leader="dot" w:pos="9355"/>
        </w:tabs>
      </w:pPr>
      <w:hyperlink w:history="1" w:anchor="__RefHeading___Toc3737_2096317517">
        <w:r>
          <w:rPr>
            <w:rStyle w:val="a6"/>
          </w:rPr>
          <w:t>Завдання 2</w:t>
        </w:r>
        <w:r>
          <w:rPr>
            <w:rStyle w:val="a6"/>
          </w:rPr>
          <w:tab/>
        </w:r>
        <w:r>
          <w:rPr>
            <w:rStyle w:val="a6"/>
          </w:rPr>
          <w:t>7</w:t>
        </w:r>
      </w:hyperlink>
    </w:p>
    <w:p xmlns:wp14="http://schemas.microsoft.com/office/word/2010/wordml" w:rsidR="00000000" w:rsidRDefault="00706F56" w14:paraId="5E0FEB62" wp14:textId="77777777">
      <w:pPr>
        <w:pStyle w:val="31"/>
        <w:tabs>
          <w:tab w:val="right" w:leader="dot" w:pos="9355"/>
        </w:tabs>
      </w:pPr>
      <w:hyperlink w:history="1" w:anchor="__RefHeading___Toc2302_20963175171">
        <w:r>
          <w:rPr>
            <w:rStyle w:val="a6"/>
          </w:rPr>
          <w:t>ПОСТАНОВКА ЗАДАЧІ</w:t>
        </w:r>
        <w:r>
          <w:rPr>
            <w:rStyle w:val="a6"/>
          </w:rPr>
          <w:tab/>
        </w:r>
        <w:r>
          <w:rPr>
            <w:rStyle w:val="a6"/>
          </w:rPr>
          <w:t>8</w:t>
        </w:r>
      </w:hyperlink>
    </w:p>
    <w:p xmlns:wp14="http://schemas.microsoft.com/office/word/2010/wordml" w:rsidR="00000000" w:rsidRDefault="00706F56" w14:paraId="7BA60807" wp14:textId="77777777">
      <w:pPr>
        <w:pStyle w:val="4"/>
        <w:tabs>
          <w:tab w:val="right" w:leader="dot" w:pos="9355"/>
        </w:tabs>
      </w:pPr>
      <w:hyperlink w:history="1" w:anchor="__RefHeading___Toc3512_20963175171">
        <w:r>
          <w:rPr>
            <w:rStyle w:val="a6"/>
          </w:rPr>
          <w:t>Опис завдання</w:t>
        </w:r>
        <w:r>
          <w:rPr>
            <w:rStyle w:val="a6"/>
          </w:rPr>
          <w:tab/>
        </w:r>
        <w:r>
          <w:rPr>
            <w:rStyle w:val="a6"/>
          </w:rPr>
          <w:t>8</w:t>
        </w:r>
      </w:hyperlink>
    </w:p>
    <w:p xmlns:wp14="http://schemas.microsoft.com/office/word/2010/wordml" w:rsidR="00000000" w:rsidRDefault="00706F56" w14:paraId="4BDFEDFC" wp14:textId="77777777">
      <w:pPr>
        <w:pStyle w:val="31"/>
        <w:tabs>
          <w:tab w:val="right" w:leader="dot" w:pos="9355"/>
        </w:tabs>
      </w:pPr>
      <w:hyperlink w:history="1" w:anchor="__RefHeading___Toc3404_20963175171">
        <w:r>
          <w:rPr>
            <w:rStyle w:val="a6"/>
          </w:rPr>
          <w:t>ТЕОРЕТИЧНІ</w:t>
        </w:r>
        <w:r>
          <w:rPr>
            <w:rStyle w:val="a6"/>
          </w:rPr>
          <w:t xml:space="preserve"> ВІДОМОСТІ</w:t>
        </w:r>
        <w:r>
          <w:rPr>
            <w:rStyle w:val="a6"/>
          </w:rPr>
          <w:tab/>
        </w:r>
        <w:r>
          <w:rPr>
            <w:rStyle w:val="a6"/>
          </w:rPr>
          <w:t>8</w:t>
        </w:r>
      </w:hyperlink>
    </w:p>
    <w:p xmlns:wp14="http://schemas.microsoft.com/office/word/2010/wordml" w:rsidR="00000000" w:rsidRDefault="00706F56" w14:paraId="0A187884" wp14:textId="77777777">
      <w:pPr>
        <w:pStyle w:val="31"/>
        <w:tabs>
          <w:tab w:val="right" w:leader="dot" w:pos="9355"/>
        </w:tabs>
      </w:pPr>
      <w:hyperlink w:history="1" w:anchor="__RefHeading___Toc3409_20963175171">
        <w:r>
          <w:rPr>
            <w:rStyle w:val="a6"/>
          </w:rPr>
          <w:t>СХЕМИ АЛГОРИТМІВ ОСНОВНИХ ФУНКЦІЙ</w:t>
        </w:r>
        <w:r>
          <w:rPr>
            <w:rStyle w:val="a6"/>
          </w:rPr>
          <w:tab/>
        </w:r>
        <w:r>
          <w:rPr>
            <w:rStyle w:val="a6"/>
          </w:rPr>
          <w:t>8</w:t>
        </w:r>
      </w:hyperlink>
    </w:p>
    <w:p xmlns:wp14="http://schemas.microsoft.com/office/word/2010/wordml" w:rsidR="00000000" w:rsidRDefault="00706F56" w14:paraId="66B5A85B" wp14:textId="77777777">
      <w:pPr>
        <w:pStyle w:val="31"/>
        <w:tabs>
          <w:tab w:val="right" w:leader="dot" w:pos="9355"/>
        </w:tabs>
      </w:pPr>
      <w:hyperlink w:history="1" w:anchor="__RefHeading___Toc3716_20963175171">
        <w:r>
          <w:rPr>
            <w:rStyle w:val="a6"/>
          </w:rPr>
          <w:t>Висновок</w:t>
        </w:r>
        <w:r>
          <w:rPr>
            <w:rStyle w:val="a6"/>
          </w:rPr>
          <w:tab/>
        </w:r>
        <w:r>
          <w:rPr>
            <w:rStyle w:val="a6"/>
          </w:rPr>
          <w:t>8</w:t>
        </w:r>
      </w:hyperlink>
    </w:p>
    <w:p xmlns:wp14="http://schemas.microsoft.com/office/word/2010/wordml" w:rsidR="00000000" w:rsidRDefault="00706F56" w14:paraId="01848291" wp14:textId="77777777">
      <w:pPr>
        <w:pStyle w:val="31"/>
        <w:tabs>
          <w:tab w:val="right" w:leader="dot" w:pos="9355"/>
        </w:tabs>
      </w:pPr>
      <w:hyperlink w:history="1" w:anchor="__RefHeading___Toc3718_20963175171">
        <w:r>
          <w:rPr>
            <w:rStyle w:val="a6"/>
          </w:rPr>
          <w:t>Додаток(а)</w:t>
        </w:r>
        <w:r>
          <w:rPr>
            <w:rStyle w:val="a6"/>
          </w:rPr>
          <w:tab/>
        </w:r>
        <w:r>
          <w:rPr>
            <w:rStyle w:val="a6"/>
          </w:rPr>
          <w:t>8</w:t>
        </w:r>
      </w:hyperlink>
    </w:p>
    <w:p xmlns:wp14="http://schemas.microsoft.com/office/word/2010/wordml" w:rsidR="00000000" w:rsidRDefault="00706F56" w14:paraId="3C4FC795" wp14:textId="77777777">
      <w:pPr>
        <w:pStyle w:val="31"/>
        <w:tabs>
          <w:tab w:val="right" w:leader="dot" w:pos="9355"/>
        </w:tabs>
      </w:pPr>
      <w:hyperlink w:history="1" w:anchor="__RefHeading___Toc3720_20963175171">
        <w:r>
          <w:rPr>
            <w:rStyle w:val="a6"/>
          </w:rPr>
          <w:t>Додаток(б)</w:t>
        </w:r>
        <w:r>
          <w:rPr>
            <w:rStyle w:val="a6"/>
          </w:rPr>
          <w:tab/>
        </w:r>
        <w:r>
          <w:rPr>
            <w:rStyle w:val="a6"/>
          </w:rPr>
          <w:t>8</w:t>
        </w:r>
      </w:hyperlink>
    </w:p>
    <w:p xmlns:wp14="http://schemas.microsoft.com/office/word/2010/wordml" w:rsidR="00000000" w:rsidRDefault="00706F56" w14:paraId="432A4A72" wp14:textId="77777777">
      <w:pPr>
        <w:pStyle w:val="12"/>
        <w:tabs>
          <w:tab w:val="right" w:leader="dot" w:pos="9355"/>
        </w:tabs>
      </w:pPr>
      <w:hyperlink w:history="1" w:anchor="__RefHeading___Toc3760_2096317517">
        <w:r>
          <w:rPr>
            <w:rStyle w:val="a6"/>
          </w:rPr>
          <w:t>Завдання 3</w:t>
        </w:r>
        <w:r>
          <w:rPr>
            <w:rStyle w:val="a6"/>
          </w:rPr>
          <w:tab/>
        </w:r>
        <w:r>
          <w:rPr>
            <w:rStyle w:val="a6"/>
          </w:rPr>
          <w:t>9</w:t>
        </w:r>
      </w:hyperlink>
    </w:p>
    <w:p xmlns:wp14="http://schemas.microsoft.com/office/word/2010/wordml" w:rsidR="00000000" w:rsidRDefault="00706F56" w14:paraId="1BC1632F" wp14:textId="77777777">
      <w:pPr>
        <w:pStyle w:val="31"/>
        <w:tabs>
          <w:tab w:val="right" w:leader="dot" w:pos="9355"/>
        </w:tabs>
      </w:pPr>
      <w:hyperlink w:history="1" w:anchor="__RefHeading___Toc2302_20963175172">
        <w:r>
          <w:rPr>
            <w:rStyle w:val="a6"/>
          </w:rPr>
          <w:t>ПОСТАНОВКА ЗАДАЧІ</w:t>
        </w:r>
        <w:r>
          <w:rPr>
            <w:rStyle w:val="a6"/>
          </w:rPr>
          <w:tab/>
        </w:r>
        <w:r>
          <w:rPr>
            <w:rStyle w:val="a6"/>
          </w:rPr>
          <w:t>10</w:t>
        </w:r>
      </w:hyperlink>
    </w:p>
    <w:p xmlns:wp14="http://schemas.microsoft.com/office/word/2010/wordml" w:rsidR="00000000" w:rsidRDefault="00706F56" w14:paraId="40E57CA5" wp14:textId="77777777">
      <w:pPr>
        <w:pStyle w:val="4"/>
        <w:tabs>
          <w:tab w:val="right" w:leader="dot" w:pos="9355"/>
        </w:tabs>
      </w:pPr>
      <w:hyperlink w:history="1" w:anchor="__RefHeading___Toc3512_20963175172">
        <w:r>
          <w:rPr>
            <w:rStyle w:val="a6"/>
          </w:rPr>
          <w:t>Опис зав</w:t>
        </w:r>
        <w:r>
          <w:rPr>
            <w:rStyle w:val="a6"/>
          </w:rPr>
          <w:t>дання</w:t>
        </w:r>
        <w:r>
          <w:rPr>
            <w:rStyle w:val="a6"/>
          </w:rPr>
          <w:tab/>
        </w:r>
        <w:r>
          <w:rPr>
            <w:rStyle w:val="a6"/>
          </w:rPr>
          <w:t>10</w:t>
        </w:r>
      </w:hyperlink>
    </w:p>
    <w:p xmlns:wp14="http://schemas.microsoft.com/office/word/2010/wordml" w:rsidR="00000000" w:rsidRDefault="00706F56" w14:paraId="1C5F2000" wp14:textId="77777777">
      <w:pPr>
        <w:pStyle w:val="31"/>
        <w:tabs>
          <w:tab w:val="right" w:leader="dot" w:pos="9355"/>
        </w:tabs>
      </w:pPr>
      <w:hyperlink w:history="1" w:anchor="__RefHeading___Toc3404_20963175172">
        <w:r>
          <w:rPr>
            <w:rStyle w:val="a6"/>
          </w:rPr>
          <w:t>ТЕОРЕТИЧНІ ВІДОМОСТІ</w:t>
        </w:r>
        <w:r>
          <w:rPr>
            <w:rStyle w:val="a6"/>
          </w:rPr>
          <w:tab/>
        </w:r>
        <w:r>
          <w:rPr>
            <w:rStyle w:val="a6"/>
          </w:rPr>
          <w:t>10</w:t>
        </w:r>
      </w:hyperlink>
    </w:p>
    <w:p xmlns:wp14="http://schemas.microsoft.com/office/word/2010/wordml" w:rsidR="00000000" w:rsidRDefault="00706F56" w14:paraId="711AC337" wp14:textId="77777777">
      <w:pPr>
        <w:pStyle w:val="31"/>
        <w:tabs>
          <w:tab w:val="right" w:leader="dot" w:pos="9355"/>
        </w:tabs>
      </w:pPr>
      <w:hyperlink w:history="1" w:anchor="__RefHeading___Toc3409_20963175172">
        <w:r>
          <w:rPr>
            <w:rStyle w:val="a6"/>
          </w:rPr>
          <w:t>СХЕМИ АЛГОРИТМІВ ОСНОВНИХ ФУНКЦІЙ</w:t>
        </w:r>
        <w:r>
          <w:rPr>
            <w:rStyle w:val="a6"/>
          </w:rPr>
          <w:tab/>
        </w:r>
        <w:r>
          <w:rPr>
            <w:rStyle w:val="a6"/>
          </w:rPr>
          <w:t>10</w:t>
        </w:r>
      </w:hyperlink>
    </w:p>
    <w:p xmlns:wp14="http://schemas.microsoft.com/office/word/2010/wordml" w:rsidR="00000000" w:rsidRDefault="00706F56" w14:paraId="559BB8F0" wp14:textId="77777777">
      <w:pPr>
        <w:pStyle w:val="31"/>
        <w:tabs>
          <w:tab w:val="right" w:leader="dot" w:pos="9355"/>
        </w:tabs>
      </w:pPr>
      <w:hyperlink w:history="1" w:anchor="__RefHeading___Toc3716_20963175172">
        <w:r>
          <w:rPr>
            <w:rStyle w:val="a6"/>
          </w:rPr>
          <w:t>Висновок</w:t>
        </w:r>
        <w:r>
          <w:rPr>
            <w:rStyle w:val="a6"/>
          </w:rPr>
          <w:tab/>
        </w:r>
        <w:r>
          <w:rPr>
            <w:rStyle w:val="a6"/>
          </w:rPr>
          <w:t>10</w:t>
        </w:r>
      </w:hyperlink>
    </w:p>
    <w:p xmlns:wp14="http://schemas.microsoft.com/office/word/2010/wordml" w:rsidR="00000000" w:rsidRDefault="00706F56" w14:paraId="359ABF80" wp14:textId="77777777">
      <w:pPr>
        <w:pStyle w:val="31"/>
        <w:tabs>
          <w:tab w:val="right" w:leader="dot" w:pos="9355"/>
        </w:tabs>
      </w:pPr>
      <w:hyperlink w:history="1" w:anchor="__RefHeading___Toc3718_20963175172">
        <w:r>
          <w:rPr>
            <w:rStyle w:val="a6"/>
          </w:rPr>
          <w:t>Додаток(а)</w:t>
        </w:r>
        <w:r>
          <w:rPr>
            <w:rStyle w:val="a6"/>
          </w:rPr>
          <w:tab/>
        </w:r>
        <w:r>
          <w:rPr>
            <w:rStyle w:val="a6"/>
          </w:rPr>
          <w:t>10</w:t>
        </w:r>
      </w:hyperlink>
    </w:p>
    <w:p xmlns:wp14="http://schemas.microsoft.com/office/word/2010/wordml" w:rsidR="00000000" w:rsidRDefault="00706F56" w14:paraId="2CA14868" wp14:textId="77777777">
      <w:pPr>
        <w:pStyle w:val="31"/>
        <w:tabs>
          <w:tab w:val="right" w:leader="dot" w:pos="9355"/>
        </w:tabs>
      </w:pPr>
      <w:hyperlink w:history="1" w:anchor="__RefHeading___Toc3720_20963175172">
        <w:r>
          <w:rPr>
            <w:rStyle w:val="a6"/>
          </w:rPr>
          <w:t>Додаток(б)</w:t>
        </w:r>
        <w:r>
          <w:rPr>
            <w:rStyle w:val="a6"/>
          </w:rPr>
          <w:tab/>
        </w:r>
        <w:r>
          <w:rPr>
            <w:rStyle w:val="a6"/>
          </w:rPr>
          <w:t>10</w:t>
        </w:r>
      </w:hyperlink>
    </w:p>
    <w:p xmlns:wp14="http://schemas.microsoft.com/office/word/2010/wordml" w:rsidR="00000000" w:rsidRDefault="00706F56" w14:paraId="61ED7B68" wp14:textId="77777777">
      <w:pPr>
        <w:pStyle w:val="12"/>
        <w:tabs>
          <w:tab w:val="right" w:leader="dot" w:pos="9355"/>
        </w:tabs>
      </w:pPr>
      <w:hyperlink w:history="1" w:anchor="__RefHeading___Toc3762_2096317517">
        <w:r>
          <w:rPr>
            <w:rStyle w:val="a6"/>
          </w:rPr>
          <w:t>Завдання 4</w:t>
        </w:r>
        <w:r>
          <w:rPr>
            <w:rStyle w:val="a6"/>
          </w:rPr>
          <w:tab/>
        </w:r>
        <w:r>
          <w:rPr>
            <w:rStyle w:val="a6"/>
          </w:rPr>
          <w:t>11</w:t>
        </w:r>
      </w:hyperlink>
    </w:p>
    <w:p xmlns:wp14="http://schemas.microsoft.com/office/word/2010/wordml" w:rsidR="00000000" w:rsidRDefault="00706F56" w14:paraId="7F7CBA69" wp14:textId="77777777">
      <w:pPr>
        <w:pStyle w:val="31"/>
        <w:tabs>
          <w:tab w:val="right" w:leader="dot" w:pos="9355"/>
        </w:tabs>
      </w:pPr>
      <w:hyperlink w:history="1" w:anchor="__RefHeading___Toc2302_20963175173">
        <w:r>
          <w:rPr>
            <w:rStyle w:val="a6"/>
          </w:rPr>
          <w:t>ПОСТ</w:t>
        </w:r>
        <w:r>
          <w:rPr>
            <w:rStyle w:val="a6"/>
          </w:rPr>
          <w:t>АНОВКА ЗАДАЧІ</w:t>
        </w:r>
        <w:r>
          <w:rPr>
            <w:rStyle w:val="a6"/>
          </w:rPr>
          <w:tab/>
        </w:r>
        <w:r>
          <w:rPr>
            <w:rStyle w:val="a6"/>
          </w:rPr>
          <w:t>12</w:t>
        </w:r>
      </w:hyperlink>
    </w:p>
    <w:p xmlns:wp14="http://schemas.microsoft.com/office/word/2010/wordml" w:rsidR="00000000" w:rsidRDefault="00706F56" w14:paraId="77FC552F" wp14:textId="77777777">
      <w:pPr>
        <w:pStyle w:val="4"/>
        <w:tabs>
          <w:tab w:val="right" w:leader="dot" w:pos="9355"/>
        </w:tabs>
      </w:pPr>
      <w:hyperlink w:history="1" w:anchor="__RefHeading___Toc3512_20963175173">
        <w:r>
          <w:rPr>
            <w:rStyle w:val="a6"/>
          </w:rPr>
          <w:t>Опис завдання</w:t>
        </w:r>
        <w:r>
          <w:rPr>
            <w:rStyle w:val="a6"/>
          </w:rPr>
          <w:tab/>
        </w:r>
        <w:r>
          <w:rPr>
            <w:rStyle w:val="a6"/>
          </w:rPr>
          <w:t>12</w:t>
        </w:r>
      </w:hyperlink>
    </w:p>
    <w:p xmlns:wp14="http://schemas.microsoft.com/office/word/2010/wordml" w:rsidR="00000000" w:rsidRDefault="00706F56" w14:paraId="3C0A8689" wp14:textId="77777777">
      <w:pPr>
        <w:pStyle w:val="31"/>
        <w:tabs>
          <w:tab w:val="right" w:leader="dot" w:pos="9355"/>
        </w:tabs>
      </w:pPr>
      <w:hyperlink w:history="1" w:anchor="__RefHeading___Toc3404_20963175173">
        <w:r>
          <w:rPr>
            <w:rStyle w:val="a6"/>
          </w:rPr>
          <w:t>ТЕОРЕТИЧНІ ВІДОМОСТІ</w:t>
        </w:r>
        <w:r>
          <w:rPr>
            <w:rStyle w:val="a6"/>
          </w:rPr>
          <w:tab/>
        </w:r>
        <w:r>
          <w:rPr>
            <w:rStyle w:val="a6"/>
          </w:rPr>
          <w:t>12</w:t>
        </w:r>
      </w:hyperlink>
    </w:p>
    <w:p xmlns:wp14="http://schemas.microsoft.com/office/word/2010/wordml" w:rsidR="00000000" w:rsidRDefault="00706F56" w14:paraId="77D2DBB2" wp14:textId="77777777">
      <w:pPr>
        <w:pStyle w:val="31"/>
        <w:tabs>
          <w:tab w:val="right" w:leader="dot" w:pos="9355"/>
        </w:tabs>
      </w:pPr>
      <w:hyperlink w:history="1" w:anchor="__RefHeading___Toc3409_20963175173">
        <w:r>
          <w:rPr>
            <w:rStyle w:val="a6"/>
          </w:rPr>
          <w:t>СХЕМИ АЛГОРИТМІВ ОСНОВНИХ ФУНКЦІЙ</w:t>
        </w:r>
        <w:r>
          <w:rPr>
            <w:rStyle w:val="a6"/>
          </w:rPr>
          <w:tab/>
        </w:r>
        <w:r>
          <w:rPr>
            <w:rStyle w:val="a6"/>
          </w:rPr>
          <w:t>12</w:t>
        </w:r>
      </w:hyperlink>
    </w:p>
    <w:p xmlns:wp14="http://schemas.microsoft.com/office/word/2010/wordml" w:rsidR="00000000" w:rsidRDefault="00706F56" w14:paraId="23CBA1EB" wp14:textId="77777777">
      <w:pPr>
        <w:pStyle w:val="31"/>
        <w:tabs>
          <w:tab w:val="right" w:leader="dot" w:pos="9355"/>
        </w:tabs>
      </w:pPr>
      <w:hyperlink w:history="1" w:anchor="__RefHeading___Toc3716_20963175173">
        <w:r>
          <w:rPr>
            <w:rStyle w:val="a6"/>
          </w:rPr>
          <w:t>Висновок</w:t>
        </w:r>
        <w:r>
          <w:rPr>
            <w:rStyle w:val="a6"/>
          </w:rPr>
          <w:tab/>
        </w:r>
        <w:r>
          <w:rPr>
            <w:rStyle w:val="a6"/>
          </w:rPr>
          <w:t>12</w:t>
        </w:r>
      </w:hyperlink>
    </w:p>
    <w:p xmlns:wp14="http://schemas.microsoft.com/office/word/2010/wordml" w:rsidR="00000000" w:rsidRDefault="00706F56" w14:paraId="200795DD" wp14:textId="77777777">
      <w:pPr>
        <w:pStyle w:val="31"/>
        <w:tabs>
          <w:tab w:val="right" w:leader="dot" w:pos="9355"/>
        </w:tabs>
      </w:pPr>
      <w:hyperlink w:history="1" w:anchor="__RefHeading___Toc3718_20963175173">
        <w:r>
          <w:rPr>
            <w:rStyle w:val="a6"/>
          </w:rPr>
          <w:t>Додаток(а)</w:t>
        </w:r>
        <w:r>
          <w:rPr>
            <w:rStyle w:val="a6"/>
          </w:rPr>
          <w:tab/>
        </w:r>
        <w:r>
          <w:rPr>
            <w:rStyle w:val="a6"/>
          </w:rPr>
          <w:t>12</w:t>
        </w:r>
      </w:hyperlink>
    </w:p>
    <w:p xmlns:wp14="http://schemas.microsoft.com/office/word/2010/wordml" w:rsidR="00000000" w:rsidRDefault="00706F56" w14:paraId="3577483A" wp14:textId="77777777">
      <w:pPr>
        <w:pStyle w:val="31"/>
        <w:tabs>
          <w:tab w:val="right" w:leader="dot" w:pos="9355"/>
        </w:tabs>
      </w:pPr>
      <w:hyperlink w:history="1" w:anchor="__RefHeading___Toc3720_20963175173">
        <w:r>
          <w:rPr>
            <w:rStyle w:val="a6"/>
          </w:rPr>
          <w:t>Додаток(б)</w:t>
        </w:r>
        <w:r>
          <w:rPr>
            <w:rStyle w:val="a6"/>
          </w:rPr>
          <w:tab/>
        </w:r>
        <w:r>
          <w:rPr>
            <w:rStyle w:val="a6"/>
          </w:rPr>
          <w:t>12</w:t>
        </w:r>
      </w:hyperlink>
    </w:p>
    <w:p xmlns:wp14="http://schemas.microsoft.com/office/word/2010/wordml" w:rsidR="00000000" w:rsidRDefault="00706F56" w14:paraId="76ECAEBE" wp14:textId="77777777">
      <w:pPr>
        <w:pStyle w:val="12"/>
        <w:tabs>
          <w:tab w:val="right" w:leader="dot" w:pos="9355"/>
        </w:tabs>
      </w:pPr>
      <w:hyperlink w:history="1" w:anchor="__RefHeading___Toc3764_2096317517">
        <w:r>
          <w:rPr>
            <w:rStyle w:val="a6"/>
          </w:rPr>
          <w:t>Завдання 5</w:t>
        </w:r>
        <w:r>
          <w:rPr>
            <w:rStyle w:val="a6"/>
          </w:rPr>
          <w:tab/>
        </w:r>
        <w:r>
          <w:rPr>
            <w:rStyle w:val="a6"/>
          </w:rPr>
          <w:t>13</w:t>
        </w:r>
      </w:hyperlink>
    </w:p>
    <w:p xmlns:wp14="http://schemas.microsoft.com/office/word/2010/wordml" w:rsidR="00000000" w:rsidRDefault="00706F56" w14:paraId="010A6B63" wp14:textId="77777777">
      <w:pPr>
        <w:pStyle w:val="31"/>
        <w:tabs>
          <w:tab w:val="right" w:leader="dot" w:pos="9355"/>
        </w:tabs>
      </w:pPr>
      <w:hyperlink w:history="1" w:anchor="__RefHeading___Toc2302_20963175174">
        <w:r>
          <w:rPr>
            <w:rStyle w:val="a6"/>
          </w:rPr>
          <w:t>ПОСТАНОВКА ЗАДАЧІ</w:t>
        </w:r>
        <w:r>
          <w:rPr>
            <w:rStyle w:val="a6"/>
          </w:rPr>
          <w:tab/>
        </w:r>
        <w:r>
          <w:rPr>
            <w:rStyle w:val="a6"/>
          </w:rPr>
          <w:t>14</w:t>
        </w:r>
      </w:hyperlink>
    </w:p>
    <w:p xmlns:wp14="http://schemas.microsoft.com/office/word/2010/wordml" w:rsidR="00000000" w:rsidRDefault="00706F56" w14:paraId="5204ABE5" wp14:textId="77777777">
      <w:pPr>
        <w:pStyle w:val="4"/>
        <w:tabs>
          <w:tab w:val="right" w:leader="dot" w:pos="9355"/>
        </w:tabs>
      </w:pPr>
      <w:hyperlink w:history="1" w:anchor="__RefHeading___Toc3512_20963175174">
        <w:r>
          <w:rPr>
            <w:rStyle w:val="a6"/>
          </w:rPr>
          <w:t>Опис завдання</w:t>
        </w:r>
        <w:r>
          <w:rPr>
            <w:rStyle w:val="a6"/>
          </w:rPr>
          <w:tab/>
        </w:r>
        <w:r>
          <w:rPr>
            <w:rStyle w:val="a6"/>
          </w:rPr>
          <w:t>14</w:t>
        </w:r>
      </w:hyperlink>
    </w:p>
    <w:p xmlns:wp14="http://schemas.microsoft.com/office/word/2010/wordml" w:rsidR="00000000" w:rsidRDefault="00706F56" w14:paraId="5ADD8E9A" wp14:textId="77777777">
      <w:pPr>
        <w:pStyle w:val="31"/>
        <w:tabs>
          <w:tab w:val="right" w:leader="dot" w:pos="9355"/>
        </w:tabs>
      </w:pPr>
      <w:hyperlink w:history="1" w:anchor="__RefHeading___Toc3404_20963175174">
        <w:r>
          <w:rPr>
            <w:rStyle w:val="a6"/>
          </w:rPr>
          <w:t>ТЕОРЕТИЧНІ ВІДОМОСТІ</w:t>
        </w:r>
        <w:r>
          <w:rPr>
            <w:rStyle w:val="a6"/>
          </w:rPr>
          <w:tab/>
        </w:r>
        <w:r>
          <w:rPr>
            <w:rStyle w:val="a6"/>
          </w:rPr>
          <w:t>15</w:t>
        </w:r>
      </w:hyperlink>
    </w:p>
    <w:p xmlns:wp14="http://schemas.microsoft.com/office/word/2010/wordml" w:rsidR="00000000" w:rsidRDefault="00706F56" w14:paraId="4E9EEDD3" wp14:textId="77777777">
      <w:pPr>
        <w:pStyle w:val="31"/>
        <w:tabs>
          <w:tab w:val="right" w:leader="dot" w:pos="9355"/>
        </w:tabs>
      </w:pPr>
      <w:hyperlink w:history="1" w:anchor="__RefHeading___Toc3409_20963175174">
        <w:r>
          <w:rPr>
            <w:rStyle w:val="a6"/>
          </w:rPr>
          <w:t>СХЕМИ АЛГОРИТМІВ ОСНОВНИХ ФУНКЦІЙ</w:t>
        </w:r>
        <w:r>
          <w:rPr>
            <w:rStyle w:val="a6"/>
          </w:rPr>
          <w:tab/>
        </w:r>
        <w:r>
          <w:rPr>
            <w:rStyle w:val="a6"/>
          </w:rPr>
          <w:t>16</w:t>
        </w:r>
      </w:hyperlink>
    </w:p>
    <w:p xmlns:wp14="http://schemas.microsoft.com/office/word/2010/wordml" w:rsidR="00000000" w:rsidRDefault="00706F56" w14:paraId="012A9DB2" wp14:textId="77777777">
      <w:pPr>
        <w:pStyle w:val="4"/>
        <w:tabs>
          <w:tab w:val="right" w:leader="dot" w:pos="9355"/>
        </w:tabs>
      </w:pPr>
      <w:hyperlink w:history="1" w:anchor="__RefHeading___Toc3772_2096317517">
        <w:r>
          <w:rPr>
            <w:rStyle w:val="a6"/>
          </w:rPr>
          <w:t>Список підключених бібліотек:</w:t>
        </w:r>
        <w:r>
          <w:rPr>
            <w:rStyle w:val="a6"/>
          </w:rPr>
          <w:tab/>
        </w:r>
        <w:r>
          <w:rPr>
            <w:rStyle w:val="a6"/>
          </w:rPr>
          <w:t>16</w:t>
        </w:r>
      </w:hyperlink>
    </w:p>
    <w:p xmlns:wp14="http://schemas.microsoft.com/office/word/2010/wordml" w:rsidR="00000000" w:rsidRDefault="00706F56" w14:paraId="7061E304" wp14:textId="77777777">
      <w:pPr>
        <w:pStyle w:val="4"/>
        <w:tabs>
          <w:tab w:val="right" w:leader="dot" w:pos="9355"/>
        </w:tabs>
      </w:pPr>
      <w:hyperlink w:history="1" w:anchor="__RefHeading___Toc3774_2096317517">
        <w:r>
          <w:rPr>
            <w:rStyle w:val="a6"/>
          </w:rPr>
          <w:t>Список використаних класів:</w:t>
        </w:r>
        <w:r>
          <w:rPr>
            <w:rStyle w:val="a6"/>
          </w:rPr>
          <w:tab/>
        </w:r>
        <w:r>
          <w:rPr>
            <w:rStyle w:val="a6"/>
          </w:rPr>
          <w:t>16</w:t>
        </w:r>
      </w:hyperlink>
    </w:p>
    <w:p xmlns:wp14="http://schemas.microsoft.com/office/word/2010/wordml" w:rsidR="00000000" w:rsidRDefault="00706F56" w14:paraId="58D5992A" wp14:textId="77777777">
      <w:pPr>
        <w:pStyle w:val="4"/>
        <w:tabs>
          <w:tab w:val="right" w:leader="dot" w:pos="9355"/>
        </w:tabs>
      </w:pPr>
      <w:hyperlink w:history="1" w:anchor="__RefHeading___Toc3776_2096317517">
        <w:r>
          <w:rPr>
            <w:rStyle w:val="a6"/>
          </w:rPr>
          <w:t>Список використаних функції:</w:t>
        </w:r>
        <w:r>
          <w:rPr>
            <w:rStyle w:val="a6"/>
          </w:rPr>
          <w:tab/>
        </w:r>
        <w:r>
          <w:rPr>
            <w:rStyle w:val="a6"/>
          </w:rPr>
          <w:t>16</w:t>
        </w:r>
      </w:hyperlink>
    </w:p>
    <w:p xmlns:wp14="http://schemas.microsoft.com/office/word/2010/wordml" w:rsidR="00000000" w:rsidRDefault="00706F56" w14:paraId="577357DD" wp14:textId="77777777">
      <w:pPr>
        <w:pStyle w:val="31"/>
        <w:tabs>
          <w:tab w:val="right" w:leader="dot" w:pos="9355"/>
        </w:tabs>
      </w:pPr>
      <w:hyperlink w:history="1" w:anchor="__RefHeading___Toc3716_20963175174">
        <w:r>
          <w:rPr>
            <w:rStyle w:val="a6"/>
          </w:rPr>
          <w:t>Висновок</w:t>
        </w:r>
        <w:r>
          <w:rPr>
            <w:rStyle w:val="a6"/>
          </w:rPr>
          <w:tab/>
        </w:r>
        <w:r>
          <w:rPr>
            <w:rStyle w:val="a6"/>
          </w:rPr>
          <w:t>17</w:t>
        </w:r>
      </w:hyperlink>
    </w:p>
    <w:p xmlns:wp14="http://schemas.microsoft.com/office/word/2010/wordml" w:rsidR="00000000" w:rsidRDefault="00706F56" w14:paraId="65EC61B4" wp14:textId="77777777">
      <w:pPr>
        <w:pStyle w:val="31"/>
        <w:tabs>
          <w:tab w:val="right" w:leader="dot" w:pos="9355"/>
        </w:tabs>
      </w:pPr>
      <w:hyperlink w:history="1" w:anchor="__RefHeading___Toc3718_20963175174">
        <w:r>
          <w:rPr>
            <w:rStyle w:val="a6"/>
          </w:rPr>
          <w:t>Додаток(а)</w:t>
        </w:r>
        <w:r>
          <w:rPr>
            <w:rStyle w:val="a6"/>
          </w:rPr>
          <w:tab/>
        </w:r>
        <w:r>
          <w:rPr>
            <w:rStyle w:val="a6"/>
          </w:rPr>
          <w:t>18</w:t>
        </w:r>
      </w:hyperlink>
    </w:p>
    <w:p xmlns:wp14="http://schemas.microsoft.com/office/word/2010/wordml" w:rsidR="00000000" w:rsidRDefault="00706F56" w14:paraId="307D68BA" wp14:textId="77777777">
      <w:pPr>
        <w:pStyle w:val="4"/>
        <w:tabs>
          <w:tab w:val="right" w:leader="dot" w:pos="9355"/>
        </w:tabs>
      </w:pPr>
      <w:hyperlink w:history="1" w:anchor="__RefHeading___Toc3778_2096317517">
        <w:r>
          <w:rPr>
            <w:rStyle w:val="a6"/>
          </w:rPr>
          <w:t>main.cpp</w:t>
        </w:r>
        <w:r>
          <w:rPr>
            <w:rStyle w:val="a6"/>
          </w:rPr>
          <w:tab/>
        </w:r>
        <w:r>
          <w:rPr>
            <w:rStyle w:val="a6"/>
          </w:rPr>
          <w:t>18</w:t>
        </w:r>
      </w:hyperlink>
    </w:p>
    <w:p xmlns:wp14="http://schemas.microsoft.com/office/word/2010/wordml" w:rsidR="00000000" w:rsidRDefault="00706F56" w14:paraId="1454D1D6" wp14:textId="77777777">
      <w:pPr>
        <w:pStyle w:val="4"/>
        <w:tabs>
          <w:tab w:val="right" w:leader="dot" w:pos="9355"/>
        </w:tabs>
      </w:pPr>
      <w:hyperlink w:history="1" w:anchor="__RefHeading___Toc3780_2096317517">
        <w:r>
          <w:rPr>
            <w:rStyle w:val="a6"/>
          </w:rPr>
          <w:t>vidomist.cpp</w:t>
        </w:r>
        <w:r>
          <w:rPr>
            <w:rStyle w:val="a6"/>
          </w:rPr>
          <w:tab/>
        </w:r>
        <w:r>
          <w:rPr>
            <w:rStyle w:val="a6"/>
          </w:rPr>
          <w:t>18</w:t>
        </w:r>
      </w:hyperlink>
    </w:p>
    <w:p xmlns:wp14="http://schemas.microsoft.com/office/word/2010/wordml" w:rsidR="00000000" w:rsidRDefault="00706F56" w14:paraId="43FF8BEF" wp14:textId="77777777">
      <w:pPr>
        <w:pStyle w:val="4"/>
        <w:tabs>
          <w:tab w:val="right" w:leader="dot" w:pos="9355"/>
        </w:tabs>
      </w:pPr>
      <w:hyperlink w:history="1" w:anchor="__RefHeading___Toc3782_2096317517">
        <w:r>
          <w:rPr>
            <w:rStyle w:val="a6"/>
          </w:rPr>
          <w:t>vidomist.h</w:t>
        </w:r>
        <w:r>
          <w:rPr>
            <w:rStyle w:val="a6"/>
          </w:rPr>
          <w:tab/>
        </w:r>
        <w:r>
          <w:rPr>
            <w:rStyle w:val="a6"/>
          </w:rPr>
          <w:t>19</w:t>
        </w:r>
      </w:hyperlink>
    </w:p>
    <w:p xmlns:wp14="http://schemas.microsoft.com/office/word/2010/wordml" w:rsidR="00000000" w:rsidRDefault="00706F56" w14:paraId="6FD39DE2" wp14:textId="77777777">
      <w:pPr>
        <w:pStyle w:val="31"/>
        <w:tabs>
          <w:tab w:val="right" w:leader="dot" w:pos="9355"/>
        </w:tabs>
      </w:pPr>
      <w:hyperlink w:history="1" w:anchor="__RefHeading___Toc3720_20963175174">
        <w:r>
          <w:rPr>
            <w:rStyle w:val="a6"/>
          </w:rPr>
          <w:t>Додаток(б)</w:t>
        </w:r>
        <w:r>
          <w:rPr>
            <w:rStyle w:val="a6"/>
          </w:rPr>
          <w:tab/>
        </w:r>
        <w:r>
          <w:rPr>
            <w:rStyle w:val="a6"/>
          </w:rPr>
          <w:t>29</w:t>
        </w:r>
      </w:hyperlink>
    </w:p>
    <w:p xmlns:wp14="http://schemas.microsoft.com/office/word/2010/wordml" w:rsidR="00000000" w:rsidP="15238C6F" w:rsidRDefault="00706F56" w14:paraId="17AD93B2" wp14:textId="77777777">
      <w:pPr>
        <w:jc w:val="center"/>
        <w:rPr>
          <w:sz w:val="28"/>
          <w:szCs w:val="28"/>
          <w:lang w:val="uk-UA"/>
        </w:rPr>
      </w:pPr>
      <w:r>
        <w:fldChar w:fldCharType="end"/>
      </w:r>
    </w:p>
    <w:p w:rsidR="15238C6F" w:rsidP="15238C6F" w:rsidRDefault="15238C6F" w14:paraId="28CD2CA7" w14:textId="01706F5B">
      <w:pPr>
        <w:pStyle w:val="a"/>
        <w:jc w:val="center"/>
        <w:rPr>
          <w:sz w:val="28"/>
          <w:szCs w:val="28"/>
          <w:lang w:val="uk-UA"/>
        </w:rPr>
      </w:pPr>
    </w:p>
    <w:p w:rsidR="15238C6F" w:rsidP="15238C6F" w:rsidRDefault="15238C6F" w14:paraId="3A61CAF4" w14:textId="629A3F99">
      <w:pPr>
        <w:pStyle w:val="a"/>
        <w:jc w:val="center"/>
        <w:rPr>
          <w:sz w:val="28"/>
          <w:szCs w:val="28"/>
          <w:lang w:val="uk-UA"/>
        </w:rPr>
      </w:pPr>
    </w:p>
    <w:p w:rsidR="15238C6F" w:rsidP="15238C6F" w:rsidRDefault="15238C6F" w14:paraId="78FB02B6" w14:textId="21401B96">
      <w:pPr>
        <w:pStyle w:val="a"/>
        <w:jc w:val="center"/>
        <w:rPr>
          <w:sz w:val="28"/>
          <w:szCs w:val="28"/>
          <w:lang w:val="uk-UA"/>
        </w:rPr>
      </w:pPr>
    </w:p>
    <w:p w:rsidR="15238C6F" w:rsidP="15238C6F" w:rsidRDefault="15238C6F" w14:paraId="50928B2C" w14:textId="547DA1AB">
      <w:pPr>
        <w:pStyle w:val="a"/>
        <w:jc w:val="center"/>
        <w:rPr>
          <w:sz w:val="28"/>
          <w:szCs w:val="28"/>
          <w:lang w:val="uk-UA"/>
        </w:rPr>
      </w:pPr>
    </w:p>
    <w:p w:rsidR="15238C6F" w:rsidP="15238C6F" w:rsidRDefault="15238C6F" w14:paraId="1496681B" w14:textId="7E717251">
      <w:pPr>
        <w:pStyle w:val="a"/>
        <w:jc w:val="center"/>
        <w:rPr>
          <w:sz w:val="28"/>
          <w:szCs w:val="28"/>
          <w:lang w:val="uk-UA"/>
        </w:rPr>
      </w:pPr>
    </w:p>
    <w:p w:rsidR="15238C6F" w:rsidP="15238C6F" w:rsidRDefault="15238C6F" w14:paraId="510013F0" w14:textId="67F26C41">
      <w:pPr>
        <w:pStyle w:val="a"/>
        <w:jc w:val="center"/>
        <w:rPr>
          <w:sz w:val="28"/>
          <w:szCs w:val="28"/>
          <w:lang w:val="uk-UA"/>
        </w:rPr>
      </w:pPr>
    </w:p>
    <w:p w:rsidR="15238C6F" w:rsidP="15238C6F" w:rsidRDefault="15238C6F" w14:paraId="1BE757A9" w14:textId="466EA6BA">
      <w:pPr>
        <w:pStyle w:val="a"/>
        <w:jc w:val="center"/>
        <w:rPr>
          <w:sz w:val="28"/>
          <w:szCs w:val="28"/>
          <w:lang w:val="uk-UA"/>
        </w:rPr>
      </w:pPr>
    </w:p>
    <w:p w:rsidR="15238C6F" w:rsidP="15238C6F" w:rsidRDefault="15238C6F" w14:paraId="18D1D0AC" w14:textId="2E16F670">
      <w:pPr>
        <w:pStyle w:val="1"/>
        <w:numPr>
          <w:numId w:val="0"/>
        </w:numPr>
      </w:pPr>
      <w:r w:rsidR="15238C6F">
        <w:rPr/>
        <w:t>GitHub</w:t>
      </w:r>
      <w:r w:rsidR="15238C6F">
        <w:rPr/>
        <w:t xml:space="preserve">: </w:t>
      </w:r>
      <w:hyperlink r:id="R24050101d4094bff">
        <w:r w:rsidRPr="15238C6F" w:rsidR="15238C6F">
          <w:rPr>
            <w:rStyle w:val="a5"/>
          </w:rPr>
          <w:t>https://github.com/C1oudy-4nu/summer-prac-2020</w:t>
        </w:r>
      </w:hyperlink>
    </w:p>
    <w:p w:rsidR="15238C6F" w:rsidP="15238C6F" w:rsidRDefault="15238C6F" w14:paraId="6D2193F7" w14:textId="3A2CAF8C">
      <w:pPr>
        <w:pStyle w:val="a"/>
      </w:pPr>
      <w:r w:rsidR="15238C6F">
        <w:rPr/>
        <w:t xml:space="preserve"> </w:t>
      </w:r>
      <w:proofErr w:type="spellStart"/>
      <w:r w:rsidRPr="15238C6F" w:rsidR="15238C6F">
        <w:rPr>
          <w:b w:val="1"/>
          <w:bCs w:val="1"/>
          <w:sz w:val="72"/>
          <w:szCs w:val="72"/>
        </w:rPr>
        <w:t>Google</w:t>
      </w:r>
      <w:proofErr w:type="spellEnd"/>
      <w:r w:rsidRPr="15238C6F" w:rsidR="15238C6F">
        <w:rPr>
          <w:b w:val="1"/>
          <w:bCs w:val="1"/>
          <w:sz w:val="72"/>
          <w:szCs w:val="72"/>
        </w:rPr>
        <w:t xml:space="preserve"> </w:t>
      </w:r>
      <w:proofErr w:type="spellStart"/>
      <w:r w:rsidRPr="15238C6F" w:rsidR="15238C6F">
        <w:rPr>
          <w:b w:val="1"/>
          <w:bCs w:val="1"/>
          <w:sz w:val="72"/>
          <w:szCs w:val="72"/>
        </w:rPr>
        <w:t>Site</w:t>
      </w:r>
      <w:proofErr w:type="spellEnd"/>
      <w:r w:rsidRPr="15238C6F" w:rsidR="15238C6F">
        <w:rPr>
          <w:b w:val="1"/>
          <w:bCs w:val="1"/>
          <w:sz w:val="72"/>
          <w:szCs w:val="72"/>
        </w:rPr>
        <w:t xml:space="preserve">: </w:t>
      </w:r>
    </w:p>
    <w:p w:rsidR="15238C6F" w:rsidP="15238C6F" w:rsidRDefault="15238C6F" w14:paraId="14CD4B1C" w14:textId="4A40ACAE">
      <w:pPr>
        <w:pStyle w:val="a"/>
        <w:rPr>
          <w:b w:val="1"/>
          <w:bCs w:val="1"/>
          <w:sz w:val="72"/>
          <w:szCs w:val="72"/>
        </w:rPr>
      </w:pPr>
    </w:p>
    <w:p w:rsidR="15238C6F" w:rsidP="15238C6F" w:rsidRDefault="15238C6F" w14:paraId="646262D5" w14:textId="11052ED1">
      <w:pPr>
        <w:pStyle w:val="a"/>
      </w:pPr>
      <w:hyperlink r:id="R2a14a66eb93242a1">
        <w:r w:rsidRPr="15238C6F" w:rsidR="15238C6F">
          <w:rPr>
            <w:rStyle w:val="a5"/>
            <w:b w:val="1"/>
            <w:bCs w:val="1"/>
            <w:sz w:val="72"/>
            <w:szCs w:val="72"/>
          </w:rPr>
          <w:t>https://sites.google.com/stud.chnu.edu.ua/elstorecom?pli=1&amp;authuser=2</w:t>
        </w:r>
      </w:hyperlink>
    </w:p>
    <w:p w:rsidR="15238C6F" w:rsidP="15238C6F" w:rsidRDefault="15238C6F" w14:paraId="07F3D660" w14:textId="3B6FA5CF">
      <w:pPr>
        <w:pStyle w:val="a0"/>
        <w:jc w:val="center"/>
        <w:rPr>
          <w:b w:val="1"/>
          <w:bCs w:val="1"/>
          <w:sz w:val="72"/>
          <w:szCs w:val="72"/>
        </w:rPr>
      </w:pPr>
    </w:p>
    <w:p xmlns:wp14="http://schemas.microsoft.com/office/word/2010/wordml" w:rsidR="00000000" w:rsidRDefault="00706F56" w14:paraId="57DA6A44" wp14:textId="77777777">
      <w:pPr>
        <w:pStyle w:val="1"/>
        <w:pageBreakBefore/>
      </w:pPr>
      <w:bookmarkStart w:name="__RefHeading___Toc2200_2096317517" w:id="0"/>
      <w:bookmarkEnd w:id="0"/>
      <w:r>
        <w:rPr>
          <w:bCs/>
        </w:rPr>
        <w:t>Завдання 1</w:t>
      </w:r>
    </w:p>
    <w:p xmlns:wp14="http://schemas.microsoft.com/office/word/2010/wordml" w:rsidR="00000000" w:rsidRDefault="00706F56" w14:paraId="3D0AD3A0" wp14:textId="77777777">
      <w:pPr>
        <w:pStyle w:val="2"/>
      </w:pPr>
      <w:bookmarkStart w:name="__RefHeading___Toc2302_2096317517" w:id="1"/>
      <w:bookmarkEnd w:id="1"/>
      <w:r>
        <w:t>ПОС</w:t>
      </w:r>
      <w:r>
        <w:t>ТАНОВКА ЗАДАЧІ</w:t>
      </w:r>
    </w:p>
    <w:p xmlns:wp14="http://schemas.microsoft.com/office/word/2010/wordml" w:rsidR="00000000" w:rsidP="25EE7F44" w:rsidRDefault="00706F56" w14:paraId="46B6DFEB" wp14:textId="679D6C42">
      <w:pPr>
        <w:pStyle w:val="3"/>
        <w:numPr>
          <w:numId w:val="0"/>
        </w:numPr>
        <w:rPr>
          <w:sz w:val="28"/>
          <w:szCs w:val="28"/>
        </w:rPr>
      </w:pPr>
      <w:bookmarkStart w:name="__RefHeading___Toc3512_2096317517" w:id="2"/>
      <w:bookmarkEnd w:id="2"/>
      <w:proofErr w:type="spellStart"/>
      <w:r w:rsidR="25EE7F44">
        <w:rPr/>
        <w:t>Опис</w:t>
      </w:r>
      <w:proofErr w:type="spellEnd"/>
      <w:r w:rsidR="25EE7F44">
        <w:rPr/>
        <w:t xml:space="preserve"> </w:t>
      </w:r>
      <w:proofErr w:type="spellStart"/>
      <w:r w:rsidR="25EE7F44">
        <w:rPr/>
        <w:t>завдання</w:t>
      </w:r>
      <w:proofErr w:type="spellEnd"/>
      <w:r w:rsidR="25EE7F44">
        <w:rPr/>
        <w:t xml:space="preserve">: </w:t>
      </w:r>
      <w:proofErr w:type="spellStart"/>
      <w:r w:rsidRPr="25EE7F44" w:rsidR="25EE7F44">
        <w:rPr>
          <w:sz w:val="28"/>
          <w:szCs w:val="28"/>
        </w:rPr>
        <w:t>Створити</w:t>
      </w:r>
      <w:proofErr w:type="spellEnd"/>
      <w:r w:rsidRPr="25EE7F44" w:rsidR="25EE7F44">
        <w:rPr>
          <w:sz w:val="28"/>
          <w:szCs w:val="28"/>
        </w:rPr>
        <w:t xml:space="preserve"> алгоритм та </w:t>
      </w:r>
      <w:proofErr w:type="spellStart"/>
      <w:r w:rsidRPr="25EE7F44" w:rsidR="25EE7F44">
        <w:rPr>
          <w:sz w:val="28"/>
          <w:szCs w:val="28"/>
        </w:rPr>
        <w:t>написати</w:t>
      </w:r>
      <w:proofErr w:type="spellEnd"/>
      <w:r w:rsidRPr="25EE7F44" w:rsidR="25EE7F44">
        <w:rPr>
          <w:sz w:val="28"/>
          <w:szCs w:val="28"/>
        </w:rPr>
        <w:t xml:space="preserve"> </w:t>
      </w:r>
      <w:proofErr w:type="spellStart"/>
      <w:r w:rsidRPr="25EE7F44" w:rsidR="25EE7F44">
        <w:rPr>
          <w:sz w:val="28"/>
          <w:szCs w:val="28"/>
        </w:rPr>
        <w:t>програму</w:t>
      </w:r>
      <w:proofErr w:type="spellEnd"/>
      <w:r w:rsidRPr="25EE7F44" w:rsidR="25EE7F44">
        <w:rPr>
          <w:sz w:val="28"/>
          <w:szCs w:val="28"/>
        </w:rPr>
        <w:t xml:space="preserve"> для </w:t>
      </w:r>
      <w:proofErr w:type="spellStart"/>
      <w:r w:rsidRPr="25EE7F44" w:rsidR="25EE7F44">
        <w:rPr>
          <w:sz w:val="28"/>
          <w:szCs w:val="28"/>
        </w:rPr>
        <w:t>розвязку</w:t>
      </w:r>
      <w:proofErr w:type="spellEnd"/>
      <w:r w:rsidRPr="25EE7F44" w:rsidR="25EE7F44">
        <w:rPr>
          <w:sz w:val="28"/>
          <w:szCs w:val="28"/>
        </w:rPr>
        <w:t xml:space="preserve"> </w:t>
      </w:r>
      <w:proofErr w:type="spellStart"/>
      <w:r w:rsidRPr="25EE7F44" w:rsidR="25EE7F44">
        <w:rPr>
          <w:sz w:val="28"/>
          <w:szCs w:val="28"/>
        </w:rPr>
        <w:t>наступної</w:t>
      </w:r>
      <w:proofErr w:type="spellEnd"/>
      <w:r w:rsidRPr="25EE7F44" w:rsidR="25EE7F44">
        <w:rPr>
          <w:sz w:val="28"/>
          <w:szCs w:val="28"/>
        </w:rPr>
        <w:t xml:space="preserve"> </w:t>
      </w:r>
      <w:proofErr w:type="spellStart"/>
      <w:r w:rsidRPr="25EE7F44" w:rsidR="25EE7F44">
        <w:rPr>
          <w:sz w:val="28"/>
          <w:szCs w:val="28"/>
        </w:rPr>
        <w:t>задачі</w:t>
      </w:r>
      <w:proofErr w:type="spellEnd"/>
      <w:r w:rsidRPr="25EE7F44" w:rsidR="25EE7F44">
        <w:rPr>
          <w:sz w:val="28"/>
          <w:szCs w:val="28"/>
        </w:rPr>
        <w:t xml:space="preserve">: </w:t>
      </w:r>
      <w:proofErr w:type="spellStart"/>
      <w:r w:rsidRPr="25EE7F44" w:rsidR="25EE7F44">
        <w:rPr>
          <w:sz w:val="28"/>
          <w:szCs w:val="28"/>
        </w:rPr>
        <w:t>перевірку</w:t>
      </w:r>
      <w:proofErr w:type="spellEnd"/>
      <w:r w:rsidRPr="25EE7F44" w:rsidR="25EE7F44">
        <w:rPr>
          <w:sz w:val="28"/>
          <w:szCs w:val="28"/>
        </w:rPr>
        <w:t xml:space="preserve"> </w:t>
      </w:r>
      <w:proofErr w:type="spellStart"/>
      <w:r w:rsidRPr="25EE7F44" w:rsidR="25EE7F44">
        <w:rPr>
          <w:sz w:val="28"/>
          <w:szCs w:val="28"/>
        </w:rPr>
        <w:t>попадання</w:t>
      </w:r>
      <w:proofErr w:type="spellEnd"/>
      <w:r w:rsidRPr="25EE7F44" w:rsidR="25EE7F44">
        <w:rPr>
          <w:sz w:val="28"/>
          <w:szCs w:val="28"/>
        </w:rPr>
        <w:t xml:space="preserve"> точки </w:t>
      </w:r>
      <w:proofErr w:type="gramStart"/>
      <w:r w:rsidRPr="25EE7F44" w:rsidR="25EE7F44">
        <w:rPr>
          <w:sz w:val="28"/>
          <w:szCs w:val="28"/>
        </w:rPr>
        <w:t>( яка</w:t>
      </w:r>
      <w:proofErr w:type="gramEnd"/>
      <w:r w:rsidRPr="25EE7F44" w:rsidR="25EE7F44">
        <w:rPr>
          <w:sz w:val="28"/>
          <w:szCs w:val="28"/>
        </w:rPr>
        <w:t xml:space="preserve"> буде </w:t>
      </w:r>
      <w:proofErr w:type="spellStart"/>
      <w:r w:rsidRPr="25EE7F44" w:rsidR="25EE7F44">
        <w:rPr>
          <w:sz w:val="28"/>
          <w:szCs w:val="28"/>
        </w:rPr>
        <w:t>вводитись</w:t>
      </w:r>
      <w:proofErr w:type="spellEnd"/>
      <w:r w:rsidRPr="25EE7F44" w:rsidR="25EE7F44">
        <w:rPr>
          <w:sz w:val="28"/>
          <w:szCs w:val="28"/>
        </w:rPr>
        <w:t xml:space="preserve"> </w:t>
      </w:r>
      <w:proofErr w:type="spellStart"/>
      <w:r w:rsidRPr="25EE7F44" w:rsidR="25EE7F44">
        <w:rPr>
          <w:sz w:val="28"/>
          <w:szCs w:val="28"/>
        </w:rPr>
        <w:t>вручну</w:t>
      </w:r>
      <w:proofErr w:type="spellEnd"/>
      <w:r w:rsidRPr="25EE7F44" w:rsidR="25EE7F44">
        <w:rPr>
          <w:sz w:val="28"/>
          <w:szCs w:val="28"/>
        </w:rPr>
        <w:t xml:space="preserve"> </w:t>
      </w:r>
      <w:proofErr w:type="spellStart"/>
      <w:r w:rsidRPr="25EE7F44" w:rsidR="25EE7F44">
        <w:rPr>
          <w:sz w:val="28"/>
          <w:szCs w:val="28"/>
        </w:rPr>
        <w:t>із</w:t>
      </w:r>
      <w:proofErr w:type="spellEnd"/>
      <w:r w:rsidRPr="25EE7F44" w:rsidR="25EE7F44">
        <w:rPr>
          <w:sz w:val="28"/>
          <w:szCs w:val="28"/>
        </w:rPr>
        <w:t xml:space="preserve"> </w:t>
      </w:r>
      <w:proofErr w:type="spellStart"/>
      <w:r w:rsidRPr="25EE7F44" w:rsidR="25EE7F44">
        <w:rPr>
          <w:sz w:val="28"/>
          <w:szCs w:val="28"/>
        </w:rPr>
        <w:t>клавіатури</w:t>
      </w:r>
      <w:proofErr w:type="spellEnd"/>
      <w:r w:rsidRPr="25EE7F44" w:rsidR="25EE7F44">
        <w:rPr>
          <w:sz w:val="28"/>
          <w:szCs w:val="28"/>
        </w:rPr>
        <w:t xml:space="preserve">) в </w:t>
      </w:r>
      <w:proofErr w:type="spellStart"/>
      <w:r w:rsidRPr="25EE7F44" w:rsidR="25EE7F44">
        <w:rPr>
          <w:sz w:val="28"/>
          <w:szCs w:val="28"/>
        </w:rPr>
        <w:t>заштриховану</w:t>
      </w:r>
      <w:proofErr w:type="spellEnd"/>
      <w:r w:rsidRPr="25EE7F44" w:rsidR="25EE7F44">
        <w:rPr>
          <w:sz w:val="28"/>
          <w:szCs w:val="28"/>
        </w:rPr>
        <w:t xml:space="preserve"> область.</w:t>
      </w:r>
    </w:p>
    <w:p xmlns:wp14="http://schemas.microsoft.com/office/word/2010/wordml" w:rsidR="00000000" w:rsidP="25EE7F44" w:rsidRDefault="00706F56" w14:paraId="10A4B7F6" wp14:textId="63C10128">
      <w:pPr>
        <w:pStyle w:val="a0"/>
      </w:pPr>
      <w:r>
        <w:drawing>
          <wp:inline xmlns:wp14="http://schemas.microsoft.com/office/word/2010/wordprocessingDrawing" wp14:editId="5CF1FB5E" wp14:anchorId="748F98C1">
            <wp:extent cx="2952750" cy="1790700"/>
            <wp:effectExtent l="0" t="0" r="0" b="0"/>
            <wp:docPr id="1391163277" name="" title=""/>
            <wp:cNvGraphicFramePr>
              <a:graphicFrameLocks noChangeAspect="1"/>
            </wp:cNvGraphicFramePr>
            <a:graphic>
              <a:graphicData uri="http://schemas.openxmlformats.org/drawingml/2006/picture">
                <pic:pic>
                  <pic:nvPicPr>
                    <pic:cNvPr id="0" name=""/>
                    <pic:cNvPicPr/>
                  </pic:nvPicPr>
                  <pic:blipFill>
                    <a:blip r:embed="R75d6e748fcc9481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952750" cy="1790700"/>
                    </a:xfrm>
                    <a:prstGeom prst="rect">
                      <a:avLst/>
                    </a:prstGeom>
                  </pic:spPr>
                </pic:pic>
              </a:graphicData>
            </a:graphic>
          </wp:inline>
        </w:drawing>
      </w:r>
    </w:p>
    <w:p xmlns:wp14="http://schemas.microsoft.com/office/word/2010/wordml" w:rsidR="00000000" w:rsidP="25EE7F44" w:rsidRDefault="00706F56" w14:paraId="51E8EE0A" wp14:textId="0E10D0DC">
      <w:pPr>
        <w:pStyle w:val="a0"/>
      </w:pPr>
    </w:p>
    <w:p xmlns:wp14="http://schemas.microsoft.com/office/word/2010/wordml" w:rsidR="00000000" w:rsidP="25EE7F44" w:rsidRDefault="00706F56" w14:paraId="76920CE2" wp14:textId="0C12C8A7">
      <w:pPr>
        <w:pStyle w:val="a0"/>
      </w:pPr>
    </w:p>
    <w:p xmlns:wp14="http://schemas.microsoft.com/office/word/2010/wordml" w:rsidR="00000000" w:rsidP="25EE7F44" w:rsidRDefault="00706F56" w14:paraId="400C55E0" wp14:textId="77777777">
      <w:pPr>
        <w:pStyle w:val="2"/>
        <w:numPr>
          <w:numId w:val="0"/>
        </w:numPr>
      </w:pPr>
      <w:bookmarkStart w:name="__RefHeading___Toc3404_2096317517" w:id="3"/>
      <w:bookmarkEnd w:id="3"/>
      <w:r w:rsidR="25EE7F44">
        <w:rPr/>
        <w:t>ТЕОРЕТИЧНІ ВІДОМОСТІ</w:t>
      </w:r>
    </w:p>
    <w:p w:rsidR="25EE7F44" w:rsidP="25EE7F44" w:rsidRDefault="25EE7F44" w14:paraId="653D0E60" w14:textId="44A829E6">
      <w:pPr>
        <w:pStyle w:val="a0"/>
      </w:pPr>
      <w:r w:rsidR="25EE7F44">
        <w:rPr/>
        <w:t xml:space="preserve">В </w:t>
      </w:r>
      <w:proofErr w:type="spellStart"/>
      <w:r w:rsidR="25EE7F44">
        <w:rPr/>
        <w:t>данних</w:t>
      </w:r>
      <w:proofErr w:type="spellEnd"/>
      <w:r w:rsidR="25EE7F44">
        <w:rPr/>
        <w:t xml:space="preserve"> </w:t>
      </w:r>
      <w:proofErr w:type="spellStart"/>
      <w:r w:rsidR="25EE7F44">
        <w:rPr/>
        <w:t>завдання</w:t>
      </w:r>
      <w:proofErr w:type="spellEnd"/>
      <w:r w:rsidR="25EE7F44">
        <w:rPr/>
        <w:t xml:space="preserve"> </w:t>
      </w:r>
      <w:proofErr w:type="spellStart"/>
      <w:r w:rsidR="25EE7F44">
        <w:rPr/>
        <w:t>використовуються</w:t>
      </w:r>
      <w:proofErr w:type="spellEnd"/>
      <w:r w:rsidR="25EE7F44">
        <w:rPr/>
        <w:t xml:space="preserve"> </w:t>
      </w:r>
      <w:proofErr w:type="spellStart"/>
      <w:r w:rsidR="25EE7F44">
        <w:rPr/>
        <w:t>логічні</w:t>
      </w:r>
      <w:proofErr w:type="spellEnd"/>
      <w:r w:rsidR="25EE7F44">
        <w:rPr/>
        <w:t xml:space="preserve"> </w:t>
      </w:r>
      <w:proofErr w:type="spellStart"/>
      <w:r w:rsidR="25EE7F44">
        <w:rPr/>
        <w:t>оператори</w:t>
      </w:r>
      <w:proofErr w:type="spellEnd"/>
      <w:r w:rsidR="25EE7F44">
        <w:rPr/>
        <w:t xml:space="preserve"> та </w:t>
      </w:r>
      <w:proofErr w:type="spellStart"/>
      <w:r w:rsidR="25EE7F44">
        <w:rPr/>
        <w:t>оператори</w:t>
      </w:r>
      <w:proofErr w:type="spellEnd"/>
      <w:r w:rsidR="25EE7F44">
        <w:rPr/>
        <w:t xml:space="preserve"> вибору.</w:t>
      </w:r>
    </w:p>
    <w:p xmlns:wp14="http://schemas.microsoft.com/office/word/2010/wordml" w:rsidR="00000000" w:rsidP="25EE7F44" w:rsidRDefault="00706F56" w14:paraId="68730FF2" wp14:textId="77777777">
      <w:pPr>
        <w:pStyle w:val="2"/>
        <w:numPr>
          <w:numId w:val="0"/>
        </w:numPr>
      </w:pPr>
      <w:bookmarkStart w:name="__RefHeading___Toc3409_2096317517" w:id="4"/>
      <w:bookmarkEnd w:id="4"/>
      <w:r w:rsidR="25EE7F44">
        <w:rPr/>
        <w:t>СХЕМИ АЛГОРИТМІВ ОСНОВНИХ ФУНКЦІЙ</w:t>
      </w:r>
    </w:p>
    <w:p w:rsidR="25EE7F44" w:rsidP="25EE7F44" w:rsidRDefault="25EE7F44" w14:paraId="2A198074">
      <w:pPr>
        <w:pStyle w:val="3"/>
        <w:numPr>
          <w:numId w:val="0"/>
        </w:numPr>
      </w:pPr>
      <w:r w:rsidR="25EE7F44">
        <w:rPr/>
        <w:t>Список підключених бібліотек:</w:t>
      </w:r>
    </w:p>
    <w:p w:rsidR="25EE7F44" w:rsidP="25EE7F44" w:rsidRDefault="25EE7F44" w14:paraId="1FCA3425" w14:textId="5B74E8E1">
      <w:pPr>
        <w:pStyle w:val="a"/>
      </w:pPr>
      <w:r w:rsidRPr="25EE7F44" w:rsidR="25EE7F44">
        <w:rPr>
          <w:sz w:val="28"/>
          <w:szCs w:val="28"/>
        </w:rPr>
        <w:t>#include &lt;</w:t>
      </w:r>
      <w:r w:rsidRPr="25EE7F44" w:rsidR="25EE7F44">
        <w:rPr>
          <w:rFonts w:ascii="Times New Roman" w:hAnsi="Times New Roman" w:eastAsia="Times New Roman" w:cs="Times New Roman"/>
          <w:b w:val="0"/>
          <w:bCs w:val="0"/>
          <w:i w:val="0"/>
          <w:iCs w:val="0"/>
          <w:noProof w:val="0"/>
          <w:color w:val="000000" w:themeColor="text1" w:themeTint="FF" w:themeShade="FF"/>
          <w:sz w:val="22"/>
          <w:szCs w:val="22"/>
          <w:lang w:val="ru-RU"/>
        </w:rPr>
        <w:t xml:space="preserve"> stdio.h</w:t>
      </w:r>
      <w:r w:rsidRPr="25EE7F44" w:rsidR="25EE7F44">
        <w:rPr>
          <w:rFonts w:ascii="Times New Roman" w:hAnsi="Times New Roman" w:eastAsia="Times New Roman" w:cs="Times New Roman"/>
          <w:noProof w:val="0"/>
          <w:sz w:val="28"/>
          <w:szCs w:val="28"/>
          <w:lang w:val="ru-RU"/>
        </w:rPr>
        <w:t xml:space="preserve"> &gt;</w:t>
      </w:r>
    </w:p>
    <w:p w:rsidR="25EE7F44" w:rsidRDefault="25EE7F44" w14:paraId="783845F5">
      <w:r w:rsidRPr="25EE7F44" w:rsidR="25EE7F44">
        <w:rPr>
          <w:sz w:val="28"/>
          <w:szCs w:val="28"/>
        </w:rPr>
        <w:t>#include &lt;stdlib.h&gt;</w:t>
      </w:r>
    </w:p>
    <w:p w:rsidR="25EE7F44" w:rsidP="25EE7F44" w:rsidRDefault="25EE7F44" w14:paraId="7DE1E287" w14:textId="7DB375CD">
      <w:pPr>
        <w:rPr>
          <w:sz w:val="28"/>
          <w:szCs w:val="28"/>
        </w:rPr>
      </w:pPr>
    </w:p>
    <w:p w:rsidR="25EE7F44" w:rsidP="25EE7F44" w:rsidRDefault="25EE7F44" w14:paraId="63F814F7" w14:textId="4389CA57">
      <w:pPr>
        <w:pStyle w:val="a0"/>
      </w:pPr>
    </w:p>
    <w:p w:rsidR="25EE7F44" w:rsidP="25EE7F44" w:rsidRDefault="25EE7F44" w14:paraId="02210A88" w14:textId="5EF13BC0">
      <w:pPr>
        <w:pStyle w:val="a0"/>
      </w:pPr>
    </w:p>
    <w:p xmlns:wp14="http://schemas.microsoft.com/office/word/2010/wordml" w:rsidR="00000000" w:rsidP="25EE7F44" w:rsidRDefault="00706F56" w14:paraId="5347F7A4" wp14:textId="77777777">
      <w:pPr>
        <w:pStyle w:val="2"/>
        <w:numPr>
          <w:numId w:val="0"/>
        </w:numPr>
      </w:pPr>
      <w:bookmarkStart w:name="__RefHeading___Toc3716_2096317517" w:id="5"/>
      <w:bookmarkEnd w:id="5"/>
      <w:proofErr w:type="spellStart"/>
      <w:r w:rsidR="25EE7F44">
        <w:rPr/>
        <w:t>Висновок</w:t>
      </w:r>
      <w:proofErr w:type="spellEnd"/>
    </w:p>
    <w:p w:rsidR="25EE7F44" w:rsidP="25EE7F44" w:rsidRDefault="25EE7F44" w14:paraId="3F3EF1DC" w14:textId="05797A00">
      <w:pPr>
        <w:pStyle w:val="a0"/>
        <w:rPr>
          <w:sz w:val="28"/>
          <w:szCs w:val="28"/>
        </w:rPr>
      </w:pPr>
      <w:r w:rsidR="25EE7F44">
        <w:rPr/>
        <w:t xml:space="preserve"> </w:t>
      </w:r>
      <w:proofErr w:type="spellStart"/>
      <w:r w:rsidRPr="25EE7F44" w:rsidR="25EE7F44">
        <w:rPr>
          <w:sz w:val="28"/>
          <w:szCs w:val="28"/>
        </w:rPr>
        <w:t>Під</w:t>
      </w:r>
      <w:proofErr w:type="spellEnd"/>
      <w:r w:rsidRPr="25EE7F44" w:rsidR="25EE7F44">
        <w:rPr>
          <w:sz w:val="28"/>
          <w:szCs w:val="28"/>
        </w:rPr>
        <w:t xml:space="preserve"> час </w:t>
      </w:r>
      <w:proofErr w:type="spellStart"/>
      <w:r w:rsidRPr="25EE7F44" w:rsidR="25EE7F44">
        <w:rPr>
          <w:sz w:val="28"/>
          <w:szCs w:val="28"/>
        </w:rPr>
        <w:t>виконання</w:t>
      </w:r>
      <w:proofErr w:type="spellEnd"/>
      <w:r w:rsidRPr="25EE7F44" w:rsidR="25EE7F44">
        <w:rPr>
          <w:sz w:val="28"/>
          <w:szCs w:val="28"/>
        </w:rPr>
        <w:t xml:space="preserve"> </w:t>
      </w:r>
      <w:proofErr w:type="spellStart"/>
      <w:r w:rsidRPr="25EE7F44" w:rsidR="25EE7F44">
        <w:rPr>
          <w:sz w:val="28"/>
          <w:szCs w:val="28"/>
        </w:rPr>
        <w:t>данної</w:t>
      </w:r>
      <w:proofErr w:type="spellEnd"/>
      <w:r w:rsidRPr="25EE7F44" w:rsidR="25EE7F44">
        <w:rPr>
          <w:sz w:val="28"/>
          <w:szCs w:val="28"/>
        </w:rPr>
        <w:t xml:space="preserve"> </w:t>
      </w:r>
      <w:proofErr w:type="spellStart"/>
      <w:r w:rsidRPr="25EE7F44" w:rsidR="25EE7F44">
        <w:rPr>
          <w:sz w:val="28"/>
          <w:szCs w:val="28"/>
        </w:rPr>
        <w:t>лабораторної</w:t>
      </w:r>
      <w:proofErr w:type="spellEnd"/>
      <w:r w:rsidRPr="25EE7F44" w:rsidR="25EE7F44">
        <w:rPr>
          <w:sz w:val="28"/>
          <w:szCs w:val="28"/>
        </w:rPr>
        <w:t xml:space="preserve"> </w:t>
      </w:r>
      <w:proofErr w:type="spellStart"/>
      <w:r w:rsidRPr="25EE7F44" w:rsidR="25EE7F44">
        <w:rPr>
          <w:sz w:val="28"/>
          <w:szCs w:val="28"/>
        </w:rPr>
        <w:t>роботи</w:t>
      </w:r>
      <w:proofErr w:type="spellEnd"/>
      <w:r w:rsidRPr="25EE7F44" w:rsidR="25EE7F44">
        <w:rPr>
          <w:sz w:val="28"/>
          <w:szCs w:val="28"/>
        </w:rPr>
        <w:t xml:space="preserve"> я </w:t>
      </w:r>
      <w:proofErr w:type="spellStart"/>
      <w:r w:rsidRPr="25EE7F44" w:rsidR="25EE7F44">
        <w:rPr>
          <w:sz w:val="28"/>
          <w:szCs w:val="28"/>
        </w:rPr>
        <w:t>навчився</w:t>
      </w:r>
      <w:proofErr w:type="spellEnd"/>
      <w:r w:rsidRPr="25EE7F44" w:rsidR="25EE7F44">
        <w:rPr>
          <w:sz w:val="28"/>
          <w:szCs w:val="28"/>
        </w:rPr>
        <w:t xml:space="preserve"> правильно </w:t>
      </w:r>
      <w:proofErr w:type="spellStart"/>
      <w:r w:rsidRPr="25EE7F44" w:rsidR="25EE7F44">
        <w:rPr>
          <w:sz w:val="28"/>
          <w:szCs w:val="28"/>
        </w:rPr>
        <w:t>використовувати</w:t>
      </w:r>
      <w:proofErr w:type="spellEnd"/>
      <w:r w:rsidRPr="25EE7F44" w:rsidR="25EE7F44">
        <w:rPr>
          <w:sz w:val="28"/>
          <w:szCs w:val="28"/>
        </w:rPr>
        <w:t xml:space="preserve"> </w:t>
      </w:r>
      <w:proofErr w:type="spellStart"/>
      <w:r w:rsidRPr="25EE7F44" w:rsidR="25EE7F44">
        <w:rPr>
          <w:sz w:val="28"/>
          <w:szCs w:val="28"/>
        </w:rPr>
        <w:t>логічний</w:t>
      </w:r>
      <w:proofErr w:type="spellEnd"/>
      <w:r w:rsidRPr="25EE7F44" w:rsidR="25EE7F44">
        <w:rPr>
          <w:sz w:val="28"/>
          <w:szCs w:val="28"/>
        </w:rPr>
        <w:t xml:space="preserve"> оператор IF та оператор </w:t>
      </w:r>
      <w:proofErr w:type="spellStart"/>
      <w:r w:rsidRPr="25EE7F44" w:rsidR="25EE7F44">
        <w:rPr>
          <w:sz w:val="28"/>
          <w:szCs w:val="28"/>
        </w:rPr>
        <w:t>вибору</w:t>
      </w:r>
      <w:proofErr w:type="spellEnd"/>
      <w:r w:rsidRPr="25EE7F44" w:rsidR="25EE7F44">
        <w:rPr>
          <w:sz w:val="28"/>
          <w:szCs w:val="28"/>
        </w:rPr>
        <w:t xml:space="preserve"> SWITCH за </w:t>
      </w:r>
      <w:proofErr w:type="spellStart"/>
      <w:r w:rsidRPr="25EE7F44" w:rsidR="25EE7F44">
        <w:rPr>
          <w:sz w:val="28"/>
          <w:szCs w:val="28"/>
        </w:rPr>
        <w:t>допомогою</w:t>
      </w:r>
      <w:proofErr w:type="spellEnd"/>
      <w:r w:rsidRPr="25EE7F44" w:rsidR="25EE7F44">
        <w:rPr>
          <w:sz w:val="28"/>
          <w:szCs w:val="28"/>
        </w:rPr>
        <w:t xml:space="preserve"> </w:t>
      </w:r>
      <w:proofErr w:type="spellStart"/>
      <w:r w:rsidRPr="25EE7F44" w:rsidR="25EE7F44">
        <w:rPr>
          <w:sz w:val="28"/>
          <w:szCs w:val="28"/>
        </w:rPr>
        <w:t>перевірки</w:t>
      </w:r>
      <w:proofErr w:type="spellEnd"/>
      <w:r w:rsidRPr="25EE7F44" w:rsidR="25EE7F44">
        <w:rPr>
          <w:sz w:val="28"/>
          <w:szCs w:val="28"/>
        </w:rPr>
        <w:t xml:space="preserve"> </w:t>
      </w:r>
      <w:proofErr w:type="spellStart"/>
      <w:r w:rsidRPr="25EE7F44" w:rsidR="25EE7F44">
        <w:rPr>
          <w:sz w:val="28"/>
          <w:szCs w:val="28"/>
        </w:rPr>
        <w:t>умови</w:t>
      </w:r>
      <w:proofErr w:type="spellEnd"/>
      <w:r w:rsidRPr="25EE7F44" w:rsidR="25EE7F44">
        <w:rPr>
          <w:sz w:val="28"/>
          <w:szCs w:val="28"/>
        </w:rPr>
        <w:t>.</w:t>
      </w:r>
    </w:p>
    <w:p w:rsidR="25EE7F44" w:rsidP="25EE7F44" w:rsidRDefault="25EE7F44" w14:paraId="016788E5" w14:textId="582800E7">
      <w:pPr>
        <w:pStyle w:val="a0"/>
        <w:rPr>
          <w:sz w:val="28"/>
          <w:szCs w:val="28"/>
        </w:rPr>
      </w:pPr>
    </w:p>
    <w:p xmlns:wp14="http://schemas.microsoft.com/office/word/2010/wordml" w:rsidR="00000000" w:rsidP="25EE7F44" w:rsidRDefault="00706F56" w14:paraId="12DD5F36" wp14:textId="77777777">
      <w:pPr>
        <w:pStyle w:val="2"/>
        <w:numPr>
          <w:numId w:val="0"/>
        </w:numPr>
      </w:pPr>
      <w:bookmarkStart w:name="__RefHeading___Toc3718_2096317517" w:id="6"/>
      <w:bookmarkEnd w:id="6"/>
      <w:proofErr w:type="spellStart"/>
      <w:r w:rsidR="25EE7F44">
        <w:rPr/>
        <w:t>Додаток</w:t>
      </w:r>
      <w:proofErr w:type="spellEnd"/>
      <w:r w:rsidR="25EE7F44">
        <w:rPr/>
        <w:t>(а)</w:t>
      </w:r>
    </w:p>
    <w:p w:rsidR="25EE7F44" w:rsidP="25EE7F44" w:rsidRDefault="25EE7F44" w14:paraId="2593E096" w14:textId="18465288">
      <w:pPr>
        <w:pStyle w:val="a0"/>
      </w:pPr>
      <w:r w:rsidR="25EE7F44">
        <w:rPr/>
        <w:t>#include &lt;stdio.h&gt;</w:t>
      </w:r>
    </w:p>
    <w:p w:rsidR="25EE7F44" w:rsidP="25EE7F44" w:rsidRDefault="25EE7F44" w14:paraId="1B59A05C" w14:textId="0480D8C8">
      <w:pPr>
        <w:pStyle w:val="a0"/>
      </w:pPr>
      <w:r w:rsidR="25EE7F44">
        <w:rPr/>
        <w:t>#include &lt;stdlib.h&gt;</w:t>
      </w:r>
    </w:p>
    <w:p w:rsidR="25EE7F44" w:rsidP="25EE7F44" w:rsidRDefault="25EE7F44" w14:paraId="163D441A" w14:textId="38073C3C">
      <w:pPr>
        <w:pStyle w:val="a0"/>
      </w:pPr>
      <w:r w:rsidR="25EE7F44">
        <w:rPr/>
        <w:t xml:space="preserve"> </w:t>
      </w:r>
    </w:p>
    <w:p w:rsidR="25EE7F44" w:rsidP="25EE7F44" w:rsidRDefault="25EE7F44" w14:paraId="05A60413" w14:textId="6F26F4D6">
      <w:pPr>
        <w:pStyle w:val="a0"/>
      </w:pPr>
      <w:r w:rsidR="25EE7F44">
        <w:rPr/>
        <w:t>/* run this program using the console pauser or add your own getch, system("pause") or input loop */</w:t>
      </w:r>
    </w:p>
    <w:p w:rsidR="25EE7F44" w:rsidP="25EE7F44" w:rsidRDefault="25EE7F44" w14:paraId="6480A3A7" w14:textId="36C20509">
      <w:pPr>
        <w:pStyle w:val="a0"/>
      </w:pPr>
      <w:r w:rsidR="25EE7F44">
        <w:rPr/>
        <w:t xml:space="preserve"> </w:t>
      </w:r>
    </w:p>
    <w:p w:rsidR="25EE7F44" w:rsidP="25EE7F44" w:rsidRDefault="25EE7F44" w14:paraId="2DFCB7B4" w14:textId="22A89473">
      <w:pPr>
        <w:pStyle w:val="a0"/>
      </w:pPr>
      <w:r w:rsidR="25EE7F44">
        <w:rPr/>
        <w:t xml:space="preserve"> </w:t>
      </w:r>
    </w:p>
    <w:p w:rsidR="25EE7F44" w:rsidP="25EE7F44" w:rsidRDefault="25EE7F44" w14:paraId="4128F2D1" w14:textId="51CFF5A8">
      <w:pPr>
        <w:pStyle w:val="a0"/>
      </w:pPr>
      <w:r w:rsidR="25EE7F44">
        <w:rPr/>
        <w:t>int main(int argc, char *argv[]) {</w:t>
      </w:r>
    </w:p>
    <w:p w:rsidR="25EE7F44" w:rsidP="25EE7F44" w:rsidRDefault="25EE7F44" w14:paraId="37D1CB38" w14:textId="220B20F4">
      <w:pPr>
        <w:pStyle w:val="a0"/>
      </w:pPr>
      <w:r w:rsidR="25EE7F44">
        <w:rPr/>
        <w:t>float x, y;</w:t>
      </w:r>
    </w:p>
    <w:p w:rsidR="25EE7F44" w:rsidP="25EE7F44" w:rsidRDefault="25EE7F44" w14:paraId="75BBB0EF" w14:textId="318A06F1">
      <w:pPr>
        <w:pStyle w:val="a0"/>
      </w:pPr>
      <w:r w:rsidR="25EE7F44">
        <w:rPr/>
        <w:t>printf("Vvedit koord tocky(x,y)\n");</w:t>
      </w:r>
    </w:p>
    <w:p w:rsidR="25EE7F44" w:rsidP="25EE7F44" w:rsidRDefault="25EE7F44" w14:paraId="3F301FA5" w14:textId="7210EFF0">
      <w:pPr>
        <w:pStyle w:val="a0"/>
      </w:pPr>
      <w:r w:rsidR="25EE7F44">
        <w:rPr/>
        <w:t>scanf("%f%f",&amp;x ,&amp;y);</w:t>
      </w:r>
    </w:p>
    <w:p w:rsidR="25EE7F44" w:rsidP="25EE7F44" w:rsidRDefault="25EE7F44" w14:paraId="66C96C06" w14:textId="2B0A2B96">
      <w:pPr>
        <w:pStyle w:val="a0"/>
      </w:pPr>
      <w:r w:rsidR="25EE7F44">
        <w:rPr/>
        <w:t>if((x&gt;=-4)&amp;&amp;(x&lt;=4)&amp;&amp;(y&gt;=-4)&amp;&amp;(y&lt;=4))</w:t>
      </w:r>
    </w:p>
    <w:p w:rsidR="25EE7F44" w:rsidP="25EE7F44" w:rsidRDefault="25EE7F44" w14:paraId="3737D2D9" w14:textId="135C85CB">
      <w:pPr>
        <w:pStyle w:val="a0"/>
      </w:pPr>
      <w:r w:rsidR="25EE7F44">
        <w:rPr/>
        <w:t>{</w:t>
      </w:r>
      <w:proofErr w:type="spellStart"/>
      <w:r w:rsidR="25EE7F44">
        <w:rPr/>
        <w:t>if</w:t>
      </w:r>
      <w:proofErr w:type="spellEnd"/>
      <w:r w:rsidR="25EE7F44">
        <w:rPr/>
        <w:t xml:space="preserve">(( </w:t>
      </w:r>
      <w:proofErr w:type="spellStart"/>
      <w:r w:rsidR="25EE7F44">
        <w:rPr/>
        <w:t>sqrt</w:t>
      </w:r>
      <w:proofErr w:type="spellEnd"/>
      <w:r w:rsidR="25EE7F44">
        <w:rPr/>
        <w:t>(</w:t>
      </w:r>
      <w:proofErr w:type="spellStart"/>
      <w:r w:rsidR="25EE7F44">
        <w:rPr/>
        <w:t>pow</w:t>
      </w:r>
      <w:proofErr w:type="spellEnd"/>
      <w:r w:rsidR="25EE7F44">
        <w:rPr/>
        <w:t>(x1-x2,2)+(</w:t>
      </w:r>
      <w:proofErr w:type="spellStart"/>
      <w:r w:rsidR="25EE7F44">
        <w:rPr/>
        <w:t>pow</w:t>
      </w:r>
      <w:proofErr w:type="spellEnd"/>
      <w:r w:rsidR="25EE7F44">
        <w:rPr/>
        <w:t>(y1-y2,2)+(pow(z1-z2,2)) &gt;16))</w:t>
      </w:r>
    </w:p>
    <w:p w:rsidR="25EE7F44" w:rsidP="25EE7F44" w:rsidRDefault="25EE7F44" w14:paraId="60F0FBA8" w14:textId="2C51DE9A">
      <w:pPr>
        <w:pStyle w:val="a0"/>
      </w:pPr>
      <w:r w:rsidR="25EE7F44">
        <w:rPr/>
        <w:t>printf("Tocka vhodyt v vydilenu obl");</w:t>
      </w:r>
    </w:p>
    <w:p w:rsidR="25EE7F44" w:rsidP="25EE7F44" w:rsidRDefault="25EE7F44" w14:paraId="4EC33D61" w14:textId="2338CD57">
      <w:pPr>
        <w:pStyle w:val="a0"/>
      </w:pPr>
      <w:r w:rsidR="25EE7F44">
        <w:rPr/>
        <w:t>else</w:t>
      </w:r>
    </w:p>
    <w:p w:rsidR="25EE7F44" w:rsidP="25EE7F44" w:rsidRDefault="25EE7F44" w14:paraId="79E06126" w14:textId="32ED4CD3">
      <w:pPr>
        <w:pStyle w:val="a0"/>
      </w:pPr>
      <w:r w:rsidR="25EE7F44">
        <w:rPr/>
        <w:t>printf("Tocka ne vhodyt v vydilenu obl");</w:t>
      </w:r>
    </w:p>
    <w:p w:rsidR="25EE7F44" w:rsidP="25EE7F44" w:rsidRDefault="25EE7F44" w14:paraId="3BF389AF" w14:textId="18CC5EE1">
      <w:pPr>
        <w:pStyle w:val="a0"/>
      </w:pPr>
      <w:r w:rsidR="25EE7F44">
        <w:rPr/>
        <w:t>}</w:t>
      </w:r>
    </w:p>
    <w:p w:rsidR="25EE7F44" w:rsidP="25EE7F44" w:rsidRDefault="25EE7F44" w14:paraId="6A57720D" w14:textId="3EFFE73E">
      <w:pPr>
        <w:pStyle w:val="a0"/>
      </w:pPr>
      <w:r w:rsidR="25EE7F44">
        <w:rPr/>
        <w:t>else</w:t>
      </w:r>
    </w:p>
    <w:p w:rsidR="25EE7F44" w:rsidP="25EE7F44" w:rsidRDefault="25EE7F44" w14:paraId="62A76F52" w14:textId="739447F0">
      <w:pPr>
        <w:pStyle w:val="a0"/>
      </w:pPr>
      <w:r w:rsidR="25EE7F44">
        <w:rPr/>
        <w:t>printf("Tocka ne vhodyt v vydilenu obl");</w:t>
      </w:r>
    </w:p>
    <w:p w:rsidR="25EE7F44" w:rsidP="25EE7F44" w:rsidRDefault="25EE7F44" w14:paraId="284C14B5" w14:textId="270B95F1">
      <w:pPr>
        <w:pStyle w:val="a0"/>
      </w:pPr>
      <w:r w:rsidR="25EE7F44">
        <w:rPr/>
        <w:t xml:space="preserve"> </w:t>
      </w:r>
    </w:p>
    <w:p w:rsidR="25EE7F44" w:rsidP="25EE7F44" w:rsidRDefault="25EE7F44" w14:paraId="6663B1DD" w14:textId="518B1D12">
      <w:pPr>
        <w:pStyle w:val="a0"/>
      </w:pPr>
      <w:r w:rsidR="25EE7F44">
        <w:rPr/>
        <w:t xml:space="preserve">    return 0;</w:t>
      </w:r>
    </w:p>
    <w:p w:rsidR="25EE7F44" w:rsidP="25EE7F44" w:rsidRDefault="25EE7F44" w14:paraId="73036D7E" w14:textId="4B58DD5E">
      <w:pPr>
        <w:pStyle w:val="a0"/>
      </w:pPr>
      <w:r w:rsidR="25EE7F44">
        <w:rPr/>
        <w:t>}</w:t>
      </w:r>
    </w:p>
    <w:p w:rsidR="25EE7F44" w:rsidP="25EE7F44" w:rsidRDefault="25EE7F44" w14:paraId="3EA4D2BB" w14:textId="5B3E9615">
      <w:pPr>
        <w:pStyle w:val="a0"/>
      </w:pPr>
    </w:p>
    <w:p xmlns:wp14="http://schemas.microsoft.com/office/word/2010/wordml" w:rsidR="00000000" w:rsidP="25EE7F44" w:rsidRDefault="00706F56" w14:paraId="7C8DA24C" wp14:textId="77777777">
      <w:pPr>
        <w:pStyle w:val="2"/>
        <w:numPr>
          <w:numId w:val="0"/>
        </w:numPr>
      </w:pPr>
      <w:bookmarkStart w:name="__RefHeading___Toc3720_2096317517" w:id="7"/>
      <w:bookmarkEnd w:id="7"/>
      <w:proofErr w:type="spellStart"/>
      <w:r w:rsidR="25EE7F44">
        <w:rPr/>
        <w:t>Додаток</w:t>
      </w:r>
      <w:proofErr w:type="spellEnd"/>
      <w:r w:rsidR="25EE7F44">
        <w:rPr/>
        <w:t>(б)</w:t>
      </w:r>
    </w:p>
    <w:p w:rsidR="25EE7F44" w:rsidP="25EE7F44" w:rsidRDefault="25EE7F44" w14:paraId="6836B584" w14:textId="0FEC6684">
      <w:pPr>
        <w:pStyle w:val="a0"/>
      </w:pPr>
      <w:r>
        <w:drawing>
          <wp:inline wp14:editId="172072AA" wp14:anchorId="6C556931">
            <wp:extent cx="3286125" cy="1209675"/>
            <wp:effectExtent l="0" t="0" r="0" b="0"/>
            <wp:docPr id="256138677" name="" title=""/>
            <wp:cNvGraphicFramePr>
              <a:graphicFrameLocks noChangeAspect="1"/>
            </wp:cNvGraphicFramePr>
            <a:graphic>
              <a:graphicData uri="http://schemas.openxmlformats.org/drawingml/2006/picture">
                <pic:pic>
                  <pic:nvPicPr>
                    <pic:cNvPr id="0" name=""/>
                    <pic:cNvPicPr/>
                  </pic:nvPicPr>
                  <pic:blipFill>
                    <a:blip r:embed="R0733d6289d774ea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286125" cy="1209675"/>
                    </a:xfrm>
                    <a:prstGeom prst="rect">
                      <a:avLst/>
                    </a:prstGeom>
                  </pic:spPr>
                </pic:pic>
              </a:graphicData>
            </a:graphic>
          </wp:inline>
        </w:drawing>
      </w:r>
    </w:p>
    <w:p xmlns:wp14="http://schemas.microsoft.com/office/word/2010/wordml" w:rsidR="00000000" w:rsidRDefault="00706F56" w14:paraId="5C5DC744" wp14:textId="77777777">
      <w:pPr>
        <w:pStyle w:val="1"/>
        <w:pageBreakBefore/>
      </w:pPr>
      <w:bookmarkStart w:name="__RefHeading___Toc3737_2096317517" w:id="8"/>
      <w:bookmarkEnd w:id="8"/>
      <w:r>
        <w:rPr>
          <w:bCs/>
        </w:rPr>
        <w:t>Завдання 2</w:t>
      </w:r>
    </w:p>
    <w:p xmlns:wp14="http://schemas.microsoft.com/office/word/2010/wordml" w:rsidR="00000000" w:rsidRDefault="00706F56" w14:paraId="619C5F97" wp14:textId="77777777">
      <w:pPr>
        <w:pStyle w:val="2"/>
      </w:pPr>
      <w:bookmarkStart w:name="__RefHeading___Toc2302_20963175171" w:id="9"/>
      <w:bookmarkEnd w:id="9"/>
      <w:r>
        <w:t>ПОСТАНОВКА ЗАДАЧІ</w:t>
      </w:r>
    </w:p>
    <w:p xmlns:wp14="http://schemas.microsoft.com/office/word/2010/wordml" w:rsidR="00000000" w:rsidP="25EE7F44" w:rsidRDefault="00706F56" w14:paraId="5CA1F6FE" wp14:textId="62DD4E18">
      <w:pPr>
        <w:pStyle w:val="3"/>
        <w:numPr>
          <w:numId w:val="0"/>
        </w:numPr>
      </w:pPr>
      <w:bookmarkStart w:name="__RefHeading___Toc3512_20963175171" w:id="10"/>
      <w:bookmarkEnd w:id="10"/>
      <w:proofErr w:type="spellStart"/>
      <w:r w:rsidR="25EE7F44">
        <w:rPr/>
        <w:t>Опис</w:t>
      </w:r>
      <w:proofErr w:type="spellEnd"/>
      <w:r w:rsidR="25EE7F44">
        <w:rPr/>
        <w:t xml:space="preserve"> </w:t>
      </w:r>
      <w:proofErr w:type="spellStart"/>
      <w:r w:rsidR="25EE7F44">
        <w:rPr/>
        <w:t>завдання</w:t>
      </w:r>
      <w:proofErr w:type="spellEnd"/>
      <w:r w:rsidR="25EE7F44">
        <w:rPr/>
        <w:t xml:space="preserve">: </w:t>
      </w:r>
    </w:p>
    <w:p xmlns:wp14="http://schemas.microsoft.com/office/word/2010/wordml" w:rsidR="00000000" w:rsidP="25EE7F44" w:rsidRDefault="00706F56" w14:paraId="05AC31DD" wp14:textId="35846EC1">
      <w:pPr>
        <w:pStyle w:val="3"/>
        <w:numPr>
          <w:numId w:val="0"/>
        </w:numPr>
      </w:pPr>
      <w:r w:rsidR="25EE7F44">
        <w:rPr/>
        <w:t xml:space="preserve">6. </w:t>
      </w:r>
      <w:proofErr w:type="spellStart"/>
      <w:r w:rsidR="25EE7F44">
        <w:rPr/>
        <w:t>Обчислити</w:t>
      </w:r>
      <w:proofErr w:type="spellEnd"/>
      <w:r w:rsidR="25EE7F44">
        <w:rPr/>
        <w:t xml:space="preserve"> та </w:t>
      </w:r>
      <w:proofErr w:type="spellStart"/>
      <w:r w:rsidR="25EE7F44">
        <w:rPr/>
        <w:t>вивести</w:t>
      </w:r>
      <w:proofErr w:type="spellEnd"/>
      <w:r w:rsidR="25EE7F44">
        <w:rPr/>
        <w:t xml:space="preserve"> </w:t>
      </w:r>
      <w:proofErr w:type="spellStart"/>
      <w:r w:rsidR="25EE7F44">
        <w:rPr/>
        <w:t>середн</w:t>
      </w:r>
      <w:proofErr w:type="spellEnd"/>
      <w:r w:rsidR="25EE7F44">
        <w:rPr/>
        <w:t xml:space="preserve">∙ </w:t>
      </w:r>
      <w:proofErr w:type="spellStart"/>
      <w:r w:rsidR="25EE7F44">
        <w:rPr/>
        <w:t>арифметичне</w:t>
      </w:r>
      <w:proofErr w:type="spellEnd"/>
      <w:r w:rsidR="25EE7F44">
        <w:rPr/>
        <w:t xml:space="preserve"> </w:t>
      </w:r>
      <w:proofErr w:type="spellStart"/>
      <w:r w:rsidR="25EE7F44">
        <w:rPr/>
        <w:t>парних</w:t>
      </w:r>
      <w:proofErr w:type="spellEnd"/>
      <w:r w:rsidR="25EE7F44">
        <w:rPr/>
        <w:t xml:space="preserve"> </w:t>
      </w:r>
      <w:proofErr w:type="spellStart"/>
      <w:r w:rsidR="25EE7F44">
        <w:rPr/>
        <w:t>елементiв</w:t>
      </w:r>
      <w:proofErr w:type="spellEnd"/>
      <w:r w:rsidR="25EE7F44">
        <w:rPr/>
        <w:t xml:space="preserve"> </w:t>
      </w:r>
      <w:proofErr w:type="spellStart"/>
      <w:r w:rsidR="25EE7F44">
        <w:rPr/>
        <w:t>масиву</w:t>
      </w:r>
      <w:proofErr w:type="spellEnd"/>
      <w:r w:rsidR="25EE7F44">
        <w:rPr/>
        <w:t xml:space="preserve"> </w:t>
      </w:r>
      <w:proofErr w:type="gramStart"/>
      <w:r w:rsidR="25EE7F44">
        <w:rPr/>
        <w:t>N(</w:t>
      </w:r>
      <w:proofErr w:type="gramEnd"/>
      <w:r w:rsidR="25EE7F44">
        <w:rPr/>
        <w:t>11).</w:t>
      </w:r>
    </w:p>
    <w:p xmlns:wp14="http://schemas.microsoft.com/office/word/2010/wordml" w:rsidR="00000000" w:rsidP="25EE7F44" w:rsidRDefault="00706F56" w14:paraId="001D90C6" wp14:textId="512DB688">
      <w:pPr>
        <w:pStyle w:val="a0"/>
      </w:pPr>
    </w:p>
    <w:p xmlns:wp14="http://schemas.microsoft.com/office/word/2010/wordml" w:rsidR="00000000" w:rsidP="25EE7F44" w:rsidRDefault="00706F56" w14:paraId="232FC6AD" wp14:textId="77777777">
      <w:pPr>
        <w:pStyle w:val="2"/>
        <w:numPr>
          <w:numId w:val="0"/>
        </w:numPr>
      </w:pPr>
      <w:bookmarkStart w:name="__RefHeading___Toc3404_20963175171" w:id="11"/>
      <w:bookmarkEnd w:id="11"/>
      <w:r w:rsidR="25EE7F44">
        <w:rPr/>
        <w:t>ТЕОРЕТИЧНІ ВІДОМОСТІ</w:t>
      </w:r>
    </w:p>
    <w:p w:rsidR="25EE7F44" w:rsidP="25EE7F44" w:rsidRDefault="25EE7F44" w14:paraId="62D11523" w14:textId="13364F25">
      <w:pPr>
        <w:pStyle w:val="a0"/>
      </w:pPr>
      <w:r w:rsidR="25EE7F44">
        <w:rPr/>
        <w:t xml:space="preserve">В </w:t>
      </w:r>
      <w:proofErr w:type="spellStart"/>
      <w:r w:rsidR="25EE7F44">
        <w:rPr/>
        <w:t>данних</w:t>
      </w:r>
      <w:proofErr w:type="spellEnd"/>
      <w:r w:rsidR="25EE7F44">
        <w:rPr/>
        <w:t xml:space="preserve"> задачах я </w:t>
      </w:r>
      <w:proofErr w:type="spellStart"/>
      <w:r w:rsidR="25EE7F44">
        <w:rPr/>
        <w:t>використовував</w:t>
      </w:r>
      <w:proofErr w:type="spellEnd"/>
      <w:r w:rsidR="25EE7F44">
        <w:rPr/>
        <w:t xml:space="preserve"> </w:t>
      </w:r>
      <w:proofErr w:type="spellStart"/>
      <w:r w:rsidR="25EE7F44">
        <w:rPr/>
        <w:t>одновимірні</w:t>
      </w:r>
      <w:proofErr w:type="spellEnd"/>
      <w:r w:rsidR="25EE7F44">
        <w:rPr/>
        <w:t xml:space="preserve"> масиви.</w:t>
      </w:r>
    </w:p>
    <w:p w:rsidR="25EE7F44" w:rsidP="25EE7F44" w:rsidRDefault="25EE7F44" w14:paraId="42BEA5C5" w14:textId="429769E5">
      <w:pPr>
        <w:pStyle w:val="2"/>
        <w:numPr>
          <w:numId w:val="0"/>
        </w:numPr>
      </w:pPr>
    </w:p>
    <w:p w:rsidR="25EE7F44" w:rsidP="25EE7F44" w:rsidRDefault="25EE7F44" w14:paraId="448279AB" w14:textId="646D1818">
      <w:pPr>
        <w:pStyle w:val="2"/>
        <w:numPr>
          <w:numId w:val="0"/>
        </w:numPr>
      </w:pPr>
    </w:p>
    <w:p xmlns:wp14="http://schemas.microsoft.com/office/word/2010/wordml" w:rsidR="00000000" w:rsidP="25EE7F44" w:rsidRDefault="00706F56" w14:paraId="1C12FCDE" wp14:textId="77777777">
      <w:pPr>
        <w:pStyle w:val="2"/>
        <w:numPr>
          <w:numId w:val="0"/>
        </w:numPr>
      </w:pPr>
      <w:bookmarkStart w:name="__RefHeading___Toc3409_20963175171" w:id="12"/>
      <w:bookmarkEnd w:id="12"/>
      <w:r w:rsidR="25EE7F44">
        <w:rPr/>
        <w:t>СХЕМИ АЛГОРИТМІВ ОСНОВНИХ ФУНКЦІЙ</w:t>
      </w:r>
    </w:p>
    <w:p w:rsidR="25EE7F44" w:rsidP="25EE7F44" w:rsidRDefault="25EE7F44" w14:paraId="1DFD709A">
      <w:pPr>
        <w:pStyle w:val="3"/>
        <w:numPr>
          <w:numId w:val="0"/>
        </w:numPr>
      </w:pPr>
      <w:r w:rsidR="25EE7F44">
        <w:rPr/>
        <w:t xml:space="preserve">Список </w:t>
      </w:r>
      <w:proofErr w:type="spellStart"/>
      <w:r w:rsidR="25EE7F44">
        <w:rPr/>
        <w:t>підключених</w:t>
      </w:r>
      <w:proofErr w:type="spellEnd"/>
      <w:r w:rsidR="25EE7F44">
        <w:rPr/>
        <w:t xml:space="preserve"> </w:t>
      </w:r>
      <w:proofErr w:type="spellStart"/>
      <w:r w:rsidR="25EE7F44">
        <w:rPr/>
        <w:t>бібліотек</w:t>
      </w:r>
      <w:proofErr w:type="spellEnd"/>
      <w:r w:rsidR="25EE7F44">
        <w:rPr/>
        <w:t>:</w:t>
      </w:r>
    </w:p>
    <w:p w:rsidR="25EE7F44" w:rsidP="25EE7F44" w:rsidRDefault="25EE7F44" w14:paraId="36B1A7EC" w14:textId="0227DCF9">
      <w:pPr>
        <w:pStyle w:val="a0"/>
      </w:pPr>
      <w:r w:rsidR="25EE7F44">
        <w:rPr/>
        <w:t>#include &lt;iostream&gt;</w:t>
      </w:r>
    </w:p>
    <w:p w:rsidR="25EE7F44" w:rsidP="25EE7F44" w:rsidRDefault="25EE7F44" w14:paraId="4C2E4AEE" w14:textId="57A19B96">
      <w:pPr>
        <w:pStyle w:val="a0"/>
      </w:pPr>
    </w:p>
    <w:p w:rsidR="25EE7F44" w:rsidP="25EE7F44" w:rsidRDefault="25EE7F44" w14:paraId="1BBD8B9B" w14:textId="5643298F">
      <w:pPr>
        <w:pStyle w:val="a0"/>
      </w:pPr>
    </w:p>
    <w:p w:rsidR="25EE7F44" w:rsidP="25EE7F44" w:rsidRDefault="25EE7F44" w14:paraId="27BC6A0F" w14:textId="34A1D0BA">
      <w:pPr>
        <w:pStyle w:val="a0"/>
      </w:pPr>
    </w:p>
    <w:p xmlns:wp14="http://schemas.microsoft.com/office/word/2010/wordml" w:rsidR="00000000" w:rsidP="25EE7F44" w:rsidRDefault="00706F56" w14:paraId="7F831EFA" wp14:textId="77777777">
      <w:pPr>
        <w:pStyle w:val="2"/>
        <w:numPr>
          <w:numId w:val="0"/>
        </w:numPr>
      </w:pPr>
      <w:bookmarkStart w:name="__RefHeading___Toc3716_20963175171" w:id="13"/>
      <w:bookmarkEnd w:id="13"/>
      <w:proofErr w:type="spellStart"/>
      <w:r w:rsidR="25EE7F44">
        <w:rPr/>
        <w:t>Висновок</w:t>
      </w:r>
      <w:proofErr w:type="spellEnd"/>
    </w:p>
    <w:p w:rsidR="25EE7F44" w:rsidP="25EE7F44" w:rsidRDefault="25EE7F44" w14:paraId="3922E8F1" w14:textId="56805D77">
      <w:pPr>
        <w:pStyle w:val="a0"/>
      </w:pPr>
      <w:r w:rsidR="25EE7F44">
        <w:rPr/>
        <w:t xml:space="preserve">За </w:t>
      </w:r>
      <w:proofErr w:type="spellStart"/>
      <w:r w:rsidR="25EE7F44">
        <w:rPr/>
        <w:t>ці</w:t>
      </w:r>
      <w:proofErr w:type="spellEnd"/>
      <w:r w:rsidR="25EE7F44">
        <w:rPr/>
        <w:t xml:space="preserve"> </w:t>
      </w:r>
      <w:proofErr w:type="spellStart"/>
      <w:r w:rsidR="25EE7F44">
        <w:rPr/>
        <w:t>завдання</w:t>
      </w:r>
      <w:proofErr w:type="spellEnd"/>
      <w:r w:rsidR="25EE7F44">
        <w:rPr/>
        <w:t xml:space="preserve"> я </w:t>
      </w:r>
      <w:proofErr w:type="spellStart"/>
      <w:r w:rsidR="25EE7F44">
        <w:rPr/>
        <w:t>навчився</w:t>
      </w:r>
      <w:proofErr w:type="spellEnd"/>
      <w:r w:rsidR="25EE7F44">
        <w:rPr/>
        <w:t xml:space="preserve"> використовувати  одновимірні масиви для </w:t>
      </w:r>
      <w:proofErr w:type="spellStart"/>
      <w:r w:rsidR="25EE7F44">
        <w:rPr/>
        <w:t>розвязку</w:t>
      </w:r>
      <w:proofErr w:type="spellEnd"/>
      <w:r w:rsidR="25EE7F44">
        <w:rPr/>
        <w:t xml:space="preserve"> </w:t>
      </w:r>
      <w:proofErr w:type="spellStart"/>
      <w:r w:rsidR="25EE7F44">
        <w:rPr/>
        <w:t>задачі</w:t>
      </w:r>
      <w:proofErr w:type="spellEnd"/>
      <w:r w:rsidR="25EE7F44">
        <w:rPr/>
        <w:t xml:space="preserve"> з </w:t>
      </w:r>
      <w:proofErr w:type="spellStart"/>
      <w:r w:rsidR="25EE7F44">
        <w:rPr/>
        <w:t>розробленням</w:t>
      </w:r>
      <w:proofErr w:type="spellEnd"/>
      <w:r w:rsidR="25EE7F44">
        <w:rPr/>
        <w:t xml:space="preserve"> блок-схем та </w:t>
      </w:r>
      <w:proofErr w:type="spellStart"/>
      <w:r w:rsidR="25EE7F44">
        <w:rPr/>
        <w:t>програм</w:t>
      </w:r>
      <w:proofErr w:type="spellEnd"/>
      <w:r w:rsidR="25EE7F44">
        <w:rPr/>
        <w:t>.</w:t>
      </w:r>
    </w:p>
    <w:p w:rsidR="25EE7F44" w:rsidP="25EE7F44" w:rsidRDefault="25EE7F44" w14:paraId="60734EC0" w14:textId="0F900E63">
      <w:pPr>
        <w:pStyle w:val="a0"/>
      </w:pPr>
    </w:p>
    <w:p w:rsidR="25EE7F44" w:rsidP="25EE7F44" w:rsidRDefault="25EE7F44" w14:paraId="5F5B1375" w14:textId="5E96AFE9">
      <w:pPr>
        <w:pStyle w:val="a0"/>
      </w:pPr>
    </w:p>
    <w:p xmlns:wp14="http://schemas.microsoft.com/office/word/2010/wordml" w:rsidR="00000000" w:rsidP="25EE7F44" w:rsidRDefault="00706F56" w14:paraId="77311936" wp14:textId="77777777">
      <w:pPr>
        <w:pStyle w:val="2"/>
        <w:numPr>
          <w:numId w:val="0"/>
        </w:numPr>
      </w:pPr>
      <w:bookmarkStart w:name="__RefHeading___Toc3718_20963175171" w:id="14"/>
      <w:bookmarkEnd w:id="14"/>
      <w:proofErr w:type="spellStart"/>
      <w:r w:rsidR="25EE7F44">
        <w:rPr/>
        <w:t>Додаток</w:t>
      </w:r>
      <w:proofErr w:type="spellEnd"/>
      <w:r w:rsidR="25EE7F44">
        <w:rPr/>
        <w:t>(а)</w:t>
      </w:r>
    </w:p>
    <w:p w:rsidR="25EE7F44" w:rsidP="25EE7F44" w:rsidRDefault="25EE7F44" w14:paraId="74F36529" w14:textId="0227DCF9">
      <w:pPr>
        <w:pStyle w:val="a0"/>
      </w:pPr>
      <w:r w:rsidR="25EE7F44">
        <w:rPr/>
        <w:t>#include &lt;iostream&gt;</w:t>
      </w:r>
    </w:p>
    <w:p w:rsidR="25EE7F44" w:rsidP="25EE7F44" w:rsidRDefault="25EE7F44" w14:paraId="39227105" w14:textId="763F2F12">
      <w:pPr>
        <w:pStyle w:val="a0"/>
      </w:pPr>
      <w:r w:rsidR="25EE7F44">
        <w:rPr/>
        <w:t>using namespace std;</w:t>
      </w:r>
    </w:p>
    <w:p w:rsidR="25EE7F44" w:rsidP="25EE7F44" w:rsidRDefault="25EE7F44" w14:paraId="530E84D7" w14:textId="7BE39048">
      <w:pPr>
        <w:pStyle w:val="a0"/>
      </w:pPr>
      <w:r w:rsidR="25EE7F44">
        <w:rPr/>
        <w:t>double sr(int a[], int n)</w:t>
      </w:r>
    </w:p>
    <w:p w:rsidR="25EE7F44" w:rsidP="25EE7F44" w:rsidRDefault="25EE7F44" w14:paraId="0A393032" w14:textId="4AE6DFF3">
      <w:pPr>
        <w:pStyle w:val="a0"/>
      </w:pPr>
      <w:r w:rsidR="25EE7F44">
        <w:rPr/>
        <w:t>{ double s=0; int i, kol=0;</w:t>
      </w:r>
    </w:p>
    <w:p w:rsidR="25EE7F44" w:rsidP="25EE7F44" w:rsidRDefault="25EE7F44" w14:paraId="0F1C7491" w14:textId="49A264B1">
      <w:pPr>
        <w:pStyle w:val="a0"/>
      </w:pPr>
      <w:r w:rsidR="25EE7F44">
        <w:rPr/>
        <w:t>for (i=0; i&lt;n; i++)</w:t>
      </w:r>
    </w:p>
    <w:p w:rsidR="25EE7F44" w:rsidP="25EE7F44" w:rsidRDefault="25EE7F44" w14:paraId="1352A052" w14:textId="10B3FC29">
      <w:pPr>
        <w:pStyle w:val="a0"/>
      </w:pPr>
      <w:r w:rsidR="25EE7F44">
        <w:rPr/>
        <w:t>if (a[i]) { s+=a[i]; kol++; }</w:t>
      </w:r>
    </w:p>
    <w:p w:rsidR="25EE7F44" w:rsidP="25EE7F44" w:rsidRDefault="25EE7F44" w14:paraId="3833283A" w14:textId="186F6F7E">
      <w:pPr>
        <w:pStyle w:val="a0"/>
      </w:pPr>
      <w:r w:rsidR="25EE7F44">
        <w:rPr/>
        <w:t>if (kol) s/=kol;</w:t>
      </w:r>
    </w:p>
    <w:p w:rsidR="25EE7F44" w:rsidP="25EE7F44" w:rsidRDefault="25EE7F44" w14:paraId="4882E0DB" w14:textId="0B41AA70">
      <w:pPr>
        <w:pStyle w:val="a0"/>
      </w:pPr>
      <w:r w:rsidR="25EE7F44">
        <w:rPr/>
        <w:t>return s;</w:t>
      </w:r>
    </w:p>
    <w:p w:rsidR="25EE7F44" w:rsidP="25EE7F44" w:rsidRDefault="25EE7F44" w14:paraId="261868BC" w14:textId="29847D89">
      <w:pPr>
        <w:pStyle w:val="a0"/>
      </w:pPr>
      <w:r w:rsidR="25EE7F44">
        <w:rPr/>
        <w:t>}</w:t>
      </w:r>
    </w:p>
    <w:p w:rsidR="25EE7F44" w:rsidP="25EE7F44" w:rsidRDefault="25EE7F44" w14:paraId="1CB228E7" w14:textId="79348FEA">
      <w:pPr>
        <w:pStyle w:val="a0"/>
      </w:pPr>
      <w:r w:rsidR="25EE7F44">
        <w:rPr/>
        <w:t>int main ()</w:t>
      </w:r>
    </w:p>
    <w:p w:rsidR="25EE7F44" w:rsidP="25EE7F44" w:rsidRDefault="25EE7F44" w14:paraId="69A5AFD4" w14:textId="509AE4B3">
      <w:pPr>
        <w:pStyle w:val="a0"/>
      </w:pPr>
      <w:r w:rsidR="25EE7F44">
        <w:rPr/>
        <w:t>{ setlocale(0,".1251");</w:t>
      </w:r>
    </w:p>
    <w:p w:rsidR="25EE7F44" w:rsidP="25EE7F44" w:rsidRDefault="25EE7F44" w14:paraId="6BBBD776" w14:textId="31246552">
      <w:pPr>
        <w:pStyle w:val="a0"/>
      </w:pPr>
      <w:r w:rsidR="25EE7F44">
        <w:rPr/>
        <w:t>int a[10], i;</w:t>
      </w:r>
    </w:p>
    <w:p w:rsidR="25EE7F44" w:rsidP="25EE7F44" w:rsidRDefault="25EE7F44" w14:paraId="0E4912C6" w14:textId="0B42986C">
      <w:pPr>
        <w:pStyle w:val="a0"/>
      </w:pPr>
      <w:r w:rsidR="25EE7F44">
        <w:rPr/>
        <w:t>cout&lt;&lt;" Введiть 10 цiлих чисел:\n";</w:t>
      </w:r>
    </w:p>
    <w:p w:rsidR="25EE7F44" w:rsidP="25EE7F44" w:rsidRDefault="25EE7F44" w14:paraId="50807212" w14:textId="20AC7939">
      <w:pPr>
        <w:pStyle w:val="a0"/>
      </w:pPr>
      <w:r w:rsidR="25EE7F44">
        <w:rPr/>
        <w:t>for(i=0; i&lt;10; i++) cin &gt;&gt; a[i];</w:t>
      </w:r>
    </w:p>
    <w:p w:rsidR="25EE7F44" w:rsidP="25EE7F44" w:rsidRDefault="25EE7F44" w14:paraId="0E22274F" w14:textId="23625153">
      <w:pPr>
        <w:pStyle w:val="a0"/>
      </w:pPr>
      <w:r w:rsidR="25EE7F44">
        <w:rPr/>
        <w:t>cout&lt;&lt;"\n Середнє арифметичне "&lt;&lt;10&lt;&lt;" елементiв - " &lt;&lt;sr(a,10) &lt;&lt;endl;</w:t>
      </w:r>
    </w:p>
    <w:p w:rsidR="25EE7F44" w:rsidP="25EE7F44" w:rsidRDefault="25EE7F44" w14:paraId="3358B848" w14:textId="26EEB02F">
      <w:pPr>
        <w:pStyle w:val="a0"/>
      </w:pPr>
      <w:r w:rsidR="25EE7F44">
        <w:rPr/>
        <w:t>cout&lt;&lt;" Середнє арифметичне "&lt;&lt; 5 &lt;&lt; " елементiв - " &lt;&lt; sr(a,5) &lt;&lt;endl;</w:t>
      </w:r>
    </w:p>
    <w:p w:rsidR="25EE7F44" w:rsidP="25EE7F44" w:rsidRDefault="25EE7F44" w14:paraId="0546560D" w14:textId="39AD0AAC">
      <w:pPr>
        <w:pStyle w:val="a0"/>
      </w:pPr>
      <w:r w:rsidR="25EE7F44">
        <w:rPr/>
        <w:t>system ("pause&gt;&gt;void");</w:t>
      </w:r>
    </w:p>
    <w:p w:rsidR="25EE7F44" w:rsidP="25EE7F44" w:rsidRDefault="25EE7F44" w14:paraId="647380FC" w14:textId="31237A43">
      <w:pPr>
        <w:pStyle w:val="a0"/>
      </w:pPr>
      <w:r w:rsidR="25EE7F44">
        <w:rPr/>
        <w:t>return 0;</w:t>
      </w:r>
    </w:p>
    <w:p w:rsidR="25EE7F44" w:rsidP="25EE7F44" w:rsidRDefault="25EE7F44" w14:paraId="12A6A22E" w14:textId="429B9F2B">
      <w:pPr>
        <w:pStyle w:val="a0"/>
      </w:pPr>
      <w:r w:rsidR="25EE7F44">
        <w:rPr/>
        <w:t>}</w:t>
      </w:r>
    </w:p>
    <w:p xmlns:wp14="http://schemas.microsoft.com/office/word/2010/wordml" w:rsidR="00000000" w:rsidP="25EE7F44" w:rsidRDefault="00706F56" w14:paraId="63F1ED39" wp14:textId="77777777">
      <w:pPr>
        <w:pStyle w:val="2"/>
        <w:numPr>
          <w:numId w:val="0"/>
        </w:numPr>
      </w:pPr>
      <w:bookmarkStart w:name="__RefHeading___Toc3720_20963175171" w:id="15"/>
      <w:bookmarkEnd w:id="15"/>
      <w:proofErr w:type="spellStart"/>
      <w:r w:rsidR="25EE7F44">
        <w:rPr/>
        <w:t>Додаток</w:t>
      </w:r>
      <w:proofErr w:type="spellEnd"/>
      <w:r w:rsidR="25EE7F44">
        <w:rPr/>
        <w:t>(б)</w:t>
      </w:r>
    </w:p>
    <w:p w:rsidR="25EE7F44" w:rsidP="25EE7F44" w:rsidRDefault="25EE7F44" w14:paraId="3B50C35A" w14:textId="2A2FBECE">
      <w:pPr>
        <w:pStyle w:val="a0"/>
      </w:pPr>
      <w:r>
        <w:drawing>
          <wp:inline wp14:editId="4B12CC83" wp14:anchorId="6361ED8D">
            <wp:extent cx="3238500" cy="1609725"/>
            <wp:effectExtent l="0" t="0" r="0" b="0"/>
            <wp:docPr id="1553646885" name="" title=""/>
            <wp:cNvGraphicFramePr>
              <a:graphicFrameLocks noChangeAspect="1"/>
            </wp:cNvGraphicFramePr>
            <a:graphic>
              <a:graphicData uri="http://schemas.openxmlformats.org/drawingml/2006/picture">
                <pic:pic>
                  <pic:nvPicPr>
                    <pic:cNvPr id="0" name=""/>
                    <pic:cNvPicPr/>
                  </pic:nvPicPr>
                  <pic:blipFill>
                    <a:blip r:embed="R24fc6b9641044b1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238500" cy="1609725"/>
                    </a:xfrm>
                    <a:prstGeom prst="rect">
                      <a:avLst/>
                    </a:prstGeom>
                  </pic:spPr>
                </pic:pic>
              </a:graphicData>
            </a:graphic>
          </wp:inline>
        </w:drawing>
      </w:r>
    </w:p>
    <w:p w:rsidR="25EE7F44" w:rsidP="25EE7F44" w:rsidRDefault="25EE7F44" w14:paraId="67EA769F" w14:textId="02035BC3">
      <w:pPr>
        <w:pStyle w:val="a0"/>
      </w:pPr>
    </w:p>
    <w:p w:rsidR="25EE7F44" w:rsidP="25EE7F44" w:rsidRDefault="25EE7F44" w14:paraId="1303B091" w14:textId="0F8B1C0C">
      <w:pPr>
        <w:pStyle w:val="a0"/>
      </w:pPr>
    </w:p>
    <w:p w:rsidR="25EE7F44" w:rsidP="25EE7F44" w:rsidRDefault="25EE7F44" w14:paraId="3084D252" w14:textId="62309347">
      <w:pPr>
        <w:pStyle w:val="1"/>
        <w:numPr>
          <w:numId w:val="0"/>
        </w:numPr>
      </w:pPr>
      <w:r w:rsidR="25EE7F44">
        <w:rPr/>
        <w:t>Завдання 2(1)</w:t>
      </w:r>
    </w:p>
    <w:p w:rsidR="25EE7F44" w:rsidP="25EE7F44" w:rsidRDefault="25EE7F44" w14:paraId="3BA09078">
      <w:pPr>
        <w:pStyle w:val="2"/>
        <w:numPr>
          <w:numId w:val="0"/>
        </w:numPr>
      </w:pPr>
      <w:r w:rsidR="25EE7F44">
        <w:rPr/>
        <w:t>ПОСТАНОВКА ЗАДАЧІ</w:t>
      </w:r>
    </w:p>
    <w:p w:rsidR="25EE7F44" w:rsidP="25EE7F44" w:rsidRDefault="25EE7F44" w14:paraId="7BCD743A" w14:textId="4A20E4BA">
      <w:pPr>
        <w:pStyle w:val="3"/>
        <w:numPr>
          <w:numId w:val="0"/>
        </w:numPr>
      </w:pPr>
      <w:proofErr w:type="spellStart"/>
      <w:r w:rsidR="25EE7F44">
        <w:rPr/>
        <w:t>Опис</w:t>
      </w:r>
      <w:proofErr w:type="spellEnd"/>
      <w:r w:rsidR="25EE7F44">
        <w:rPr/>
        <w:t xml:space="preserve"> </w:t>
      </w:r>
      <w:proofErr w:type="spellStart"/>
      <w:r w:rsidR="25EE7F44">
        <w:rPr/>
        <w:t>завдання</w:t>
      </w:r>
      <w:proofErr w:type="spellEnd"/>
      <w:r w:rsidR="25EE7F44">
        <w:rPr/>
        <w:t xml:space="preserve">: </w:t>
      </w:r>
      <w:proofErr w:type="gramStart"/>
      <w:r w:rsidR="25EE7F44">
        <w:rPr/>
        <w:t>6  Для</w:t>
      </w:r>
      <w:proofErr w:type="gramEnd"/>
      <w:r w:rsidR="25EE7F44">
        <w:rPr/>
        <w:t xml:space="preserve"> </w:t>
      </w:r>
      <w:proofErr w:type="spellStart"/>
      <w:r w:rsidR="25EE7F44">
        <w:rPr/>
        <w:t>заданого</w:t>
      </w:r>
      <w:proofErr w:type="spellEnd"/>
      <w:r w:rsidR="25EE7F44">
        <w:rPr/>
        <w:t xml:space="preserve"> </w:t>
      </w:r>
      <w:proofErr w:type="spellStart"/>
      <w:r w:rsidR="25EE7F44">
        <w:rPr/>
        <w:t>масиву</w:t>
      </w:r>
      <w:proofErr w:type="spellEnd"/>
      <w:r w:rsidR="25EE7F44">
        <w:rPr/>
        <w:t xml:space="preserve"> Х(10) </w:t>
      </w:r>
      <w:proofErr w:type="spellStart"/>
      <w:r w:rsidR="25EE7F44">
        <w:rPr/>
        <w:t>визначити</w:t>
      </w:r>
      <w:proofErr w:type="spellEnd"/>
      <w:r w:rsidR="25EE7F44">
        <w:rPr/>
        <w:t xml:space="preserve">,  </w:t>
      </w:r>
      <w:proofErr w:type="spellStart"/>
      <w:r w:rsidR="25EE7F44">
        <w:rPr/>
        <w:t>чи</w:t>
      </w:r>
      <w:proofErr w:type="spellEnd"/>
      <w:r w:rsidR="25EE7F44">
        <w:rPr/>
        <w:t xml:space="preserve"> </w:t>
      </w:r>
      <w:proofErr w:type="spellStart"/>
      <w:r w:rsidR="25EE7F44">
        <w:rPr/>
        <w:t>упорядкований</w:t>
      </w:r>
      <w:proofErr w:type="spellEnd"/>
      <w:r w:rsidR="25EE7F44">
        <w:rPr/>
        <w:t xml:space="preserve"> </w:t>
      </w:r>
      <w:proofErr w:type="spellStart"/>
      <w:r w:rsidR="25EE7F44">
        <w:rPr/>
        <w:t>він</w:t>
      </w:r>
      <w:proofErr w:type="spellEnd"/>
      <w:r w:rsidR="25EE7F44">
        <w:rPr/>
        <w:t xml:space="preserve"> за </w:t>
      </w:r>
      <w:proofErr w:type="spellStart"/>
      <w:r w:rsidR="25EE7F44">
        <w:rPr/>
        <w:t>спаданням</w:t>
      </w:r>
      <w:proofErr w:type="spellEnd"/>
      <w:r w:rsidR="25EE7F44">
        <w:rPr/>
        <w:t xml:space="preserve">, </w:t>
      </w:r>
      <w:proofErr w:type="spellStart"/>
      <w:r w:rsidR="25EE7F44">
        <w:rPr/>
        <w:t>тобто</w:t>
      </w:r>
      <w:proofErr w:type="spellEnd"/>
      <w:r w:rsidR="25EE7F44">
        <w:rPr/>
        <w:t xml:space="preserve"> для </w:t>
      </w:r>
      <w:proofErr w:type="spellStart"/>
      <w:r w:rsidR="25EE7F44">
        <w:rPr/>
        <w:t>кожної</w:t>
      </w:r>
      <w:proofErr w:type="spellEnd"/>
      <w:r w:rsidR="25EE7F44">
        <w:rPr/>
        <w:t xml:space="preserve"> пари </w:t>
      </w:r>
      <w:proofErr w:type="spellStart"/>
      <w:r w:rsidR="25EE7F44">
        <w:rPr/>
        <w:t>сусідніх</w:t>
      </w:r>
      <w:proofErr w:type="spellEnd"/>
      <w:r w:rsidR="25EE7F44">
        <w:rPr/>
        <w:t xml:space="preserve"> </w:t>
      </w:r>
      <w:proofErr w:type="spellStart"/>
      <w:r w:rsidR="25EE7F44">
        <w:rPr/>
        <w:t>елементів</w:t>
      </w:r>
      <w:proofErr w:type="spellEnd"/>
      <w:r w:rsidR="25EE7F44">
        <w:rPr/>
        <w:t xml:space="preserve"> </w:t>
      </w:r>
      <w:proofErr w:type="spellStart"/>
      <w:r w:rsidR="25EE7F44">
        <w:rPr/>
        <w:t>виконується</w:t>
      </w:r>
      <w:proofErr w:type="spellEnd"/>
      <w:r w:rsidR="25EE7F44">
        <w:rPr/>
        <w:t xml:space="preserve"> </w:t>
      </w:r>
      <w:proofErr w:type="spellStart"/>
      <w:r w:rsidR="25EE7F44">
        <w:rPr/>
        <w:t>умова</w:t>
      </w:r>
      <w:proofErr w:type="spellEnd"/>
      <w:r w:rsidR="25EE7F44">
        <w:rPr/>
        <w:t xml:space="preserve">: Х(і)&gt; Х(і+1), де і=1,2,…9. </w:t>
      </w:r>
      <w:proofErr w:type="spellStart"/>
      <w:r w:rsidR="25EE7F44">
        <w:rPr/>
        <w:t>Вивести</w:t>
      </w:r>
      <w:proofErr w:type="spellEnd"/>
      <w:r w:rsidR="25EE7F44">
        <w:rPr/>
        <w:t xml:space="preserve"> на </w:t>
      </w:r>
      <w:proofErr w:type="spellStart"/>
      <w:r w:rsidR="25EE7F44">
        <w:rPr/>
        <w:t>екран</w:t>
      </w:r>
      <w:proofErr w:type="spellEnd"/>
      <w:r w:rsidR="25EE7F44">
        <w:rPr/>
        <w:t xml:space="preserve"> заданий </w:t>
      </w:r>
      <w:proofErr w:type="spellStart"/>
      <w:r w:rsidR="25EE7F44">
        <w:rPr/>
        <w:t>масив</w:t>
      </w:r>
      <w:proofErr w:type="spellEnd"/>
      <w:r w:rsidR="25EE7F44">
        <w:rPr/>
        <w:t xml:space="preserve"> та </w:t>
      </w:r>
      <w:proofErr w:type="spellStart"/>
      <w:r w:rsidR="25EE7F44">
        <w:rPr/>
        <w:t>відповідне</w:t>
      </w:r>
      <w:proofErr w:type="spellEnd"/>
      <w:r w:rsidR="25EE7F44">
        <w:rPr/>
        <w:t xml:space="preserve"> </w:t>
      </w:r>
      <w:proofErr w:type="spellStart"/>
      <w:r w:rsidR="25EE7F44">
        <w:rPr/>
        <w:t>повідомлення</w:t>
      </w:r>
      <w:proofErr w:type="spellEnd"/>
      <w:r w:rsidR="25EE7F44">
        <w:rPr/>
        <w:t>.</w:t>
      </w:r>
    </w:p>
    <w:p w:rsidR="25EE7F44" w:rsidP="25EE7F44" w:rsidRDefault="25EE7F44" w14:paraId="38FA6464" w14:textId="37FCD299">
      <w:pPr>
        <w:pStyle w:val="a0"/>
      </w:pPr>
    </w:p>
    <w:p w:rsidR="25EE7F44" w:rsidP="25EE7F44" w:rsidRDefault="25EE7F44" w14:paraId="79C595BE">
      <w:pPr>
        <w:pStyle w:val="2"/>
        <w:numPr>
          <w:numId w:val="0"/>
        </w:numPr>
      </w:pPr>
      <w:r w:rsidR="25EE7F44">
        <w:rPr/>
        <w:t>ТЕОРЕТИЧНІ ВІДОМОСТІ</w:t>
      </w:r>
    </w:p>
    <w:p w:rsidR="25EE7F44" w:rsidP="25EE7F44" w:rsidRDefault="25EE7F44" w14:paraId="66655451" w14:textId="13364F25">
      <w:pPr>
        <w:pStyle w:val="a0"/>
      </w:pPr>
      <w:r w:rsidR="25EE7F44">
        <w:rPr/>
        <w:t xml:space="preserve">В </w:t>
      </w:r>
      <w:proofErr w:type="spellStart"/>
      <w:r w:rsidR="25EE7F44">
        <w:rPr/>
        <w:t>данних</w:t>
      </w:r>
      <w:proofErr w:type="spellEnd"/>
      <w:r w:rsidR="25EE7F44">
        <w:rPr/>
        <w:t xml:space="preserve"> задачах я </w:t>
      </w:r>
      <w:proofErr w:type="spellStart"/>
      <w:r w:rsidR="25EE7F44">
        <w:rPr/>
        <w:t>використовував</w:t>
      </w:r>
      <w:proofErr w:type="spellEnd"/>
      <w:r w:rsidR="25EE7F44">
        <w:rPr/>
        <w:t xml:space="preserve"> </w:t>
      </w:r>
      <w:proofErr w:type="spellStart"/>
      <w:r w:rsidR="25EE7F44">
        <w:rPr/>
        <w:t>одновимірні</w:t>
      </w:r>
      <w:proofErr w:type="spellEnd"/>
      <w:r w:rsidR="25EE7F44">
        <w:rPr/>
        <w:t xml:space="preserve"> </w:t>
      </w:r>
      <w:proofErr w:type="spellStart"/>
      <w:r w:rsidR="25EE7F44">
        <w:rPr/>
        <w:t>масиви</w:t>
      </w:r>
      <w:proofErr w:type="spellEnd"/>
      <w:r w:rsidR="25EE7F44">
        <w:rPr/>
        <w:t>.</w:t>
      </w:r>
    </w:p>
    <w:p w:rsidR="25EE7F44" w:rsidP="25EE7F44" w:rsidRDefault="25EE7F44" w14:paraId="75F9992E">
      <w:pPr>
        <w:pStyle w:val="2"/>
        <w:numPr>
          <w:numId w:val="0"/>
        </w:numPr>
      </w:pPr>
      <w:r w:rsidR="25EE7F44">
        <w:rPr/>
        <w:t>СХЕМИ АЛГОРИТМІВ ОСНОВНИХ ФУНКЦІЙ</w:t>
      </w:r>
    </w:p>
    <w:p w:rsidR="25EE7F44" w:rsidP="25EE7F44" w:rsidRDefault="25EE7F44" w14:paraId="7F4F1783">
      <w:pPr>
        <w:pStyle w:val="3"/>
        <w:numPr>
          <w:numId w:val="0"/>
        </w:numPr>
      </w:pPr>
      <w:r w:rsidR="25EE7F44">
        <w:rPr/>
        <w:t xml:space="preserve">Список </w:t>
      </w:r>
      <w:proofErr w:type="spellStart"/>
      <w:r w:rsidR="25EE7F44">
        <w:rPr/>
        <w:t>підключених</w:t>
      </w:r>
      <w:proofErr w:type="spellEnd"/>
      <w:r w:rsidR="25EE7F44">
        <w:rPr/>
        <w:t xml:space="preserve"> </w:t>
      </w:r>
      <w:proofErr w:type="spellStart"/>
      <w:r w:rsidR="25EE7F44">
        <w:rPr/>
        <w:t>бібліотек</w:t>
      </w:r>
      <w:proofErr w:type="spellEnd"/>
      <w:r w:rsidR="25EE7F44">
        <w:rPr/>
        <w:t>:</w:t>
      </w:r>
    </w:p>
    <w:p w:rsidR="25EE7F44" w:rsidP="25EE7F44" w:rsidRDefault="25EE7F44" w14:paraId="2FAB8FEB" w14:textId="0227DCF9">
      <w:pPr>
        <w:pStyle w:val="a0"/>
      </w:pPr>
      <w:r w:rsidR="25EE7F44">
        <w:rPr/>
        <w:t>#include &lt;</w:t>
      </w:r>
      <w:proofErr w:type="spellStart"/>
      <w:r w:rsidR="25EE7F44">
        <w:rPr/>
        <w:t>iostream</w:t>
      </w:r>
      <w:proofErr w:type="spellEnd"/>
      <w:r w:rsidR="25EE7F44">
        <w:rPr/>
        <w:t>&gt;</w:t>
      </w:r>
    </w:p>
    <w:p w:rsidR="25EE7F44" w:rsidP="25EE7F44" w:rsidRDefault="25EE7F44" w14:paraId="1CB3E7A0">
      <w:pPr>
        <w:pStyle w:val="2"/>
        <w:numPr>
          <w:numId w:val="0"/>
        </w:numPr>
      </w:pPr>
      <w:proofErr w:type="spellStart"/>
      <w:r w:rsidR="25EE7F44">
        <w:rPr/>
        <w:t>Висновок</w:t>
      </w:r>
      <w:proofErr w:type="spellEnd"/>
    </w:p>
    <w:p w:rsidR="25EE7F44" w:rsidP="25EE7F44" w:rsidRDefault="25EE7F44" w14:paraId="5077B333" w14:textId="56805D77">
      <w:pPr>
        <w:pStyle w:val="a0"/>
      </w:pPr>
      <w:r w:rsidR="25EE7F44">
        <w:rPr/>
        <w:t xml:space="preserve">За </w:t>
      </w:r>
      <w:proofErr w:type="spellStart"/>
      <w:r w:rsidR="25EE7F44">
        <w:rPr/>
        <w:t>ці</w:t>
      </w:r>
      <w:proofErr w:type="spellEnd"/>
      <w:r w:rsidR="25EE7F44">
        <w:rPr/>
        <w:t xml:space="preserve"> </w:t>
      </w:r>
      <w:proofErr w:type="spellStart"/>
      <w:r w:rsidR="25EE7F44">
        <w:rPr/>
        <w:t>завдання</w:t>
      </w:r>
      <w:proofErr w:type="spellEnd"/>
      <w:r w:rsidR="25EE7F44">
        <w:rPr/>
        <w:t xml:space="preserve"> я </w:t>
      </w:r>
      <w:proofErr w:type="spellStart"/>
      <w:r w:rsidR="25EE7F44">
        <w:rPr/>
        <w:t>навчився</w:t>
      </w:r>
      <w:proofErr w:type="spellEnd"/>
      <w:r w:rsidR="25EE7F44">
        <w:rPr/>
        <w:t xml:space="preserve"> використовувати  одновимірні масиви для </w:t>
      </w:r>
      <w:proofErr w:type="spellStart"/>
      <w:r w:rsidR="25EE7F44">
        <w:rPr/>
        <w:t>розвязку</w:t>
      </w:r>
      <w:proofErr w:type="spellEnd"/>
      <w:r w:rsidR="25EE7F44">
        <w:rPr/>
        <w:t xml:space="preserve"> </w:t>
      </w:r>
      <w:proofErr w:type="spellStart"/>
      <w:r w:rsidR="25EE7F44">
        <w:rPr/>
        <w:t>задачі</w:t>
      </w:r>
      <w:proofErr w:type="spellEnd"/>
      <w:r w:rsidR="25EE7F44">
        <w:rPr/>
        <w:t xml:space="preserve"> з </w:t>
      </w:r>
      <w:proofErr w:type="spellStart"/>
      <w:r w:rsidR="25EE7F44">
        <w:rPr/>
        <w:t>розробленням</w:t>
      </w:r>
      <w:proofErr w:type="spellEnd"/>
      <w:r w:rsidR="25EE7F44">
        <w:rPr/>
        <w:t xml:space="preserve"> блок-схем та </w:t>
      </w:r>
      <w:proofErr w:type="spellStart"/>
      <w:r w:rsidR="25EE7F44">
        <w:rPr/>
        <w:t>програм</w:t>
      </w:r>
      <w:proofErr w:type="spellEnd"/>
      <w:r w:rsidR="25EE7F44">
        <w:rPr/>
        <w:t>.</w:t>
      </w:r>
    </w:p>
    <w:p w:rsidR="25EE7F44" w:rsidP="25EE7F44" w:rsidRDefault="25EE7F44" w14:paraId="42FAB151">
      <w:pPr>
        <w:pStyle w:val="2"/>
        <w:numPr>
          <w:numId w:val="0"/>
        </w:numPr>
      </w:pPr>
      <w:proofErr w:type="spellStart"/>
      <w:r w:rsidR="25EE7F44">
        <w:rPr/>
        <w:t>Додаток</w:t>
      </w:r>
      <w:proofErr w:type="spellEnd"/>
      <w:r w:rsidR="25EE7F44">
        <w:rPr/>
        <w:t>(а)</w:t>
      </w:r>
    </w:p>
    <w:p w:rsidR="25EE7F44" w:rsidP="25EE7F44" w:rsidRDefault="25EE7F44" w14:paraId="1204CC57" w14:textId="4EC392FD">
      <w:pPr>
        <w:pStyle w:val="a0"/>
      </w:pPr>
      <w:r w:rsidR="25EE7F44">
        <w:rPr/>
        <w:t>⦁    // сортування масиву методом вставки</w:t>
      </w:r>
    </w:p>
    <w:p w:rsidR="25EE7F44" w:rsidP="25EE7F44" w:rsidRDefault="25EE7F44" w14:paraId="52DC26A6" w14:textId="4D72797F">
      <w:pPr>
        <w:pStyle w:val="a0"/>
      </w:pPr>
      <w:r w:rsidR="25EE7F44">
        <w:rPr/>
        <w:t>⦁    int A[10];</w:t>
      </w:r>
    </w:p>
    <w:p w:rsidR="25EE7F44" w:rsidP="25EE7F44" w:rsidRDefault="25EE7F44" w14:paraId="282A15BE" w14:textId="41CAB76C">
      <w:pPr>
        <w:pStyle w:val="a0"/>
      </w:pPr>
      <w:r w:rsidR="25EE7F44">
        <w:rPr/>
        <w:t>⦁    int i,j; // допоміжні змінні - лічильники</w:t>
      </w:r>
    </w:p>
    <w:p w:rsidR="25EE7F44" w:rsidP="25EE7F44" w:rsidRDefault="25EE7F44" w14:paraId="1CB3F4D7" w14:textId="23BAD167">
      <w:pPr>
        <w:pStyle w:val="a0"/>
      </w:pPr>
      <w:r w:rsidR="25EE7F44">
        <w:rPr/>
        <w:t>⦁    int t; // допоміжна змінна</w:t>
      </w:r>
    </w:p>
    <w:p w:rsidR="25EE7F44" w:rsidP="25EE7F44" w:rsidRDefault="25EE7F44" w14:paraId="4DA96B05" w14:textId="00BCBA96">
      <w:pPr>
        <w:pStyle w:val="a0"/>
      </w:pPr>
      <w:r w:rsidR="25EE7F44">
        <w:rPr/>
        <w:t xml:space="preserve">⦁    </w:t>
      </w:r>
    </w:p>
    <w:p w:rsidR="25EE7F44" w:rsidP="25EE7F44" w:rsidRDefault="25EE7F44" w14:paraId="1A7C4694" w14:textId="20C747EA">
      <w:pPr>
        <w:pStyle w:val="a0"/>
      </w:pPr>
      <w:r w:rsidR="25EE7F44">
        <w:rPr/>
        <w:t>⦁    // ввід масиву A</w:t>
      </w:r>
    </w:p>
    <w:p w:rsidR="25EE7F44" w:rsidP="25EE7F44" w:rsidRDefault="25EE7F44" w14:paraId="63BACC19" w14:textId="5B407A0A">
      <w:pPr>
        <w:pStyle w:val="a0"/>
      </w:pPr>
      <w:r w:rsidR="25EE7F44">
        <w:rPr/>
        <w:t>⦁    // ...</w:t>
      </w:r>
    </w:p>
    <w:p w:rsidR="25EE7F44" w:rsidP="25EE7F44" w:rsidRDefault="25EE7F44" w14:paraId="746DFA83" w14:textId="039304AB">
      <w:pPr>
        <w:pStyle w:val="a0"/>
      </w:pPr>
      <w:r w:rsidR="25EE7F44">
        <w:rPr/>
        <w:t xml:space="preserve">⦁    </w:t>
      </w:r>
    </w:p>
    <w:p w:rsidR="25EE7F44" w:rsidP="25EE7F44" w:rsidRDefault="25EE7F44" w14:paraId="20B4CDED" w14:textId="7ABC9D80">
      <w:pPr>
        <w:pStyle w:val="a0"/>
      </w:pPr>
      <w:r w:rsidR="25EE7F44">
        <w:rPr/>
        <w:t>⦁    // сортування</w:t>
      </w:r>
    </w:p>
    <w:p w:rsidR="25EE7F44" w:rsidP="25EE7F44" w:rsidRDefault="25EE7F44" w14:paraId="63D137A3" w14:textId="5346C468">
      <w:pPr>
        <w:pStyle w:val="a0"/>
      </w:pPr>
      <w:r w:rsidR="25EE7F44">
        <w:rPr/>
        <w:t>⦁    for (i=0; i&lt;9; i++)</w:t>
      </w:r>
    </w:p>
    <w:p w:rsidR="25EE7F44" w:rsidP="25EE7F44" w:rsidRDefault="25EE7F44" w14:paraId="7DFBDDEA" w14:textId="7B763975">
      <w:pPr>
        <w:pStyle w:val="a0"/>
      </w:pPr>
      <w:r w:rsidR="25EE7F44">
        <w:rPr/>
        <w:t>⦁        for (j=i; j&gt;=0; j--)</w:t>
      </w:r>
    </w:p>
    <w:p w:rsidR="25EE7F44" w:rsidP="25EE7F44" w:rsidRDefault="25EE7F44" w14:paraId="56486679" w14:textId="2529A8DF">
      <w:pPr>
        <w:pStyle w:val="a0"/>
      </w:pPr>
      <w:r w:rsidR="25EE7F44">
        <w:rPr/>
        <w:t>⦁            if (A[j]&lt;A[j+1])</w:t>
      </w:r>
    </w:p>
    <w:p w:rsidR="25EE7F44" w:rsidP="25EE7F44" w:rsidRDefault="25EE7F44" w14:paraId="6F14D6BF" w14:textId="64E678BC">
      <w:pPr>
        <w:pStyle w:val="a0"/>
      </w:pPr>
      <w:r w:rsidR="25EE7F44">
        <w:rPr/>
        <w:t>⦁            {</w:t>
      </w:r>
    </w:p>
    <w:p w:rsidR="25EE7F44" w:rsidP="25EE7F44" w:rsidRDefault="25EE7F44" w14:paraId="380A2E11" w14:textId="6B684E60">
      <w:pPr>
        <w:pStyle w:val="a0"/>
      </w:pPr>
      <w:r w:rsidR="25EE7F44">
        <w:rPr/>
        <w:t>⦁                // поміняти місцями A[j] та A[j+1]</w:t>
      </w:r>
    </w:p>
    <w:p w:rsidR="25EE7F44" w:rsidP="25EE7F44" w:rsidRDefault="25EE7F44" w14:paraId="4EAF4E0A" w14:textId="43769ABA">
      <w:pPr>
        <w:pStyle w:val="a0"/>
      </w:pPr>
      <w:r w:rsidR="25EE7F44">
        <w:rPr/>
        <w:t>⦁                t = A[j];</w:t>
      </w:r>
    </w:p>
    <w:p w:rsidR="25EE7F44" w:rsidP="25EE7F44" w:rsidRDefault="25EE7F44" w14:paraId="2D2E094E" w14:textId="68005F79">
      <w:pPr>
        <w:pStyle w:val="a0"/>
      </w:pPr>
      <w:r w:rsidR="25EE7F44">
        <w:rPr/>
        <w:t>⦁                A[j] = A[j+1];</w:t>
      </w:r>
    </w:p>
    <w:p w:rsidR="25EE7F44" w:rsidP="25EE7F44" w:rsidRDefault="25EE7F44" w14:paraId="12E7B33A" w14:textId="13868E10">
      <w:pPr>
        <w:pStyle w:val="a0"/>
      </w:pPr>
      <w:r w:rsidR="25EE7F44">
        <w:rPr/>
        <w:t>⦁                A[j+1] = t;</w:t>
      </w:r>
    </w:p>
    <w:p w:rsidR="25EE7F44" w:rsidP="25EE7F44" w:rsidRDefault="25EE7F44" w14:paraId="008E1E90" w14:textId="76EC2BE9">
      <w:pPr>
        <w:pStyle w:val="a0"/>
      </w:pPr>
      <w:r w:rsidR="25EE7F44">
        <w:rPr/>
        <w:t>⦁            }</w:t>
      </w:r>
    </w:p>
    <w:p w:rsidR="25EE7F44" w:rsidP="25EE7F44" w:rsidRDefault="25EE7F44" w14:paraId="18514842" w14:textId="5E97AE6B">
      <w:pPr>
        <w:pStyle w:val="a0"/>
      </w:pPr>
    </w:p>
    <w:p w:rsidR="25EE7F44" w:rsidP="25EE7F44" w:rsidRDefault="25EE7F44" w14:paraId="6E9D941F" w14:textId="3C5C8660">
      <w:pPr>
        <w:pStyle w:val="a0"/>
      </w:pPr>
    </w:p>
    <w:p w:rsidR="25EE7F44" w:rsidP="25EE7F44" w:rsidRDefault="25EE7F44" w14:paraId="3701C319" w14:textId="3076AAF3">
      <w:pPr>
        <w:pStyle w:val="a0"/>
        <w:jc w:val="center"/>
        <w:rPr>
          <w:sz w:val="48"/>
          <w:szCs w:val="48"/>
        </w:rPr>
      </w:pPr>
      <w:proofErr w:type="spellStart"/>
      <w:r w:rsidRPr="25EE7F44" w:rsidR="25EE7F44">
        <w:rPr>
          <w:sz w:val="48"/>
          <w:szCs w:val="48"/>
        </w:rPr>
        <w:t>Додаток</w:t>
      </w:r>
      <w:proofErr w:type="spellEnd"/>
      <w:r w:rsidRPr="25EE7F44" w:rsidR="25EE7F44">
        <w:rPr>
          <w:sz w:val="48"/>
          <w:szCs w:val="48"/>
        </w:rPr>
        <w:t>(б)</w:t>
      </w:r>
    </w:p>
    <w:p w:rsidR="25EE7F44" w:rsidP="25EE7F44" w:rsidRDefault="25EE7F44" w14:paraId="1055C2D2" w14:textId="0FFE1229">
      <w:pPr>
        <w:pStyle w:val="a0"/>
      </w:pPr>
    </w:p>
    <w:p w:rsidR="25EE7F44" w:rsidP="25EE7F44" w:rsidRDefault="25EE7F44" w14:paraId="329CA00D" w14:textId="197E0B79">
      <w:pPr>
        <w:pStyle w:val="a0"/>
      </w:pPr>
    </w:p>
    <w:p w:rsidR="25EE7F44" w:rsidP="25EE7F44" w:rsidRDefault="25EE7F44" w14:paraId="3D7009EB" w14:textId="7E0E00ED">
      <w:pPr>
        <w:pStyle w:val="a0"/>
      </w:pPr>
    </w:p>
    <w:p w:rsidR="25EE7F44" w:rsidP="25EE7F44" w:rsidRDefault="25EE7F44" w14:paraId="36CBDA01" w14:textId="56A2CA9D">
      <w:pPr>
        <w:pStyle w:val="a0"/>
      </w:pPr>
    </w:p>
    <w:p w:rsidR="25EE7F44" w:rsidP="25EE7F44" w:rsidRDefault="25EE7F44" w14:paraId="4B47178D" w14:textId="10C02D4C">
      <w:pPr>
        <w:pStyle w:val="a0"/>
      </w:pPr>
    </w:p>
    <w:p w:rsidR="25EE7F44" w:rsidP="25EE7F44" w:rsidRDefault="25EE7F44" w14:paraId="1E9A2FEA" w14:textId="349FD3AE">
      <w:pPr>
        <w:pStyle w:val="a0"/>
      </w:pPr>
    </w:p>
    <w:p w:rsidR="25EE7F44" w:rsidP="25EE7F44" w:rsidRDefault="25EE7F44" w14:paraId="338BF912" w14:textId="3F77D1C4">
      <w:pPr>
        <w:pStyle w:val="a0"/>
      </w:pPr>
    </w:p>
    <w:p xmlns:wp14="http://schemas.microsoft.com/office/word/2010/wordml" w:rsidR="00000000" w:rsidRDefault="00706F56" w14:paraId="66204FF1" wp14:textId="77777777">
      <w:pPr>
        <w:jc w:val="center"/>
        <w:rPr>
          <w:sz w:val="28"/>
          <w:lang w:val="uk-UA"/>
        </w:rPr>
      </w:pPr>
    </w:p>
    <w:p xmlns:wp14="http://schemas.microsoft.com/office/word/2010/wordml" w:rsidR="00000000" w:rsidRDefault="00706F56" w14:paraId="4F5D4223" wp14:textId="77777777">
      <w:pPr>
        <w:pStyle w:val="1"/>
        <w:pageBreakBefore/>
      </w:pPr>
      <w:bookmarkStart w:name="__RefHeading___Toc3760_2096317517" w:id="16"/>
      <w:bookmarkEnd w:id="16"/>
      <w:r>
        <w:rPr>
          <w:bCs/>
        </w:rPr>
        <w:t>Завдання 3</w:t>
      </w:r>
    </w:p>
    <w:p xmlns:wp14="http://schemas.microsoft.com/office/word/2010/wordml" w:rsidR="00000000" w:rsidRDefault="00706F56" w14:paraId="459969C3" wp14:textId="77777777">
      <w:pPr>
        <w:pStyle w:val="2"/>
      </w:pPr>
      <w:bookmarkStart w:name="__RefHeading___Toc2302_20963175172" w:id="17"/>
      <w:bookmarkEnd w:id="17"/>
      <w:r>
        <w:t>ПОСТАНОВКА ЗАДАЧІ</w:t>
      </w:r>
    </w:p>
    <w:p xmlns:wp14="http://schemas.microsoft.com/office/word/2010/wordml" w:rsidR="00000000" w:rsidP="25EE7F44" w:rsidRDefault="00706F56" w14:paraId="7FCDC9FA" wp14:textId="320F0938">
      <w:pPr>
        <w:pStyle w:val="3"/>
        <w:numPr>
          <w:numId w:val="0"/>
        </w:numPr>
      </w:pPr>
      <w:bookmarkStart w:name="__RefHeading___Toc3512_20963175172" w:id="18"/>
      <w:bookmarkEnd w:id="18"/>
      <w:proofErr w:type="spellStart"/>
      <w:r w:rsidR="25EE7F44">
        <w:rPr/>
        <w:t>Опис</w:t>
      </w:r>
      <w:proofErr w:type="spellEnd"/>
      <w:r w:rsidR="25EE7F44">
        <w:rPr/>
        <w:t xml:space="preserve"> </w:t>
      </w:r>
      <w:r w:rsidR="25EE7F44">
        <w:rPr/>
        <w:t>завдання</w:t>
      </w:r>
      <w:r w:rsidR="25EE7F44">
        <w:rPr/>
        <w:t>: 6. У заданiй матрицi A(6,4) знайти значення найбiльшого за модулем елемента матрицi, а також iндекси цього елемента. Вивести вихiдну матрицю, найбiльший за модулем елемент та його iндекси.</w:t>
      </w:r>
    </w:p>
    <w:p xmlns:wp14="http://schemas.microsoft.com/office/word/2010/wordml" w:rsidR="00000000" w:rsidP="25EE7F44" w:rsidRDefault="00706F56" w14:paraId="57029D2A" wp14:textId="742B27BE">
      <w:pPr>
        <w:pStyle w:val="a0"/>
      </w:pPr>
    </w:p>
    <w:p xmlns:wp14="http://schemas.microsoft.com/office/word/2010/wordml" w:rsidR="00000000" w:rsidP="25EE7F44" w:rsidRDefault="00706F56" w14:paraId="2BDADAE8" wp14:textId="77777777">
      <w:pPr>
        <w:pStyle w:val="2"/>
        <w:numPr>
          <w:numId w:val="0"/>
        </w:numPr>
      </w:pPr>
      <w:bookmarkStart w:name="__RefHeading___Toc3404_20963175172" w:id="19"/>
      <w:bookmarkEnd w:id="19"/>
      <w:r w:rsidR="25EE7F44">
        <w:rPr/>
        <w:t>ТЕОРЕТИЧНІ ВІДОМОСТІ</w:t>
      </w:r>
    </w:p>
    <w:p w:rsidR="25EE7F44" w:rsidP="25EE7F44" w:rsidRDefault="25EE7F44" w14:paraId="5AEA83AB" w14:textId="669332E5">
      <w:pPr>
        <w:pStyle w:val="a0"/>
      </w:pPr>
      <w:r w:rsidR="25EE7F44">
        <w:rPr/>
        <w:t xml:space="preserve">В </w:t>
      </w:r>
      <w:proofErr w:type="spellStart"/>
      <w:r w:rsidR="25EE7F44">
        <w:rPr/>
        <w:t>данних</w:t>
      </w:r>
      <w:proofErr w:type="spellEnd"/>
      <w:r w:rsidR="25EE7F44">
        <w:rPr/>
        <w:t xml:space="preserve"> </w:t>
      </w:r>
      <w:proofErr w:type="spellStart"/>
      <w:r w:rsidR="25EE7F44">
        <w:rPr/>
        <w:t>завданнях</w:t>
      </w:r>
      <w:proofErr w:type="spellEnd"/>
      <w:r w:rsidR="25EE7F44">
        <w:rPr/>
        <w:t xml:space="preserve"> я </w:t>
      </w:r>
      <w:proofErr w:type="spellStart"/>
      <w:r w:rsidR="25EE7F44">
        <w:rPr/>
        <w:t>використовував</w:t>
      </w:r>
      <w:proofErr w:type="spellEnd"/>
      <w:r w:rsidR="25EE7F44">
        <w:rPr/>
        <w:t xml:space="preserve"> </w:t>
      </w:r>
      <w:proofErr w:type="spellStart"/>
      <w:r w:rsidR="25EE7F44">
        <w:rPr/>
        <w:t>двовимірні</w:t>
      </w:r>
      <w:proofErr w:type="spellEnd"/>
      <w:r w:rsidR="25EE7F44">
        <w:rPr/>
        <w:t xml:space="preserve"> </w:t>
      </w:r>
      <w:proofErr w:type="spellStart"/>
      <w:r w:rsidR="25EE7F44">
        <w:rPr/>
        <w:t>масиви</w:t>
      </w:r>
      <w:proofErr w:type="spellEnd"/>
      <w:r w:rsidR="25EE7F44">
        <w:rPr/>
        <w:t xml:space="preserve"> та роботу з матрицями.</w:t>
      </w:r>
    </w:p>
    <w:p xmlns:wp14="http://schemas.microsoft.com/office/word/2010/wordml" w:rsidR="00000000" w:rsidP="25EE7F44" w:rsidRDefault="00706F56" w14:paraId="362AA3B5" wp14:textId="77777777">
      <w:pPr>
        <w:pStyle w:val="2"/>
        <w:numPr>
          <w:numId w:val="0"/>
        </w:numPr>
      </w:pPr>
      <w:bookmarkStart w:name="__RefHeading___Toc3409_20963175172" w:id="20"/>
      <w:bookmarkEnd w:id="20"/>
      <w:r w:rsidR="25EE7F44">
        <w:rPr/>
        <w:t>СХЕМИ АЛГОРИТМІВ ОСНОВНИХ ФУНКЦІЙ</w:t>
      </w:r>
    </w:p>
    <w:p w:rsidR="25EE7F44" w:rsidP="25EE7F44" w:rsidRDefault="25EE7F44" w14:paraId="4A3C250D">
      <w:pPr>
        <w:pStyle w:val="3"/>
        <w:numPr>
          <w:numId w:val="0"/>
        </w:numPr>
      </w:pPr>
      <w:r w:rsidR="25EE7F44">
        <w:rPr/>
        <w:t xml:space="preserve">Список </w:t>
      </w:r>
      <w:proofErr w:type="spellStart"/>
      <w:r w:rsidR="25EE7F44">
        <w:rPr/>
        <w:t>підключених</w:t>
      </w:r>
      <w:proofErr w:type="spellEnd"/>
      <w:r w:rsidR="25EE7F44">
        <w:rPr/>
        <w:t xml:space="preserve"> </w:t>
      </w:r>
      <w:proofErr w:type="spellStart"/>
      <w:r w:rsidR="25EE7F44">
        <w:rPr/>
        <w:t>бібліотек</w:t>
      </w:r>
      <w:proofErr w:type="spellEnd"/>
      <w:r w:rsidR="25EE7F44">
        <w:rPr/>
        <w:t>:</w:t>
      </w:r>
    </w:p>
    <w:p w:rsidR="25EE7F44" w:rsidP="25EE7F44" w:rsidRDefault="25EE7F44" w14:paraId="4AE0355A" w14:textId="0227DCF9">
      <w:pPr>
        <w:pStyle w:val="a0"/>
      </w:pPr>
      <w:r w:rsidR="25EE7F44">
        <w:rPr/>
        <w:t>#include &lt;</w:t>
      </w:r>
      <w:proofErr w:type="spellStart"/>
      <w:r w:rsidR="25EE7F44">
        <w:rPr/>
        <w:t>iostream</w:t>
      </w:r>
      <w:proofErr w:type="spellEnd"/>
      <w:r w:rsidR="25EE7F44">
        <w:rPr/>
        <w:t>&gt;</w:t>
      </w:r>
    </w:p>
    <w:p w:rsidR="25EE7F44" w:rsidP="25EE7F44" w:rsidRDefault="25EE7F44" w14:paraId="42AABEF4" w14:textId="273D10DF">
      <w:pPr>
        <w:pStyle w:val="a0"/>
      </w:pPr>
    </w:p>
    <w:p xmlns:wp14="http://schemas.microsoft.com/office/word/2010/wordml" w:rsidR="00000000" w:rsidP="25EE7F44" w:rsidRDefault="00706F56" w14:paraId="56C0486E" wp14:textId="77777777">
      <w:pPr>
        <w:pStyle w:val="2"/>
        <w:numPr>
          <w:numId w:val="0"/>
        </w:numPr>
      </w:pPr>
      <w:bookmarkStart w:name="__RefHeading___Toc3716_20963175172" w:id="21"/>
      <w:bookmarkEnd w:id="21"/>
      <w:proofErr w:type="spellStart"/>
      <w:r w:rsidR="25EE7F44">
        <w:rPr/>
        <w:t>Висновок</w:t>
      </w:r>
      <w:proofErr w:type="spellEnd"/>
    </w:p>
    <w:p w:rsidR="25EE7F44" w:rsidP="25EE7F44" w:rsidRDefault="25EE7F44" w14:paraId="6DF9629F" w14:textId="325BBCF8">
      <w:pPr>
        <w:pStyle w:val="a0"/>
      </w:pPr>
      <w:r w:rsidR="25EE7F44">
        <w:rPr/>
        <w:t xml:space="preserve">В </w:t>
      </w:r>
      <w:proofErr w:type="spellStart"/>
      <w:r w:rsidR="25EE7F44">
        <w:rPr/>
        <w:t>данній</w:t>
      </w:r>
      <w:proofErr w:type="spellEnd"/>
      <w:r w:rsidR="25EE7F44">
        <w:rPr/>
        <w:t xml:space="preserve"> </w:t>
      </w:r>
      <w:proofErr w:type="spellStart"/>
      <w:r w:rsidR="25EE7F44">
        <w:rPr/>
        <w:t>лабораторній</w:t>
      </w:r>
      <w:proofErr w:type="spellEnd"/>
      <w:r w:rsidR="25EE7F44">
        <w:rPr/>
        <w:t xml:space="preserve"> </w:t>
      </w:r>
      <w:proofErr w:type="spellStart"/>
      <w:r w:rsidR="25EE7F44">
        <w:rPr/>
        <w:t>пізнав</w:t>
      </w:r>
      <w:proofErr w:type="spellEnd"/>
      <w:r w:rsidR="25EE7F44">
        <w:rPr/>
        <w:t xml:space="preserve"> </w:t>
      </w:r>
      <w:proofErr w:type="spellStart"/>
      <w:r w:rsidR="25EE7F44">
        <w:rPr/>
        <w:t>нові</w:t>
      </w:r>
      <w:proofErr w:type="spellEnd"/>
      <w:r w:rsidR="25EE7F44">
        <w:rPr/>
        <w:t xml:space="preserve"> </w:t>
      </w:r>
      <w:proofErr w:type="spellStart"/>
      <w:r w:rsidR="25EE7F44">
        <w:rPr/>
        <w:t>можливості</w:t>
      </w:r>
      <w:proofErr w:type="spellEnd"/>
      <w:r w:rsidR="25EE7F44">
        <w:rPr/>
        <w:t xml:space="preserve"> </w:t>
      </w:r>
      <w:proofErr w:type="spellStart"/>
      <w:r w:rsidR="25EE7F44">
        <w:rPr/>
        <w:t>роботи</w:t>
      </w:r>
      <w:proofErr w:type="spellEnd"/>
      <w:r w:rsidR="25EE7F44">
        <w:rPr/>
        <w:t xml:space="preserve">  </w:t>
      </w:r>
      <w:proofErr w:type="spellStart"/>
      <w:r w:rsidR="25EE7F44">
        <w:rPr/>
        <w:t>двовимірних</w:t>
      </w:r>
      <w:proofErr w:type="spellEnd"/>
      <w:r w:rsidR="25EE7F44">
        <w:rPr/>
        <w:t xml:space="preserve"> </w:t>
      </w:r>
      <w:proofErr w:type="spellStart"/>
      <w:r w:rsidR="25EE7F44">
        <w:rPr/>
        <w:t>масивів</w:t>
      </w:r>
      <w:proofErr w:type="spellEnd"/>
      <w:r w:rsidR="25EE7F44">
        <w:rPr/>
        <w:t xml:space="preserve"> та </w:t>
      </w:r>
      <w:proofErr w:type="spellStart"/>
      <w:r w:rsidR="25EE7F44">
        <w:rPr/>
        <w:t>матриць</w:t>
      </w:r>
      <w:proofErr w:type="spellEnd"/>
      <w:r w:rsidR="25EE7F44">
        <w:rPr/>
        <w:t xml:space="preserve">. А </w:t>
      </w:r>
      <w:proofErr w:type="spellStart"/>
      <w:r w:rsidR="25EE7F44">
        <w:rPr/>
        <w:t>також</w:t>
      </w:r>
      <w:proofErr w:type="spellEnd"/>
      <w:r w:rsidR="25EE7F44">
        <w:rPr/>
        <w:t xml:space="preserve"> о</w:t>
      </w:r>
      <w:r w:rsidR="25EE7F44">
        <w:rPr/>
        <w:t>бробку</w:t>
      </w:r>
      <w:r w:rsidR="25EE7F44">
        <w:rPr/>
        <w:t xml:space="preserve"> </w:t>
      </w:r>
      <w:proofErr w:type="spellStart"/>
      <w:r w:rsidR="25EE7F44">
        <w:rPr/>
        <w:t>рядків</w:t>
      </w:r>
      <w:proofErr w:type="spellEnd"/>
      <w:r w:rsidR="25EE7F44">
        <w:rPr/>
        <w:t xml:space="preserve"> і </w:t>
      </w:r>
      <w:proofErr w:type="spellStart"/>
      <w:r w:rsidR="25EE7F44">
        <w:rPr/>
        <w:t>стовпчиків</w:t>
      </w:r>
      <w:proofErr w:type="spellEnd"/>
      <w:r w:rsidR="25EE7F44">
        <w:rPr/>
        <w:t xml:space="preserve"> </w:t>
      </w:r>
      <w:proofErr w:type="spellStart"/>
      <w:r w:rsidR="25EE7F44">
        <w:rPr/>
        <w:t>матриці</w:t>
      </w:r>
      <w:proofErr w:type="spellEnd"/>
      <w:r w:rsidR="25EE7F44">
        <w:rPr/>
        <w:t>.</w:t>
      </w:r>
    </w:p>
    <w:p xmlns:wp14="http://schemas.microsoft.com/office/word/2010/wordml" w:rsidR="00000000" w:rsidP="25EE7F44" w:rsidRDefault="00706F56" w14:paraId="4A0FC415" wp14:textId="77777777">
      <w:pPr>
        <w:pStyle w:val="2"/>
        <w:numPr>
          <w:numId w:val="0"/>
        </w:numPr>
      </w:pPr>
      <w:bookmarkStart w:name="__RefHeading___Toc3718_20963175172" w:id="22"/>
      <w:bookmarkEnd w:id="22"/>
      <w:proofErr w:type="spellStart"/>
      <w:r w:rsidR="25EE7F44">
        <w:rPr/>
        <w:t>Додаток</w:t>
      </w:r>
      <w:proofErr w:type="spellEnd"/>
      <w:r w:rsidR="25EE7F44">
        <w:rPr/>
        <w:t>(а)</w:t>
      </w:r>
    </w:p>
    <w:p w:rsidR="25EE7F44" w:rsidP="25EE7F44" w:rsidRDefault="25EE7F44" w14:paraId="73B1E7E3" w14:textId="6F94EBFE">
      <w:pPr>
        <w:pStyle w:val="a0"/>
      </w:pPr>
      <w:r w:rsidR="25EE7F44">
        <w:rPr/>
        <w:t>#include &lt;iostream&gt;</w:t>
      </w:r>
    </w:p>
    <w:p w:rsidR="25EE7F44" w:rsidP="25EE7F44" w:rsidRDefault="25EE7F44" w14:paraId="07715D69" w14:textId="2F5FA242">
      <w:pPr>
        <w:pStyle w:val="a0"/>
      </w:pPr>
      <w:r w:rsidR="25EE7F44">
        <w:rPr/>
        <w:t>using namespace std;</w:t>
      </w:r>
    </w:p>
    <w:p w:rsidR="25EE7F44" w:rsidP="25EE7F44" w:rsidRDefault="25EE7F44" w14:paraId="4C17CBED" w14:textId="1EA797F3">
      <w:pPr>
        <w:pStyle w:val="a0"/>
      </w:pPr>
      <w:proofErr w:type="spellStart"/>
      <w:r w:rsidR="15238C6F">
        <w:rPr/>
        <w:t>double</w:t>
      </w:r>
      <w:proofErr w:type="spellEnd"/>
      <w:r w:rsidR="15238C6F">
        <w:rPr/>
        <w:t xml:space="preserve"> MIN(</w:t>
      </w:r>
      <w:proofErr w:type="spellStart"/>
      <w:r w:rsidR="15238C6F">
        <w:rPr/>
        <w:t>double</w:t>
      </w:r>
      <w:proofErr w:type="spellEnd"/>
      <w:r w:rsidR="15238C6F">
        <w:rPr/>
        <w:t xml:space="preserve"> a[6][4], int&amp; </w:t>
      </w:r>
      <w:proofErr w:type="spellStart"/>
      <w:r w:rsidR="15238C6F">
        <w:rPr/>
        <w:t>imin</w:t>
      </w:r>
      <w:proofErr w:type="spellEnd"/>
      <w:r w:rsidR="15238C6F">
        <w:rPr/>
        <w:t xml:space="preserve">, </w:t>
      </w:r>
      <w:proofErr w:type="spellStart"/>
      <w:r w:rsidR="15238C6F">
        <w:rPr/>
        <w:t>int</w:t>
      </w:r>
      <w:proofErr w:type="spellEnd"/>
      <w:r w:rsidR="15238C6F">
        <w:rPr/>
        <w:t xml:space="preserve">&amp; </w:t>
      </w:r>
      <w:proofErr w:type="spellStart"/>
      <w:r w:rsidR="15238C6F">
        <w:rPr/>
        <w:t>jmin</w:t>
      </w:r>
      <w:proofErr w:type="spellEnd"/>
      <w:r w:rsidR="15238C6F">
        <w:rPr/>
        <w:t>)</w:t>
      </w:r>
    </w:p>
    <w:p w:rsidR="25EE7F44" w:rsidP="25EE7F44" w:rsidRDefault="25EE7F44" w14:paraId="3868A3A4" w14:textId="4418E839">
      <w:pPr>
        <w:pStyle w:val="a0"/>
      </w:pPr>
      <w:r w:rsidR="25EE7F44">
        <w:rPr/>
        <w:t>{</w:t>
      </w:r>
    </w:p>
    <w:p w:rsidR="25EE7F44" w:rsidP="25EE7F44" w:rsidRDefault="25EE7F44" w14:paraId="716BBB1A" w14:textId="7DC414BD">
      <w:pPr>
        <w:pStyle w:val="a0"/>
      </w:pPr>
      <w:r w:rsidR="25EE7F44">
        <w:rPr/>
        <w:t>double min=a[0][0];</w:t>
      </w:r>
    </w:p>
    <w:p w:rsidR="25EE7F44" w:rsidP="25EE7F44" w:rsidRDefault="25EE7F44" w14:paraId="494BA020" w14:textId="5F96CB35">
      <w:pPr>
        <w:pStyle w:val="a0"/>
      </w:pPr>
      <w:r w:rsidR="25EE7F44">
        <w:rPr/>
        <w:t>imin=jmin=0;</w:t>
      </w:r>
    </w:p>
    <w:p w:rsidR="25EE7F44" w:rsidP="25EE7F44" w:rsidRDefault="25EE7F44" w14:paraId="2527301F" w14:textId="0BAEFA31">
      <w:pPr>
        <w:pStyle w:val="a0"/>
      </w:pPr>
      <w:proofErr w:type="spellStart"/>
      <w:r w:rsidR="15238C6F">
        <w:rPr/>
        <w:t>for</w:t>
      </w:r>
      <w:proofErr w:type="spellEnd"/>
      <w:r w:rsidR="15238C6F">
        <w:rPr/>
        <w:t>(</w:t>
      </w:r>
      <w:proofErr w:type="spellStart"/>
      <w:r w:rsidR="15238C6F">
        <w:rPr/>
        <w:t>int</w:t>
      </w:r>
      <w:proofErr w:type="spellEnd"/>
      <w:r w:rsidR="15238C6F">
        <w:rPr/>
        <w:t xml:space="preserve"> i=0; i&lt;6; i++)</w:t>
      </w:r>
    </w:p>
    <w:p w:rsidR="25EE7F44" w:rsidP="25EE7F44" w:rsidRDefault="25EE7F44" w14:paraId="05B357F0" w14:textId="20F45AF5">
      <w:pPr>
        <w:pStyle w:val="a0"/>
      </w:pPr>
      <w:proofErr w:type="spellStart"/>
      <w:r w:rsidR="15238C6F">
        <w:rPr/>
        <w:t>for</w:t>
      </w:r>
      <w:proofErr w:type="spellEnd"/>
      <w:r w:rsidR="15238C6F">
        <w:rPr/>
        <w:t>(</w:t>
      </w:r>
      <w:proofErr w:type="spellStart"/>
      <w:r w:rsidR="15238C6F">
        <w:rPr/>
        <w:t>int</w:t>
      </w:r>
      <w:proofErr w:type="spellEnd"/>
      <w:r w:rsidR="15238C6F">
        <w:rPr/>
        <w:t xml:space="preserve"> j=0; j&lt;4; j++)</w:t>
      </w:r>
    </w:p>
    <w:p w:rsidR="25EE7F44" w:rsidP="25EE7F44" w:rsidRDefault="25EE7F44" w14:paraId="11588CB4" w14:textId="571684F4">
      <w:pPr>
        <w:pStyle w:val="a0"/>
      </w:pPr>
      <w:r w:rsidR="25EE7F44">
        <w:rPr/>
        <w:t>if(a[i][j]&lt;min)</w:t>
      </w:r>
    </w:p>
    <w:p w:rsidR="25EE7F44" w:rsidP="25EE7F44" w:rsidRDefault="25EE7F44" w14:paraId="364DE6D5" w14:textId="20BA7C41">
      <w:pPr>
        <w:pStyle w:val="a0"/>
      </w:pPr>
      <w:r w:rsidR="25EE7F44">
        <w:rPr/>
        <w:t>{ min=a[i][j];</w:t>
      </w:r>
    </w:p>
    <w:p w:rsidR="25EE7F44" w:rsidP="25EE7F44" w:rsidRDefault="25EE7F44" w14:paraId="4CD836D7" w14:textId="4C7603CF">
      <w:pPr>
        <w:pStyle w:val="a0"/>
      </w:pPr>
      <w:r w:rsidR="25EE7F44">
        <w:rPr/>
        <w:t>imin=i; jmin=j;</w:t>
      </w:r>
    </w:p>
    <w:p w:rsidR="25EE7F44" w:rsidP="25EE7F44" w:rsidRDefault="25EE7F44" w14:paraId="63229320" w14:textId="4FFC1EE1">
      <w:pPr>
        <w:pStyle w:val="a0"/>
      </w:pPr>
      <w:r w:rsidR="25EE7F44">
        <w:rPr/>
        <w:t>}</w:t>
      </w:r>
    </w:p>
    <w:p w:rsidR="25EE7F44" w:rsidP="25EE7F44" w:rsidRDefault="25EE7F44" w14:paraId="04D86575" w14:textId="07DB326B">
      <w:pPr>
        <w:pStyle w:val="a0"/>
      </w:pPr>
      <w:r w:rsidR="25EE7F44">
        <w:rPr/>
        <w:t>imin++; jmin++;</w:t>
      </w:r>
    </w:p>
    <w:p w:rsidR="25EE7F44" w:rsidP="25EE7F44" w:rsidRDefault="25EE7F44" w14:paraId="18950989" w14:textId="2EEBC32B">
      <w:pPr>
        <w:pStyle w:val="a0"/>
      </w:pPr>
      <w:r w:rsidR="25EE7F44">
        <w:rPr/>
        <w:t>return min;</w:t>
      </w:r>
    </w:p>
    <w:p w:rsidR="25EE7F44" w:rsidP="25EE7F44" w:rsidRDefault="25EE7F44" w14:paraId="6C24DB8D" w14:textId="5CAA14E6">
      <w:pPr>
        <w:pStyle w:val="a0"/>
      </w:pPr>
      <w:r w:rsidR="25EE7F44">
        <w:rPr/>
        <w:t>}</w:t>
      </w:r>
    </w:p>
    <w:p w:rsidR="25EE7F44" w:rsidP="25EE7F44" w:rsidRDefault="25EE7F44" w14:paraId="116DFA70" w14:textId="47DE387D">
      <w:pPr>
        <w:pStyle w:val="a0"/>
      </w:pPr>
      <w:r w:rsidR="25EE7F44">
        <w:rPr/>
        <w:t>int main ()</w:t>
      </w:r>
    </w:p>
    <w:p w:rsidR="25EE7F44" w:rsidP="25EE7F44" w:rsidRDefault="25EE7F44" w14:paraId="10C6DBA2" w14:textId="31D7C623">
      <w:pPr>
        <w:pStyle w:val="a0"/>
      </w:pPr>
      <w:r w:rsidR="25EE7F44">
        <w:rPr/>
        <w:t>{</w:t>
      </w:r>
    </w:p>
    <w:p w:rsidR="25EE7F44" w:rsidP="25EE7F44" w:rsidRDefault="25EE7F44" w14:paraId="0AAF2DF8" w14:textId="1EAE5737">
      <w:pPr>
        <w:pStyle w:val="a0"/>
      </w:pPr>
      <w:r w:rsidR="25EE7F44">
        <w:rPr/>
        <w:t>setlocale(0,".1251");</w:t>
      </w:r>
    </w:p>
    <w:p w:rsidR="25EE7F44" w:rsidP="25EE7F44" w:rsidRDefault="25EE7F44" w14:paraId="06E50B16" w14:textId="41FFDDA7">
      <w:pPr>
        <w:pStyle w:val="a0"/>
      </w:pPr>
      <w:proofErr w:type="spellStart"/>
      <w:r w:rsidR="15238C6F">
        <w:rPr/>
        <w:t>double</w:t>
      </w:r>
      <w:proofErr w:type="spellEnd"/>
      <w:r w:rsidR="15238C6F">
        <w:rPr/>
        <w:t xml:space="preserve"> a[6][4], m;</w:t>
      </w:r>
    </w:p>
    <w:p w:rsidR="25EE7F44" w:rsidP="25EE7F44" w:rsidRDefault="25EE7F44" w14:paraId="7BDF282C" w14:textId="0CD774F1">
      <w:pPr>
        <w:pStyle w:val="a0"/>
      </w:pPr>
      <w:r w:rsidR="25EE7F44">
        <w:rPr/>
        <w:t>int i, j, ind_i, ind_j;</w:t>
      </w:r>
    </w:p>
    <w:p w:rsidR="25EE7F44" w:rsidP="25EE7F44" w:rsidRDefault="25EE7F44" w14:paraId="493F1611" w14:textId="6CAF65F1">
      <w:pPr>
        <w:pStyle w:val="a0"/>
      </w:pPr>
      <w:proofErr w:type="spellStart"/>
      <w:r w:rsidR="15238C6F">
        <w:rPr/>
        <w:t>cout</w:t>
      </w:r>
      <w:proofErr w:type="spellEnd"/>
      <w:r w:rsidR="15238C6F">
        <w:rPr/>
        <w:t xml:space="preserve">&lt;&lt;" Vvedit6 </w:t>
      </w:r>
      <w:proofErr w:type="spellStart"/>
      <w:r w:rsidR="15238C6F">
        <w:rPr/>
        <w:t>matrucy</w:t>
      </w:r>
      <w:proofErr w:type="spellEnd"/>
      <w:r w:rsidR="15238C6F">
        <w:rPr/>
        <w:t xml:space="preserve"> z 6-h </w:t>
      </w:r>
      <w:proofErr w:type="spellStart"/>
      <w:r w:rsidR="15238C6F">
        <w:rPr/>
        <w:t>ryadkiv</w:t>
      </w:r>
      <w:proofErr w:type="spellEnd"/>
      <w:r w:rsidR="15238C6F">
        <w:rPr/>
        <w:t xml:space="preserve"> i 4-h stovp4ukiv:"&lt;&lt;endl;</w:t>
      </w:r>
    </w:p>
    <w:p w:rsidR="25EE7F44" w:rsidP="25EE7F44" w:rsidRDefault="25EE7F44" w14:paraId="423EFC01" w14:textId="2337FCCE">
      <w:pPr>
        <w:pStyle w:val="a0"/>
      </w:pPr>
      <w:r w:rsidR="15238C6F">
        <w:rPr/>
        <w:t>for(i=0; i&lt;6; i++)</w:t>
      </w:r>
    </w:p>
    <w:p w:rsidR="25EE7F44" w:rsidP="25EE7F44" w:rsidRDefault="25EE7F44" w14:paraId="30080ED4" w14:textId="3C8D2656">
      <w:pPr>
        <w:pStyle w:val="a0"/>
      </w:pPr>
      <w:r w:rsidR="15238C6F">
        <w:rPr/>
        <w:t>for(j=0; j&lt;4; j++) cin&gt;&gt;a[i][j];</w:t>
      </w:r>
    </w:p>
    <w:p w:rsidR="25EE7F44" w:rsidP="25EE7F44" w:rsidRDefault="25EE7F44" w14:paraId="1F7A128E" w14:textId="071120D5">
      <w:pPr>
        <w:pStyle w:val="a0"/>
      </w:pPr>
      <w:r w:rsidR="25EE7F44">
        <w:rPr/>
        <w:t>m = MIN(a, ind_i, ind_j);</w:t>
      </w:r>
    </w:p>
    <w:p w:rsidR="25EE7F44" w:rsidP="25EE7F44" w:rsidRDefault="25EE7F44" w14:paraId="7F298B07" w14:textId="45A5789E">
      <w:pPr>
        <w:pStyle w:val="a0"/>
      </w:pPr>
      <w:proofErr w:type="spellStart"/>
      <w:r w:rsidR="15238C6F">
        <w:rPr/>
        <w:t>cout</w:t>
      </w:r>
      <w:proofErr w:type="spellEnd"/>
      <w:r w:rsidR="15238C6F">
        <w:rPr/>
        <w:t xml:space="preserve">&lt;&lt; "\n Minimal6nuy </w:t>
      </w:r>
      <w:proofErr w:type="spellStart"/>
      <w:r w:rsidR="15238C6F">
        <w:rPr/>
        <w:t>element</w:t>
      </w:r>
      <w:proofErr w:type="spellEnd"/>
      <w:r w:rsidR="15238C6F">
        <w:rPr/>
        <w:t xml:space="preserve"> " &lt;&lt; m &lt;&lt; "\n </w:t>
      </w:r>
      <w:proofErr w:type="spellStart"/>
      <w:r w:rsidR="15238C6F">
        <w:rPr/>
        <w:t>rozmisheno</w:t>
      </w:r>
      <w:proofErr w:type="spellEnd"/>
      <w:r w:rsidR="15238C6F">
        <w:rPr/>
        <w:t xml:space="preserve"> y  "</w:t>
      </w:r>
    </w:p>
    <w:p w:rsidR="25EE7F44" w:rsidP="25EE7F44" w:rsidRDefault="25EE7F44" w14:paraId="190B6460" w14:textId="7486402F">
      <w:pPr>
        <w:pStyle w:val="a0"/>
      </w:pPr>
      <w:r w:rsidR="15238C6F">
        <w:rPr/>
        <w:t xml:space="preserve">&lt;&lt; </w:t>
      </w:r>
      <w:proofErr w:type="spellStart"/>
      <w:r w:rsidR="15238C6F">
        <w:rPr/>
        <w:t>ind_i</w:t>
      </w:r>
      <w:proofErr w:type="spellEnd"/>
      <w:r w:rsidR="15238C6F">
        <w:rPr/>
        <w:t xml:space="preserve"> &lt;&lt;"-</w:t>
      </w:r>
      <w:proofErr w:type="spellStart"/>
      <w:r w:rsidR="15238C6F">
        <w:rPr/>
        <w:t>му</w:t>
      </w:r>
      <w:proofErr w:type="spellEnd"/>
      <w:r w:rsidR="15238C6F">
        <w:rPr/>
        <w:t xml:space="preserve"> </w:t>
      </w:r>
      <w:proofErr w:type="spellStart"/>
      <w:r w:rsidR="15238C6F">
        <w:rPr/>
        <w:t>ryadky</w:t>
      </w:r>
      <w:proofErr w:type="spellEnd"/>
      <w:r w:rsidR="15238C6F">
        <w:rPr/>
        <w:t xml:space="preserve"> i " &lt;&lt; </w:t>
      </w:r>
      <w:proofErr w:type="spellStart"/>
      <w:r w:rsidR="15238C6F">
        <w:rPr/>
        <w:t>ind_j</w:t>
      </w:r>
      <w:proofErr w:type="spellEnd"/>
      <w:r w:rsidR="15238C6F">
        <w:rPr/>
        <w:t xml:space="preserve"> &lt;&lt;"-</w:t>
      </w:r>
      <w:proofErr w:type="spellStart"/>
      <w:r w:rsidR="15238C6F">
        <w:rPr/>
        <w:t>му</w:t>
      </w:r>
      <w:proofErr w:type="spellEnd"/>
      <w:r w:rsidR="15238C6F">
        <w:rPr/>
        <w:t xml:space="preserve"> stovpci" &lt;&lt; endl;</w:t>
      </w:r>
    </w:p>
    <w:p w:rsidR="25EE7F44" w:rsidP="25EE7F44" w:rsidRDefault="25EE7F44" w14:paraId="3742BE1E" w14:textId="04B4BB0F">
      <w:pPr>
        <w:pStyle w:val="a0"/>
      </w:pPr>
      <w:r w:rsidR="25EE7F44">
        <w:rPr/>
        <w:t>system ("pause&gt;&gt;void");</w:t>
      </w:r>
    </w:p>
    <w:p w:rsidR="25EE7F44" w:rsidP="25EE7F44" w:rsidRDefault="25EE7F44" w14:paraId="567FF3EC" w14:textId="0FD2DA83">
      <w:pPr>
        <w:pStyle w:val="a0"/>
      </w:pPr>
      <w:r w:rsidR="25EE7F44">
        <w:rPr/>
        <w:t>return 0;</w:t>
      </w:r>
    </w:p>
    <w:p w:rsidR="25EE7F44" w:rsidP="25EE7F44" w:rsidRDefault="25EE7F44" w14:paraId="086C2AD5" w14:textId="15777908">
      <w:pPr>
        <w:pStyle w:val="a0"/>
      </w:pPr>
      <w:r w:rsidR="25EE7F44">
        <w:rPr/>
        <w:t>}</w:t>
      </w:r>
    </w:p>
    <w:p w:rsidR="25EE7F44" w:rsidP="25EE7F44" w:rsidRDefault="25EE7F44" w14:paraId="2B21E26A" w14:textId="1BE4BFC5">
      <w:pPr>
        <w:pStyle w:val="a0"/>
      </w:pPr>
    </w:p>
    <w:p xmlns:wp14="http://schemas.microsoft.com/office/word/2010/wordml" w:rsidR="00000000" w:rsidP="25EE7F44" w:rsidRDefault="00706F56" w14:paraId="5809D901" wp14:textId="77777777">
      <w:pPr>
        <w:pStyle w:val="2"/>
        <w:numPr>
          <w:numId w:val="0"/>
        </w:numPr>
      </w:pPr>
      <w:bookmarkStart w:name="__RefHeading___Toc3720_20963175172" w:id="23"/>
      <w:bookmarkEnd w:id="23"/>
      <w:proofErr w:type="spellStart"/>
      <w:r w:rsidR="25EE7F44">
        <w:rPr/>
        <w:t>Додаток</w:t>
      </w:r>
      <w:proofErr w:type="spellEnd"/>
      <w:r w:rsidR="25EE7F44">
        <w:rPr/>
        <w:t>(б)</w:t>
      </w:r>
    </w:p>
    <w:p w:rsidR="25EE7F44" w:rsidP="25EE7F44" w:rsidRDefault="25EE7F44" w14:paraId="78C9AF50" w14:textId="1DFD7406">
      <w:pPr>
        <w:pStyle w:val="a0"/>
      </w:pPr>
      <w:r>
        <w:drawing>
          <wp:inline wp14:editId="69163096" wp14:anchorId="5E60131B">
            <wp:extent cx="3609975" cy="4572000"/>
            <wp:effectExtent l="0" t="0" r="0" b="0"/>
            <wp:docPr id="1783457617" name="" title=""/>
            <wp:cNvGraphicFramePr>
              <a:graphicFrameLocks noChangeAspect="1"/>
            </wp:cNvGraphicFramePr>
            <a:graphic>
              <a:graphicData uri="http://schemas.openxmlformats.org/drawingml/2006/picture">
                <pic:pic>
                  <pic:nvPicPr>
                    <pic:cNvPr id="0" name=""/>
                    <pic:cNvPicPr/>
                  </pic:nvPicPr>
                  <pic:blipFill>
                    <a:blip r:embed="Rcc32f97e79c94ed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609975" cy="4572000"/>
                    </a:xfrm>
                    <a:prstGeom prst="rect">
                      <a:avLst/>
                    </a:prstGeom>
                  </pic:spPr>
                </pic:pic>
              </a:graphicData>
            </a:graphic>
          </wp:inline>
        </w:drawing>
      </w:r>
    </w:p>
    <w:p w:rsidR="25EE7F44" w:rsidP="25EE7F44" w:rsidRDefault="25EE7F44" w14:paraId="198A4567" w14:textId="20B72619">
      <w:pPr>
        <w:pStyle w:val="a0"/>
      </w:pPr>
    </w:p>
    <w:p w:rsidR="25EE7F44" w:rsidP="25EE7F44" w:rsidRDefault="25EE7F44" w14:paraId="1493F730" w14:textId="64EB472A">
      <w:pPr>
        <w:pStyle w:val="a0"/>
      </w:pPr>
    </w:p>
    <w:p w:rsidR="25EE7F44" w:rsidP="25EE7F44" w:rsidRDefault="25EE7F44" w14:paraId="1512C1EF" w14:textId="2DC92509">
      <w:pPr>
        <w:pStyle w:val="a0"/>
      </w:pPr>
    </w:p>
    <w:p w:rsidR="25EE7F44" w:rsidP="25EE7F44" w:rsidRDefault="25EE7F44" w14:paraId="31BDD381" w14:textId="4BBEFD4B">
      <w:pPr>
        <w:pStyle w:val="1"/>
        <w:numPr>
          <w:numId w:val="0"/>
        </w:numPr>
      </w:pPr>
      <w:r w:rsidR="25EE7F44">
        <w:rPr/>
        <w:t>Завдання 3(1)</w:t>
      </w:r>
    </w:p>
    <w:p w:rsidR="25EE7F44" w:rsidP="25EE7F44" w:rsidRDefault="25EE7F44" w14:paraId="302361B0">
      <w:pPr>
        <w:pStyle w:val="2"/>
        <w:numPr>
          <w:numId w:val="0"/>
        </w:numPr>
      </w:pPr>
      <w:r w:rsidR="25EE7F44">
        <w:rPr/>
        <w:t>ПОСТАНОВКА ЗАДАЧІ</w:t>
      </w:r>
    </w:p>
    <w:p w:rsidR="25EE7F44" w:rsidP="25EE7F44" w:rsidRDefault="25EE7F44" w14:paraId="16A70025" w14:textId="6E8AA4F3">
      <w:pPr>
        <w:pStyle w:val="a0"/>
      </w:pPr>
      <w:proofErr w:type="spellStart"/>
      <w:r w:rsidR="25EE7F44">
        <w:rPr/>
        <w:t>Опис</w:t>
      </w:r>
      <w:proofErr w:type="spellEnd"/>
      <w:r w:rsidR="25EE7F44">
        <w:rPr/>
        <w:t xml:space="preserve"> </w:t>
      </w:r>
      <w:proofErr w:type="spellStart"/>
      <w:r w:rsidR="25EE7F44">
        <w:rPr/>
        <w:t>завдання</w:t>
      </w:r>
      <w:proofErr w:type="spellEnd"/>
      <w:r w:rsidR="25EE7F44">
        <w:rPr/>
        <w:t xml:space="preserve">: 6. </w:t>
      </w:r>
      <w:proofErr w:type="spellStart"/>
      <w:r w:rsidR="25EE7F44">
        <w:rPr/>
        <w:t>Сформувати</w:t>
      </w:r>
      <w:proofErr w:type="spellEnd"/>
      <w:r w:rsidR="25EE7F44">
        <w:rPr/>
        <w:t xml:space="preserve"> </w:t>
      </w:r>
      <w:proofErr w:type="spellStart"/>
      <w:r w:rsidR="25EE7F44">
        <w:rPr/>
        <w:t>масив</w:t>
      </w:r>
      <w:proofErr w:type="spellEnd"/>
      <w:r w:rsidR="25EE7F44">
        <w:rPr/>
        <w:t xml:space="preserve"> з </w:t>
      </w:r>
      <w:proofErr w:type="spellStart"/>
      <w:r w:rsidR="25EE7F44">
        <w:rPr/>
        <w:t>добуткiв</w:t>
      </w:r>
      <w:proofErr w:type="spellEnd"/>
      <w:r w:rsidR="25EE7F44">
        <w:rPr/>
        <w:t xml:space="preserve"> </w:t>
      </w:r>
      <w:proofErr w:type="spellStart"/>
      <w:r w:rsidR="25EE7F44">
        <w:rPr/>
        <w:t>вiд'ємних</w:t>
      </w:r>
      <w:proofErr w:type="spellEnd"/>
      <w:r w:rsidR="25EE7F44">
        <w:rPr/>
        <w:t xml:space="preserve"> </w:t>
      </w:r>
      <w:proofErr w:type="spellStart"/>
      <w:r w:rsidR="25EE7F44">
        <w:rPr/>
        <w:t>елементiв</w:t>
      </w:r>
      <w:proofErr w:type="spellEnd"/>
      <w:r w:rsidR="25EE7F44">
        <w:rPr/>
        <w:t xml:space="preserve"> кожного </w:t>
      </w:r>
      <w:proofErr w:type="spellStart"/>
      <w:r w:rsidR="25EE7F44">
        <w:rPr/>
        <w:t>стовпчика</w:t>
      </w:r>
      <w:proofErr w:type="spellEnd"/>
      <w:r w:rsidR="25EE7F44">
        <w:rPr/>
        <w:t xml:space="preserve"> </w:t>
      </w:r>
      <w:proofErr w:type="spellStart"/>
      <w:r w:rsidR="25EE7F44">
        <w:rPr/>
        <w:t>заданої</w:t>
      </w:r>
      <w:proofErr w:type="spellEnd"/>
      <w:r w:rsidR="25EE7F44">
        <w:rPr/>
        <w:t xml:space="preserve"> </w:t>
      </w:r>
      <w:proofErr w:type="spellStart"/>
      <w:r w:rsidR="25EE7F44">
        <w:rPr/>
        <w:t>матрицi</w:t>
      </w:r>
      <w:proofErr w:type="spellEnd"/>
      <w:r w:rsidR="25EE7F44">
        <w:rPr/>
        <w:t xml:space="preserve"> </w:t>
      </w:r>
      <w:proofErr w:type="gramStart"/>
      <w:r w:rsidR="25EE7F44">
        <w:rPr/>
        <w:t>F(</w:t>
      </w:r>
      <w:proofErr w:type="gramEnd"/>
      <w:r w:rsidR="25EE7F44">
        <w:rPr/>
        <w:t xml:space="preserve">5,5). В </w:t>
      </w:r>
      <w:proofErr w:type="spellStart"/>
      <w:r w:rsidR="25EE7F44">
        <w:rPr/>
        <w:t>одновимiрному</w:t>
      </w:r>
      <w:proofErr w:type="spellEnd"/>
      <w:r w:rsidR="25EE7F44">
        <w:rPr/>
        <w:t xml:space="preserve"> </w:t>
      </w:r>
      <w:proofErr w:type="spellStart"/>
      <w:r w:rsidR="25EE7F44">
        <w:rPr/>
        <w:t>масивi</w:t>
      </w:r>
      <w:proofErr w:type="spellEnd"/>
      <w:r w:rsidR="25EE7F44">
        <w:rPr/>
        <w:t xml:space="preserve"> </w:t>
      </w:r>
      <w:proofErr w:type="spellStart"/>
      <w:r w:rsidR="25EE7F44">
        <w:rPr/>
        <w:t>знайти</w:t>
      </w:r>
      <w:proofErr w:type="spellEnd"/>
      <w:r w:rsidR="25EE7F44">
        <w:rPr/>
        <w:t xml:space="preserve"> </w:t>
      </w:r>
      <w:proofErr w:type="spellStart"/>
      <w:r w:rsidR="25EE7F44">
        <w:rPr/>
        <w:t>мiнiмальний</w:t>
      </w:r>
      <w:proofErr w:type="spellEnd"/>
      <w:r w:rsidR="25EE7F44">
        <w:rPr/>
        <w:t xml:space="preserve"> </w:t>
      </w:r>
      <w:proofErr w:type="spellStart"/>
      <w:r w:rsidR="25EE7F44">
        <w:rPr/>
        <w:t>елемент</w:t>
      </w:r>
      <w:proofErr w:type="spellEnd"/>
      <w:r w:rsidR="25EE7F44">
        <w:rPr/>
        <w:t xml:space="preserve"> та </w:t>
      </w:r>
      <w:proofErr w:type="spellStart"/>
      <w:r w:rsidR="25EE7F44">
        <w:rPr/>
        <w:t>його</w:t>
      </w:r>
      <w:proofErr w:type="spellEnd"/>
      <w:r w:rsidR="25EE7F44">
        <w:rPr/>
        <w:t xml:space="preserve"> </w:t>
      </w:r>
      <w:proofErr w:type="spellStart"/>
      <w:r w:rsidR="25EE7F44">
        <w:rPr/>
        <w:t>iндекс</w:t>
      </w:r>
      <w:proofErr w:type="spellEnd"/>
      <w:r w:rsidR="25EE7F44">
        <w:rPr/>
        <w:t xml:space="preserve">. </w:t>
      </w:r>
      <w:proofErr w:type="spellStart"/>
      <w:r w:rsidR="25EE7F44">
        <w:rPr/>
        <w:t>Вивести</w:t>
      </w:r>
      <w:proofErr w:type="spellEnd"/>
      <w:r w:rsidR="25EE7F44">
        <w:rPr/>
        <w:t xml:space="preserve"> </w:t>
      </w:r>
      <w:proofErr w:type="spellStart"/>
      <w:r w:rsidR="25EE7F44">
        <w:rPr/>
        <w:t>вихiдний</w:t>
      </w:r>
      <w:proofErr w:type="spellEnd"/>
      <w:r w:rsidR="25EE7F44">
        <w:rPr/>
        <w:t xml:space="preserve"> і </w:t>
      </w:r>
      <w:proofErr w:type="spellStart"/>
      <w:r w:rsidR="25EE7F44">
        <w:rPr/>
        <w:t>створений</w:t>
      </w:r>
      <w:proofErr w:type="spellEnd"/>
      <w:r w:rsidR="25EE7F44">
        <w:rPr/>
        <w:t xml:space="preserve"> </w:t>
      </w:r>
      <w:proofErr w:type="spellStart"/>
      <w:r w:rsidR="25EE7F44">
        <w:rPr/>
        <w:t>масиви</w:t>
      </w:r>
      <w:proofErr w:type="spellEnd"/>
      <w:r w:rsidR="25EE7F44">
        <w:rPr/>
        <w:t xml:space="preserve">, </w:t>
      </w:r>
      <w:proofErr w:type="spellStart"/>
      <w:r w:rsidR="25EE7F44">
        <w:rPr/>
        <w:t>мiнiмальний</w:t>
      </w:r>
      <w:proofErr w:type="spellEnd"/>
      <w:r w:rsidR="25EE7F44">
        <w:rPr/>
        <w:t xml:space="preserve"> </w:t>
      </w:r>
      <w:proofErr w:type="spellStart"/>
      <w:r w:rsidR="25EE7F44">
        <w:rPr/>
        <w:t>елемент</w:t>
      </w:r>
      <w:proofErr w:type="spellEnd"/>
      <w:r w:rsidR="25EE7F44">
        <w:rPr/>
        <w:t xml:space="preserve"> та </w:t>
      </w:r>
      <w:proofErr w:type="spellStart"/>
      <w:r w:rsidR="25EE7F44">
        <w:rPr/>
        <w:t>його</w:t>
      </w:r>
      <w:proofErr w:type="spellEnd"/>
      <w:r w:rsidR="25EE7F44">
        <w:rPr/>
        <w:t xml:space="preserve"> iндекс.</w:t>
      </w:r>
    </w:p>
    <w:p w:rsidR="25EE7F44" w:rsidP="25EE7F44" w:rsidRDefault="25EE7F44" w14:paraId="5346B189" w14:textId="574976BA">
      <w:pPr>
        <w:pStyle w:val="a0"/>
      </w:pPr>
    </w:p>
    <w:p w:rsidR="25EE7F44" w:rsidP="25EE7F44" w:rsidRDefault="25EE7F44" w14:paraId="386C5E1D">
      <w:pPr>
        <w:pStyle w:val="2"/>
        <w:numPr>
          <w:numId w:val="0"/>
        </w:numPr>
      </w:pPr>
      <w:r w:rsidR="25EE7F44">
        <w:rPr/>
        <w:t>ТЕОРЕТИЧНІ ВІДОМОСТІ</w:t>
      </w:r>
    </w:p>
    <w:p w:rsidR="25EE7F44" w:rsidP="25EE7F44" w:rsidRDefault="25EE7F44" w14:paraId="7A591696" w14:textId="669332E5">
      <w:pPr>
        <w:pStyle w:val="a0"/>
      </w:pPr>
      <w:r w:rsidR="25EE7F44">
        <w:rPr/>
        <w:t xml:space="preserve">В </w:t>
      </w:r>
      <w:proofErr w:type="spellStart"/>
      <w:r w:rsidR="25EE7F44">
        <w:rPr/>
        <w:t>данних</w:t>
      </w:r>
      <w:proofErr w:type="spellEnd"/>
      <w:r w:rsidR="25EE7F44">
        <w:rPr/>
        <w:t xml:space="preserve"> </w:t>
      </w:r>
      <w:proofErr w:type="spellStart"/>
      <w:r w:rsidR="25EE7F44">
        <w:rPr/>
        <w:t>завданнях</w:t>
      </w:r>
      <w:proofErr w:type="spellEnd"/>
      <w:r w:rsidR="25EE7F44">
        <w:rPr/>
        <w:t xml:space="preserve"> я </w:t>
      </w:r>
      <w:proofErr w:type="spellStart"/>
      <w:r w:rsidR="25EE7F44">
        <w:rPr/>
        <w:t>використовував</w:t>
      </w:r>
      <w:proofErr w:type="spellEnd"/>
      <w:r w:rsidR="25EE7F44">
        <w:rPr/>
        <w:t xml:space="preserve"> </w:t>
      </w:r>
      <w:proofErr w:type="spellStart"/>
      <w:r w:rsidR="25EE7F44">
        <w:rPr/>
        <w:t>двовимірні</w:t>
      </w:r>
      <w:proofErr w:type="spellEnd"/>
      <w:r w:rsidR="25EE7F44">
        <w:rPr/>
        <w:t xml:space="preserve"> </w:t>
      </w:r>
      <w:proofErr w:type="spellStart"/>
      <w:r w:rsidR="25EE7F44">
        <w:rPr/>
        <w:t>масиви</w:t>
      </w:r>
      <w:proofErr w:type="spellEnd"/>
      <w:r w:rsidR="25EE7F44">
        <w:rPr/>
        <w:t xml:space="preserve"> та роботу з матрицями.</w:t>
      </w:r>
    </w:p>
    <w:p w:rsidR="25EE7F44" w:rsidP="25EE7F44" w:rsidRDefault="25EE7F44" w14:paraId="02C2C699">
      <w:pPr>
        <w:pStyle w:val="2"/>
        <w:numPr>
          <w:numId w:val="0"/>
        </w:numPr>
      </w:pPr>
      <w:r w:rsidR="25EE7F44">
        <w:rPr/>
        <w:t>СХЕМИ АЛГОРИТМІВ ОСНОВНИХ ФУНКЦІЙ</w:t>
      </w:r>
    </w:p>
    <w:p w:rsidR="25EE7F44" w:rsidP="25EE7F44" w:rsidRDefault="25EE7F44" w14:paraId="6C3352A9">
      <w:pPr>
        <w:pStyle w:val="3"/>
        <w:numPr>
          <w:numId w:val="0"/>
        </w:numPr>
      </w:pPr>
      <w:r w:rsidR="25EE7F44">
        <w:rPr/>
        <w:t xml:space="preserve">Список </w:t>
      </w:r>
      <w:proofErr w:type="spellStart"/>
      <w:r w:rsidR="25EE7F44">
        <w:rPr/>
        <w:t>підключених</w:t>
      </w:r>
      <w:proofErr w:type="spellEnd"/>
      <w:r w:rsidR="25EE7F44">
        <w:rPr/>
        <w:t xml:space="preserve"> </w:t>
      </w:r>
      <w:proofErr w:type="spellStart"/>
      <w:r w:rsidR="25EE7F44">
        <w:rPr/>
        <w:t>бібліотек</w:t>
      </w:r>
      <w:proofErr w:type="spellEnd"/>
      <w:r w:rsidR="25EE7F44">
        <w:rPr/>
        <w:t>:</w:t>
      </w:r>
    </w:p>
    <w:p w:rsidR="25EE7F44" w:rsidP="25EE7F44" w:rsidRDefault="25EE7F44" w14:paraId="23E019F0" w14:textId="0227DCF9">
      <w:pPr>
        <w:pStyle w:val="a0"/>
      </w:pPr>
      <w:r w:rsidR="25EE7F44">
        <w:rPr/>
        <w:t>#include &lt;</w:t>
      </w:r>
      <w:proofErr w:type="spellStart"/>
      <w:r w:rsidR="25EE7F44">
        <w:rPr/>
        <w:t>iostream</w:t>
      </w:r>
      <w:proofErr w:type="spellEnd"/>
      <w:r w:rsidR="25EE7F44">
        <w:rPr/>
        <w:t>&gt;</w:t>
      </w:r>
    </w:p>
    <w:p w:rsidR="25EE7F44" w:rsidP="25EE7F44" w:rsidRDefault="25EE7F44" w14:paraId="314A0982" w14:textId="273D10DF">
      <w:pPr>
        <w:pStyle w:val="a0"/>
      </w:pPr>
    </w:p>
    <w:p w:rsidR="25EE7F44" w:rsidP="25EE7F44" w:rsidRDefault="25EE7F44" w14:paraId="3E7C7E20">
      <w:pPr>
        <w:pStyle w:val="2"/>
        <w:numPr>
          <w:numId w:val="0"/>
        </w:numPr>
      </w:pPr>
      <w:proofErr w:type="spellStart"/>
      <w:r w:rsidR="25EE7F44">
        <w:rPr/>
        <w:t>Висновок</w:t>
      </w:r>
      <w:proofErr w:type="spellEnd"/>
    </w:p>
    <w:p w:rsidR="25EE7F44" w:rsidP="25EE7F44" w:rsidRDefault="25EE7F44" w14:paraId="1F16AD83" w14:textId="325BBCF8">
      <w:pPr>
        <w:pStyle w:val="a0"/>
      </w:pPr>
      <w:r w:rsidR="25EE7F44">
        <w:rPr/>
        <w:t xml:space="preserve">В </w:t>
      </w:r>
      <w:proofErr w:type="spellStart"/>
      <w:r w:rsidR="25EE7F44">
        <w:rPr/>
        <w:t>данній</w:t>
      </w:r>
      <w:proofErr w:type="spellEnd"/>
      <w:r w:rsidR="25EE7F44">
        <w:rPr/>
        <w:t xml:space="preserve"> </w:t>
      </w:r>
      <w:proofErr w:type="spellStart"/>
      <w:r w:rsidR="25EE7F44">
        <w:rPr/>
        <w:t>лабораторній</w:t>
      </w:r>
      <w:proofErr w:type="spellEnd"/>
      <w:r w:rsidR="25EE7F44">
        <w:rPr/>
        <w:t xml:space="preserve"> </w:t>
      </w:r>
      <w:proofErr w:type="spellStart"/>
      <w:r w:rsidR="25EE7F44">
        <w:rPr/>
        <w:t>пізнав</w:t>
      </w:r>
      <w:proofErr w:type="spellEnd"/>
      <w:r w:rsidR="25EE7F44">
        <w:rPr/>
        <w:t xml:space="preserve"> </w:t>
      </w:r>
      <w:proofErr w:type="spellStart"/>
      <w:r w:rsidR="25EE7F44">
        <w:rPr/>
        <w:t>нові</w:t>
      </w:r>
      <w:proofErr w:type="spellEnd"/>
      <w:r w:rsidR="25EE7F44">
        <w:rPr/>
        <w:t xml:space="preserve"> </w:t>
      </w:r>
      <w:proofErr w:type="spellStart"/>
      <w:r w:rsidR="25EE7F44">
        <w:rPr/>
        <w:t>можливості</w:t>
      </w:r>
      <w:proofErr w:type="spellEnd"/>
      <w:r w:rsidR="25EE7F44">
        <w:rPr/>
        <w:t xml:space="preserve"> </w:t>
      </w:r>
      <w:proofErr w:type="spellStart"/>
      <w:r w:rsidR="25EE7F44">
        <w:rPr/>
        <w:t>роботи</w:t>
      </w:r>
      <w:proofErr w:type="spellEnd"/>
      <w:r w:rsidR="25EE7F44">
        <w:rPr/>
        <w:t xml:space="preserve">  </w:t>
      </w:r>
      <w:proofErr w:type="spellStart"/>
      <w:r w:rsidR="25EE7F44">
        <w:rPr/>
        <w:t>двовимірних</w:t>
      </w:r>
      <w:proofErr w:type="spellEnd"/>
      <w:r w:rsidR="25EE7F44">
        <w:rPr/>
        <w:t xml:space="preserve"> </w:t>
      </w:r>
      <w:proofErr w:type="spellStart"/>
      <w:r w:rsidR="25EE7F44">
        <w:rPr/>
        <w:t>масивів</w:t>
      </w:r>
      <w:proofErr w:type="spellEnd"/>
      <w:r w:rsidR="25EE7F44">
        <w:rPr/>
        <w:t xml:space="preserve"> та </w:t>
      </w:r>
      <w:proofErr w:type="spellStart"/>
      <w:r w:rsidR="25EE7F44">
        <w:rPr/>
        <w:t>матриць</w:t>
      </w:r>
      <w:proofErr w:type="spellEnd"/>
      <w:r w:rsidR="25EE7F44">
        <w:rPr/>
        <w:t xml:space="preserve">. А </w:t>
      </w:r>
      <w:proofErr w:type="spellStart"/>
      <w:r w:rsidR="25EE7F44">
        <w:rPr/>
        <w:t>також</w:t>
      </w:r>
      <w:proofErr w:type="spellEnd"/>
      <w:r w:rsidR="25EE7F44">
        <w:rPr/>
        <w:t xml:space="preserve"> обробку </w:t>
      </w:r>
      <w:proofErr w:type="spellStart"/>
      <w:r w:rsidR="25EE7F44">
        <w:rPr/>
        <w:t>рядків</w:t>
      </w:r>
      <w:proofErr w:type="spellEnd"/>
      <w:r w:rsidR="25EE7F44">
        <w:rPr/>
        <w:t xml:space="preserve"> і </w:t>
      </w:r>
      <w:proofErr w:type="spellStart"/>
      <w:r w:rsidR="25EE7F44">
        <w:rPr/>
        <w:t>стовпчиків</w:t>
      </w:r>
      <w:proofErr w:type="spellEnd"/>
      <w:r w:rsidR="25EE7F44">
        <w:rPr/>
        <w:t xml:space="preserve"> </w:t>
      </w:r>
      <w:proofErr w:type="spellStart"/>
      <w:r w:rsidR="25EE7F44">
        <w:rPr/>
        <w:t>матриці</w:t>
      </w:r>
      <w:proofErr w:type="spellEnd"/>
      <w:r w:rsidR="25EE7F44">
        <w:rPr/>
        <w:t>.</w:t>
      </w:r>
    </w:p>
    <w:p w:rsidR="25EE7F44" w:rsidP="25EE7F44" w:rsidRDefault="25EE7F44" w14:paraId="12CB166F" w14:textId="2CEE9FA2">
      <w:pPr>
        <w:pStyle w:val="a"/>
        <w:jc w:val="center"/>
      </w:pPr>
      <w:r w:rsidR="25EE7F44">
        <w:rPr/>
        <w:t>Додаток(а)</w:t>
      </w:r>
    </w:p>
    <w:p w:rsidR="25EE7F44" w:rsidP="25EE7F44" w:rsidRDefault="25EE7F44" w14:paraId="3F413C8D" w14:textId="633B4A5D">
      <w:pPr>
        <w:pStyle w:val="a"/>
        <w:jc w:val="left"/>
      </w:pPr>
      <w:r w:rsidR="25EE7F44">
        <w:rPr/>
        <w:t xml:space="preserve">#include &lt;iostream&gt; </w:t>
      </w:r>
    </w:p>
    <w:p w:rsidR="25EE7F44" w:rsidP="25EE7F44" w:rsidRDefault="25EE7F44" w14:paraId="68B3BFB3" w14:textId="07868DFD">
      <w:pPr>
        <w:pStyle w:val="a"/>
        <w:jc w:val="left"/>
      </w:pPr>
      <w:r w:rsidR="25EE7F44">
        <w:rPr/>
        <w:t xml:space="preserve"> </w:t>
      </w:r>
    </w:p>
    <w:p w:rsidR="25EE7F44" w:rsidP="25EE7F44" w:rsidRDefault="25EE7F44" w14:paraId="654AC6DC" w14:textId="0B980096">
      <w:pPr>
        <w:pStyle w:val="a"/>
        <w:jc w:val="left"/>
      </w:pPr>
      <w:r w:rsidR="25EE7F44">
        <w:rPr/>
        <w:t xml:space="preserve">using namespace std; </w:t>
      </w:r>
    </w:p>
    <w:p w:rsidR="25EE7F44" w:rsidP="25EE7F44" w:rsidRDefault="25EE7F44" w14:paraId="57BEF0E3" w14:textId="03B603C2">
      <w:pPr>
        <w:pStyle w:val="a"/>
        <w:jc w:val="left"/>
      </w:pPr>
      <w:r w:rsidR="25EE7F44">
        <w:rPr/>
        <w:t xml:space="preserve"> </w:t>
      </w:r>
    </w:p>
    <w:p w:rsidR="25EE7F44" w:rsidP="25EE7F44" w:rsidRDefault="25EE7F44" w14:paraId="78CE1CA0" w14:textId="05E170F6">
      <w:pPr>
        <w:pStyle w:val="a"/>
        <w:jc w:val="left"/>
      </w:pPr>
      <w:r w:rsidR="25EE7F44">
        <w:rPr/>
        <w:t xml:space="preserve">double MIN(double a[2][2], int&amp; imin, int&amp; jmin) </w:t>
      </w:r>
    </w:p>
    <w:p w:rsidR="25EE7F44" w:rsidP="25EE7F44" w:rsidRDefault="25EE7F44" w14:paraId="5C0E245A" w14:textId="4CEAE58C">
      <w:pPr>
        <w:pStyle w:val="a"/>
        <w:jc w:val="left"/>
      </w:pPr>
      <w:r w:rsidR="25EE7F44">
        <w:rPr/>
        <w:t xml:space="preserve"> </w:t>
      </w:r>
    </w:p>
    <w:p w:rsidR="25EE7F44" w:rsidP="25EE7F44" w:rsidRDefault="25EE7F44" w14:paraId="688CB356" w14:textId="64D81263">
      <w:pPr>
        <w:pStyle w:val="a"/>
        <w:jc w:val="left"/>
      </w:pPr>
      <w:r w:rsidR="25EE7F44">
        <w:rPr/>
        <w:t xml:space="preserve">{ </w:t>
      </w:r>
    </w:p>
    <w:p w:rsidR="25EE7F44" w:rsidP="25EE7F44" w:rsidRDefault="25EE7F44" w14:paraId="431F0DBB" w14:textId="27546BE1">
      <w:pPr>
        <w:pStyle w:val="a"/>
        <w:jc w:val="left"/>
      </w:pPr>
      <w:r w:rsidR="25EE7F44">
        <w:rPr/>
        <w:t xml:space="preserve"> </w:t>
      </w:r>
    </w:p>
    <w:p w:rsidR="25EE7F44" w:rsidP="25EE7F44" w:rsidRDefault="25EE7F44" w14:paraId="7F30AF55" w14:textId="128C14B8">
      <w:pPr>
        <w:pStyle w:val="a"/>
        <w:jc w:val="left"/>
      </w:pPr>
      <w:r w:rsidR="25EE7F44">
        <w:rPr/>
        <w:t xml:space="preserve">double min=a[0][0]; </w:t>
      </w:r>
    </w:p>
    <w:p w:rsidR="25EE7F44" w:rsidP="25EE7F44" w:rsidRDefault="25EE7F44" w14:paraId="7AE6DC98" w14:textId="2D1A7DFB">
      <w:pPr>
        <w:pStyle w:val="a"/>
        <w:jc w:val="left"/>
      </w:pPr>
      <w:r w:rsidR="25EE7F44">
        <w:rPr/>
        <w:t xml:space="preserve"> </w:t>
      </w:r>
    </w:p>
    <w:p w:rsidR="25EE7F44" w:rsidP="25EE7F44" w:rsidRDefault="25EE7F44" w14:paraId="0796278A" w14:textId="5832C843">
      <w:pPr>
        <w:pStyle w:val="a"/>
        <w:jc w:val="left"/>
      </w:pPr>
      <w:r w:rsidR="25EE7F44">
        <w:rPr/>
        <w:t xml:space="preserve">imin=jmin=0; </w:t>
      </w:r>
    </w:p>
    <w:p w:rsidR="25EE7F44" w:rsidP="25EE7F44" w:rsidRDefault="25EE7F44" w14:paraId="6A0CFE76" w14:textId="6761A044">
      <w:pPr>
        <w:pStyle w:val="a"/>
        <w:jc w:val="left"/>
      </w:pPr>
      <w:r w:rsidR="25EE7F44">
        <w:rPr/>
        <w:t xml:space="preserve"> </w:t>
      </w:r>
    </w:p>
    <w:p w:rsidR="25EE7F44" w:rsidP="25EE7F44" w:rsidRDefault="25EE7F44" w14:paraId="3693A24C" w14:textId="1116FE74">
      <w:pPr>
        <w:pStyle w:val="a"/>
        <w:jc w:val="left"/>
      </w:pPr>
      <w:r w:rsidR="25EE7F44">
        <w:rPr/>
        <w:t xml:space="preserve">for(int i=0; i&lt;2; i++) </w:t>
      </w:r>
    </w:p>
    <w:p w:rsidR="25EE7F44" w:rsidP="25EE7F44" w:rsidRDefault="25EE7F44" w14:paraId="368A6394" w14:textId="1AA2FB4F">
      <w:pPr>
        <w:pStyle w:val="a"/>
        <w:jc w:val="left"/>
      </w:pPr>
      <w:r w:rsidR="25EE7F44">
        <w:rPr/>
        <w:t xml:space="preserve"> </w:t>
      </w:r>
    </w:p>
    <w:p w:rsidR="25EE7F44" w:rsidP="25EE7F44" w:rsidRDefault="25EE7F44" w14:paraId="53EE9B65" w14:textId="5D21820F">
      <w:pPr>
        <w:pStyle w:val="a"/>
        <w:jc w:val="left"/>
      </w:pPr>
      <w:r w:rsidR="25EE7F44">
        <w:rPr/>
        <w:t xml:space="preserve">for(int j=0; j&lt;2; j++) </w:t>
      </w:r>
    </w:p>
    <w:p w:rsidR="25EE7F44" w:rsidP="25EE7F44" w:rsidRDefault="25EE7F44" w14:paraId="588F8077" w14:textId="3C30B6DA">
      <w:pPr>
        <w:pStyle w:val="a"/>
        <w:jc w:val="left"/>
      </w:pPr>
      <w:r w:rsidR="25EE7F44">
        <w:rPr/>
        <w:t xml:space="preserve"> </w:t>
      </w:r>
    </w:p>
    <w:p w:rsidR="25EE7F44" w:rsidP="25EE7F44" w:rsidRDefault="25EE7F44" w14:paraId="7C796336" w14:textId="777C1A1E">
      <w:pPr>
        <w:pStyle w:val="a"/>
        <w:jc w:val="left"/>
      </w:pPr>
      <w:r w:rsidR="25EE7F44">
        <w:rPr/>
        <w:t xml:space="preserve">if(a[i][j]&lt;min) </w:t>
      </w:r>
    </w:p>
    <w:p w:rsidR="25EE7F44" w:rsidP="25EE7F44" w:rsidRDefault="25EE7F44" w14:paraId="2A02BE97" w14:textId="402ED310">
      <w:pPr>
        <w:pStyle w:val="a"/>
        <w:jc w:val="left"/>
      </w:pPr>
      <w:r w:rsidR="25EE7F44">
        <w:rPr/>
        <w:t xml:space="preserve"> </w:t>
      </w:r>
    </w:p>
    <w:p w:rsidR="25EE7F44" w:rsidP="25EE7F44" w:rsidRDefault="25EE7F44" w14:paraId="53FC4BFE" w14:textId="5301EAB1">
      <w:pPr>
        <w:pStyle w:val="a"/>
        <w:jc w:val="left"/>
      </w:pPr>
      <w:r w:rsidR="25EE7F44">
        <w:rPr/>
        <w:t xml:space="preserve">{ min=a[i][j]; </w:t>
      </w:r>
    </w:p>
    <w:p w:rsidR="25EE7F44" w:rsidP="25EE7F44" w:rsidRDefault="25EE7F44" w14:paraId="4784ECF7" w14:textId="2F69C19A">
      <w:pPr>
        <w:pStyle w:val="a"/>
        <w:jc w:val="left"/>
      </w:pPr>
      <w:r w:rsidR="25EE7F44">
        <w:rPr/>
        <w:t xml:space="preserve"> </w:t>
      </w:r>
    </w:p>
    <w:p w:rsidR="25EE7F44" w:rsidP="25EE7F44" w:rsidRDefault="25EE7F44" w14:paraId="22E901F3" w14:textId="20017B7E">
      <w:pPr>
        <w:pStyle w:val="a"/>
        <w:jc w:val="left"/>
      </w:pPr>
      <w:r w:rsidR="25EE7F44">
        <w:rPr/>
        <w:t xml:space="preserve">imin=i; jmin=j; </w:t>
      </w:r>
    </w:p>
    <w:p w:rsidR="25EE7F44" w:rsidP="25EE7F44" w:rsidRDefault="25EE7F44" w14:paraId="178D8BC1" w14:textId="507A7517">
      <w:pPr>
        <w:pStyle w:val="a"/>
        <w:jc w:val="left"/>
      </w:pPr>
      <w:r w:rsidR="25EE7F44">
        <w:rPr/>
        <w:t xml:space="preserve"> </w:t>
      </w:r>
    </w:p>
    <w:p w:rsidR="25EE7F44" w:rsidP="25EE7F44" w:rsidRDefault="25EE7F44" w14:paraId="2252894D" w14:textId="0F9B78D8">
      <w:pPr>
        <w:pStyle w:val="a"/>
        <w:jc w:val="left"/>
      </w:pPr>
      <w:r w:rsidR="25EE7F44">
        <w:rPr/>
        <w:t xml:space="preserve">} </w:t>
      </w:r>
    </w:p>
    <w:p w:rsidR="25EE7F44" w:rsidP="25EE7F44" w:rsidRDefault="25EE7F44" w14:paraId="255D6103" w14:textId="3C397BE4">
      <w:pPr>
        <w:pStyle w:val="a"/>
        <w:jc w:val="left"/>
      </w:pPr>
      <w:r w:rsidR="25EE7F44">
        <w:rPr/>
        <w:t xml:space="preserve"> </w:t>
      </w:r>
    </w:p>
    <w:p w:rsidR="25EE7F44" w:rsidP="25EE7F44" w:rsidRDefault="25EE7F44" w14:paraId="486E333F" w14:textId="12F074A2">
      <w:pPr>
        <w:pStyle w:val="a"/>
        <w:jc w:val="left"/>
      </w:pPr>
      <w:r w:rsidR="25EE7F44">
        <w:rPr/>
        <w:t xml:space="preserve">imin++; jmin++; </w:t>
      </w:r>
    </w:p>
    <w:p w:rsidR="25EE7F44" w:rsidP="25EE7F44" w:rsidRDefault="25EE7F44" w14:paraId="0F0F1CA5" w14:textId="2EF18CAE">
      <w:pPr>
        <w:pStyle w:val="a"/>
        <w:jc w:val="left"/>
      </w:pPr>
      <w:r w:rsidR="25EE7F44">
        <w:rPr/>
        <w:t xml:space="preserve"> </w:t>
      </w:r>
    </w:p>
    <w:p w:rsidR="25EE7F44" w:rsidP="25EE7F44" w:rsidRDefault="25EE7F44" w14:paraId="5836E1EA" w14:textId="2D61EFB1">
      <w:pPr>
        <w:pStyle w:val="a"/>
        <w:jc w:val="left"/>
      </w:pPr>
      <w:r w:rsidR="25EE7F44">
        <w:rPr/>
        <w:t xml:space="preserve">return min; </w:t>
      </w:r>
    </w:p>
    <w:p w:rsidR="25EE7F44" w:rsidP="25EE7F44" w:rsidRDefault="25EE7F44" w14:paraId="33F70142" w14:textId="6ED5599E">
      <w:pPr>
        <w:pStyle w:val="a"/>
        <w:jc w:val="left"/>
      </w:pPr>
      <w:r w:rsidR="25EE7F44">
        <w:rPr/>
        <w:t xml:space="preserve"> </w:t>
      </w:r>
    </w:p>
    <w:p w:rsidR="25EE7F44" w:rsidP="25EE7F44" w:rsidRDefault="25EE7F44" w14:paraId="0E8E9CE9" w14:textId="08BB41C6">
      <w:pPr>
        <w:pStyle w:val="a"/>
        <w:jc w:val="left"/>
      </w:pPr>
      <w:r w:rsidR="25EE7F44">
        <w:rPr/>
        <w:t xml:space="preserve">} </w:t>
      </w:r>
    </w:p>
    <w:p w:rsidR="25EE7F44" w:rsidP="25EE7F44" w:rsidRDefault="25EE7F44" w14:paraId="55769770" w14:textId="746066B2">
      <w:pPr>
        <w:pStyle w:val="a"/>
        <w:jc w:val="left"/>
      </w:pPr>
      <w:r w:rsidR="25EE7F44">
        <w:rPr/>
        <w:t xml:space="preserve"> </w:t>
      </w:r>
    </w:p>
    <w:p w:rsidR="25EE7F44" w:rsidP="25EE7F44" w:rsidRDefault="25EE7F44" w14:paraId="1A875874" w14:textId="13C416F2">
      <w:pPr>
        <w:pStyle w:val="a"/>
        <w:jc w:val="left"/>
      </w:pPr>
      <w:r w:rsidR="25EE7F44">
        <w:rPr/>
        <w:t xml:space="preserve">int main () </w:t>
      </w:r>
    </w:p>
    <w:p w:rsidR="25EE7F44" w:rsidP="25EE7F44" w:rsidRDefault="25EE7F44" w14:paraId="3AF73A6E" w14:textId="008AADCC">
      <w:pPr>
        <w:pStyle w:val="a"/>
        <w:jc w:val="left"/>
      </w:pPr>
      <w:r w:rsidR="25EE7F44">
        <w:rPr/>
        <w:t xml:space="preserve"> </w:t>
      </w:r>
    </w:p>
    <w:p w:rsidR="25EE7F44" w:rsidP="25EE7F44" w:rsidRDefault="25EE7F44" w14:paraId="05CB60AB" w14:textId="2A701F9E">
      <w:pPr>
        <w:pStyle w:val="a"/>
        <w:jc w:val="left"/>
      </w:pPr>
      <w:r w:rsidR="25EE7F44">
        <w:rPr/>
        <w:t xml:space="preserve">{ </w:t>
      </w:r>
    </w:p>
    <w:p w:rsidR="25EE7F44" w:rsidP="25EE7F44" w:rsidRDefault="25EE7F44" w14:paraId="31FBFF61" w14:textId="69E2EB13">
      <w:pPr>
        <w:pStyle w:val="a"/>
        <w:jc w:val="left"/>
      </w:pPr>
      <w:r w:rsidR="25EE7F44">
        <w:rPr/>
        <w:t xml:space="preserve"> </w:t>
      </w:r>
    </w:p>
    <w:p w:rsidR="25EE7F44" w:rsidP="25EE7F44" w:rsidRDefault="25EE7F44" w14:paraId="5A08951A" w14:textId="0969EB42">
      <w:pPr>
        <w:pStyle w:val="a"/>
        <w:jc w:val="left"/>
      </w:pPr>
      <w:r w:rsidR="25EE7F44">
        <w:rPr/>
        <w:t xml:space="preserve">setlocale(0,".1251"); </w:t>
      </w:r>
    </w:p>
    <w:p w:rsidR="25EE7F44" w:rsidP="25EE7F44" w:rsidRDefault="25EE7F44" w14:paraId="2F6C4404" w14:textId="61C5FF1B">
      <w:pPr>
        <w:pStyle w:val="a"/>
        <w:jc w:val="left"/>
      </w:pPr>
      <w:r w:rsidR="25EE7F44">
        <w:rPr/>
        <w:t xml:space="preserve"> </w:t>
      </w:r>
    </w:p>
    <w:p w:rsidR="25EE7F44" w:rsidP="25EE7F44" w:rsidRDefault="25EE7F44" w14:paraId="24BA8643" w14:textId="160EF934">
      <w:pPr>
        <w:pStyle w:val="a"/>
        <w:jc w:val="left"/>
      </w:pPr>
      <w:r w:rsidR="25EE7F44">
        <w:rPr/>
        <w:t xml:space="preserve">double a[2][2], m; </w:t>
      </w:r>
    </w:p>
    <w:p w:rsidR="25EE7F44" w:rsidP="25EE7F44" w:rsidRDefault="25EE7F44" w14:paraId="733167D4" w14:textId="278E1CE6">
      <w:pPr>
        <w:pStyle w:val="a"/>
        <w:jc w:val="left"/>
      </w:pPr>
      <w:r w:rsidR="25EE7F44">
        <w:rPr/>
        <w:t xml:space="preserve"> </w:t>
      </w:r>
    </w:p>
    <w:p w:rsidR="25EE7F44" w:rsidP="25EE7F44" w:rsidRDefault="25EE7F44" w14:paraId="2458E4F9" w14:textId="15FE2EBA">
      <w:pPr>
        <w:pStyle w:val="a"/>
        <w:jc w:val="left"/>
      </w:pPr>
      <w:r w:rsidR="25EE7F44">
        <w:rPr/>
        <w:t xml:space="preserve">int i, j, ind_i, ind_j; </w:t>
      </w:r>
    </w:p>
    <w:p w:rsidR="25EE7F44" w:rsidP="25EE7F44" w:rsidRDefault="25EE7F44" w14:paraId="1DF90DE5" w14:textId="55E08FCE">
      <w:pPr>
        <w:pStyle w:val="a"/>
        <w:jc w:val="left"/>
      </w:pPr>
      <w:r w:rsidR="25EE7F44">
        <w:rPr/>
        <w:t xml:space="preserve"> </w:t>
      </w:r>
    </w:p>
    <w:p w:rsidR="25EE7F44" w:rsidP="25EE7F44" w:rsidRDefault="25EE7F44" w14:paraId="3ACE0CE8" w14:textId="6CEBA8A5">
      <w:pPr>
        <w:pStyle w:val="a"/>
        <w:jc w:val="left"/>
      </w:pPr>
      <w:r w:rsidR="25EE7F44">
        <w:rPr/>
        <w:t xml:space="preserve">cout&lt;&lt;" Vvedit6 nmeobhidnuy masuv:"&lt;&lt;endl; </w:t>
      </w:r>
    </w:p>
    <w:p w:rsidR="25EE7F44" w:rsidP="25EE7F44" w:rsidRDefault="25EE7F44" w14:paraId="4A21C199" w14:textId="4C89EE50">
      <w:pPr>
        <w:pStyle w:val="a"/>
        <w:jc w:val="left"/>
      </w:pPr>
      <w:r w:rsidR="25EE7F44">
        <w:rPr/>
        <w:t xml:space="preserve"> </w:t>
      </w:r>
    </w:p>
    <w:p w:rsidR="25EE7F44" w:rsidP="25EE7F44" w:rsidRDefault="25EE7F44" w14:paraId="1264AD27" w14:textId="0CF0E5AB">
      <w:pPr>
        <w:pStyle w:val="a"/>
        <w:jc w:val="left"/>
      </w:pPr>
      <w:r w:rsidR="25EE7F44">
        <w:rPr/>
        <w:t xml:space="preserve">for(i=0; i&lt;2; i++) </w:t>
      </w:r>
    </w:p>
    <w:p w:rsidR="25EE7F44" w:rsidP="25EE7F44" w:rsidRDefault="25EE7F44" w14:paraId="66977CBE" w14:textId="4345C14B">
      <w:pPr>
        <w:pStyle w:val="a"/>
        <w:jc w:val="left"/>
      </w:pPr>
      <w:r w:rsidR="25EE7F44">
        <w:rPr/>
        <w:t xml:space="preserve"> </w:t>
      </w:r>
    </w:p>
    <w:p w:rsidR="25EE7F44" w:rsidP="25EE7F44" w:rsidRDefault="25EE7F44" w14:paraId="523371EA" w14:textId="18B023C1">
      <w:pPr>
        <w:pStyle w:val="a"/>
        <w:jc w:val="left"/>
      </w:pPr>
      <w:r w:rsidR="25EE7F44">
        <w:rPr/>
        <w:t xml:space="preserve">for(j=0; j&lt;2; j++) cin&gt;&gt;a[i][j]; </w:t>
      </w:r>
    </w:p>
    <w:p w:rsidR="25EE7F44" w:rsidP="25EE7F44" w:rsidRDefault="25EE7F44" w14:paraId="00770EB0" w14:textId="724FD41E">
      <w:pPr>
        <w:pStyle w:val="a"/>
        <w:jc w:val="left"/>
      </w:pPr>
      <w:r w:rsidR="25EE7F44">
        <w:rPr/>
        <w:t xml:space="preserve"> </w:t>
      </w:r>
    </w:p>
    <w:p w:rsidR="25EE7F44" w:rsidP="25EE7F44" w:rsidRDefault="25EE7F44" w14:paraId="154880AC" w14:textId="5F6929CE">
      <w:pPr>
        <w:pStyle w:val="a"/>
        <w:jc w:val="left"/>
      </w:pPr>
      <w:r w:rsidR="25EE7F44">
        <w:rPr/>
        <w:t xml:space="preserve">m = MIN(a, ind_i, ind_j); </w:t>
      </w:r>
    </w:p>
    <w:p w:rsidR="25EE7F44" w:rsidP="25EE7F44" w:rsidRDefault="25EE7F44" w14:paraId="27E2EE48" w14:textId="42087FA9">
      <w:pPr>
        <w:pStyle w:val="a"/>
        <w:jc w:val="left"/>
      </w:pPr>
      <w:r w:rsidR="25EE7F44">
        <w:rPr/>
        <w:t xml:space="preserve"> </w:t>
      </w:r>
    </w:p>
    <w:p w:rsidR="25EE7F44" w:rsidP="25EE7F44" w:rsidRDefault="25EE7F44" w14:paraId="2B706008" w14:textId="3A776B67">
      <w:pPr>
        <w:pStyle w:val="a"/>
        <w:jc w:val="left"/>
      </w:pPr>
      <w:r w:rsidR="25EE7F44">
        <w:rPr/>
        <w:t xml:space="preserve">cout&lt;&lt; "\n Minimal6nuy element " &lt;&lt; m &lt;&lt; "\n rozmidhenuy pid indexom " </w:t>
      </w:r>
    </w:p>
    <w:p w:rsidR="25EE7F44" w:rsidP="25EE7F44" w:rsidRDefault="25EE7F44" w14:paraId="4198872B" w14:textId="6CBBAE54">
      <w:pPr>
        <w:pStyle w:val="a"/>
        <w:jc w:val="left"/>
      </w:pPr>
      <w:r w:rsidR="25EE7F44">
        <w:rPr/>
        <w:t xml:space="preserve"> </w:t>
      </w:r>
    </w:p>
    <w:p w:rsidR="25EE7F44" w:rsidP="25EE7F44" w:rsidRDefault="25EE7F44" w14:paraId="08F2CFCB" w14:textId="3F9B5C4B">
      <w:pPr>
        <w:pStyle w:val="a"/>
        <w:jc w:val="left"/>
      </w:pPr>
      <w:r w:rsidR="25EE7F44">
        <w:rPr/>
        <w:t xml:space="preserve">&lt;&lt; ind_i &lt;&lt;"-error " &lt;&lt; ind_j &lt;&lt;"-not found " &lt;&lt; endl; </w:t>
      </w:r>
    </w:p>
    <w:p w:rsidR="25EE7F44" w:rsidP="25EE7F44" w:rsidRDefault="25EE7F44" w14:paraId="1FF911E5" w14:textId="6CAC3D31">
      <w:pPr>
        <w:pStyle w:val="a"/>
        <w:jc w:val="left"/>
      </w:pPr>
      <w:r w:rsidR="25EE7F44">
        <w:rPr/>
        <w:t xml:space="preserve"> </w:t>
      </w:r>
    </w:p>
    <w:p w:rsidR="25EE7F44" w:rsidP="25EE7F44" w:rsidRDefault="25EE7F44" w14:paraId="444F6EA7" w14:textId="0ECBAE85">
      <w:pPr>
        <w:pStyle w:val="a"/>
        <w:jc w:val="left"/>
      </w:pPr>
      <w:r w:rsidR="25EE7F44">
        <w:rPr/>
        <w:t xml:space="preserve"> </w:t>
      </w:r>
    </w:p>
    <w:p w:rsidR="25EE7F44" w:rsidP="25EE7F44" w:rsidRDefault="25EE7F44" w14:paraId="159444B2" w14:textId="3872A540">
      <w:pPr>
        <w:pStyle w:val="a"/>
        <w:jc w:val="left"/>
      </w:pPr>
      <w:r w:rsidR="25EE7F44">
        <w:rPr/>
        <w:t xml:space="preserve"> </w:t>
      </w:r>
    </w:p>
    <w:p w:rsidR="25EE7F44" w:rsidP="25EE7F44" w:rsidRDefault="25EE7F44" w14:paraId="01C7A7E5" w14:textId="19B13F62">
      <w:pPr>
        <w:pStyle w:val="a"/>
        <w:jc w:val="left"/>
      </w:pPr>
      <w:r w:rsidR="25EE7F44">
        <w:rPr/>
        <w:t xml:space="preserve">return 0; </w:t>
      </w:r>
    </w:p>
    <w:p w:rsidR="25EE7F44" w:rsidP="25EE7F44" w:rsidRDefault="25EE7F44" w14:paraId="38D1E9EE" w14:textId="15E58EEC">
      <w:pPr>
        <w:pStyle w:val="a"/>
        <w:jc w:val="left"/>
      </w:pPr>
      <w:r w:rsidR="25EE7F44">
        <w:rPr/>
        <w:t xml:space="preserve"> </w:t>
      </w:r>
    </w:p>
    <w:p w:rsidR="25EE7F44" w:rsidP="25EE7F44" w:rsidRDefault="25EE7F44" w14:paraId="004E442E" w14:textId="17E1564E">
      <w:pPr>
        <w:pStyle w:val="a"/>
        <w:jc w:val="left"/>
      </w:pPr>
      <w:r w:rsidR="25EE7F44">
        <w:rPr/>
        <w:t>}</w:t>
      </w:r>
    </w:p>
    <w:p w:rsidR="25EE7F44" w:rsidP="25EE7F44" w:rsidRDefault="25EE7F44" w14:paraId="3139336F" w14:textId="1E370414">
      <w:pPr>
        <w:pStyle w:val="a"/>
        <w:jc w:val="center"/>
      </w:pPr>
      <w:proofErr w:type="spellStart"/>
      <w:r w:rsidR="25EE7F44">
        <w:rPr/>
        <w:t>Додаток</w:t>
      </w:r>
      <w:proofErr w:type="spellEnd"/>
      <w:r w:rsidR="25EE7F44">
        <w:rPr/>
        <w:t>(б)</w:t>
      </w:r>
    </w:p>
    <w:p w:rsidR="25EE7F44" w:rsidP="25EE7F44" w:rsidRDefault="25EE7F44" w14:paraId="3E1A7C0F" w14:textId="1BA31604">
      <w:pPr>
        <w:pStyle w:val="a"/>
        <w:jc w:val="center"/>
      </w:pPr>
      <w:r>
        <w:drawing>
          <wp:inline wp14:editId="543F6EA6" wp14:anchorId="4AC6423A">
            <wp:extent cx="3676650" cy="1971675"/>
            <wp:effectExtent l="0" t="0" r="0" b="0"/>
            <wp:docPr id="657929876" name="" title=""/>
            <wp:cNvGraphicFramePr>
              <a:graphicFrameLocks noChangeAspect="1"/>
            </wp:cNvGraphicFramePr>
            <a:graphic>
              <a:graphicData uri="http://schemas.openxmlformats.org/drawingml/2006/picture">
                <pic:pic>
                  <pic:nvPicPr>
                    <pic:cNvPr id="0" name=""/>
                    <pic:cNvPicPr/>
                  </pic:nvPicPr>
                  <pic:blipFill>
                    <a:blip r:embed="R32ad155f3a5343d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676650" cy="1971675"/>
                    </a:xfrm>
                    <a:prstGeom prst="rect">
                      <a:avLst/>
                    </a:prstGeom>
                  </pic:spPr>
                </pic:pic>
              </a:graphicData>
            </a:graphic>
          </wp:inline>
        </w:drawing>
      </w:r>
    </w:p>
    <w:p xmlns:wp14="http://schemas.microsoft.com/office/word/2010/wordml" w:rsidR="00000000" w:rsidRDefault="00706F56" w14:paraId="407A8F74" wp14:textId="77777777">
      <w:pPr>
        <w:pStyle w:val="1"/>
        <w:pageBreakBefore/>
      </w:pPr>
      <w:bookmarkStart w:name="__RefHeading___Toc3762_2096317517" w:id="24"/>
      <w:bookmarkEnd w:id="24"/>
      <w:r>
        <w:rPr>
          <w:bCs/>
        </w:rPr>
        <w:t>Завдання 4</w:t>
      </w:r>
    </w:p>
    <w:p xmlns:wp14="http://schemas.microsoft.com/office/word/2010/wordml" w:rsidR="00000000" w:rsidRDefault="00706F56" w14:paraId="4455E724" wp14:textId="77777777">
      <w:pPr>
        <w:pStyle w:val="2"/>
      </w:pPr>
      <w:bookmarkStart w:name="__RefHeading___Toc2302_20963175173" w:id="25"/>
      <w:bookmarkEnd w:id="25"/>
      <w:r>
        <w:t>ПОСТАНОВКА ЗАДАЧІ</w:t>
      </w:r>
    </w:p>
    <w:p xmlns:wp14="http://schemas.microsoft.com/office/word/2010/wordml" w:rsidR="00000000" w:rsidP="25EE7F44" w:rsidRDefault="00706F56" w14:paraId="77A5603C" wp14:textId="11901325">
      <w:pPr>
        <w:pStyle w:val="3"/>
        <w:numPr>
          <w:numId w:val="0"/>
        </w:numPr>
      </w:pPr>
      <w:bookmarkStart w:name="__RefHeading___Toc3512_20963175173" w:id="26"/>
      <w:bookmarkEnd w:id="26"/>
      <w:proofErr w:type="spellStart"/>
      <w:r w:rsidR="25EE7F44">
        <w:rPr/>
        <w:t>Опис</w:t>
      </w:r>
      <w:proofErr w:type="spellEnd"/>
      <w:r w:rsidR="25EE7F44">
        <w:rPr/>
        <w:t xml:space="preserve"> </w:t>
      </w:r>
      <w:r w:rsidR="25EE7F44">
        <w:rPr/>
        <w:t>завдання</w:t>
      </w:r>
      <w:r w:rsidR="25EE7F44">
        <w:rPr/>
        <w:t>: ⦁    Дано дійсну матрицю А розмірності nxm. Знайти суму найбільших елементів її рядків.</w:t>
      </w:r>
    </w:p>
    <w:p xmlns:wp14="http://schemas.microsoft.com/office/word/2010/wordml" w:rsidR="00000000" w:rsidP="25EE7F44" w:rsidRDefault="00706F56" w14:paraId="432FED02" wp14:textId="1EE1F1E1">
      <w:pPr>
        <w:pStyle w:val="3"/>
        <w:numPr>
          <w:numId w:val="0"/>
        </w:numPr>
      </w:pPr>
      <w:r w:rsidR="25EE7F44">
        <w:rPr/>
        <w:t>Вхідні дані: n = 3; m = 4;  .</w:t>
      </w:r>
    </w:p>
    <w:p xmlns:wp14="http://schemas.microsoft.com/office/word/2010/wordml" w:rsidR="00000000" w:rsidP="25EE7F44" w:rsidRDefault="00706F56" w14:paraId="761942F0" wp14:textId="316D806C">
      <w:pPr>
        <w:pStyle w:val="3"/>
        <w:numPr>
          <w:numId w:val="0"/>
        </w:numPr>
      </w:pPr>
      <w:proofErr w:type="spellStart"/>
      <w:r w:rsidR="25EE7F44">
        <w:rPr/>
        <w:t>Вихідні</w:t>
      </w:r>
      <w:proofErr w:type="spellEnd"/>
      <w:r w:rsidR="25EE7F44">
        <w:rPr/>
        <w:t xml:space="preserve"> </w:t>
      </w:r>
      <w:proofErr w:type="spellStart"/>
      <w:r w:rsidR="25EE7F44">
        <w:rPr/>
        <w:t>дані</w:t>
      </w:r>
      <w:proofErr w:type="spellEnd"/>
      <w:r w:rsidR="25EE7F44">
        <w:rPr/>
        <w:t xml:space="preserve">: </w:t>
      </w:r>
      <w:proofErr w:type="spellStart"/>
      <w:r w:rsidR="25EE7F44">
        <w:rPr/>
        <w:t>sum</w:t>
      </w:r>
      <w:proofErr w:type="spellEnd"/>
      <w:r w:rsidR="25EE7F44">
        <w:rPr/>
        <w:t xml:space="preserve"> = 24. </w:t>
      </w:r>
    </w:p>
    <w:p xmlns:wp14="http://schemas.microsoft.com/office/word/2010/wordml" w:rsidR="00000000" w:rsidP="25EE7F44" w:rsidRDefault="00706F56" w14:paraId="29CA4665" wp14:textId="5F10E5A0">
      <w:pPr>
        <w:pStyle w:val="a0"/>
      </w:pPr>
    </w:p>
    <w:p xmlns:wp14="http://schemas.microsoft.com/office/word/2010/wordml" w:rsidR="00000000" w:rsidP="25EE7F44" w:rsidRDefault="00706F56" w14:paraId="27253F0C" wp14:textId="5305A9E0">
      <w:pPr>
        <w:pStyle w:val="a0"/>
      </w:pPr>
    </w:p>
    <w:p xmlns:wp14="http://schemas.microsoft.com/office/word/2010/wordml" w:rsidR="00000000" w:rsidP="25EE7F44" w:rsidRDefault="00706F56" w14:paraId="09C9D248" wp14:textId="049EA747">
      <w:pPr>
        <w:pStyle w:val="a0"/>
      </w:pPr>
    </w:p>
    <w:p xmlns:wp14="http://schemas.microsoft.com/office/word/2010/wordml" w:rsidR="00000000" w:rsidP="25EE7F44" w:rsidRDefault="00706F56" w14:paraId="0A664E0C" wp14:textId="77777777">
      <w:pPr>
        <w:pStyle w:val="2"/>
        <w:numPr>
          <w:numId w:val="0"/>
        </w:numPr>
      </w:pPr>
      <w:bookmarkStart w:name="__RefHeading___Toc3404_20963175173" w:id="27"/>
      <w:bookmarkEnd w:id="27"/>
      <w:r w:rsidR="25EE7F44">
        <w:rPr/>
        <w:t>ТЕОРЕТИЧНІ ВІДОМОСТІ</w:t>
      </w:r>
    </w:p>
    <w:p w:rsidR="25EE7F44" w:rsidP="25EE7F44" w:rsidRDefault="25EE7F44" w14:paraId="0F51C8A7" w14:textId="2E151BBE">
      <w:pPr>
        <w:pStyle w:val="a0"/>
      </w:pPr>
      <w:r w:rsidR="25EE7F44">
        <w:rPr/>
        <w:t xml:space="preserve">В </w:t>
      </w:r>
      <w:proofErr w:type="spellStart"/>
      <w:r w:rsidR="25EE7F44">
        <w:rPr/>
        <w:t>данних</w:t>
      </w:r>
      <w:proofErr w:type="spellEnd"/>
      <w:r w:rsidR="25EE7F44">
        <w:rPr/>
        <w:t xml:space="preserve"> </w:t>
      </w:r>
      <w:proofErr w:type="spellStart"/>
      <w:r w:rsidR="25EE7F44">
        <w:rPr/>
        <w:t>завданнях</w:t>
      </w:r>
      <w:proofErr w:type="spellEnd"/>
      <w:r w:rsidR="25EE7F44">
        <w:rPr/>
        <w:t xml:space="preserve"> я </w:t>
      </w:r>
      <w:proofErr w:type="spellStart"/>
      <w:r w:rsidR="25EE7F44">
        <w:rPr/>
        <w:t>використовував</w:t>
      </w:r>
      <w:proofErr w:type="spellEnd"/>
      <w:r w:rsidR="25EE7F44">
        <w:rPr/>
        <w:t xml:space="preserve"> </w:t>
      </w:r>
      <w:proofErr w:type="spellStart"/>
      <w:r w:rsidR="25EE7F44">
        <w:rPr/>
        <w:t>двовимірні</w:t>
      </w:r>
      <w:proofErr w:type="spellEnd"/>
      <w:r w:rsidR="25EE7F44">
        <w:rPr/>
        <w:t xml:space="preserve"> </w:t>
      </w:r>
      <w:proofErr w:type="spellStart"/>
      <w:r w:rsidR="25EE7F44">
        <w:rPr/>
        <w:t>масиви</w:t>
      </w:r>
      <w:proofErr w:type="spellEnd"/>
      <w:r w:rsidR="25EE7F44">
        <w:rPr/>
        <w:t xml:space="preserve"> та працював з матрицями.</w:t>
      </w:r>
    </w:p>
    <w:p w:rsidR="25EE7F44" w:rsidP="25EE7F44" w:rsidRDefault="25EE7F44" w14:paraId="6F9282B5" w14:textId="485B436D">
      <w:pPr>
        <w:pStyle w:val="a0"/>
      </w:pPr>
    </w:p>
    <w:p w:rsidR="25EE7F44" w:rsidP="25EE7F44" w:rsidRDefault="25EE7F44" w14:paraId="2033D6F0" w14:textId="53185F8C">
      <w:pPr>
        <w:pStyle w:val="a0"/>
      </w:pPr>
    </w:p>
    <w:p xmlns:wp14="http://schemas.microsoft.com/office/word/2010/wordml" w:rsidR="00000000" w:rsidP="25EE7F44" w:rsidRDefault="00706F56" w14:paraId="361EDF77" wp14:textId="77777777">
      <w:pPr>
        <w:pStyle w:val="2"/>
        <w:numPr>
          <w:numId w:val="0"/>
        </w:numPr>
      </w:pPr>
      <w:bookmarkStart w:name="__RefHeading___Toc3409_20963175173" w:id="28"/>
      <w:bookmarkEnd w:id="28"/>
      <w:r w:rsidR="25EE7F44">
        <w:rPr/>
        <w:t>СХЕМИ АЛГОРИТМІВ ОСНОВНИХ ФУНКЦІЙ</w:t>
      </w:r>
    </w:p>
    <w:p w:rsidR="25EE7F44" w:rsidP="25EE7F44" w:rsidRDefault="25EE7F44" w14:paraId="205B5303">
      <w:pPr>
        <w:pStyle w:val="3"/>
        <w:numPr>
          <w:numId w:val="0"/>
        </w:numPr>
      </w:pPr>
      <w:r w:rsidR="25EE7F44">
        <w:rPr/>
        <w:t xml:space="preserve">Список </w:t>
      </w:r>
      <w:proofErr w:type="spellStart"/>
      <w:r w:rsidR="25EE7F44">
        <w:rPr/>
        <w:t>підключених</w:t>
      </w:r>
      <w:proofErr w:type="spellEnd"/>
      <w:r w:rsidR="25EE7F44">
        <w:rPr/>
        <w:t xml:space="preserve"> </w:t>
      </w:r>
      <w:proofErr w:type="spellStart"/>
      <w:r w:rsidR="25EE7F44">
        <w:rPr/>
        <w:t>бібліотек</w:t>
      </w:r>
      <w:proofErr w:type="spellEnd"/>
      <w:r w:rsidR="25EE7F44">
        <w:rPr/>
        <w:t>:</w:t>
      </w:r>
    </w:p>
    <w:p w:rsidR="25EE7F44" w:rsidP="25EE7F44" w:rsidRDefault="25EE7F44" w14:paraId="398910B3" w14:textId="6CB7BF16">
      <w:pPr>
        <w:pStyle w:val="a0"/>
      </w:pPr>
      <w:r w:rsidR="25EE7F44">
        <w:rPr/>
        <w:t>#include &lt;stdio.h&gt;</w:t>
      </w:r>
    </w:p>
    <w:p w:rsidR="25EE7F44" w:rsidP="25EE7F44" w:rsidRDefault="25EE7F44" w14:paraId="16E06AAA" w14:textId="688DB0CE">
      <w:pPr>
        <w:pStyle w:val="a0"/>
      </w:pPr>
      <w:r w:rsidR="25EE7F44">
        <w:rPr/>
        <w:t>#include &lt;stdlib.h&gt;</w:t>
      </w:r>
    </w:p>
    <w:p w:rsidR="25EE7F44" w:rsidP="25EE7F44" w:rsidRDefault="25EE7F44" w14:paraId="1696D63C" w14:textId="1A1BD203">
      <w:pPr>
        <w:pStyle w:val="a0"/>
      </w:pPr>
      <w:r w:rsidR="25EE7F44">
        <w:rPr/>
        <w:t>#include &lt;math.h&gt;</w:t>
      </w:r>
    </w:p>
    <w:p w:rsidR="25EE7F44" w:rsidP="25EE7F44" w:rsidRDefault="25EE7F44" w14:paraId="4B684182" w14:textId="7A94134D">
      <w:pPr>
        <w:pStyle w:val="a0"/>
      </w:pPr>
    </w:p>
    <w:p xmlns:wp14="http://schemas.microsoft.com/office/word/2010/wordml" w:rsidR="00000000" w:rsidP="25EE7F44" w:rsidRDefault="00706F56" w14:paraId="41BBAB26" wp14:textId="77777777">
      <w:pPr>
        <w:pStyle w:val="2"/>
        <w:numPr>
          <w:numId w:val="0"/>
        </w:numPr>
      </w:pPr>
      <w:bookmarkStart w:name="__RefHeading___Toc3716_20963175173" w:id="29"/>
      <w:bookmarkEnd w:id="29"/>
      <w:proofErr w:type="spellStart"/>
      <w:r w:rsidR="25EE7F44">
        <w:rPr/>
        <w:t>Висновок</w:t>
      </w:r>
      <w:proofErr w:type="spellEnd"/>
    </w:p>
    <w:p w:rsidR="25EE7F44" w:rsidP="25EE7F44" w:rsidRDefault="25EE7F44" w14:paraId="3B78F479" w14:textId="325BBCF8">
      <w:pPr>
        <w:pStyle w:val="a0"/>
      </w:pPr>
      <w:r w:rsidR="25EE7F44">
        <w:rPr/>
        <w:t xml:space="preserve">В </w:t>
      </w:r>
      <w:proofErr w:type="spellStart"/>
      <w:r w:rsidR="25EE7F44">
        <w:rPr/>
        <w:t>данній</w:t>
      </w:r>
      <w:proofErr w:type="spellEnd"/>
      <w:r w:rsidR="25EE7F44">
        <w:rPr/>
        <w:t xml:space="preserve"> </w:t>
      </w:r>
      <w:proofErr w:type="spellStart"/>
      <w:r w:rsidR="25EE7F44">
        <w:rPr/>
        <w:t>лабораторній</w:t>
      </w:r>
      <w:proofErr w:type="spellEnd"/>
      <w:r w:rsidR="25EE7F44">
        <w:rPr/>
        <w:t xml:space="preserve"> </w:t>
      </w:r>
      <w:proofErr w:type="spellStart"/>
      <w:r w:rsidR="25EE7F44">
        <w:rPr/>
        <w:t>пізнав</w:t>
      </w:r>
      <w:proofErr w:type="spellEnd"/>
      <w:r w:rsidR="25EE7F44">
        <w:rPr/>
        <w:t xml:space="preserve"> </w:t>
      </w:r>
      <w:proofErr w:type="spellStart"/>
      <w:r w:rsidR="25EE7F44">
        <w:rPr/>
        <w:t>нові</w:t>
      </w:r>
      <w:proofErr w:type="spellEnd"/>
      <w:r w:rsidR="25EE7F44">
        <w:rPr/>
        <w:t xml:space="preserve"> </w:t>
      </w:r>
      <w:proofErr w:type="spellStart"/>
      <w:r w:rsidR="25EE7F44">
        <w:rPr/>
        <w:t>можливості</w:t>
      </w:r>
      <w:proofErr w:type="spellEnd"/>
      <w:r w:rsidR="25EE7F44">
        <w:rPr/>
        <w:t xml:space="preserve"> </w:t>
      </w:r>
      <w:proofErr w:type="spellStart"/>
      <w:r w:rsidR="25EE7F44">
        <w:rPr/>
        <w:t>роботи</w:t>
      </w:r>
      <w:proofErr w:type="spellEnd"/>
      <w:r w:rsidR="25EE7F44">
        <w:rPr/>
        <w:t xml:space="preserve">  </w:t>
      </w:r>
      <w:proofErr w:type="spellStart"/>
      <w:r w:rsidR="25EE7F44">
        <w:rPr/>
        <w:t>двовимірних</w:t>
      </w:r>
      <w:proofErr w:type="spellEnd"/>
      <w:r w:rsidR="25EE7F44">
        <w:rPr/>
        <w:t xml:space="preserve"> </w:t>
      </w:r>
      <w:proofErr w:type="spellStart"/>
      <w:r w:rsidR="25EE7F44">
        <w:rPr/>
        <w:t>масивів</w:t>
      </w:r>
      <w:proofErr w:type="spellEnd"/>
      <w:r w:rsidR="25EE7F44">
        <w:rPr/>
        <w:t xml:space="preserve"> та </w:t>
      </w:r>
      <w:proofErr w:type="spellStart"/>
      <w:r w:rsidR="25EE7F44">
        <w:rPr/>
        <w:t>матриць</w:t>
      </w:r>
      <w:proofErr w:type="spellEnd"/>
      <w:r w:rsidR="25EE7F44">
        <w:rPr/>
        <w:t xml:space="preserve">. А </w:t>
      </w:r>
      <w:proofErr w:type="spellStart"/>
      <w:r w:rsidR="25EE7F44">
        <w:rPr/>
        <w:t>також</w:t>
      </w:r>
      <w:proofErr w:type="spellEnd"/>
      <w:r w:rsidR="25EE7F44">
        <w:rPr/>
        <w:t xml:space="preserve"> обробку </w:t>
      </w:r>
      <w:proofErr w:type="spellStart"/>
      <w:r w:rsidR="25EE7F44">
        <w:rPr/>
        <w:t>рядків</w:t>
      </w:r>
      <w:proofErr w:type="spellEnd"/>
      <w:r w:rsidR="25EE7F44">
        <w:rPr/>
        <w:t xml:space="preserve"> і </w:t>
      </w:r>
      <w:proofErr w:type="spellStart"/>
      <w:r w:rsidR="25EE7F44">
        <w:rPr/>
        <w:t>стовпчиків</w:t>
      </w:r>
      <w:proofErr w:type="spellEnd"/>
      <w:r w:rsidR="25EE7F44">
        <w:rPr/>
        <w:t xml:space="preserve"> </w:t>
      </w:r>
      <w:proofErr w:type="spellStart"/>
      <w:r w:rsidR="25EE7F44">
        <w:rPr/>
        <w:t>матриці</w:t>
      </w:r>
      <w:proofErr w:type="spellEnd"/>
      <w:r w:rsidR="25EE7F44">
        <w:rPr/>
        <w:t>.</w:t>
      </w:r>
    </w:p>
    <w:p w:rsidR="25EE7F44" w:rsidP="25EE7F44" w:rsidRDefault="25EE7F44" w14:paraId="3F9C17C7" w14:textId="2C8475EC">
      <w:pPr>
        <w:pStyle w:val="a0"/>
      </w:pPr>
    </w:p>
    <w:p xmlns:wp14="http://schemas.microsoft.com/office/word/2010/wordml" w:rsidR="00000000" w:rsidP="25EE7F44" w:rsidRDefault="00706F56" w14:paraId="6C86E1F7" wp14:textId="77777777">
      <w:pPr>
        <w:pStyle w:val="2"/>
        <w:numPr>
          <w:numId w:val="0"/>
        </w:numPr>
      </w:pPr>
      <w:bookmarkStart w:name="__RefHeading___Toc3718_20963175173" w:id="30"/>
      <w:bookmarkEnd w:id="30"/>
      <w:proofErr w:type="spellStart"/>
      <w:r w:rsidR="25EE7F44">
        <w:rPr/>
        <w:t>Додаток</w:t>
      </w:r>
      <w:proofErr w:type="spellEnd"/>
      <w:r w:rsidR="25EE7F44">
        <w:rPr/>
        <w:t>(а)</w:t>
      </w:r>
    </w:p>
    <w:p w:rsidR="25EE7F44" w:rsidP="25EE7F44" w:rsidRDefault="25EE7F44" w14:paraId="68D3BF70" w14:textId="22280735">
      <w:pPr>
        <w:pStyle w:val="a0"/>
      </w:pPr>
      <w:r w:rsidR="25EE7F44">
        <w:rPr/>
        <w:t>#include &lt;stdio.h&gt;</w:t>
      </w:r>
    </w:p>
    <w:p w:rsidR="25EE7F44" w:rsidP="25EE7F44" w:rsidRDefault="25EE7F44" w14:paraId="77CAA5D0" w14:textId="4E63E4F3">
      <w:pPr>
        <w:pStyle w:val="a0"/>
      </w:pPr>
      <w:r w:rsidR="25EE7F44">
        <w:rPr/>
        <w:t>#include &lt;stdlib.h&gt;</w:t>
      </w:r>
    </w:p>
    <w:p w:rsidR="25EE7F44" w:rsidP="25EE7F44" w:rsidRDefault="25EE7F44" w14:paraId="57ED5D4E" w14:textId="1DDFA25F">
      <w:pPr>
        <w:pStyle w:val="a0"/>
      </w:pPr>
      <w:r w:rsidR="25EE7F44">
        <w:rPr/>
        <w:t>#include &lt;math.h&gt;</w:t>
      </w:r>
    </w:p>
    <w:p w:rsidR="25EE7F44" w:rsidP="25EE7F44" w:rsidRDefault="25EE7F44" w14:paraId="44C7E1E8" w14:textId="1E518239">
      <w:pPr>
        <w:pStyle w:val="a0"/>
      </w:pPr>
      <w:r w:rsidR="25EE7F44">
        <w:rPr/>
        <w:t xml:space="preserve">             </w:t>
      </w:r>
    </w:p>
    <w:p w:rsidR="25EE7F44" w:rsidP="25EE7F44" w:rsidRDefault="25EE7F44" w14:paraId="042B0FB2" w14:textId="5C623C82">
      <w:pPr>
        <w:pStyle w:val="a0"/>
      </w:pPr>
      <w:r w:rsidR="25EE7F44">
        <w:rPr/>
        <w:t xml:space="preserve">void Sum(int *a, int n) {  //функція знаходження сліду матриці </w:t>
      </w:r>
    </w:p>
    <w:p w:rsidR="25EE7F44" w:rsidP="25EE7F44" w:rsidRDefault="25EE7F44" w14:paraId="06BF9C42" w14:textId="1C69A566">
      <w:pPr>
        <w:pStyle w:val="a0"/>
      </w:pPr>
      <w:r w:rsidR="25EE7F44">
        <w:rPr/>
        <w:t>int i,j,l;</w:t>
      </w:r>
    </w:p>
    <w:p w:rsidR="25EE7F44" w:rsidP="25EE7F44" w:rsidRDefault="25EE7F44" w14:paraId="753A0A18" w14:textId="16B2A178">
      <w:pPr>
        <w:pStyle w:val="a0"/>
      </w:pPr>
      <w:r w:rsidR="25EE7F44">
        <w:rPr/>
        <w:t>float max,min;</w:t>
      </w:r>
    </w:p>
    <w:p w:rsidR="25EE7F44" w:rsidP="25EE7F44" w:rsidRDefault="25EE7F44" w14:paraId="54F5382C" w14:textId="65A94B76">
      <w:pPr>
        <w:pStyle w:val="a0"/>
      </w:pPr>
      <w:r w:rsidR="25EE7F44">
        <w:rPr/>
        <w:t xml:space="preserve"> </w:t>
      </w:r>
    </w:p>
    <w:p w:rsidR="25EE7F44" w:rsidP="25EE7F44" w:rsidRDefault="25EE7F44" w14:paraId="4DBC3482" w14:textId="62BF679E">
      <w:pPr>
        <w:pStyle w:val="a0"/>
      </w:pPr>
      <w:r w:rsidR="25EE7F44">
        <w:rPr/>
        <w:t xml:space="preserve">    max=0;</w:t>
      </w:r>
    </w:p>
    <w:p w:rsidR="25EE7F44" w:rsidP="25EE7F44" w:rsidRDefault="25EE7F44" w14:paraId="4588072E" w14:textId="26464774">
      <w:pPr>
        <w:pStyle w:val="a0"/>
      </w:pPr>
      <w:r w:rsidR="25EE7F44">
        <w:rPr/>
        <w:t xml:space="preserve">    </w:t>
      </w:r>
    </w:p>
    <w:p w:rsidR="25EE7F44" w:rsidP="25EE7F44" w:rsidRDefault="25EE7F44" w14:paraId="42A1D218" w14:textId="72DD561D">
      <w:pPr>
        <w:pStyle w:val="a0"/>
      </w:pPr>
      <w:r w:rsidR="25EE7F44">
        <w:rPr/>
        <w:t xml:space="preserve">    for (i=1; i&lt;=n; i++)</w:t>
      </w:r>
    </w:p>
    <w:p w:rsidR="25EE7F44" w:rsidP="25EE7F44" w:rsidRDefault="25EE7F44" w14:paraId="2BAE6ACE" w14:textId="065CDF8E">
      <w:pPr>
        <w:pStyle w:val="a0"/>
      </w:pPr>
      <w:r w:rsidR="25EE7F44">
        <w:rPr/>
        <w:t xml:space="preserve">    for (j=1; j&lt;=n; j++)</w:t>
      </w:r>
    </w:p>
    <w:p w:rsidR="25EE7F44" w:rsidP="25EE7F44" w:rsidRDefault="25EE7F44" w14:paraId="35F6099D" w14:textId="4FE9C850">
      <w:pPr>
        <w:pStyle w:val="a0"/>
      </w:pPr>
      <w:r w:rsidR="25EE7F44">
        <w:rPr/>
        <w:t xml:space="preserve">       if(*(a+i*n+j)&gt;max)</w:t>
      </w:r>
    </w:p>
    <w:p w:rsidR="25EE7F44" w:rsidP="25EE7F44" w:rsidRDefault="25EE7F44" w14:paraId="13ED2F74" w14:textId="7A65DE42">
      <w:pPr>
        <w:pStyle w:val="a0"/>
      </w:pPr>
      <w:r w:rsidR="25EE7F44">
        <w:rPr/>
        <w:t xml:space="preserve">       max=(*(a+i*n+j));</w:t>
      </w:r>
    </w:p>
    <w:p w:rsidR="25EE7F44" w:rsidP="25EE7F44" w:rsidRDefault="25EE7F44" w14:paraId="3E0EA3E6" w14:textId="7331FD90">
      <w:pPr>
        <w:pStyle w:val="a0"/>
      </w:pPr>
      <w:r w:rsidR="25EE7F44">
        <w:rPr/>
        <w:t xml:space="preserve"> </w:t>
      </w:r>
    </w:p>
    <w:p w:rsidR="25EE7F44" w:rsidP="25EE7F44" w:rsidRDefault="25EE7F44" w14:paraId="3F9CF747" w14:textId="33310133">
      <w:pPr>
        <w:pStyle w:val="a0"/>
      </w:pPr>
      <w:r w:rsidR="25EE7F44">
        <w:rPr/>
        <w:t xml:space="preserve">    printf("\nmax element --&gt; %0.1f",max);</w:t>
      </w:r>
    </w:p>
    <w:p w:rsidR="25EE7F44" w:rsidP="25EE7F44" w:rsidRDefault="25EE7F44" w14:paraId="23E00A1C" w14:textId="3E5D3BC0">
      <w:pPr>
        <w:pStyle w:val="a0"/>
      </w:pPr>
      <w:r w:rsidR="25EE7F44">
        <w:rPr/>
        <w:t xml:space="preserve">    </w:t>
      </w:r>
    </w:p>
    <w:p w:rsidR="25EE7F44" w:rsidP="25EE7F44" w:rsidRDefault="25EE7F44" w14:paraId="0E401B67" w14:textId="7FABE6F1">
      <w:pPr>
        <w:pStyle w:val="a0"/>
      </w:pPr>
      <w:r w:rsidR="25EE7F44">
        <w:rPr/>
        <w:t xml:space="preserve">    min=*(a+1*n + 1);</w:t>
      </w:r>
    </w:p>
    <w:p w:rsidR="25EE7F44" w:rsidP="25EE7F44" w:rsidRDefault="25EE7F44" w14:paraId="2440B6A2" w14:textId="0259CD45">
      <w:pPr>
        <w:pStyle w:val="a0"/>
      </w:pPr>
      <w:r w:rsidR="25EE7F44">
        <w:rPr/>
        <w:t xml:space="preserve">    </w:t>
      </w:r>
    </w:p>
    <w:p w:rsidR="25EE7F44" w:rsidP="25EE7F44" w:rsidRDefault="25EE7F44" w14:paraId="08886481" w14:textId="25242F87">
      <w:pPr>
        <w:pStyle w:val="a0"/>
      </w:pPr>
      <w:r w:rsidR="25EE7F44">
        <w:rPr/>
        <w:t xml:space="preserve">    for (i=1; i&lt;=n; i++)</w:t>
      </w:r>
    </w:p>
    <w:p w:rsidR="25EE7F44" w:rsidP="25EE7F44" w:rsidRDefault="25EE7F44" w14:paraId="55DB8C24" w14:textId="0E2E7333">
      <w:pPr>
        <w:pStyle w:val="a0"/>
      </w:pPr>
      <w:r w:rsidR="25EE7F44">
        <w:rPr/>
        <w:t xml:space="preserve">    for (j=1; j&lt;=n; j++)</w:t>
      </w:r>
    </w:p>
    <w:p w:rsidR="25EE7F44" w:rsidP="25EE7F44" w:rsidRDefault="25EE7F44" w14:paraId="4C3756FA" w14:textId="765990A1">
      <w:pPr>
        <w:pStyle w:val="a0"/>
      </w:pPr>
      <w:r w:rsidR="25EE7F44">
        <w:rPr/>
        <w:t xml:space="preserve">       if(*(a+i*n+j)&lt;min)</w:t>
      </w:r>
    </w:p>
    <w:p w:rsidR="25EE7F44" w:rsidP="25EE7F44" w:rsidRDefault="25EE7F44" w14:paraId="51785724" w14:textId="2CC61555">
      <w:pPr>
        <w:pStyle w:val="a0"/>
      </w:pPr>
      <w:r w:rsidR="25EE7F44">
        <w:rPr/>
        <w:t xml:space="preserve">       min=(*(a+i*n+j));</w:t>
      </w:r>
    </w:p>
    <w:p w:rsidR="25EE7F44" w:rsidP="25EE7F44" w:rsidRDefault="25EE7F44" w14:paraId="4B0C8844" w14:textId="01CACABB">
      <w:pPr>
        <w:pStyle w:val="a0"/>
      </w:pPr>
      <w:r w:rsidR="25EE7F44">
        <w:rPr/>
        <w:t xml:space="preserve">    printf("\nmax element --&gt; %0.1f",min);</w:t>
      </w:r>
    </w:p>
    <w:p w:rsidR="25EE7F44" w:rsidP="25EE7F44" w:rsidRDefault="25EE7F44" w14:paraId="37160D66" w14:textId="3FCAD318">
      <w:pPr>
        <w:pStyle w:val="a0"/>
      </w:pPr>
      <w:r w:rsidR="25EE7F44">
        <w:rPr/>
        <w:t xml:space="preserve"> </w:t>
      </w:r>
    </w:p>
    <w:p w:rsidR="25EE7F44" w:rsidP="25EE7F44" w:rsidRDefault="25EE7F44" w14:paraId="3FAA108C" w14:textId="5A055D1B">
      <w:pPr>
        <w:pStyle w:val="a0"/>
      </w:pPr>
      <w:r w:rsidR="25EE7F44">
        <w:rPr/>
        <w:t xml:space="preserve">    </w:t>
      </w:r>
    </w:p>
    <w:p w:rsidR="25EE7F44" w:rsidP="25EE7F44" w:rsidRDefault="25EE7F44" w14:paraId="2272A225" w14:textId="43D3391B">
      <w:pPr>
        <w:pStyle w:val="a0"/>
      </w:pPr>
      <w:r w:rsidR="25EE7F44">
        <w:rPr/>
        <w:t xml:space="preserve">      }</w:t>
      </w:r>
    </w:p>
    <w:p w:rsidR="25EE7F44" w:rsidP="25EE7F44" w:rsidRDefault="25EE7F44" w14:paraId="7B5AE1E2" w14:textId="61A3EFB4">
      <w:pPr>
        <w:pStyle w:val="a0"/>
      </w:pPr>
      <w:r w:rsidR="25EE7F44">
        <w:rPr/>
        <w:t xml:space="preserve">       </w:t>
      </w:r>
    </w:p>
    <w:p w:rsidR="25EE7F44" w:rsidP="25EE7F44" w:rsidRDefault="25EE7F44" w14:paraId="664F0948" w14:textId="2F2A5C83">
      <w:pPr>
        <w:pStyle w:val="a0"/>
      </w:pPr>
      <w:r w:rsidR="25EE7F44">
        <w:rPr/>
        <w:t>int main (){</w:t>
      </w:r>
    </w:p>
    <w:p w:rsidR="25EE7F44" w:rsidP="25EE7F44" w:rsidRDefault="25EE7F44" w14:paraId="266C2DE2" w14:textId="3191BCEC">
      <w:pPr>
        <w:pStyle w:val="a0"/>
      </w:pPr>
      <w:r w:rsidR="25EE7F44">
        <w:rPr/>
        <w:t xml:space="preserve">    int *c;</w:t>
      </w:r>
    </w:p>
    <w:p w:rsidR="25EE7F44" w:rsidP="25EE7F44" w:rsidRDefault="25EE7F44" w14:paraId="625F2AA2" w14:textId="07E25F80">
      <w:pPr>
        <w:pStyle w:val="a0"/>
      </w:pPr>
      <w:r w:rsidR="25EE7F44">
        <w:rPr/>
        <w:t xml:space="preserve">    int i,j,n,l;</w:t>
      </w:r>
    </w:p>
    <w:p w:rsidR="25EE7F44" w:rsidP="25EE7F44" w:rsidRDefault="25EE7F44" w14:paraId="0154D75A" w14:textId="3BC8AA17">
      <w:pPr>
        <w:pStyle w:val="a0"/>
      </w:pPr>
      <w:r w:rsidR="25EE7F44">
        <w:rPr/>
        <w:t xml:space="preserve">    scanf("%d", &amp;n);</w:t>
      </w:r>
    </w:p>
    <w:p w:rsidR="25EE7F44" w:rsidP="25EE7F44" w:rsidRDefault="25EE7F44" w14:paraId="08342EA6" w14:textId="58C8DF44">
      <w:pPr>
        <w:pStyle w:val="a0"/>
      </w:pPr>
      <w:r w:rsidR="25EE7F44">
        <w:rPr/>
        <w:t xml:space="preserve">    c =(int *)malloc(n*n*sizeof(int));  // виділяю пам'ять на масив</w:t>
      </w:r>
    </w:p>
    <w:p w:rsidR="25EE7F44" w:rsidP="25EE7F44" w:rsidRDefault="25EE7F44" w14:paraId="54D652E2" w14:textId="0460595E">
      <w:pPr>
        <w:pStyle w:val="a0"/>
      </w:pPr>
      <w:r w:rsidR="25EE7F44">
        <w:rPr/>
        <w:t xml:space="preserve"> </w:t>
      </w:r>
    </w:p>
    <w:p w:rsidR="25EE7F44" w:rsidP="25EE7F44" w:rsidRDefault="25EE7F44" w14:paraId="3BDD28C3" w14:textId="4DFA6C08">
      <w:pPr>
        <w:pStyle w:val="a0"/>
      </w:pPr>
      <w:r w:rsidR="25EE7F44">
        <w:rPr/>
        <w:t xml:space="preserve"> </w:t>
      </w:r>
    </w:p>
    <w:p w:rsidR="25EE7F44" w:rsidP="25EE7F44" w:rsidRDefault="25EE7F44" w14:paraId="19FBB9FA" w14:textId="3EF0FC80">
      <w:pPr>
        <w:pStyle w:val="a0"/>
      </w:pPr>
      <w:r w:rsidR="25EE7F44">
        <w:rPr/>
        <w:t>for(i=1; i&lt;=n; i++)</w:t>
      </w:r>
    </w:p>
    <w:p w:rsidR="25EE7F44" w:rsidP="25EE7F44" w:rsidRDefault="25EE7F44" w14:paraId="095351F1" w14:textId="3CE8CB39">
      <w:pPr>
        <w:pStyle w:val="a0"/>
      </w:pPr>
      <w:r w:rsidR="25EE7F44">
        <w:rPr/>
        <w:t>{printf("\n");</w:t>
      </w:r>
    </w:p>
    <w:p w:rsidR="25EE7F44" w:rsidP="25EE7F44" w:rsidRDefault="25EE7F44" w14:paraId="4AF4AE4B" w14:textId="15CDAA2D">
      <w:pPr>
        <w:pStyle w:val="a0"/>
      </w:pPr>
      <w:r w:rsidR="25EE7F44">
        <w:rPr/>
        <w:t>for (j=1; j&lt;=n; j++){</w:t>
      </w:r>
    </w:p>
    <w:p w:rsidR="25EE7F44" w:rsidP="25EE7F44" w:rsidRDefault="25EE7F44" w14:paraId="0501679F" w14:textId="08F9BD52">
      <w:pPr>
        <w:pStyle w:val="a0"/>
      </w:pPr>
      <w:r w:rsidR="25EE7F44">
        <w:rPr/>
        <w:t>*(c + i*n + j)=rand()% 9 +1;</w:t>
      </w:r>
    </w:p>
    <w:p w:rsidR="25EE7F44" w:rsidP="25EE7F44" w:rsidRDefault="25EE7F44" w14:paraId="66429CED" w14:textId="324A8273">
      <w:pPr>
        <w:pStyle w:val="a0"/>
      </w:pPr>
      <w:r w:rsidR="25EE7F44">
        <w:rPr/>
        <w:t>printf("%d ",    *(c + i*n + j));}}</w:t>
      </w:r>
    </w:p>
    <w:p w:rsidR="25EE7F44" w:rsidP="25EE7F44" w:rsidRDefault="25EE7F44" w14:paraId="4BB525C0" w14:textId="79309F49">
      <w:pPr>
        <w:pStyle w:val="a0"/>
      </w:pPr>
      <w:r w:rsidR="25EE7F44">
        <w:rPr/>
        <w:t xml:space="preserve"> </w:t>
      </w:r>
    </w:p>
    <w:p w:rsidR="25EE7F44" w:rsidP="25EE7F44" w:rsidRDefault="25EE7F44" w14:paraId="22344FE3" w14:textId="5748EBB5">
      <w:pPr>
        <w:pStyle w:val="a0"/>
      </w:pPr>
      <w:r w:rsidR="25EE7F44">
        <w:rPr/>
        <w:t xml:space="preserve"> </w:t>
      </w:r>
    </w:p>
    <w:p w:rsidR="25EE7F44" w:rsidP="25EE7F44" w:rsidRDefault="25EE7F44" w14:paraId="43EA738D" w14:textId="4483F321">
      <w:pPr>
        <w:pStyle w:val="a0"/>
      </w:pPr>
      <w:r w:rsidR="25EE7F44">
        <w:rPr/>
        <w:t xml:space="preserve"> </w:t>
      </w:r>
    </w:p>
    <w:p w:rsidR="25EE7F44" w:rsidP="25EE7F44" w:rsidRDefault="25EE7F44" w14:paraId="1A61198D" w14:textId="2CAC714F">
      <w:pPr>
        <w:pStyle w:val="a0"/>
      </w:pPr>
      <w:r w:rsidR="25EE7F44">
        <w:rPr/>
        <w:t>if (c == NULL){{</w:t>
      </w:r>
    </w:p>
    <w:p w:rsidR="25EE7F44" w:rsidP="25EE7F44" w:rsidRDefault="25EE7F44" w14:paraId="628FA27A" w14:textId="65151601">
      <w:pPr>
        <w:pStyle w:val="a0"/>
      </w:pPr>
      <w:r w:rsidR="25EE7F44">
        <w:rPr/>
        <w:t>printf("Error");</w:t>
      </w:r>
    </w:p>
    <w:p w:rsidR="25EE7F44" w:rsidP="25EE7F44" w:rsidRDefault="25EE7F44" w14:paraId="774A0364" w14:textId="0709815D">
      <w:pPr>
        <w:pStyle w:val="a0"/>
      </w:pPr>
      <w:r w:rsidR="25EE7F44">
        <w:rPr/>
        <w:t>return -1;</w:t>
      </w:r>
    </w:p>
    <w:p w:rsidR="25EE7F44" w:rsidP="25EE7F44" w:rsidRDefault="25EE7F44" w14:paraId="13FA461F" w14:textId="245B182C">
      <w:pPr>
        <w:pStyle w:val="a0"/>
      </w:pPr>
      <w:r w:rsidR="25EE7F44">
        <w:rPr/>
        <w:t>}}</w:t>
      </w:r>
    </w:p>
    <w:p w:rsidR="25EE7F44" w:rsidP="25EE7F44" w:rsidRDefault="25EE7F44" w14:paraId="68FE6024" w14:textId="05E3C110">
      <w:pPr>
        <w:pStyle w:val="a0"/>
      </w:pPr>
      <w:r w:rsidR="25EE7F44">
        <w:rPr/>
        <w:t xml:space="preserve"> </w:t>
      </w:r>
    </w:p>
    <w:p w:rsidR="25EE7F44" w:rsidP="25EE7F44" w:rsidRDefault="25EE7F44" w14:paraId="3EEE0235" w14:textId="4861EB92">
      <w:pPr>
        <w:pStyle w:val="a0"/>
      </w:pPr>
      <w:r w:rsidR="25EE7F44">
        <w:rPr/>
        <w:t>Sum(c,n);</w:t>
      </w:r>
    </w:p>
    <w:p w:rsidR="25EE7F44" w:rsidP="25EE7F44" w:rsidRDefault="25EE7F44" w14:paraId="6C2C50FA" w14:textId="360D4EF6">
      <w:pPr>
        <w:pStyle w:val="a0"/>
      </w:pPr>
      <w:r w:rsidR="25EE7F44">
        <w:rPr/>
        <w:t xml:space="preserve"> </w:t>
      </w:r>
    </w:p>
    <w:p w:rsidR="25EE7F44" w:rsidP="25EE7F44" w:rsidRDefault="25EE7F44" w14:paraId="29805ECF" w14:textId="402C0B30">
      <w:pPr>
        <w:pStyle w:val="a0"/>
      </w:pPr>
      <w:r w:rsidR="25EE7F44">
        <w:rPr/>
        <w:t>free(c);</w:t>
      </w:r>
    </w:p>
    <w:p w:rsidR="25EE7F44" w:rsidP="25EE7F44" w:rsidRDefault="25EE7F44" w14:paraId="430BE2A8" w14:textId="2653CC2D">
      <w:pPr>
        <w:pStyle w:val="a0"/>
      </w:pPr>
      <w:r w:rsidR="25EE7F44">
        <w:rPr/>
        <w:t>return 0;</w:t>
      </w:r>
    </w:p>
    <w:p w:rsidR="25EE7F44" w:rsidP="25EE7F44" w:rsidRDefault="25EE7F44" w14:paraId="6AEBAB6C" w14:textId="72461066">
      <w:pPr>
        <w:pStyle w:val="a0"/>
      </w:pPr>
      <w:r w:rsidR="25EE7F44">
        <w:rPr/>
        <w:t>}</w:t>
      </w:r>
    </w:p>
    <w:p w:rsidR="25EE7F44" w:rsidP="25EE7F44" w:rsidRDefault="25EE7F44" w14:paraId="08DEDF98" w14:textId="2630B45C">
      <w:pPr>
        <w:pStyle w:val="a0"/>
      </w:pPr>
      <w:r w:rsidR="25EE7F44">
        <w:rPr/>
        <w:t xml:space="preserve"> </w:t>
      </w:r>
    </w:p>
    <w:p w:rsidR="25EE7F44" w:rsidP="25EE7F44" w:rsidRDefault="25EE7F44" w14:paraId="0BA6B1D6" w14:textId="64F66879">
      <w:pPr>
        <w:pStyle w:val="a0"/>
      </w:pPr>
    </w:p>
    <w:p w:rsidR="25EE7F44" w:rsidP="25EE7F44" w:rsidRDefault="25EE7F44" w14:paraId="565DC42F" w14:textId="30545B95">
      <w:pPr>
        <w:pStyle w:val="a0"/>
      </w:pPr>
    </w:p>
    <w:p xmlns:wp14="http://schemas.microsoft.com/office/word/2010/wordml" w:rsidR="00000000" w:rsidP="25EE7F44" w:rsidRDefault="00706F56" w14:paraId="5102F43E" wp14:textId="77777777">
      <w:pPr>
        <w:pStyle w:val="2"/>
        <w:numPr>
          <w:numId w:val="0"/>
        </w:numPr>
      </w:pPr>
      <w:bookmarkStart w:name="__RefHeading___Toc3720_20963175173" w:id="31"/>
      <w:bookmarkEnd w:id="31"/>
      <w:proofErr w:type="spellStart"/>
      <w:r w:rsidR="25EE7F44">
        <w:rPr/>
        <w:t>Додаток</w:t>
      </w:r>
      <w:proofErr w:type="spellEnd"/>
      <w:r w:rsidR="25EE7F44">
        <w:rPr/>
        <w:t>(б)</w:t>
      </w:r>
    </w:p>
    <w:p w:rsidR="25EE7F44" w:rsidP="25EE7F44" w:rsidRDefault="25EE7F44" w14:paraId="1EF68585" w14:textId="67B45298">
      <w:pPr>
        <w:pStyle w:val="a0"/>
      </w:pPr>
      <w:r>
        <w:drawing>
          <wp:inline wp14:editId="66DB6C2B" wp14:anchorId="148CB300">
            <wp:extent cx="3648075" cy="2333625"/>
            <wp:effectExtent l="0" t="0" r="0" b="0"/>
            <wp:docPr id="214926256" name="" title=""/>
            <wp:cNvGraphicFramePr>
              <a:graphicFrameLocks noChangeAspect="1"/>
            </wp:cNvGraphicFramePr>
            <a:graphic>
              <a:graphicData uri="http://schemas.openxmlformats.org/drawingml/2006/picture">
                <pic:pic>
                  <pic:nvPicPr>
                    <pic:cNvPr id="0" name=""/>
                    <pic:cNvPicPr/>
                  </pic:nvPicPr>
                  <pic:blipFill>
                    <a:blip r:embed="Re40f67ef7b704d9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648075" cy="2333625"/>
                    </a:xfrm>
                    <a:prstGeom prst="rect">
                      <a:avLst/>
                    </a:prstGeom>
                  </pic:spPr>
                </pic:pic>
              </a:graphicData>
            </a:graphic>
          </wp:inline>
        </w:drawing>
      </w:r>
    </w:p>
    <w:p xmlns:wp14="http://schemas.microsoft.com/office/word/2010/wordml" w:rsidR="00000000" w:rsidRDefault="00706F56" w14:paraId="6B62F1B3" wp14:textId="77777777">
      <w:pPr>
        <w:jc w:val="center"/>
        <w:rPr>
          <w:sz w:val="28"/>
          <w:lang w:val="uk-UA"/>
        </w:rPr>
      </w:pPr>
    </w:p>
    <w:p xmlns:wp14="http://schemas.microsoft.com/office/word/2010/wordml" w:rsidR="00000000" w:rsidRDefault="00706F56" w14:paraId="7846E9C8" wp14:textId="77777777">
      <w:pPr>
        <w:pStyle w:val="1"/>
        <w:pageBreakBefore/>
      </w:pPr>
      <w:bookmarkStart w:name="__RefHeading___Toc3764_2096317517" w:id="32"/>
      <w:bookmarkEnd w:id="32"/>
      <w:r>
        <w:rPr>
          <w:bCs/>
        </w:rPr>
        <w:t>Завдан</w:t>
      </w:r>
      <w:r>
        <w:rPr>
          <w:bCs/>
        </w:rPr>
        <w:t>ня 5</w:t>
      </w:r>
    </w:p>
    <w:p xmlns:wp14="http://schemas.microsoft.com/office/word/2010/wordml" w:rsidR="00000000" w:rsidRDefault="00706F56" w14:paraId="4E800932" wp14:textId="77777777">
      <w:pPr>
        <w:pStyle w:val="2"/>
      </w:pPr>
      <w:bookmarkStart w:name="__RefHeading___Toc2302_20963175174" w:id="33"/>
      <w:bookmarkEnd w:id="33"/>
      <w:r>
        <w:t>ПОСТАНОВКА ЗАДАЧІ</w:t>
      </w:r>
    </w:p>
    <w:p xmlns:wp14="http://schemas.microsoft.com/office/word/2010/wordml" w:rsidR="00000000" w:rsidP="25EE7F44" w:rsidRDefault="00706F56" w14:paraId="6049BF5A" wp14:textId="61F199BC">
      <w:pPr>
        <w:pStyle w:val="3"/>
        <w:numPr>
          <w:numId w:val="0"/>
        </w:numPr>
      </w:pPr>
      <w:bookmarkStart w:name="__RefHeading___Toc3512_20963175174" w:id="34"/>
      <w:bookmarkEnd w:id="34"/>
      <w:proofErr w:type="spellStart"/>
      <w:r w:rsidR="25EE7F44">
        <w:rPr/>
        <w:t>Опис</w:t>
      </w:r>
      <w:proofErr w:type="spellEnd"/>
      <w:r w:rsidR="25EE7F44">
        <w:rPr/>
        <w:t xml:space="preserve"> </w:t>
      </w:r>
      <w:proofErr w:type="spellStart"/>
      <w:r w:rsidR="25EE7F44">
        <w:rPr/>
        <w:t>завдання</w:t>
      </w:r>
      <w:proofErr w:type="spellEnd"/>
      <w:r w:rsidR="25EE7F44">
        <w:rPr/>
        <w:t xml:space="preserve">: </w:t>
      </w:r>
    </w:p>
    <w:p xmlns:wp14="http://schemas.microsoft.com/office/word/2010/wordml" w:rsidR="00000000" w:rsidP="25EE7F44" w:rsidRDefault="00706F56" w14:paraId="5E2FDA48" wp14:textId="0D1E967B">
      <w:pPr>
        <w:pStyle w:val="3"/>
        <w:numPr>
          <w:numId w:val="0"/>
        </w:numPr>
      </w:pPr>
      <w:proofErr w:type="spellStart"/>
      <w:r w:rsidR="25EE7F44">
        <w:rPr/>
        <w:t>Варіант</w:t>
      </w:r>
      <w:proofErr w:type="spellEnd"/>
      <w:r w:rsidR="25EE7F44">
        <w:rPr/>
        <w:t xml:space="preserve"> 6</w:t>
      </w:r>
    </w:p>
    <w:p xmlns:wp14="http://schemas.microsoft.com/office/word/2010/wordml" w:rsidR="00000000" w:rsidP="25EE7F44" w:rsidRDefault="00706F56" w14:paraId="70F788C3" wp14:textId="6E3C7778">
      <w:pPr>
        <w:pStyle w:val="3"/>
        <w:numPr>
          <w:numId w:val="0"/>
        </w:numPr>
      </w:pPr>
      <w:r w:rsidR="25EE7F44">
        <w:rPr/>
        <w:t xml:space="preserve">  Дано </w:t>
      </w:r>
      <w:proofErr w:type="spellStart"/>
      <w:r w:rsidR="25EE7F44">
        <w:rPr/>
        <w:t>масив</w:t>
      </w:r>
      <w:proofErr w:type="spellEnd"/>
      <w:r w:rsidR="25EE7F44">
        <w:rPr/>
        <w:t xml:space="preserve"> </w:t>
      </w:r>
      <w:proofErr w:type="spellStart"/>
      <w:r w:rsidR="25EE7F44">
        <w:rPr/>
        <w:t>цілих</w:t>
      </w:r>
      <w:proofErr w:type="spellEnd"/>
      <w:r w:rsidR="25EE7F44">
        <w:rPr/>
        <w:t xml:space="preserve"> чисел a[i], і = 1, </w:t>
      </w:r>
      <w:r w:rsidR="25EE7F44">
        <w:rPr/>
        <w:t>… ,</w:t>
      </w:r>
      <w:r w:rsidR="25EE7F44">
        <w:rPr/>
        <w:t xml:space="preserve"> n. </w:t>
      </w:r>
      <w:proofErr w:type="spellStart"/>
      <w:r w:rsidR="25EE7F44">
        <w:rPr/>
        <w:t>Використовуючи</w:t>
      </w:r>
      <w:proofErr w:type="spellEnd"/>
      <w:r w:rsidR="25EE7F44">
        <w:rPr/>
        <w:t xml:space="preserve"> </w:t>
      </w:r>
      <w:proofErr w:type="spellStart"/>
      <w:r w:rsidR="25EE7F44">
        <w:rPr/>
        <w:t>вказівники</w:t>
      </w:r>
      <w:proofErr w:type="spellEnd"/>
      <w:r w:rsidR="25EE7F44">
        <w:rPr/>
        <w:t xml:space="preserve">, </w:t>
      </w:r>
      <w:proofErr w:type="spellStart"/>
      <w:r w:rsidR="25EE7F44">
        <w:rPr/>
        <w:t>знайти</w:t>
      </w:r>
      <w:proofErr w:type="spellEnd"/>
      <w:r w:rsidR="25EE7F44">
        <w:rPr/>
        <w:t xml:space="preserve"> номера тих </w:t>
      </w:r>
      <w:proofErr w:type="spellStart"/>
      <w:r w:rsidR="25EE7F44">
        <w:rPr/>
        <w:t>елементів</w:t>
      </w:r>
      <w:proofErr w:type="spellEnd"/>
      <w:r w:rsidR="25EE7F44">
        <w:rPr/>
        <w:t xml:space="preserve"> </w:t>
      </w:r>
      <w:proofErr w:type="spellStart"/>
      <w:r w:rsidR="25EE7F44">
        <w:rPr/>
        <w:t>масиву</w:t>
      </w:r>
      <w:proofErr w:type="spellEnd"/>
      <w:r w:rsidR="25EE7F44">
        <w:rPr/>
        <w:t xml:space="preserve">, </w:t>
      </w:r>
      <w:proofErr w:type="spellStart"/>
      <w:r w:rsidR="25EE7F44">
        <w:rPr/>
        <w:t>які</w:t>
      </w:r>
      <w:proofErr w:type="spellEnd"/>
      <w:r w:rsidR="25EE7F44">
        <w:rPr/>
        <w:t xml:space="preserve"> </w:t>
      </w:r>
      <w:proofErr w:type="spellStart"/>
      <w:r w:rsidR="25EE7F44">
        <w:rPr/>
        <w:t>більші</w:t>
      </w:r>
      <w:proofErr w:type="spellEnd"/>
      <w:r w:rsidR="25EE7F44">
        <w:rPr/>
        <w:t xml:space="preserve"> </w:t>
      </w:r>
      <w:proofErr w:type="spellStart"/>
      <w:r w:rsidR="25EE7F44">
        <w:rPr/>
        <w:t>свого</w:t>
      </w:r>
      <w:proofErr w:type="spellEnd"/>
      <w:r w:rsidR="25EE7F44">
        <w:rPr/>
        <w:t xml:space="preserve"> </w:t>
      </w:r>
      <w:proofErr w:type="spellStart"/>
      <w:r w:rsidR="25EE7F44">
        <w:rPr/>
        <w:t>лівого</w:t>
      </w:r>
      <w:proofErr w:type="spellEnd"/>
      <w:r w:rsidR="25EE7F44">
        <w:rPr/>
        <w:t xml:space="preserve"> </w:t>
      </w:r>
      <w:proofErr w:type="spellStart"/>
      <w:r w:rsidR="25EE7F44">
        <w:rPr/>
        <w:t>сусіда</w:t>
      </w:r>
      <w:proofErr w:type="spellEnd"/>
      <w:r w:rsidR="25EE7F44">
        <w:rPr/>
        <w:t xml:space="preserve">, і </w:t>
      </w:r>
      <w:proofErr w:type="spellStart"/>
      <w:r w:rsidR="25EE7F44">
        <w:rPr/>
        <w:t>кількість</w:t>
      </w:r>
      <w:proofErr w:type="spellEnd"/>
      <w:r w:rsidR="25EE7F44">
        <w:rPr/>
        <w:t xml:space="preserve"> таких </w:t>
      </w:r>
      <w:proofErr w:type="spellStart"/>
      <w:r w:rsidR="25EE7F44">
        <w:rPr/>
        <w:t>елементів</w:t>
      </w:r>
      <w:proofErr w:type="spellEnd"/>
      <w:r w:rsidR="25EE7F44">
        <w:rPr/>
        <w:t xml:space="preserve">. </w:t>
      </w:r>
    </w:p>
    <w:p xmlns:wp14="http://schemas.microsoft.com/office/word/2010/wordml" w:rsidR="00000000" w:rsidP="25EE7F44" w:rsidRDefault="00706F56" w14:paraId="40782154" wp14:textId="652FE0A7">
      <w:pPr>
        <w:pStyle w:val="3"/>
        <w:numPr>
          <w:numId w:val="0"/>
        </w:numPr>
      </w:pPr>
      <w:r w:rsidR="25EE7F44">
        <w:rPr/>
        <w:t>Вхідні дані: n = 6; a[i] = {31, 77, 2, 0, 12, 11}.</w:t>
      </w:r>
    </w:p>
    <w:p xmlns:wp14="http://schemas.microsoft.com/office/word/2010/wordml" w:rsidR="00000000" w:rsidP="25EE7F44" w:rsidRDefault="00706F56" w14:paraId="23D460DF" wp14:textId="6AD0E807">
      <w:pPr>
        <w:pStyle w:val="3"/>
        <w:numPr>
          <w:numId w:val="0"/>
        </w:numPr>
      </w:pPr>
      <w:r w:rsidR="25EE7F44">
        <w:rPr/>
        <w:t>Вихідні дані: Номера елементів = 1, 4. Кількість = 2.</w:t>
      </w:r>
    </w:p>
    <w:p xmlns:wp14="http://schemas.microsoft.com/office/word/2010/wordml" w:rsidR="00000000" w:rsidP="25EE7F44" w:rsidRDefault="00706F56" w14:paraId="09CD1182" wp14:textId="677CC144">
      <w:pPr>
        <w:pStyle w:val="a0"/>
      </w:pPr>
    </w:p>
    <w:p xmlns:wp14="http://schemas.microsoft.com/office/word/2010/wordml" w:rsidR="00000000" w:rsidP="25EE7F44" w:rsidRDefault="00706F56" w14:paraId="02F2C34E" wp14:textId="77777777">
      <w:pPr>
        <w:pStyle w:val="3"/>
        <w:numPr>
          <w:numId w:val="0"/>
        </w:numPr>
      </w:pPr>
    </w:p>
    <w:p xmlns:wp14="http://schemas.microsoft.com/office/word/2010/wordml" w:rsidR="00000000" w:rsidRDefault="00706F56" w14:paraId="7194DBDC" wp14:textId="77777777">
      <w:pPr>
        <w:jc w:val="both"/>
        <w:rPr>
          <w:sz w:val="28"/>
          <w:szCs w:val="28"/>
        </w:rPr>
      </w:pPr>
    </w:p>
    <w:p xmlns:wp14="http://schemas.microsoft.com/office/word/2010/wordml" w:rsidR="00000000" w:rsidRDefault="00706F56" w14:paraId="769D0D3C" wp14:textId="77777777">
      <w:pPr>
        <w:pStyle w:val="2"/>
        <w:rPr>
          <w:sz w:val="28"/>
        </w:rPr>
      </w:pPr>
    </w:p>
    <w:p xmlns:wp14="http://schemas.microsoft.com/office/word/2010/wordml" w:rsidR="00000000" w:rsidRDefault="00706F56" w14:paraId="551223C5" wp14:textId="77777777">
      <w:pPr>
        <w:pStyle w:val="2"/>
        <w:pageBreakBefore/>
      </w:pPr>
      <w:bookmarkStart w:name="__RefHeading___Toc3404_20963175174" w:id="35"/>
      <w:bookmarkEnd w:id="35"/>
      <w:r>
        <w:t>ТЕОРЕТИЧНІ ВІДОМОСТІ</w:t>
      </w:r>
    </w:p>
    <w:p xmlns:wp14="http://schemas.microsoft.com/office/word/2010/wordml" w:rsidR="00000000" w:rsidRDefault="00706F56" w14:paraId="30A01D64" wp14:textId="77777777">
      <w:pPr>
        <w:pStyle w:val="ab"/>
        <w:spacing w:after="283" w:line="360" w:lineRule="auto"/>
        <w:jc w:val="both"/>
      </w:pPr>
      <w:r w:rsidRPr="25EE7F44" w:rsidR="25EE7F44">
        <w:rPr>
          <w:color w:val="000000" w:themeColor="text1" w:themeTint="FF" w:themeShade="FF"/>
          <w:sz w:val="28"/>
          <w:szCs w:val="28"/>
        </w:rPr>
        <w:t xml:space="preserve">При </w:t>
      </w:r>
      <w:proofErr w:type="spellStart"/>
      <w:r w:rsidRPr="25EE7F44" w:rsidR="25EE7F44">
        <w:rPr>
          <w:color w:val="000000" w:themeColor="text1" w:themeTint="FF" w:themeShade="FF"/>
          <w:sz w:val="28"/>
          <w:szCs w:val="28"/>
        </w:rPr>
        <w:t>розв’язанні</w:t>
      </w:r>
      <w:proofErr w:type="spellEnd"/>
      <w:r w:rsidRPr="25EE7F44" w:rsidR="25EE7F44">
        <w:rPr>
          <w:color w:val="000000" w:themeColor="text1" w:themeTint="FF" w:themeShade="FF"/>
          <w:sz w:val="28"/>
          <w:szCs w:val="28"/>
        </w:rPr>
        <w:t xml:space="preserve"> </w:t>
      </w:r>
      <w:proofErr w:type="spellStart"/>
      <w:r w:rsidRPr="25EE7F44" w:rsidR="25EE7F44">
        <w:rPr>
          <w:color w:val="000000" w:themeColor="text1" w:themeTint="FF" w:themeShade="FF"/>
          <w:sz w:val="28"/>
          <w:szCs w:val="28"/>
        </w:rPr>
        <w:t>поставленої</w:t>
      </w:r>
      <w:proofErr w:type="spellEnd"/>
      <w:r w:rsidRPr="25EE7F44" w:rsidR="25EE7F44">
        <w:rPr>
          <w:color w:val="000000" w:themeColor="text1" w:themeTint="FF" w:themeShade="FF"/>
          <w:sz w:val="28"/>
          <w:szCs w:val="28"/>
        </w:rPr>
        <w:t xml:space="preserve"> </w:t>
      </w:r>
      <w:proofErr w:type="spellStart"/>
      <w:r w:rsidRPr="25EE7F44" w:rsidR="25EE7F44">
        <w:rPr>
          <w:color w:val="000000" w:themeColor="text1" w:themeTint="FF" w:themeShade="FF"/>
          <w:sz w:val="28"/>
          <w:szCs w:val="28"/>
        </w:rPr>
        <w:t>задачі</w:t>
      </w:r>
      <w:proofErr w:type="spellEnd"/>
      <w:r w:rsidRPr="25EE7F44" w:rsidR="25EE7F44">
        <w:rPr>
          <w:color w:val="000000" w:themeColor="text1" w:themeTint="FF" w:themeShade="FF"/>
          <w:sz w:val="28"/>
          <w:szCs w:val="28"/>
        </w:rPr>
        <w:t xml:space="preserve"> </w:t>
      </w:r>
      <w:proofErr w:type="spellStart"/>
      <w:r w:rsidRPr="25EE7F44" w:rsidR="25EE7F44">
        <w:rPr>
          <w:color w:val="000000" w:themeColor="text1" w:themeTint="FF" w:themeShade="FF"/>
          <w:sz w:val="28"/>
          <w:szCs w:val="28"/>
        </w:rPr>
        <w:t>були</w:t>
      </w:r>
      <w:proofErr w:type="spellEnd"/>
      <w:r w:rsidRPr="25EE7F44" w:rsidR="25EE7F44">
        <w:rPr>
          <w:color w:val="000000" w:themeColor="text1" w:themeTint="FF" w:themeShade="FF"/>
          <w:sz w:val="28"/>
          <w:szCs w:val="28"/>
        </w:rPr>
        <w:t xml:space="preserve"> </w:t>
      </w:r>
      <w:proofErr w:type="spellStart"/>
      <w:r w:rsidRPr="25EE7F44" w:rsidR="25EE7F44">
        <w:rPr>
          <w:color w:val="000000" w:themeColor="text1" w:themeTint="FF" w:themeShade="FF"/>
          <w:sz w:val="28"/>
          <w:szCs w:val="28"/>
        </w:rPr>
        <w:t>використані</w:t>
      </w:r>
      <w:proofErr w:type="spellEnd"/>
      <w:r w:rsidRPr="25EE7F44" w:rsidR="25EE7F44">
        <w:rPr>
          <w:color w:val="000000" w:themeColor="text1" w:themeTint="FF" w:themeShade="FF"/>
          <w:sz w:val="28"/>
          <w:szCs w:val="28"/>
        </w:rPr>
        <w:t xml:space="preserve"> </w:t>
      </w:r>
      <w:proofErr w:type="spellStart"/>
      <w:r w:rsidRPr="25EE7F44" w:rsidR="25EE7F44">
        <w:rPr>
          <w:color w:val="000000" w:themeColor="text1" w:themeTint="FF" w:themeShade="FF"/>
          <w:sz w:val="28"/>
          <w:szCs w:val="28"/>
        </w:rPr>
        <w:t>наступні</w:t>
      </w:r>
      <w:proofErr w:type="spellEnd"/>
      <w:r w:rsidRPr="25EE7F44" w:rsidR="25EE7F44">
        <w:rPr>
          <w:color w:val="000000" w:themeColor="text1" w:themeTint="FF" w:themeShade="FF"/>
          <w:sz w:val="28"/>
          <w:szCs w:val="28"/>
        </w:rPr>
        <w:t xml:space="preserve"> </w:t>
      </w:r>
      <w:proofErr w:type="spellStart"/>
      <w:r w:rsidRPr="25EE7F44" w:rsidR="25EE7F44">
        <w:rPr>
          <w:color w:val="000000" w:themeColor="text1" w:themeTint="FF" w:themeShade="FF"/>
          <w:sz w:val="28"/>
          <w:szCs w:val="28"/>
        </w:rPr>
        <w:t>засоби</w:t>
      </w:r>
      <w:proofErr w:type="spellEnd"/>
      <w:r w:rsidRPr="25EE7F44" w:rsidR="25EE7F44">
        <w:rPr>
          <w:color w:val="000000" w:themeColor="text1" w:themeTint="FF" w:themeShade="FF"/>
          <w:sz w:val="28"/>
          <w:szCs w:val="28"/>
        </w:rPr>
        <w:t>:</w:t>
      </w:r>
    </w:p>
    <w:p w:rsidR="25EE7F44" w:rsidP="25EE7F44" w:rsidRDefault="25EE7F44" w14:paraId="4236C064" w14:textId="2E853329">
      <w:pPr>
        <w:pStyle w:val="ab"/>
        <w:spacing w:after="283" w:line="360" w:lineRule="auto"/>
        <w:jc w:val="both"/>
        <w:rPr>
          <w:color w:val="000000" w:themeColor="text1" w:themeTint="FF" w:themeShade="FF"/>
          <w:sz w:val="28"/>
          <w:szCs w:val="28"/>
        </w:rPr>
      </w:pPr>
      <w:r w:rsidRPr="25EE7F44" w:rsidR="25EE7F44">
        <w:rPr>
          <w:color w:val="000000" w:themeColor="text1" w:themeTint="FF" w:themeShade="FF"/>
          <w:sz w:val="28"/>
          <w:szCs w:val="28"/>
        </w:rPr>
        <w:t>1)Вказівники</w:t>
      </w:r>
    </w:p>
    <w:p w:rsidR="25EE7F44" w:rsidP="25EE7F44" w:rsidRDefault="25EE7F44" w14:paraId="47DA9AE1" w14:textId="7DEA5CD7">
      <w:pPr>
        <w:pStyle w:val="ab"/>
        <w:spacing w:after="283" w:line="360" w:lineRule="auto"/>
        <w:jc w:val="both"/>
        <w:rPr>
          <w:color w:val="000000" w:themeColor="text1" w:themeTint="FF" w:themeShade="FF"/>
          <w:sz w:val="28"/>
          <w:szCs w:val="28"/>
        </w:rPr>
      </w:pPr>
      <w:r w:rsidRPr="25EE7F44" w:rsidR="25EE7F44">
        <w:rPr>
          <w:color w:val="000000" w:themeColor="text1" w:themeTint="FF" w:themeShade="FF"/>
          <w:sz w:val="28"/>
          <w:szCs w:val="28"/>
        </w:rPr>
        <w:t>2)</w:t>
      </w:r>
      <w:proofErr w:type="spellStart"/>
      <w:r w:rsidRPr="25EE7F44" w:rsidR="25EE7F44">
        <w:rPr>
          <w:color w:val="000000" w:themeColor="text1" w:themeTint="FF" w:themeShade="FF"/>
          <w:sz w:val="28"/>
          <w:szCs w:val="28"/>
        </w:rPr>
        <w:t>Динамічна</w:t>
      </w:r>
      <w:proofErr w:type="spellEnd"/>
      <w:r w:rsidRPr="25EE7F44" w:rsidR="25EE7F44">
        <w:rPr>
          <w:color w:val="000000" w:themeColor="text1" w:themeTint="FF" w:themeShade="FF"/>
          <w:sz w:val="28"/>
          <w:szCs w:val="28"/>
        </w:rPr>
        <w:t xml:space="preserve"> память</w:t>
      </w:r>
    </w:p>
    <w:p w:rsidR="25EE7F44" w:rsidP="25EE7F44" w:rsidRDefault="25EE7F44" w14:paraId="2DA641BE" w14:textId="0AA85B29">
      <w:pPr>
        <w:pStyle w:val="ab"/>
        <w:spacing w:after="283" w:line="360" w:lineRule="auto"/>
        <w:jc w:val="both"/>
        <w:rPr>
          <w:color w:val="000000" w:themeColor="text1" w:themeTint="FF" w:themeShade="FF"/>
          <w:sz w:val="28"/>
          <w:szCs w:val="28"/>
        </w:rPr>
      </w:pPr>
      <w:r w:rsidRPr="25EE7F44" w:rsidR="25EE7F44">
        <w:rPr>
          <w:color w:val="000000" w:themeColor="text1" w:themeTint="FF" w:themeShade="FF"/>
          <w:sz w:val="28"/>
          <w:szCs w:val="28"/>
        </w:rPr>
        <w:t>3)Двовимірні масиви</w:t>
      </w:r>
    </w:p>
    <w:p w:rsidR="25EE7F44" w:rsidP="25EE7F44" w:rsidRDefault="25EE7F44" w14:paraId="45F0F813" w14:textId="03427EE4">
      <w:pPr>
        <w:pStyle w:val="2"/>
        <w:numPr>
          <w:numId w:val="0"/>
        </w:numPr>
      </w:pPr>
    </w:p>
    <w:p xmlns:wp14="http://schemas.microsoft.com/office/word/2010/wordml" w:rsidR="00000000" w:rsidRDefault="00706F56" w14:paraId="0424CA07" wp14:textId="77777777">
      <w:pPr>
        <w:pStyle w:val="2"/>
        <w:pageBreakBefore/>
      </w:pPr>
      <w:bookmarkStart w:name="__RefHeading___Toc3409_20963175174" w:id="36"/>
      <w:bookmarkEnd w:id="36"/>
      <w:r>
        <w:t>СХЕМИ АЛГОРИТМІВ ОСНОВНИХ ФУНКЦІЙ</w:t>
      </w:r>
    </w:p>
    <w:p xmlns:wp14="http://schemas.microsoft.com/office/word/2010/wordml" w:rsidR="00000000" w:rsidP="25EE7F44" w:rsidRDefault="00706F56" w14:paraId="06EDE07F" wp14:textId="37C75837">
      <w:pPr>
        <w:pStyle w:val="a0"/>
      </w:pPr>
      <w:bookmarkStart w:name="__RefHeading___Toc3772_2096317517" w:id="37"/>
      <w:bookmarkEnd w:id="37"/>
      <w:r w:rsidR="25EE7F44">
        <w:rPr/>
        <w:t xml:space="preserve">Список </w:t>
      </w:r>
      <w:proofErr w:type="spellStart"/>
      <w:r w:rsidR="25EE7F44">
        <w:rPr/>
        <w:t>підключених</w:t>
      </w:r>
      <w:proofErr w:type="spellEnd"/>
      <w:r w:rsidR="25EE7F44">
        <w:rPr/>
        <w:t xml:space="preserve"> </w:t>
      </w:r>
      <w:r w:rsidR="25EE7F44">
        <w:rPr/>
        <w:t>бібліотек</w:t>
      </w:r>
      <w:r w:rsidR="25EE7F44">
        <w:rPr/>
        <w:t>:</w:t>
      </w:r>
    </w:p>
    <w:p xmlns:wp14="http://schemas.microsoft.com/office/word/2010/wordml" w:rsidR="00000000" w:rsidP="25EE7F44" w:rsidRDefault="00706F56" w14:paraId="238B467E" wp14:textId="2A4FE9EA">
      <w:pPr>
        <w:pStyle w:val="a0"/>
      </w:pPr>
      <w:r w:rsidR="25EE7F44">
        <w:rPr/>
        <w:t xml:space="preserve"> #include &lt;</w:t>
      </w:r>
      <w:proofErr w:type="spellStart"/>
      <w:r w:rsidR="25EE7F44">
        <w:rPr/>
        <w:t>stdio.h</w:t>
      </w:r>
      <w:proofErr w:type="spellEnd"/>
      <w:r w:rsidR="25EE7F44">
        <w:rPr/>
        <w:t>&gt;</w:t>
      </w:r>
    </w:p>
    <w:p xmlns:wp14="http://schemas.microsoft.com/office/word/2010/wordml" w:rsidR="00000000" w:rsidP="25EE7F44" w:rsidRDefault="00706F56" w14:paraId="0AC4BF8A" wp14:textId="6374CA44">
      <w:pPr>
        <w:pStyle w:val="a0"/>
      </w:pPr>
      <w:r w:rsidR="25EE7F44">
        <w:rPr/>
        <w:t>#include &lt;stdlib.h&gt;</w:t>
      </w:r>
    </w:p>
    <w:p xmlns:wp14="http://schemas.microsoft.com/office/word/2010/wordml" w:rsidR="00000000" w:rsidP="25EE7F44" w:rsidRDefault="00706F56" w14:paraId="2DA65B31" wp14:textId="6CC1F846">
      <w:pPr>
        <w:pStyle w:val="a0"/>
      </w:pPr>
    </w:p>
    <w:p xmlns:wp14="http://schemas.microsoft.com/office/word/2010/wordml" w:rsidR="00000000" w:rsidRDefault="00706F56" w14:paraId="54CD245A" wp14:textId="77777777">
      <w:pPr>
        <w:spacing w:line="276" w:lineRule="auto"/>
        <w:rPr>
          <w:sz w:val="28"/>
          <w:szCs w:val="28"/>
        </w:rPr>
      </w:pPr>
    </w:p>
    <w:p xmlns:wp14="http://schemas.microsoft.com/office/word/2010/wordml" w:rsidR="00000000" w:rsidP="25EE7F44" w:rsidRDefault="00706F56" w14:paraId="23DF30C3" wp14:textId="77777777">
      <w:pPr>
        <w:pStyle w:val="2"/>
        <w:pageBreakBefore/>
        <w:numPr>
          <w:numId w:val="0"/>
        </w:numPr>
      </w:pPr>
      <w:bookmarkStart w:name="__RefHeading___Toc3716_20963175174" w:id="40"/>
      <w:bookmarkEnd w:id="40"/>
      <w:proofErr w:type="spellStart"/>
      <w:r w:rsidR="25EE7F44">
        <w:rPr/>
        <w:t>Висновок</w:t>
      </w:r>
      <w:proofErr w:type="spellEnd"/>
    </w:p>
    <w:p w:rsidR="25EE7F44" w:rsidP="25EE7F44" w:rsidRDefault="25EE7F44" w14:paraId="79BE543C" w14:textId="77A719A5">
      <w:pPr>
        <w:pStyle w:val="a0"/>
        <w:rPr>
          <w:noProof w:val="0"/>
          <w:lang w:val="ru-RU"/>
        </w:rPr>
      </w:pPr>
      <w:proofErr w:type="spellStart"/>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Під</w:t>
      </w:r>
      <w:proofErr w:type="spellEnd"/>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час </w:t>
      </w:r>
      <w:proofErr w:type="spellStart"/>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написання</w:t>
      </w:r>
      <w:proofErr w:type="spellEnd"/>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w:t>
      </w:r>
      <w:proofErr w:type="spellStart"/>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цієї</w:t>
      </w:r>
      <w:proofErr w:type="spellEnd"/>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w:t>
      </w:r>
      <w:proofErr w:type="spellStart"/>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роботи</w:t>
      </w:r>
      <w:proofErr w:type="spellEnd"/>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w:t>
      </w:r>
      <w:proofErr w:type="spellStart"/>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було</w:t>
      </w:r>
      <w:proofErr w:type="spellEnd"/>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w:t>
      </w:r>
      <w:proofErr w:type="spellStart"/>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збільшення</w:t>
      </w:r>
      <w:proofErr w:type="spellEnd"/>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w:t>
      </w:r>
      <w:proofErr w:type="spellStart"/>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знань</w:t>
      </w:r>
      <w:proofErr w:type="spellEnd"/>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w:t>
      </w:r>
      <w:proofErr w:type="spellStart"/>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взаємодії</w:t>
      </w:r>
      <w:proofErr w:type="spellEnd"/>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з </w:t>
      </w:r>
      <w:proofErr w:type="spellStart"/>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динамічною</w:t>
      </w:r>
      <w:proofErr w:type="spellEnd"/>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w:t>
      </w:r>
      <w:proofErr w:type="spellStart"/>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памятю</w:t>
      </w:r>
      <w:proofErr w:type="spellEnd"/>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та </w:t>
      </w:r>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двовимірними</w:t>
      </w:r>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w:t>
      </w:r>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масивами</w:t>
      </w:r>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w:t>
      </w:r>
    </w:p>
    <w:p w:rsidR="25EE7F44" w:rsidP="25EE7F44" w:rsidRDefault="25EE7F44" w14:paraId="50699A30" w14:textId="33344991">
      <w:pPr>
        <w:pStyle w:val="a0"/>
      </w:pPr>
    </w:p>
    <w:p xmlns:wp14="http://schemas.microsoft.com/office/word/2010/wordml" w:rsidR="00000000" w:rsidP="25EE7F44" w:rsidRDefault="00706F56" w14:paraId="6C448EB1" wp14:textId="77777777">
      <w:pPr>
        <w:pStyle w:val="2"/>
        <w:pageBreakBefore/>
        <w:numPr>
          <w:numId w:val="0"/>
        </w:numPr>
      </w:pPr>
      <w:bookmarkStart w:name="__RefHeading___Toc3718_20963175174" w:id="41"/>
      <w:bookmarkEnd w:id="41"/>
      <w:proofErr w:type="spellStart"/>
      <w:r w:rsidR="25EE7F44">
        <w:rPr/>
        <w:t>Додаток</w:t>
      </w:r>
      <w:proofErr w:type="spellEnd"/>
      <w:r w:rsidR="25EE7F44">
        <w:rPr/>
        <w:t>(а)</w:t>
      </w:r>
    </w:p>
    <w:p w:rsidR="25EE7F44" w:rsidP="25EE7F44" w:rsidRDefault="25EE7F44" w14:paraId="3F93D163" w14:textId="62CEC1B9">
      <w:pPr>
        <w:pStyle w:val="a0"/>
      </w:pPr>
      <w:r w:rsidR="25EE7F44">
        <w:rPr/>
        <w:t>#include &lt;stdio.h&gt;</w:t>
      </w:r>
    </w:p>
    <w:p w:rsidR="25EE7F44" w:rsidP="25EE7F44" w:rsidRDefault="25EE7F44" w14:paraId="6F797397" w14:textId="6374CA44">
      <w:pPr>
        <w:pStyle w:val="a0"/>
      </w:pPr>
      <w:r w:rsidR="25EE7F44">
        <w:rPr/>
        <w:t>#include &lt;stdlib.h&gt;</w:t>
      </w:r>
    </w:p>
    <w:p w:rsidR="25EE7F44" w:rsidP="25EE7F44" w:rsidRDefault="25EE7F44" w14:paraId="38A2CCF1" w14:textId="40999903">
      <w:pPr>
        <w:pStyle w:val="a0"/>
      </w:pPr>
      <w:r w:rsidR="25EE7F44">
        <w:rPr/>
        <w:t>int main()</w:t>
      </w:r>
    </w:p>
    <w:p w:rsidR="25EE7F44" w:rsidP="25EE7F44" w:rsidRDefault="25EE7F44" w14:paraId="47D19A3A" w14:textId="1FFF4F3E">
      <w:pPr>
        <w:pStyle w:val="a0"/>
      </w:pPr>
      <w:r w:rsidR="25EE7F44">
        <w:rPr/>
        <w:t>{</w:t>
      </w:r>
    </w:p>
    <w:p w:rsidR="25EE7F44" w:rsidP="25EE7F44" w:rsidRDefault="25EE7F44" w14:paraId="76B161F8" w14:textId="5B499B03">
      <w:pPr>
        <w:pStyle w:val="a0"/>
      </w:pPr>
      <w:r w:rsidR="25EE7F44">
        <w:rPr/>
        <w:t xml:space="preserve">    int n,i,s,k=0;</w:t>
      </w:r>
    </w:p>
    <w:p w:rsidR="25EE7F44" w:rsidP="25EE7F44" w:rsidRDefault="25EE7F44" w14:paraId="713ABEA0" w14:textId="0B5F5DBD">
      <w:pPr>
        <w:pStyle w:val="a0"/>
      </w:pPr>
      <w:r w:rsidR="25EE7F44">
        <w:rPr/>
        <w:t xml:space="preserve">    printf("n=");</w:t>
      </w:r>
    </w:p>
    <w:p w:rsidR="25EE7F44" w:rsidP="25EE7F44" w:rsidRDefault="25EE7F44" w14:paraId="4A94EA59" w14:textId="027068D0">
      <w:pPr>
        <w:pStyle w:val="a0"/>
      </w:pPr>
      <w:r w:rsidR="25EE7F44">
        <w:rPr/>
        <w:t xml:space="preserve">    scanf("%d",&amp;n);</w:t>
      </w:r>
    </w:p>
    <w:p w:rsidR="25EE7F44" w:rsidP="25EE7F44" w:rsidRDefault="25EE7F44" w14:paraId="5F6299F0" w14:textId="2A0BDBB3">
      <w:pPr>
        <w:pStyle w:val="a0"/>
      </w:pPr>
      <w:r w:rsidR="25EE7F44">
        <w:rPr/>
        <w:t xml:space="preserve">    int a[n],*p;</w:t>
      </w:r>
    </w:p>
    <w:p w:rsidR="25EE7F44" w:rsidP="25EE7F44" w:rsidRDefault="25EE7F44" w14:paraId="5F45E2F7" w14:textId="1C1F3968">
      <w:pPr>
        <w:pStyle w:val="a0"/>
      </w:pPr>
      <w:r w:rsidR="25EE7F44">
        <w:rPr/>
        <w:t xml:space="preserve">    p=a;</w:t>
      </w:r>
    </w:p>
    <w:p w:rsidR="25EE7F44" w:rsidP="25EE7F44" w:rsidRDefault="25EE7F44" w14:paraId="62F57ECF" w14:textId="46B90279">
      <w:pPr>
        <w:pStyle w:val="a0"/>
      </w:pPr>
      <w:r w:rsidR="25EE7F44">
        <w:rPr/>
        <w:t xml:space="preserve">    for(i=0;i&lt;n;i++){</w:t>
      </w:r>
    </w:p>
    <w:p w:rsidR="25EE7F44" w:rsidP="25EE7F44" w:rsidRDefault="25EE7F44" w14:paraId="28A27695" w14:textId="779B865E">
      <w:pPr>
        <w:pStyle w:val="a0"/>
      </w:pPr>
      <w:r w:rsidR="25EE7F44">
        <w:rPr/>
        <w:t xml:space="preserve">        scanf("%d",&amp;a[i]);</w:t>
      </w:r>
    </w:p>
    <w:p w:rsidR="25EE7F44" w:rsidP="25EE7F44" w:rsidRDefault="25EE7F44" w14:paraId="106A11BC" w14:textId="697CEB8F">
      <w:pPr>
        <w:pStyle w:val="a0"/>
      </w:pPr>
      <w:r w:rsidR="25EE7F44">
        <w:rPr/>
        <w:t xml:space="preserve">    }</w:t>
      </w:r>
    </w:p>
    <w:p w:rsidR="25EE7F44" w:rsidP="25EE7F44" w:rsidRDefault="25EE7F44" w14:paraId="0AC57600" w14:textId="119BDFCA">
      <w:pPr>
        <w:pStyle w:val="a0"/>
      </w:pPr>
      <w:r w:rsidR="25EE7F44">
        <w:rPr/>
        <w:t xml:space="preserve">    s=*(p+1);</w:t>
      </w:r>
    </w:p>
    <w:p w:rsidR="25EE7F44" w:rsidP="25EE7F44" w:rsidRDefault="25EE7F44" w14:paraId="46F17401" w14:textId="3DE8E30D">
      <w:pPr>
        <w:pStyle w:val="a0"/>
      </w:pPr>
      <w:r w:rsidR="25EE7F44">
        <w:rPr/>
        <w:t xml:space="preserve">    for(i=0;i&lt;n;i++){</w:t>
      </w:r>
    </w:p>
    <w:p w:rsidR="25EE7F44" w:rsidP="25EE7F44" w:rsidRDefault="25EE7F44" w14:paraId="720AEFB2" w14:textId="0FE58DA9">
      <w:pPr>
        <w:pStyle w:val="a0"/>
      </w:pPr>
      <w:r w:rsidR="25EE7F44">
        <w:rPr/>
        <w:t xml:space="preserve">        if(s!=a[i-1]){</w:t>
      </w:r>
    </w:p>
    <w:p w:rsidR="25EE7F44" w:rsidP="25EE7F44" w:rsidRDefault="25EE7F44" w14:paraId="323AA52F" w14:textId="3F8CEC27">
      <w:pPr>
        <w:pStyle w:val="a0"/>
      </w:pPr>
      <w:r w:rsidR="25EE7F44">
        <w:rPr/>
        <w:t xml:space="preserve">            k++;</w:t>
      </w:r>
    </w:p>
    <w:p w:rsidR="25EE7F44" w:rsidP="25EE7F44" w:rsidRDefault="25EE7F44" w14:paraId="1E080DD2" w14:textId="26703E8F">
      <w:pPr>
        <w:pStyle w:val="a0"/>
      </w:pPr>
      <w:r w:rsidR="25EE7F44">
        <w:rPr/>
        <w:t xml:space="preserve">        }</w:t>
      </w:r>
    </w:p>
    <w:p w:rsidR="25EE7F44" w:rsidP="25EE7F44" w:rsidRDefault="25EE7F44" w14:paraId="7233DE60" w14:textId="3958F9DA">
      <w:pPr>
        <w:pStyle w:val="a0"/>
      </w:pPr>
      <w:r w:rsidR="25EE7F44">
        <w:rPr/>
        <w:t xml:space="preserve">    }</w:t>
      </w:r>
    </w:p>
    <w:p w:rsidR="25EE7F44" w:rsidP="25EE7F44" w:rsidRDefault="25EE7F44" w14:paraId="017B2268" w14:textId="3C33B57C">
      <w:pPr>
        <w:pStyle w:val="a0"/>
      </w:pPr>
      <w:r w:rsidR="25EE7F44">
        <w:rPr/>
        <w:t xml:space="preserve">    printf("\nk=%d",k);</w:t>
      </w:r>
    </w:p>
    <w:p w:rsidR="25EE7F44" w:rsidP="25EE7F44" w:rsidRDefault="25EE7F44" w14:paraId="28CD5480" w14:textId="493AEFE8">
      <w:pPr>
        <w:pStyle w:val="a0"/>
      </w:pPr>
      <w:r w:rsidR="25EE7F44">
        <w:rPr/>
        <w:t xml:space="preserve">    return 0;</w:t>
      </w:r>
    </w:p>
    <w:p w:rsidR="25EE7F44" w:rsidP="25EE7F44" w:rsidRDefault="25EE7F44" w14:paraId="2F420B6D" w14:textId="15AE429B">
      <w:pPr>
        <w:pStyle w:val="a0"/>
      </w:pPr>
      <w:r w:rsidR="25EE7F44">
        <w:rPr/>
        <w:t>}</w:t>
      </w:r>
    </w:p>
    <w:p w:rsidR="25EE7F44" w:rsidP="25EE7F44" w:rsidRDefault="25EE7F44" w14:paraId="5378BB6A" w14:textId="394F73DF">
      <w:pPr>
        <w:pStyle w:val="a0"/>
      </w:pPr>
    </w:p>
    <w:p xmlns:wp14="http://schemas.microsoft.com/office/word/2010/wordml" w:rsidR="00000000" w:rsidRDefault="00706F56" w14:paraId="36E4F033" wp14:textId="77777777">
      <w:pPr>
        <w:pStyle w:val="2"/>
        <w:pageBreakBefore/>
      </w:pPr>
      <w:bookmarkStart w:name="__RefHeading___Toc3720_20963175174" w:id="45"/>
      <w:bookmarkEnd w:id="45"/>
      <w:r>
        <w:t>Додаток(б)</w:t>
      </w:r>
    </w:p>
    <w:p xmlns:wp14="http://schemas.microsoft.com/office/word/2010/wordml" w:rsidR="00000000" w:rsidRDefault="00706F56" w14:paraId="27357532" wp14:textId="77777777">
      <w:pPr>
        <w:jc w:val="both"/>
        <w:rPr>
          <w:b/>
          <w:sz w:val="28"/>
          <w:szCs w:val="28"/>
        </w:rPr>
      </w:pPr>
    </w:p>
    <w:p xmlns:wp14="http://schemas.microsoft.com/office/word/2010/wordml" w:rsidR="00000000" w:rsidP="25EE7F44" w:rsidRDefault="00706F56" w14:paraId="349E85D8" wp14:textId="77777777">
      <w:pPr>
        <w:jc w:val="both"/>
        <w:rPr>
          <w:b w:val="1"/>
          <w:bCs w:val="1"/>
          <w:sz w:val="28"/>
          <w:szCs w:val="28"/>
        </w:rPr>
      </w:pPr>
    </w:p>
    <w:p xmlns:wp14="http://schemas.microsoft.com/office/word/2010/wordml" w:rsidR="00000000" w:rsidRDefault="00706F56" w14:paraId="07F023C8" wp14:textId="77777777">
      <w:pPr>
        <w:jc w:val="both"/>
        <w:rPr>
          <w:b/>
          <w:sz w:val="28"/>
          <w:szCs w:val="28"/>
        </w:rPr>
      </w:pPr>
    </w:p>
    <w:p xmlns:wp14="http://schemas.microsoft.com/office/word/2010/wordml" w:rsidR="00000000" w:rsidP="25EE7F44" w:rsidRDefault="00706F56" w14:paraId="4BDB5498" wp14:textId="7A062383">
      <w:pPr>
        <w:pStyle w:val="a"/>
        <w:jc w:val="both"/>
      </w:pPr>
      <w:r>
        <w:drawing>
          <wp:inline xmlns:wp14="http://schemas.microsoft.com/office/word/2010/wordprocessingDrawing" wp14:editId="62868311" wp14:anchorId="1C17D14D">
            <wp:extent cx="3543300" cy="1514475"/>
            <wp:effectExtent l="0" t="0" r="0" b="0"/>
            <wp:docPr id="1038824879" name="" title=""/>
            <wp:cNvGraphicFramePr>
              <a:graphicFrameLocks noChangeAspect="1"/>
            </wp:cNvGraphicFramePr>
            <a:graphic>
              <a:graphicData uri="http://schemas.openxmlformats.org/drawingml/2006/picture">
                <pic:pic>
                  <pic:nvPicPr>
                    <pic:cNvPr id="0" name=""/>
                    <pic:cNvPicPr/>
                  </pic:nvPicPr>
                  <pic:blipFill>
                    <a:blip r:embed="R484377829789463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543300" cy="1514475"/>
                    </a:xfrm>
                    <a:prstGeom prst="rect">
                      <a:avLst/>
                    </a:prstGeom>
                  </pic:spPr>
                </pic:pic>
              </a:graphicData>
            </a:graphic>
          </wp:inline>
        </w:drawing>
      </w:r>
    </w:p>
    <w:p w:rsidR="25EE7F44" w:rsidP="25EE7F44" w:rsidRDefault="25EE7F44" w14:paraId="23168BE8" w14:textId="16FDB6E6">
      <w:pPr>
        <w:pStyle w:val="a"/>
        <w:jc w:val="both"/>
      </w:pPr>
    </w:p>
    <w:p w:rsidR="25EE7F44" w:rsidP="25EE7F44" w:rsidRDefault="25EE7F44" w14:paraId="65E69878" w14:textId="3836EB66">
      <w:pPr>
        <w:pStyle w:val="a"/>
        <w:jc w:val="both"/>
      </w:pPr>
    </w:p>
    <w:p w:rsidR="25EE7F44" w:rsidP="25EE7F44" w:rsidRDefault="25EE7F44" w14:paraId="754324D9" w14:textId="5A82868F">
      <w:pPr>
        <w:pStyle w:val="a"/>
        <w:jc w:val="both"/>
      </w:pPr>
    </w:p>
    <w:p w:rsidR="25EE7F44" w:rsidP="25EE7F44" w:rsidRDefault="25EE7F44" w14:paraId="236BA419" w14:textId="36F60CB0">
      <w:pPr>
        <w:pStyle w:val="a"/>
        <w:jc w:val="both"/>
      </w:pPr>
    </w:p>
    <w:p w:rsidR="25EE7F44" w:rsidP="25EE7F44" w:rsidRDefault="25EE7F44" w14:paraId="53734E29" w14:textId="5D70B671">
      <w:pPr>
        <w:pStyle w:val="a"/>
        <w:jc w:val="both"/>
      </w:pPr>
    </w:p>
    <w:p w:rsidR="25EE7F44" w:rsidP="25EE7F44" w:rsidRDefault="25EE7F44" w14:paraId="24F9F86A" w14:textId="484C62FC">
      <w:pPr>
        <w:pStyle w:val="a"/>
        <w:jc w:val="both"/>
      </w:pPr>
    </w:p>
    <w:p w:rsidR="25EE7F44" w:rsidP="25EE7F44" w:rsidRDefault="25EE7F44" w14:paraId="00970665" w14:textId="4D4307FD">
      <w:pPr>
        <w:pStyle w:val="a"/>
        <w:jc w:val="both"/>
      </w:pPr>
    </w:p>
    <w:p w:rsidR="25EE7F44" w:rsidP="25EE7F44" w:rsidRDefault="25EE7F44" w14:paraId="73121EA8" w14:textId="7767B922">
      <w:pPr>
        <w:pStyle w:val="a"/>
        <w:jc w:val="both"/>
      </w:pPr>
    </w:p>
    <w:p w:rsidR="25EE7F44" w:rsidP="25EE7F44" w:rsidRDefault="25EE7F44" w14:paraId="1FC83CFB" w14:textId="5E878265">
      <w:pPr>
        <w:pStyle w:val="a"/>
        <w:jc w:val="both"/>
      </w:pPr>
    </w:p>
    <w:p w:rsidR="25EE7F44" w:rsidP="25EE7F44" w:rsidRDefault="25EE7F44" w14:paraId="6AA1A76D" w14:textId="0B6B02D4">
      <w:pPr>
        <w:pStyle w:val="a"/>
        <w:jc w:val="both"/>
      </w:pPr>
    </w:p>
    <w:p w:rsidR="25EE7F44" w:rsidP="25EE7F44" w:rsidRDefault="25EE7F44" w14:paraId="35F9D7A5" w14:textId="78C259AE">
      <w:pPr>
        <w:pStyle w:val="a"/>
        <w:jc w:val="both"/>
      </w:pPr>
    </w:p>
    <w:p w:rsidR="25EE7F44" w:rsidP="25EE7F44" w:rsidRDefault="25EE7F44" w14:paraId="4ABBE30E" w14:textId="456E124B">
      <w:pPr>
        <w:pStyle w:val="1"/>
        <w:numPr>
          <w:numId w:val="0"/>
        </w:numPr>
      </w:pPr>
      <w:r w:rsidR="25EE7F44">
        <w:rPr/>
        <w:t>Завдання 6</w:t>
      </w:r>
    </w:p>
    <w:p w:rsidR="25EE7F44" w:rsidP="25EE7F44" w:rsidRDefault="25EE7F44" w14:paraId="0E42BB8E">
      <w:pPr>
        <w:pStyle w:val="2"/>
        <w:numPr>
          <w:numId w:val="0"/>
        </w:numPr>
      </w:pPr>
      <w:r w:rsidR="25EE7F44">
        <w:rPr/>
        <w:t>ПОСТАНОВКА ЗАДАЧІ</w:t>
      </w:r>
    </w:p>
    <w:p w:rsidR="25EE7F44" w:rsidP="25EE7F44" w:rsidRDefault="25EE7F44" w14:paraId="01BA026F" w14:textId="61F199BC">
      <w:pPr>
        <w:pStyle w:val="3"/>
        <w:numPr>
          <w:numId w:val="0"/>
        </w:numPr>
      </w:pPr>
      <w:proofErr w:type="spellStart"/>
      <w:r w:rsidR="25EE7F44">
        <w:rPr/>
        <w:t>Опис</w:t>
      </w:r>
      <w:proofErr w:type="spellEnd"/>
      <w:r w:rsidR="25EE7F44">
        <w:rPr/>
        <w:t xml:space="preserve"> </w:t>
      </w:r>
      <w:proofErr w:type="spellStart"/>
      <w:r w:rsidR="25EE7F44">
        <w:rPr/>
        <w:t>завдання</w:t>
      </w:r>
      <w:proofErr w:type="spellEnd"/>
      <w:r w:rsidR="25EE7F44">
        <w:rPr/>
        <w:t xml:space="preserve">: </w:t>
      </w:r>
    </w:p>
    <w:p w:rsidR="25EE7F44" w:rsidP="25EE7F44" w:rsidRDefault="25EE7F44" w14:paraId="71937429" w14:textId="0D1E967B">
      <w:pPr>
        <w:pStyle w:val="3"/>
        <w:numPr>
          <w:numId w:val="0"/>
        </w:numPr>
      </w:pPr>
      <w:proofErr w:type="spellStart"/>
      <w:r w:rsidR="25EE7F44">
        <w:rPr/>
        <w:t>Варіант</w:t>
      </w:r>
      <w:proofErr w:type="spellEnd"/>
      <w:r w:rsidR="25EE7F44">
        <w:rPr/>
        <w:t xml:space="preserve"> 6</w:t>
      </w:r>
    </w:p>
    <w:p w:rsidR="25EE7F44" w:rsidP="25EE7F44" w:rsidRDefault="25EE7F44" w14:paraId="4A1297BD" w14:textId="6B11D092">
      <w:pPr>
        <w:pStyle w:val="3"/>
        <w:numPr>
          <w:numId w:val="0"/>
        </w:numPr>
      </w:pPr>
      <w:r w:rsidR="25EE7F44">
        <w:rPr/>
        <w:t xml:space="preserve">  Нехай шість населених пунктів позначені номерами від 1 до 6 (величина k), а п’ять кандидатів – номерами від 1 до 5 (величина п). Кількість голосів, набраних кандидатами у кожному пункті визначається формулою akn=random(10і+50), де і - номер варіанта. (Функція random(п) описана у модулі stdlib.h. Перед використанням функції random(п) треба записати на початку програми функцію randomize() щоб під час виконання програми кожного разу отримувати різні випадкові числа.) Вивести на екран таблицю результатів голосування, де у рядках є дані з населених пунктів, а у стовпцях - дані щодо конкретних кандидатів. Визначити і вивести значення величин з додаткового завдання. Створити одновимірний масив з шуканими даними.</w:t>
      </w:r>
    </w:p>
    <w:p w:rsidR="25EE7F44" w:rsidP="25EE7F44" w:rsidRDefault="25EE7F44" w14:paraId="73629CA2" w14:textId="1932DAFE">
      <w:pPr>
        <w:pStyle w:val="3"/>
        <w:numPr>
          <w:numId w:val="0"/>
        </w:numPr>
      </w:pPr>
      <w:r w:rsidR="25EE7F44">
        <w:rPr/>
        <w:t>⦁    Скільки виборців взяли участь у голосуванні у кожному населеному пункті?</w:t>
      </w:r>
    </w:p>
    <w:p w:rsidR="25EE7F44" w:rsidP="25EE7F44" w:rsidRDefault="25EE7F44" w14:paraId="2A0B0234" w14:textId="46023924">
      <w:pPr>
        <w:pStyle w:val="a0"/>
      </w:pPr>
    </w:p>
    <w:p w:rsidR="25EE7F44" w:rsidP="25EE7F44" w:rsidRDefault="25EE7F44" w14:paraId="528D7626">
      <w:pPr>
        <w:pStyle w:val="3"/>
        <w:numPr>
          <w:numId w:val="0"/>
        </w:numPr>
      </w:pPr>
    </w:p>
    <w:p w:rsidR="25EE7F44" w:rsidP="25EE7F44" w:rsidRDefault="25EE7F44" w14:paraId="352257A0">
      <w:pPr>
        <w:jc w:val="both"/>
        <w:rPr>
          <w:sz w:val="28"/>
          <w:szCs w:val="28"/>
        </w:rPr>
      </w:pPr>
    </w:p>
    <w:p w:rsidR="25EE7F44" w:rsidP="25EE7F44" w:rsidRDefault="25EE7F44" w14:paraId="4E484045">
      <w:pPr>
        <w:pStyle w:val="2"/>
        <w:numPr>
          <w:numId w:val="0"/>
        </w:numPr>
        <w:rPr>
          <w:sz w:val="28"/>
          <w:szCs w:val="28"/>
        </w:rPr>
      </w:pPr>
    </w:p>
    <w:p w:rsidR="25EE7F44" w:rsidP="25EE7F44" w:rsidRDefault="25EE7F44" w14:paraId="4C38FF9E">
      <w:pPr>
        <w:pStyle w:val="2"/>
        <w:numPr>
          <w:numId w:val="0"/>
        </w:numPr>
      </w:pPr>
      <w:r w:rsidR="25EE7F44">
        <w:rPr/>
        <w:t>ТЕОРЕТИЧНІ ВІДОМОСТІ</w:t>
      </w:r>
    </w:p>
    <w:p w:rsidR="25EE7F44" w:rsidP="25EE7F44" w:rsidRDefault="25EE7F44" w14:paraId="4397B5ED">
      <w:pPr>
        <w:pStyle w:val="ab"/>
        <w:spacing w:after="283" w:line="360" w:lineRule="auto"/>
        <w:jc w:val="both"/>
      </w:pPr>
      <w:r w:rsidRPr="25EE7F44" w:rsidR="25EE7F44">
        <w:rPr>
          <w:color w:val="000000" w:themeColor="text1" w:themeTint="FF" w:themeShade="FF"/>
          <w:sz w:val="28"/>
          <w:szCs w:val="28"/>
        </w:rPr>
        <w:t xml:space="preserve">При </w:t>
      </w:r>
      <w:proofErr w:type="spellStart"/>
      <w:r w:rsidRPr="25EE7F44" w:rsidR="25EE7F44">
        <w:rPr>
          <w:color w:val="000000" w:themeColor="text1" w:themeTint="FF" w:themeShade="FF"/>
          <w:sz w:val="28"/>
          <w:szCs w:val="28"/>
        </w:rPr>
        <w:t>розв’язанні</w:t>
      </w:r>
      <w:proofErr w:type="spellEnd"/>
      <w:r w:rsidRPr="25EE7F44" w:rsidR="25EE7F44">
        <w:rPr>
          <w:color w:val="000000" w:themeColor="text1" w:themeTint="FF" w:themeShade="FF"/>
          <w:sz w:val="28"/>
          <w:szCs w:val="28"/>
        </w:rPr>
        <w:t xml:space="preserve"> </w:t>
      </w:r>
      <w:proofErr w:type="spellStart"/>
      <w:r w:rsidRPr="25EE7F44" w:rsidR="25EE7F44">
        <w:rPr>
          <w:color w:val="000000" w:themeColor="text1" w:themeTint="FF" w:themeShade="FF"/>
          <w:sz w:val="28"/>
          <w:szCs w:val="28"/>
        </w:rPr>
        <w:t>поставленої</w:t>
      </w:r>
      <w:proofErr w:type="spellEnd"/>
      <w:r w:rsidRPr="25EE7F44" w:rsidR="25EE7F44">
        <w:rPr>
          <w:color w:val="000000" w:themeColor="text1" w:themeTint="FF" w:themeShade="FF"/>
          <w:sz w:val="28"/>
          <w:szCs w:val="28"/>
        </w:rPr>
        <w:t xml:space="preserve"> </w:t>
      </w:r>
      <w:proofErr w:type="spellStart"/>
      <w:r w:rsidRPr="25EE7F44" w:rsidR="25EE7F44">
        <w:rPr>
          <w:color w:val="000000" w:themeColor="text1" w:themeTint="FF" w:themeShade="FF"/>
          <w:sz w:val="28"/>
          <w:szCs w:val="28"/>
        </w:rPr>
        <w:t>задачі</w:t>
      </w:r>
      <w:proofErr w:type="spellEnd"/>
      <w:r w:rsidRPr="25EE7F44" w:rsidR="25EE7F44">
        <w:rPr>
          <w:color w:val="000000" w:themeColor="text1" w:themeTint="FF" w:themeShade="FF"/>
          <w:sz w:val="28"/>
          <w:szCs w:val="28"/>
        </w:rPr>
        <w:t xml:space="preserve"> </w:t>
      </w:r>
      <w:proofErr w:type="spellStart"/>
      <w:r w:rsidRPr="25EE7F44" w:rsidR="25EE7F44">
        <w:rPr>
          <w:color w:val="000000" w:themeColor="text1" w:themeTint="FF" w:themeShade="FF"/>
          <w:sz w:val="28"/>
          <w:szCs w:val="28"/>
        </w:rPr>
        <w:t>були</w:t>
      </w:r>
      <w:proofErr w:type="spellEnd"/>
      <w:r w:rsidRPr="25EE7F44" w:rsidR="25EE7F44">
        <w:rPr>
          <w:color w:val="000000" w:themeColor="text1" w:themeTint="FF" w:themeShade="FF"/>
          <w:sz w:val="28"/>
          <w:szCs w:val="28"/>
        </w:rPr>
        <w:t xml:space="preserve"> </w:t>
      </w:r>
      <w:proofErr w:type="spellStart"/>
      <w:r w:rsidRPr="25EE7F44" w:rsidR="25EE7F44">
        <w:rPr>
          <w:color w:val="000000" w:themeColor="text1" w:themeTint="FF" w:themeShade="FF"/>
          <w:sz w:val="28"/>
          <w:szCs w:val="28"/>
        </w:rPr>
        <w:t>використані</w:t>
      </w:r>
      <w:proofErr w:type="spellEnd"/>
      <w:r w:rsidRPr="25EE7F44" w:rsidR="25EE7F44">
        <w:rPr>
          <w:color w:val="000000" w:themeColor="text1" w:themeTint="FF" w:themeShade="FF"/>
          <w:sz w:val="28"/>
          <w:szCs w:val="28"/>
        </w:rPr>
        <w:t xml:space="preserve"> </w:t>
      </w:r>
      <w:proofErr w:type="spellStart"/>
      <w:r w:rsidRPr="25EE7F44" w:rsidR="25EE7F44">
        <w:rPr>
          <w:color w:val="000000" w:themeColor="text1" w:themeTint="FF" w:themeShade="FF"/>
          <w:sz w:val="28"/>
          <w:szCs w:val="28"/>
        </w:rPr>
        <w:t>наступні</w:t>
      </w:r>
      <w:proofErr w:type="spellEnd"/>
      <w:r w:rsidRPr="25EE7F44" w:rsidR="25EE7F44">
        <w:rPr>
          <w:color w:val="000000" w:themeColor="text1" w:themeTint="FF" w:themeShade="FF"/>
          <w:sz w:val="28"/>
          <w:szCs w:val="28"/>
        </w:rPr>
        <w:t xml:space="preserve"> </w:t>
      </w:r>
      <w:proofErr w:type="spellStart"/>
      <w:r w:rsidRPr="25EE7F44" w:rsidR="25EE7F44">
        <w:rPr>
          <w:color w:val="000000" w:themeColor="text1" w:themeTint="FF" w:themeShade="FF"/>
          <w:sz w:val="28"/>
          <w:szCs w:val="28"/>
        </w:rPr>
        <w:t>засоби</w:t>
      </w:r>
      <w:proofErr w:type="spellEnd"/>
      <w:r w:rsidRPr="25EE7F44" w:rsidR="25EE7F44">
        <w:rPr>
          <w:color w:val="000000" w:themeColor="text1" w:themeTint="FF" w:themeShade="FF"/>
          <w:sz w:val="28"/>
          <w:szCs w:val="28"/>
        </w:rPr>
        <w:t>:</w:t>
      </w:r>
    </w:p>
    <w:p w:rsidR="25EE7F44" w:rsidP="25EE7F44" w:rsidRDefault="25EE7F44" w14:paraId="1EA0359F" w14:textId="2E853329">
      <w:pPr>
        <w:pStyle w:val="ab"/>
        <w:spacing w:after="283" w:line="360" w:lineRule="auto"/>
        <w:jc w:val="both"/>
        <w:rPr>
          <w:color w:val="000000" w:themeColor="text1" w:themeTint="FF" w:themeShade="FF"/>
          <w:sz w:val="28"/>
          <w:szCs w:val="28"/>
        </w:rPr>
      </w:pPr>
      <w:r w:rsidRPr="25EE7F44" w:rsidR="25EE7F44">
        <w:rPr>
          <w:color w:val="000000" w:themeColor="text1" w:themeTint="FF" w:themeShade="FF"/>
          <w:sz w:val="28"/>
          <w:szCs w:val="28"/>
        </w:rPr>
        <w:t>1)Вказівники</w:t>
      </w:r>
    </w:p>
    <w:p w:rsidR="25EE7F44" w:rsidP="25EE7F44" w:rsidRDefault="25EE7F44" w14:paraId="1A1A790E" w14:textId="7DEA5CD7">
      <w:pPr>
        <w:pStyle w:val="ab"/>
        <w:spacing w:after="283" w:line="360" w:lineRule="auto"/>
        <w:jc w:val="both"/>
        <w:rPr>
          <w:color w:val="000000" w:themeColor="text1" w:themeTint="FF" w:themeShade="FF"/>
          <w:sz w:val="28"/>
          <w:szCs w:val="28"/>
        </w:rPr>
      </w:pPr>
      <w:r w:rsidRPr="25EE7F44" w:rsidR="25EE7F44">
        <w:rPr>
          <w:color w:val="000000" w:themeColor="text1" w:themeTint="FF" w:themeShade="FF"/>
          <w:sz w:val="28"/>
          <w:szCs w:val="28"/>
        </w:rPr>
        <w:t>2)</w:t>
      </w:r>
      <w:proofErr w:type="spellStart"/>
      <w:r w:rsidRPr="25EE7F44" w:rsidR="25EE7F44">
        <w:rPr>
          <w:color w:val="000000" w:themeColor="text1" w:themeTint="FF" w:themeShade="FF"/>
          <w:sz w:val="28"/>
          <w:szCs w:val="28"/>
        </w:rPr>
        <w:t>Динамічна</w:t>
      </w:r>
      <w:proofErr w:type="spellEnd"/>
      <w:r w:rsidRPr="25EE7F44" w:rsidR="25EE7F44">
        <w:rPr>
          <w:color w:val="000000" w:themeColor="text1" w:themeTint="FF" w:themeShade="FF"/>
          <w:sz w:val="28"/>
          <w:szCs w:val="28"/>
        </w:rPr>
        <w:t xml:space="preserve"> память</w:t>
      </w:r>
    </w:p>
    <w:p w:rsidR="25EE7F44" w:rsidP="25EE7F44" w:rsidRDefault="25EE7F44" w14:paraId="267E74B3" w14:textId="0AA85B29">
      <w:pPr>
        <w:pStyle w:val="ab"/>
        <w:spacing w:after="283" w:line="360" w:lineRule="auto"/>
        <w:jc w:val="both"/>
        <w:rPr>
          <w:color w:val="000000" w:themeColor="text1" w:themeTint="FF" w:themeShade="FF"/>
          <w:sz w:val="28"/>
          <w:szCs w:val="28"/>
        </w:rPr>
      </w:pPr>
      <w:r w:rsidRPr="25EE7F44" w:rsidR="25EE7F44">
        <w:rPr>
          <w:color w:val="000000" w:themeColor="text1" w:themeTint="FF" w:themeShade="FF"/>
          <w:sz w:val="28"/>
          <w:szCs w:val="28"/>
        </w:rPr>
        <w:t>3)Двовимірні масиви</w:t>
      </w:r>
    </w:p>
    <w:p w:rsidR="25EE7F44" w:rsidP="25EE7F44" w:rsidRDefault="25EE7F44" w14:paraId="4AFB5E06" w14:textId="03427EE4">
      <w:pPr>
        <w:pStyle w:val="2"/>
        <w:numPr>
          <w:numId w:val="0"/>
        </w:numPr>
      </w:pPr>
    </w:p>
    <w:p w:rsidR="25EE7F44" w:rsidP="25EE7F44" w:rsidRDefault="25EE7F44" w14:paraId="4EA35436">
      <w:pPr>
        <w:pStyle w:val="2"/>
        <w:numPr>
          <w:numId w:val="0"/>
        </w:numPr>
      </w:pPr>
      <w:r w:rsidR="25EE7F44">
        <w:rPr/>
        <w:t>СХЕМИ АЛГОРИТМІВ ОСНОВНИХ ФУНКЦІЙ</w:t>
      </w:r>
    </w:p>
    <w:p w:rsidR="25EE7F44" w:rsidP="25EE7F44" w:rsidRDefault="25EE7F44" w14:paraId="62CAE4D0" w14:textId="37C75837">
      <w:pPr>
        <w:pStyle w:val="a0"/>
      </w:pPr>
      <w:r w:rsidR="25EE7F44">
        <w:rPr/>
        <w:t xml:space="preserve">Список </w:t>
      </w:r>
      <w:proofErr w:type="spellStart"/>
      <w:r w:rsidR="25EE7F44">
        <w:rPr/>
        <w:t>підключених</w:t>
      </w:r>
      <w:proofErr w:type="spellEnd"/>
      <w:r w:rsidR="25EE7F44">
        <w:rPr/>
        <w:t xml:space="preserve"> бібліотек:</w:t>
      </w:r>
    </w:p>
    <w:p w:rsidR="25EE7F44" w:rsidP="25EE7F44" w:rsidRDefault="25EE7F44" w14:paraId="6FC76F8F" w14:textId="2D234539">
      <w:pPr>
        <w:pStyle w:val="a0"/>
      </w:pPr>
      <w:r w:rsidR="25EE7F44">
        <w:rPr/>
        <w:t>#include &lt;iostream&gt;</w:t>
      </w:r>
    </w:p>
    <w:p w:rsidR="25EE7F44" w:rsidP="25EE7F44" w:rsidRDefault="25EE7F44" w14:paraId="3AA5E1EF" w14:textId="04488C4B">
      <w:pPr>
        <w:pStyle w:val="a0"/>
      </w:pPr>
      <w:r w:rsidR="25EE7F44">
        <w:rPr/>
        <w:t>#include &lt;</w:t>
      </w:r>
      <w:r w:rsidR="25EE7F44">
        <w:rPr/>
        <w:t>stdlib.h</w:t>
      </w:r>
      <w:r w:rsidR="25EE7F44">
        <w:rPr/>
        <w:t>&gt;</w:t>
      </w:r>
    </w:p>
    <w:p w:rsidR="25EE7F44" w:rsidP="25EE7F44" w:rsidRDefault="25EE7F44" w14:paraId="74B04015" w14:textId="5CC775C0">
      <w:pPr>
        <w:pStyle w:val="a0"/>
      </w:pPr>
      <w:r w:rsidR="25EE7F44">
        <w:rPr/>
        <w:t>#include &lt;locale.h&gt;</w:t>
      </w:r>
    </w:p>
    <w:p w:rsidR="25EE7F44" w:rsidP="25EE7F44" w:rsidRDefault="25EE7F44" w14:paraId="69C611A6" w14:textId="32C86BE2">
      <w:pPr>
        <w:pStyle w:val="a0"/>
      </w:pPr>
    </w:p>
    <w:p w:rsidR="25EE7F44" w:rsidP="25EE7F44" w:rsidRDefault="25EE7F44" w14:paraId="42C74C59" w14:textId="7BAA1E06">
      <w:pPr>
        <w:pStyle w:val="a0"/>
      </w:pPr>
    </w:p>
    <w:p w:rsidR="25EE7F44" w:rsidP="25EE7F44" w:rsidRDefault="25EE7F44" w14:paraId="3D33900E">
      <w:pPr>
        <w:spacing w:line="276" w:lineRule="auto"/>
        <w:rPr>
          <w:sz w:val="28"/>
          <w:szCs w:val="28"/>
        </w:rPr>
      </w:pPr>
    </w:p>
    <w:p w:rsidR="25EE7F44" w:rsidP="25EE7F44" w:rsidRDefault="25EE7F44" w14:paraId="3BC142D8">
      <w:pPr>
        <w:pStyle w:val="2"/>
        <w:numPr>
          <w:numId w:val="0"/>
        </w:numPr>
      </w:pPr>
      <w:proofErr w:type="spellStart"/>
      <w:r w:rsidR="25EE7F44">
        <w:rPr/>
        <w:t>Висновок</w:t>
      </w:r>
      <w:proofErr w:type="spellEnd"/>
    </w:p>
    <w:p w:rsidR="25EE7F44" w:rsidP="25EE7F44" w:rsidRDefault="25EE7F44" w14:paraId="2BAB5D9B" w14:textId="77A719A5">
      <w:pPr>
        <w:pStyle w:val="a0"/>
        <w:rPr>
          <w:noProof w:val="0"/>
          <w:lang w:val="ru-RU"/>
        </w:rPr>
      </w:pPr>
      <w:proofErr w:type="spellStart"/>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Під</w:t>
      </w:r>
      <w:proofErr w:type="spellEnd"/>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час </w:t>
      </w:r>
      <w:proofErr w:type="spellStart"/>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написання</w:t>
      </w:r>
      <w:proofErr w:type="spellEnd"/>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w:t>
      </w:r>
      <w:proofErr w:type="spellStart"/>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цієї</w:t>
      </w:r>
      <w:proofErr w:type="spellEnd"/>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w:t>
      </w:r>
      <w:proofErr w:type="spellStart"/>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роботи</w:t>
      </w:r>
      <w:proofErr w:type="spellEnd"/>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w:t>
      </w:r>
      <w:proofErr w:type="spellStart"/>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було</w:t>
      </w:r>
      <w:proofErr w:type="spellEnd"/>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w:t>
      </w:r>
      <w:proofErr w:type="spellStart"/>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збільшення</w:t>
      </w:r>
      <w:proofErr w:type="spellEnd"/>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w:t>
      </w:r>
      <w:proofErr w:type="spellStart"/>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знань</w:t>
      </w:r>
      <w:proofErr w:type="spellEnd"/>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w:t>
      </w:r>
      <w:proofErr w:type="spellStart"/>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взаємодії</w:t>
      </w:r>
      <w:proofErr w:type="spellEnd"/>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з </w:t>
      </w:r>
      <w:proofErr w:type="spellStart"/>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динамічною</w:t>
      </w:r>
      <w:proofErr w:type="spellEnd"/>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w:t>
      </w:r>
      <w:proofErr w:type="spellStart"/>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памятю</w:t>
      </w:r>
      <w:proofErr w:type="spellEnd"/>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та двовимірними масивами.</w:t>
      </w:r>
    </w:p>
    <w:p w:rsidR="25EE7F44" w:rsidP="25EE7F44" w:rsidRDefault="25EE7F44" w14:paraId="3E637EBE" w14:textId="33344991">
      <w:pPr>
        <w:pStyle w:val="a0"/>
      </w:pPr>
    </w:p>
    <w:p w:rsidR="25EE7F44" w:rsidP="25EE7F44" w:rsidRDefault="25EE7F44" w14:paraId="50440BA2">
      <w:pPr>
        <w:pStyle w:val="2"/>
        <w:numPr>
          <w:numId w:val="0"/>
        </w:numPr>
      </w:pPr>
      <w:proofErr w:type="spellStart"/>
      <w:r w:rsidR="25EE7F44">
        <w:rPr/>
        <w:t>Додаток</w:t>
      </w:r>
      <w:proofErr w:type="spellEnd"/>
      <w:r w:rsidR="25EE7F44">
        <w:rPr/>
        <w:t>(а)</w:t>
      </w:r>
    </w:p>
    <w:p w:rsidR="25EE7F44" w:rsidP="25EE7F44" w:rsidRDefault="25EE7F44" w14:paraId="0AE405AF" w14:textId="046EA0AA">
      <w:pPr>
        <w:pStyle w:val="a0"/>
      </w:pPr>
      <w:r w:rsidR="25EE7F44">
        <w:rPr/>
        <w:t xml:space="preserve">#include &lt;iostream&gt; </w:t>
      </w:r>
    </w:p>
    <w:p w:rsidR="25EE7F44" w:rsidP="25EE7F44" w:rsidRDefault="25EE7F44" w14:paraId="5BD999E5" w14:textId="77F1D0E8">
      <w:pPr>
        <w:pStyle w:val="a0"/>
      </w:pPr>
      <w:r w:rsidR="25EE7F44">
        <w:rPr/>
        <w:t xml:space="preserve">#include &lt;stdlib.h&gt; </w:t>
      </w:r>
    </w:p>
    <w:p w:rsidR="25EE7F44" w:rsidP="25EE7F44" w:rsidRDefault="25EE7F44" w14:paraId="75EAE793" w14:textId="00DA7451">
      <w:pPr>
        <w:pStyle w:val="a0"/>
      </w:pPr>
      <w:r w:rsidR="25EE7F44">
        <w:rPr/>
        <w:t xml:space="preserve">#include &lt;locale.h&gt; </w:t>
      </w:r>
    </w:p>
    <w:p w:rsidR="25EE7F44" w:rsidP="25EE7F44" w:rsidRDefault="25EE7F44" w14:paraId="215BF20B" w14:textId="2977CE4A">
      <w:pPr>
        <w:pStyle w:val="a0"/>
      </w:pPr>
      <w:r w:rsidR="25EE7F44">
        <w:rPr/>
        <w:t xml:space="preserve">using namespace std; </w:t>
      </w:r>
    </w:p>
    <w:p w:rsidR="25EE7F44" w:rsidP="25EE7F44" w:rsidRDefault="25EE7F44" w14:paraId="2D65709B" w14:textId="3CD1AA44">
      <w:pPr>
        <w:pStyle w:val="a0"/>
      </w:pPr>
      <w:r w:rsidR="25EE7F44">
        <w:rPr/>
        <w:t xml:space="preserve">int main() </w:t>
      </w:r>
    </w:p>
    <w:p w:rsidR="25EE7F44" w:rsidP="25EE7F44" w:rsidRDefault="25EE7F44" w14:paraId="4FBA60D6" w14:textId="7AF8F844">
      <w:pPr>
        <w:pStyle w:val="a0"/>
      </w:pPr>
      <w:r w:rsidR="25EE7F44">
        <w:rPr/>
        <w:t xml:space="preserve">{ </w:t>
      </w:r>
    </w:p>
    <w:p w:rsidR="25EE7F44" w:rsidP="25EE7F44" w:rsidRDefault="25EE7F44" w14:paraId="08A23578" w14:textId="48365900">
      <w:pPr>
        <w:pStyle w:val="a0"/>
      </w:pPr>
      <w:r w:rsidR="25EE7F44">
        <w:rPr/>
        <w:t xml:space="preserve">setlocale(LC_ALL, "UKRAINE"); </w:t>
      </w:r>
    </w:p>
    <w:p w:rsidR="25EE7F44" w:rsidP="25EE7F44" w:rsidRDefault="25EE7F44" w14:paraId="6CD30736" w14:textId="442345B1">
      <w:pPr>
        <w:pStyle w:val="a0"/>
      </w:pPr>
      <w:r w:rsidR="25EE7F44">
        <w:rPr/>
        <w:t xml:space="preserve">int n, k, max = 0, min = 0, a, b; </w:t>
      </w:r>
    </w:p>
    <w:p w:rsidR="25EE7F44" w:rsidP="25EE7F44" w:rsidRDefault="25EE7F44" w14:paraId="444EDD00" w14:textId="33FBA13F">
      <w:pPr>
        <w:pStyle w:val="a0"/>
      </w:pPr>
      <w:r w:rsidR="25EE7F44">
        <w:rPr/>
        <w:t xml:space="preserve">int d[10][10]; </w:t>
      </w:r>
    </w:p>
    <w:p w:rsidR="25EE7F44" w:rsidP="25EE7F44" w:rsidRDefault="25EE7F44" w14:paraId="71AC9695" w14:textId="79D80882">
      <w:pPr>
        <w:pStyle w:val="a0"/>
      </w:pPr>
      <w:r w:rsidR="25EE7F44">
        <w:rPr/>
        <w:t xml:space="preserve">for (int i = 1; i &lt;= 6; i++) </w:t>
      </w:r>
    </w:p>
    <w:p w:rsidR="25EE7F44" w:rsidP="25EE7F44" w:rsidRDefault="25EE7F44" w14:paraId="2673BF05" w14:textId="6B63E37B">
      <w:pPr>
        <w:pStyle w:val="a0"/>
      </w:pPr>
      <w:r w:rsidR="25EE7F44">
        <w:rPr/>
        <w:t xml:space="preserve">{ </w:t>
      </w:r>
    </w:p>
    <w:p w:rsidR="25EE7F44" w:rsidP="25EE7F44" w:rsidRDefault="25EE7F44" w14:paraId="4BB0896A" w14:textId="577ACD45">
      <w:pPr>
        <w:pStyle w:val="a0"/>
      </w:pPr>
      <w:r w:rsidR="25EE7F44">
        <w:rPr/>
        <w:t xml:space="preserve">for (int f = 1; f &lt;= 5; f++) </w:t>
      </w:r>
    </w:p>
    <w:p w:rsidR="25EE7F44" w:rsidP="25EE7F44" w:rsidRDefault="25EE7F44" w14:paraId="1D91F88A" w14:textId="648BEF38">
      <w:pPr>
        <w:pStyle w:val="a0"/>
      </w:pPr>
      <w:r w:rsidR="25EE7F44">
        <w:rPr/>
        <w:t xml:space="preserve">{ </w:t>
      </w:r>
    </w:p>
    <w:p w:rsidR="25EE7F44" w:rsidP="25EE7F44" w:rsidRDefault="25EE7F44" w14:paraId="05E724EF" w14:textId="642A1DC2">
      <w:pPr>
        <w:pStyle w:val="a0"/>
      </w:pPr>
      <w:r w:rsidR="25EE7F44">
        <w:rPr/>
        <w:t xml:space="preserve">d[i][f] = rand() % 210; </w:t>
      </w:r>
    </w:p>
    <w:p w:rsidR="25EE7F44" w:rsidP="25EE7F44" w:rsidRDefault="25EE7F44" w14:paraId="6F7947EC" w14:textId="42C854EF">
      <w:pPr>
        <w:pStyle w:val="a0"/>
      </w:pPr>
      <w:r w:rsidR="25EE7F44">
        <w:rPr/>
        <w:t xml:space="preserve">cout &lt;&lt; d[i][f] &lt;&lt; "\t"; </w:t>
      </w:r>
    </w:p>
    <w:p w:rsidR="25EE7F44" w:rsidP="25EE7F44" w:rsidRDefault="25EE7F44" w14:paraId="6087CFB6" w14:textId="763517DA">
      <w:pPr>
        <w:pStyle w:val="a0"/>
      </w:pPr>
      <w:r w:rsidR="25EE7F44">
        <w:rPr/>
        <w:t xml:space="preserve">if (f == 1) { </w:t>
      </w:r>
    </w:p>
    <w:p w:rsidR="25EE7F44" w:rsidP="25EE7F44" w:rsidRDefault="25EE7F44" w14:paraId="0B164CF4" w14:textId="77EDD085">
      <w:pPr>
        <w:pStyle w:val="a0"/>
      </w:pPr>
      <w:r w:rsidR="25EE7F44">
        <w:rPr/>
        <w:t xml:space="preserve">max = d[i][f]; </w:t>
      </w:r>
    </w:p>
    <w:p w:rsidR="25EE7F44" w:rsidP="25EE7F44" w:rsidRDefault="25EE7F44" w14:paraId="75C19568" w14:textId="743F53A3">
      <w:pPr>
        <w:pStyle w:val="a0"/>
      </w:pPr>
      <w:r w:rsidR="25EE7F44">
        <w:rPr/>
        <w:t xml:space="preserve">min = d[i][f]; </w:t>
      </w:r>
    </w:p>
    <w:p w:rsidR="25EE7F44" w:rsidP="25EE7F44" w:rsidRDefault="25EE7F44" w14:paraId="4D887C32" w14:textId="668F3B6D">
      <w:pPr>
        <w:pStyle w:val="a0"/>
      </w:pPr>
      <w:r w:rsidR="25EE7F44">
        <w:rPr/>
        <w:t xml:space="preserve">} </w:t>
      </w:r>
    </w:p>
    <w:p w:rsidR="25EE7F44" w:rsidP="25EE7F44" w:rsidRDefault="25EE7F44" w14:paraId="20BE3E71" w14:textId="1D6BB05A">
      <w:pPr>
        <w:pStyle w:val="a0"/>
      </w:pPr>
      <w:r w:rsidR="25EE7F44">
        <w:rPr/>
        <w:t xml:space="preserve">if (i == 1) { </w:t>
      </w:r>
    </w:p>
    <w:p w:rsidR="25EE7F44" w:rsidP="25EE7F44" w:rsidRDefault="25EE7F44" w14:paraId="17A0F4F0" w14:textId="6F27BF8F">
      <w:pPr>
        <w:pStyle w:val="a0"/>
      </w:pPr>
      <w:r w:rsidR="25EE7F44">
        <w:rPr/>
        <w:t xml:space="preserve">if (max &gt; d[i][f]) { </w:t>
      </w:r>
    </w:p>
    <w:p w:rsidR="25EE7F44" w:rsidP="25EE7F44" w:rsidRDefault="25EE7F44" w14:paraId="0C41315D" w14:textId="766248C8">
      <w:pPr>
        <w:pStyle w:val="a0"/>
      </w:pPr>
      <w:r w:rsidR="25EE7F44">
        <w:rPr/>
        <w:t xml:space="preserve">max = d[i][f]; </w:t>
      </w:r>
    </w:p>
    <w:p w:rsidR="25EE7F44" w:rsidP="25EE7F44" w:rsidRDefault="25EE7F44" w14:paraId="3FA4CE14" w14:textId="67C6D36D">
      <w:pPr>
        <w:pStyle w:val="a0"/>
      </w:pPr>
      <w:r w:rsidR="25EE7F44">
        <w:rPr/>
        <w:t xml:space="preserve">a = f; </w:t>
      </w:r>
    </w:p>
    <w:p w:rsidR="25EE7F44" w:rsidP="25EE7F44" w:rsidRDefault="25EE7F44" w14:paraId="251753F1" w14:textId="76C9D629">
      <w:pPr>
        <w:pStyle w:val="a0"/>
      </w:pPr>
      <w:r w:rsidR="25EE7F44">
        <w:rPr/>
        <w:t xml:space="preserve">} </w:t>
      </w:r>
    </w:p>
    <w:p w:rsidR="25EE7F44" w:rsidP="25EE7F44" w:rsidRDefault="25EE7F44" w14:paraId="346D02E8" w14:textId="44772803">
      <w:pPr>
        <w:pStyle w:val="a0"/>
      </w:pPr>
      <w:r w:rsidR="25EE7F44">
        <w:rPr/>
        <w:t xml:space="preserve">if (min &lt; d[i][f]) {   </w:t>
      </w:r>
    </w:p>
    <w:p w:rsidR="25EE7F44" w:rsidP="25EE7F44" w:rsidRDefault="25EE7F44" w14:paraId="6D905DC0" w14:textId="089AB416">
      <w:pPr>
        <w:pStyle w:val="a0"/>
      </w:pPr>
      <w:r w:rsidR="25EE7F44">
        <w:rPr/>
        <w:t xml:space="preserve">min = d[i][f];  </w:t>
      </w:r>
    </w:p>
    <w:p w:rsidR="25EE7F44" w:rsidP="25EE7F44" w:rsidRDefault="25EE7F44" w14:paraId="20172E0E" w14:textId="6A247318">
      <w:pPr>
        <w:pStyle w:val="a0"/>
      </w:pPr>
      <w:r w:rsidR="25EE7F44">
        <w:rPr/>
        <w:t xml:space="preserve">b = f;   </w:t>
      </w:r>
    </w:p>
    <w:p w:rsidR="25EE7F44" w:rsidP="25EE7F44" w:rsidRDefault="25EE7F44" w14:paraId="39129E55" w14:textId="7E0A1C51">
      <w:pPr>
        <w:pStyle w:val="a0"/>
      </w:pPr>
      <w:r w:rsidR="25EE7F44">
        <w:rPr/>
        <w:t xml:space="preserve">}   </w:t>
      </w:r>
    </w:p>
    <w:p w:rsidR="25EE7F44" w:rsidP="25EE7F44" w:rsidRDefault="25EE7F44" w14:paraId="47C88587" w14:textId="156C452F">
      <w:pPr>
        <w:pStyle w:val="a0"/>
      </w:pPr>
      <w:r w:rsidR="25EE7F44">
        <w:rPr/>
        <w:t xml:space="preserve">}   </w:t>
      </w:r>
    </w:p>
    <w:p w:rsidR="25EE7F44" w:rsidP="25EE7F44" w:rsidRDefault="25EE7F44" w14:paraId="0A58076C" w14:textId="2DAB8B34">
      <w:pPr>
        <w:pStyle w:val="a0"/>
      </w:pPr>
      <w:r w:rsidR="25EE7F44">
        <w:rPr/>
        <w:t xml:space="preserve">}   </w:t>
      </w:r>
    </w:p>
    <w:p w:rsidR="25EE7F44" w:rsidP="25EE7F44" w:rsidRDefault="25EE7F44" w14:paraId="2AC0DC98" w14:textId="6261648D">
      <w:pPr>
        <w:pStyle w:val="a0"/>
      </w:pPr>
      <w:r w:rsidR="25EE7F44">
        <w:rPr/>
        <w:t xml:space="preserve">cout &lt;&lt; endl;   </w:t>
      </w:r>
    </w:p>
    <w:p w:rsidR="25EE7F44" w:rsidP="25EE7F44" w:rsidRDefault="25EE7F44" w14:paraId="5FF0C389" w14:textId="31C3EC1A">
      <w:pPr>
        <w:pStyle w:val="a0"/>
      </w:pPr>
      <w:r w:rsidR="25EE7F44">
        <w:rPr/>
        <w:t xml:space="preserve">}   </w:t>
      </w:r>
    </w:p>
    <w:p w:rsidR="25EE7F44" w:rsidP="25EE7F44" w:rsidRDefault="25EE7F44" w14:paraId="0260BBF7" w14:textId="6C344306">
      <w:pPr>
        <w:pStyle w:val="a0"/>
      </w:pPr>
      <w:r w:rsidR="25EE7F44">
        <w:rPr/>
        <w:t xml:space="preserve">cout &lt;&lt; "Kandudat, yakuy nabrav min k-t6 baliv v pershomy misty- " &lt;&lt; b &lt;&lt; endl;   </w:t>
      </w:r>
    </w:p>
    <w:p w:rsidR="25EE7F44" w:rsidP="25EE7F44" w:rsidRDefault="25EE7F44" w14:paraId="56C5086A" w14:textId="6457D914">
      <w:pPr>
        <w:pStyle w:val="a0"/>
      </w:pPr>
      <w:r w:rsidR="25EE7F44">
        <w:rPr/>
        <w:t xml:space="preserve">cout &lt;&lt; "Kandudat, yakuy nabrav max k-t6 baliv v pershomy misty-" &lt;&lt; a &lt;&lt; endl;  </w:t>
      </w:r>
    </w:p>
    <w:p w:rsidR="25EE7F44" w:rsidP="25EE7F44" w:rsidRDefault="25EE7F44" w14:paraId="178561AD" w14:textId="28744402">
      <w:pPr>
        <w:pStyle w:val="a0"/>
      </w:pPr>
      <w:r w:rsidR="25EE7F44">
        <w:rPr/>
        <w:t xml:space="preserve">system("pause");   </w:t>
      </w:r>
    </w:p>
    <w:p w:rsidR="25EE7F44" w:rsidP="25EE7F44" w:rsidRDefault="25EE7F44" w14:paraId="2F09202B" w14:textId="5AE86AE7">
      <w:pPr>
        <w:pStyle w:val="a0"/>
      </w:pPr>
      <w:r w:rsidR="25EE7F44">
        <w:rPr/>
        <w:t xml:space="preserve"> </w:t>
      </w:r>
    </w:p>
    <w:p w:rsidR="25EE7F44" w:rsidP="25EE7F44" w:rsidRDefault="25EE7F44" w14:paraId="4C73A703" w14:textId="1976273D">
      <w:pPr>
        <w:pStyle w:val="a0"/>
      </w:pPr>
      <w:r w:rsidR="25EE7F44">
        <w:rPr/>
        <w:t xml:space="preserve">return 0; </w:t>
      </w:r>
    </w:p>
    <w:p w:rsidR="25EE7F44" w:rsidP="25EE7F44" w:rsidRDefault="25EE7F44" w14:paraId="38EC4BAA" w14:textId="082550EF">
      <w:pPr>
        <w:pStyle w:val="a0"/>
      </w:pPr>
      <w:r w:rsidR="25EE7F44">
        <w:rPr/>
        <w:t xml:space="preserve"> </w:t>
      </w:r>
    </w:p>
    <w:p w:rsidR="25EE7F44" w:rsidP="25EE7F44" w:rsidRDefault="25EE7F44" w14:paraId="4F1CB564" w14:textId="67A8E6EE">
      <w:pPr>
        <w:pStyle w:val="a0"/>
      </w:pPr>
      <w:r w:rsidR="25EE7F44">
        <w:rPr/>
        <w:t xml:space="preserve">  </w:t>
      </w:r>
    </w:p>
    <w:p w:rsidR="25EE7F44" w:rsidP="25EE7F44" w:rsidRDefault="25EE7F44" w14:paraId="495D3322" w14:textId="65334C74">
      <w:pPr>
        <w:pStyle w:val="a0"/>
      </w:pPr>
      <w:r w:rsidR="25EE7F44">
        <w:rPr/>
        <w:t xml:space="preserve"> </w:t>
      </w:r>
    </w:p>
    <w:p w:rsidR="25EE7F44" w:rsidP="25EE7F44" w:rsidRDefault="25EE7F44" w14:paraId="74790AB4" w14:textId="7D10CC2A">
      <w:pPr>
        <w:pStyle w:val="a0"/>
      </w:pPr>
      <w:r w:rsidR="25EE7F44">
        <w:rPr/>
        <w:t>}</w:t>
      </w:r>
    </w:p>
    <w:p w:rsidR="25EE7F44" w:rsidP="25EE7F44" w:rsidRDefault="25EE7F44" w14:paraId="7C5927E8">
      <w:pPr>
        <w:pStyle w:val="2"/>
        <w:numPr>
          <w:numId w:val="0"/>
        </w:numPr>
      </w:pPr>
      <w:r w:rsidR="25EE7F44">
        <w:rPr/>
        <w:t>Додаток(б)</w:t>
      </w:r>
    </w:p>
    <w:p w:rsidR="25EE7F44" w:rsidP="25EE7F44" w:rsidRDefault="25EE7F44" w14:paraId="56605F6A">
      <w:pPr>
        <w:jc w:val="both"/>
        <w:rPr>
          <w:b w:val="1"/>
          <w:bCs w:val="1"/>
          <w:sz w:val="28"/>
          <w:szCs w:val="28"/>
        </w:rPr>
      </w:pPr>
    </w:p>
    <w:p w:rsidR="25EE7F44" w:rsidP="25EE7F44" w:rsidRDefault="25EE7F44" w14:paraId="54F96D6A">
      <w:pPr>
        <w:jc w:val="both"/>
        <w:rPr>
          <w:b w:val="1"/>
          <w:bCs w:val="1"/>
          <w:sz w:val="28"/>
          <w:szCs w:val="28"/>
        </w:rPr>
      </w:pPr>
    </w:p>
    <w:p w:rsidR="25EE7F44" w:rsidP="25EE7F44" w:rsidRDefault="25EE7F44" w14:paraId="70F77932">
      <w:pPr>
        <w:jc w:val="both"/>
        <w:rPr>
          <w:b w:val="1"/>
          <w:bCs w:val="1"/>
          <w:sz w:val="28"/>
          <w:szCs w:val="28"/>
        </w:rPr>
      </w:pPr>
    </w:p>
    <w:p w:rsidR="25EE7F44" w:rsidP="25EE7F44" w:rsidRDefault="25EE7F44" w14:paraId="08DD1D1B" w14:textId="157CF6AE">
      <w:pPr>
        <w:pStyle w:val="a"/>
        <w:jc w:val="both"/>
      </w:pPr>
      <w:r>
        <w:drawing>
          <wp:inline wp14:editId="79678DF8" wp14:anchorId="42EB57E1">
            <wp:extent cx="4572000" cy="1514475"/>
            <wp:effectExtent l="0" t="0" r="0" b="0"/>
            <wp:docPr id="1629853129" name="" title=""/>
            <wp:cNvGraphicFramePr>
              <a:graphicFrameLocks noChangeAspect="1"/>
            </wp:cNvGraphicFramePr>
            <a:graphic>
              <a:graphicData uri="http://schemas.openxmlformats.org/drawingml/2006/picture">
                <pic:pic>
                  <pic:nvPicPr>
                    <pic:cNvPr id="0" name=""/>
                    <pic:cNvPicPr/>
                  </pic:nvPicPr>
                  <pic:blipFill>
                    <a:blip r:embed="R01d386f4dd324db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1514475"/>
                    </a:xfrm>
                    <a:prstGeom prst="rect">
                      <a:avLst/>
                    </a:prstGeom>
                  </pic:spPr>
                </pic:pic>
              </a:graphicData>
            </a:graphic>
          </wp:inline>
        </w:drawing>
      </w:r>
    </w:p>
    <w:p w:rsidR="25EE7F44" w:rsidP="25EE7F44" w:rsidRDefault="25EE7F44" w14:paraId="1DF0A20D" w14:textId="071E6979">
      <w:pPr>
        <w:pStyle w:val="a"/>
        <w:jc w:val="both"/>
      </w:pPr>
    </w:p>
    <w:p w:rsidR="25EE7F44" w:rsidP="25EE7F44" w:rsidRDefault="25EE7F44" w14:paraId="6F6598C2" w14:textId="054B14F5">
      <w:pPr>
        <w:pStyle w:val="a"/>
        <w:jc w:val="both"/>
      </w:pPr>
    </w:p>
    <w:p w:rsidR="25EE7F44" w:rsidP="25EE7F44" w:rsidRDefault="25EE7F44" w14:paraId="0B7A2400" w14:textId="12A534C1">
      <w:pPr>
        <w:pStyle w:val="a"/>
        <w:jc w:val="both"/>
      </w:pPr>
    </w:p>
    <w:p w:rsidR="25EE7F44" w:rsidP="25EE7F44" w:rsidRDefault="25EE7F44" w14:paraId="2E403B16" w14:textId="2FFCAC06">
      <w:pPr>
        <w:pStyle w:val="a"/>
        <w:jc w:val="both"/>
      </w:pPr>
    </w:p>
    <w:p w:rsidR="25EE7F44" w:rsidP="25EE7F44" w:rsidRDefault="25EE7F44" w14:paraId="4F0EC005" w14:textId="56209D4D">
      <w:pPr>
        <w:pStyle w:val="a"/>
        <w:jc w:val="both"/>
      </w:pPr>
    </w:p>
    <w:p w:rsidR="25EE7F44" w:rsidP="25EE7F44" w:rsidRDefault="25EE7F44" w14:paraId="5A7DB45C" w14:textId="27D61052">
      <w:pPr>
        <w:pStyle w:val="a"/>
        <w:jc w:val="both"/>
      </w:pPr>
    </w:p>
    <w:p w:rsidR="25EE7F44" w:rsidP="25EE7F44" w:rsidRDefault="25EE7F44" w14:paraId="4EC97174" w14:textId="3D263CFB">
      <w:pPr>
        <w:pStyle w:val="a"/>
        <w:jc w:val="both"/>
      </w:pPr>
    </w:p>
    <w:p w:rsidR="25EE7F44" w:rsidP="25EE7F44" w:rsidRDefault="25EE7F44" w14:paraId="79521FAC" w14:textId="57661387">
      <w:pPr>
        <w:pStyle w:val="a"/>
        <w:jc w:val="both"/>
      </w:pPr>
    </w:p>
    <w:p w:rsidR="25EE7F44" w:rsidP="25EE7F44" w:rsidRDefault="25EE7F44" w14:paraId="599C0DCC" w14:textId="67AE4565">
      <w:pPr>
        <w:pStyle w:val="a"/>
        <w:jc w:val="both"/>
      </w:pPr>
    </w:p>
    <w:p w:rsidR="25EE7F44" w:rsidP="25EE7F44" w:rsidRDefault="25EE7F44" w14:paraId="5288F44B" w14:textId="2D855400">
      <w:pPr>
        <w:pStyle w:val="1"/>
        <w:numPr>
          <w:numId w:val="0"/>
        </w:numPr>
      </w:pPr>
      <w:r w:rsidR="25EE7F44">
        <w:rPr/>
        <w:t>Завдання 6(1)</w:t>
      </w:r>
    </w:p>
    <w:p w:rsidR="25EE7F44" w:rsidP="25EE7F44" w:rsidRDefault="25EE7F44" w14:paraId="4167FECC">
      <w:pPr>
        <w:pStyle w:val="2"/>
        <w:numPr>
          <w:numId w:val="0"/>
        </w:numPr>
      </w:pPr>
      <w:r w:rsidR="25EE7F44">
        <w:rPr/>
        <w:t>ПОСТАНОВКА ЗАДАЧІ</w:t>
      </w:r>
    </w:p>
    <w:p w:rsidR="25EE7F44" w:rsidP="25EE7F44" w:rsidRDefault="25EE7F44" w14:paraId="2409350F" w14:textId="61F199BC">
      <w:pPr>
        <w:pStyle w:val="3"/>
        <w:numPr>
          <w:numId w:val="0"/>
        </w:numPr>
      </w:pPr>
      <w:proofErr w:type="spellStart"/>
      <w:r w:rsidR="25EE7F44">
        <w:rPr/>
        <w:t>Опис</w:t>
      </w:r>
      <w:proofErr w:type="spellEnd"/>
      <w:r w:rsidR="25EE7F44">
        <w:rPr/>
        <w:t xml:space="preserve"> </w:t>
      </w:r>
      <w:proofErr w:type="spellStart"/>
      <w:r w:rsidR="25EE7F44">
        <w:rPr/>
        <w:t>завдання</w:t>
      </w:r>
      <w:proofErr w:type="spellEnd"/>
      <w:r w:rsidR="25EE7F44">
        <w:rPr/>
        <w:t xml:space="preserve">: </w:t>
      </w:r>
    </w:p>
    <w:p w:rsidR="25EE7F44" w:rsidP="25EE7F44" w:rsidRDefault="25EE7F44" w14:paraId="2FA8B86D" w14:textId="0D1E967B">
      <w:pPr>
        <w:pStyle w:val="3"/>
        <w:numPr>
          <w:numId w:val="0"/>
        </w:numPr>
      </w:pPr>
      <w:proofErr w:type="spellStart"/>
      <w:r w:rsidR="25EE7F44">
        <w:rPr/>
        <w:t>Варіант</w:t>
      </w:r>
      <w:proofErr w:type="spellEnd"/>
      <w:r w:rsidR="25EE7F44">
        <w:rPr/>
        <w:t xml:space="preserve"> 6</w:t>
      </w:r>
    </w:p>
    <w:p w:rsidR="25EE7F44" w:rsidP="25EE7F44" w:rsidRDefault="25EE7F44" w14:paraId="5C417759" w14:textId="470F203E">
      <w:pPr>
        <w:pStyle w:val="3"/>
        <w:numPr>
          <w:numId w:val="0"/>
        </w:numPr>
      </w:pPr>
      <w:r w:rsidR="25EE7F44">
        <w:rPr/>
        <w:t xml:space="preserve">  Ввести прізвище, ім’я та по батькові як одне дане типу рядок. Визначити довжину рядка і кількість букв «а» у ньому. Виконати додатково завдання свого варіанта двома способами:  а) розглядаючи рядок як масив символів; </w:t>
      </w:r>
    </w:p>
    <w:p w:rsidR="25EE7F44" w:rsidP="25EE7F44" w:rsidRDefault="25EE7F44" w14:paraId="54D6B1D0" w14:textId="66F54D64">
      <w:pPr>
        <w:pStyle w:val="3"/>
        <w:numPr>
          <w:numId w:val="0"/>
        </w:numPr>
      </w:pPr>
      <w:r w:rsidR="25EE7F44">
        <w:rPr/>
        <w:t xml:space="preserve">б) </w:t>
      </w:r>
      <w:proofErr w:type="spellStart"/>
      <w:r w:rsidR="25EE7F44">
        <w:rPr/>
        <w:t>застосовуючи</w:t>
      </w:r>
      <w:proofErr w:type="spellEnd"/>
      <w:r w:rsidR="25EE7F44">
        <w:rPr/>
        <w:t xml:space="preserve"> до рядка </w:t>
      </w:r>
      <w:proofErr w:type="spellStart"/>
      <w:r w:rsidR="25EE7F44">
        <w:rPr/>
        <w:t>стандартні</w:t>
      </w:r>
      <w:proofErr w:type="spellEnd"/>
      <w:r w:rsidR="25EE7F44">
        <w:rPr/>
        <w:t xml:space="preserve"> функції  </w:t>
      </w:r>
      <w:proofErr w:type="spellStart"/>
      <w:r w:rsidR="25EE7F44">
        <w:rPr/>
        <w:t>вивести</w:t>
      </w:r>
      <w:proofErr w:type="spellEnd"/>
      <w:r w:rsidR="25EE7F44">
        <w:rPr/>
        <w:t xml:space="preserve"> </w:t>
      </w:r>
      <w:proofErr w:type="spellStart"/>
      <w:r w:rsidR="25EE7F44">
        <w:rPr/>
        <w:t>ім’я</w:t>
      </w:r>
      <w:proofErr w:type="spellEnd"/>
      <w:r w:rsidR="25EE7F44">
        <w:rPr/>
        <w:t xml:space="preserve"> та </w:t>
      </w:r>
      <w:proofErr w:type="spellStart"/>
      <w:r w:rsidR="25EE7F44">
        <w:rPr/>
        <w:t>кількість</w:t>
      </w:r>
      <w:proofErr w:type="spellEnd"/>
      <w:r w:rsidR="25EE7F44">
        <w:rPr/>
        <w:t xml:space="preserve"> букв у </w:t>
      </w:r>
      <w:proofErr w:type="spellStart"/>
      <w:r w:rsidR="25EE7F44">
        <w:rPr/>
        <w:t>прізвищі</w:t>
      </w:r>
      <w:proofErr w:type="spellEnd"/>
      <w:r w:rsidR="25EE7F44">
        <w:rPr/>
        <w:t>.</w:t>
      </w:r>
    </w:p>
    <w:p w:rsidR="25EE7F44" w:rsidP="25EE7F44" w:rsidRDefault="25EE7F44" w14:paraId="0AC881FB" w14:textId="794A23E6">
      <w:pPr>
        <w:pStyle w:val="a0"/>
      </w:pPr>
    </w:p>
    <w:p w:rsidR="25EE7F44" w:rsidP="25EE7F44" w:rsidRDefault="25EE7F44" w14:paraId="401FB340">
      <w:pPr>
        <w:pStyle w:val="3"/>
        <w:numPr>
          <w:numId w:val="0"/>
        </w:numPr>
      </w:pPr>
    </w:p>
    <w:p w:rsidR="25EE7F44" w:rsidP="25EE7F44" w:rsidRDefault="25EE7F44" w14:paraId="6E96BA0D">
      <w:pPr>
        <w:jc w:val="both"/>
        <w:rPr>
          <w:sz w:val="28"/>
          <w:szCs w:val="28"/>
        </w:rPr>
      </w:pPr>
    </w:p>
    <w:p w:rsidR="25EE7F44" w:rsidP="25EE7F44" w:rsidRDefault="25EE7F44" w14:paraId="7AEE2C61">
      <w:pPr>
        <w:pStyle w:val="2"/>
        <w:numPr>
          <w:numId w:val="0"/>
        </w:numPr>
        <w:rPr>
          <w:sz w:val="28"/>
          <w:szCs w:val="28"/>
        </w:rPr>
      </w:pPr>
    </w:p>
    <w:p w:rsidR="25EE7F44" w:rsidP="25EE7F44" w:rsidRDefault="25EE7F44" w14:paraId="7A7A0A5A">
      <w:pPr>
        <w:pStyle w:val="2"/>
        <w:numPr>
          <w:numId w:val="0"/>
        </w:numPr>
      </w:pPr>
      <w:r w:rsidR="25EE7F44">
        <w:rPr/>
        <w:t>ТЕОРЕТИЧНІ ВІДОМОСТІ</w:t>
      </w:r>
    </w:p>
    <w:p w:rsidR="25EE7F44" w:rsidP="25EE7F44" w:rsidRDefault="25EE7F44" w14:paraId="0C72D86F">
      <w:pPr>
        <w:pStyle w:val="ab"/>
        <w:spacing w:after="283" w:line="360" w:lineRule="auto"/>
        <w:jc w:val="both"/>
      </w:pPr>
      <w:r w:rsidRPr="25EE7F44" w:rsidR="25EE7F44">
        <w:rPr>
          <w:color w:val="000000" w:themeColor="text1" w:themeTint="FF" w:themeShade="FF"/>
          <w:sz w:val="28"/>
          <w:szCs w:val="28"/>
        </w:rPr>
        <w:t xml:space="preserve">При </w:t>
      </w:r>
      <w:proofErr w:type="spellStart"/>
      <w:r w:rsidRPr="25EE7F44" w:rsidR="25EE7F44">
        <w:rPr>
          <w:color w:val="000000" w:themeColor="text1" w:themeTint="FF" w:themeShade="FF"/>
          <w:sz w:val="28"/>
          <w:szCs w:val="28"/>
        </w:rPr>
        <w:t>розв’язанні</w:t>
      </w:r>
      <w:proofErr w:type="spellEnd"/>
      <w:r w:rsidRPr="25EE7F44" w:rsidR="25EE7F44">
        <w:rPr>
          <w:color w:val="000000" w:themeColor="text1" w:themeTint="FF" w:themeShade="FF"/>
          <w:sz w:val="28"/>
          <w:szCs w:val="28"/>
        </w:rPr>
        <w:t xml:space="preserve"> </w:t>
      </w:r>
      <w:proofErr w:type="spellStart"/>
      <w:r w:rsidRPr="25EE7F44" w:rsidR="25EE7F44">
        <w:rPr>
          <w:color w:val="000000" w:themeColor="text1" w:themeTint="FF" w:themeShade="FF"/>
          <w:sz w:val="28"/>
          <w:szCs w:val="28"/>
        </w:rPr>
        <w:t>поставленої</w:t>
      </w:r>
      <w:proofErr w:type="spellEnd"/>
      <w:r w:rsidRPr="25EE7F44" w:rsidR="25EE7F44">
        <w:rPr>
          <w:color w:val="000000" w:themeColor="text1" w:themeTint="FF" w:themeShade="FF"/>
          <w:sz w:val="28"/>
          <w:szCs w:val="28"/>
        </w:rPr>
        <w:t xml:space="preserve"> </w:t>
      </w:r>
      <w:proofErr w:type="spellStart"/>
      <w:r w:rsidRPr="25EE7F44" w:rsidR="25EE7F44">
        <w:rPr>
          <w:color w:val="000000" w:themeColor="text1" w:themeTint="FF" w:themeShade="FF"/>
          <w:sz w:val="28"/>
          <w:szCs w:val="28"/>
        </w:rPr>
        <w:t>задачі</w:t>
      </w:r>
      <w:proofErr w:type="spellEnd"/>
      <w:r w:rsidRPr="25EE7F44" w:rsidR="25EE7F44">
        <w:rPr>
          <w:color w:val="000000" w:themeColor="text1" w:themeTint="FF" w:themeShade="FF"/>
          <w:sz w:val="28"/>
          <w:szCs w:val="28"/>
        </w:rPr>
        <w:t xml:space="preserve"> </w:t>
      </w:r>
      <w:proofErr w:type="spellStart"/>
      <w:r w:rsidRPr="25EE7F44" w:rsidR="25EE7F44">
        <w:rPr>
          <w:color w:val="000000" w:themeColor="text1" w:themeTint="FF" w:themeShade="FF"/>
          <w:sz w:val="28"/>
          <w:szCs w:val="28"/>
        </w:rPr>
        <w:t>були</w:t>
      </w:r>
      <w:proofErr w:type="spellEnd"/>
      <w:r w:rsidRPr="25EE7F44" w:rsidR="25EE7F44">
        <w:rPr>
          <w:color w:val="000000" w:themeColor="text1" w:themeTint="FF" w:themeShade="FF"/>
          <w:sz w:val="28"/>
          <w:szCs w:val="28"/>
        </w:rPr>
        <w:t xml:space="preserve"> </w:t>
      </w:r>
      <w:proofErr w:type="spellStart"/>
      <w:r w:rsidRPr="25EE7F44" w:rsidR="25EE7F44">
        <w:rPr>
          <w:color w:val="000000" w:themeColor="text1" w:themeTint="FF" w:themeShade="FF"/>
          <w:sz w:val="28"/>
          <w:szCs w:val="28"/>
        </w:rPr>
        <w:t>використані</w:t>
      </w:r>
      <w:proofErr w:type="spellEnd"/>
      <w:r w:rsidRPr="25EE7F44" w:rsidR="25EE7F44">
        <w:rPr>
          <w:color w:val="000000" w:themeColor="text1" w:themeTint="FF" w:themeShade="FF"/>
          <w:sz w:val="28"/>
          <w:szCs w:val="28"/>
        </w:rPr>
        <w:t xml:space="preserve"> </w:t>
      </w:r>
      <w:proofErr w:type="spellStart"/>
      <w:r w:rsidRPr="25EE7F44" w:rsidR="25EE7F44">
        <w:rPr>
          <w:color w:val="000000" w:themeColor="text1" w:themeTint="FF" w:themeShade="FF"/>
          <w:sz w:val="28"/>
          <w:szCs w:val="28"/>
        </w:rPr>
        <w:t>наступні</w:t>
      </w:r>
      <w:proofErr w:type="spellEnd"/>
      <w:r w:rsidRPr="25EE7F44" w:rsidR="25EE7F44">
        <w:rPr>
          <w:color w:val="000000" w:themeColor="text1" w:themeTint="FF" w:themeShade="FF"/>
          <w:sz w:val="28"/>
          <w:szCs w:val="28"/>
        </w:rPr>
        <w:t xml:space="preserve"> </w:t>
      </w:r>
      <w:proofErr w:type="spellStart"/>
      <w:r w:rsidRPr="25EE7F44" w:rsidR="25EE7F44">
        <w:rPr>
          <w:color w:val="000000" w:themeColor="text1" w:themeTint="FF" w:themeShade="FF"/>
          <w:sz w:val="28"/>
          <w:szCs w:val="28"/>
        </w:rPr>
        <w:t>засоби</w:t>
      </w:r>
      <w:proofErr w:type="spellEnd"/>
      <w:r w:rsidRPr="25EE7F44" w:rsidR="25EE7F44">
        <w:rPr>
          <w:color w:val="000000" w:themeColor="text1" w:themeTint="FF" w:themeShade="FF"/>
          <w:sz w:val="28"/>
          <w:szCs w:val="28"/>
        </w:rPr>
        <w:t>:</w:t>
      </w:r>
    </w:p>
    <w:p w:rsidR="25EE7F44" w:rsidP="25EE7F44" w:rsidRDefault="25EE7F44" w14:paraId="733396D5" w14:textId="2E853329">
      <w:pPr>
        <w:pStyle w:val="ab"/>
        <w:spacing w:after="283" w:line="360" w:lineRule="auto"/>
        <w:jc w:val="both"/>
        <w:rPr>
          <w:color w:val="000000" w:themeColor="text1" w:themeTint="FF" w:themeShade="FF"/>
          <w:sz w:val="28"/>
          <w:szCs w:val="28"/>
        </w:rPr>
      </w:pPr>
      <w:r w:rsidRPr="25EE7F44" w:rsidR="25EE7F44">
        <w:rPr>
          <w:color w:val="000000" w:themeColor="text1" w:themeTint="FF" w:themeShade="FF"/>
          <w:sz w:val="28"/>
          <w:szCs w:val="28"/>
        </w:rPr>
        <w:t>1)Вказівники</w:t>
      </w:r>
    </w:p>
    <w:p w:rsidR="25EE7F44" w:rsidP="25EE7F44" w:rsidRDefault="25EE7F44" w14:paraId="719472CA" w14:textId="7DEA5CD7">
      <w:pPr>
        <w:pStyle w:val="ab"/>
        <w:spacing w:after="283" w:line="360" w:lineRule="auto"/>
        <w:jc w:val="both"/>
        <w:rPr>
          <w:color w:val="000000" w:themeColor="text1" w:themeTint="FF" w:themeShade="FF"/>
          <w:sz w:val="28"/>
          <w:szCs w:val="28"/>
        </w:rPr>
      </w:pPr>
      <w:r w:rsidRPr="25EE7F44" w:rsidR="25EE7F44">
        <w:rPr>
          <w:color w:val="000000" w:themeColor="text1" w:themeTint="FF" w:themeShade="FF"/>
          <w:sz w:val="28"/>
          <w:szCs w:val="28"/>
        </w:rPr>
        <w:t>2)</w:t>
      </w:r>
      <w:proofErr w:type="spellStart"/>
      <w:r w:rsidRPr="25EE7F44" w:rsidR="25EE7F44">
        <w:rPr>
          <w:color w:val="000000" w:themeColor="text1" w:themeTint="FF" w:themeShade="FF"/>
          <w:sz w:val="28"/>
          <w:szCs w:val="28"/>
        </w:rPr>
        <w:t>Динамічна</w:t>
      </w:r>
      <w:proofErr w:type="spellEnd"/>
      <w:r w:rsidRPr="25EE7F44" w:rsidR="25EE7F44">
        <w:rPr>
          <w:color w:val="000000" w:themeColor="text1" w:themeTint="FF" w:themeShade="FF"/>
          <w:sz w:val="28"/>
          <w:szCs w:val="28"/>
        </w:rPr>
        <w:t xml:space="preserve"> память</w:t>
      </w:r>
    </w:p>
    <w:p w:rsidR="25EE7F44" w:rsidP="25EE7F44" w:rsidRDefault="25EE7F44" w14:paraId="263FD5E5" w14:textId="0AA85B29">
      <w:pPr>
        <w:pStyle w:val="ab"/>
        <w:spacing w:after="283" w:line="360" w:lineRule="auto"/>
        <w:jc w:val="both"/>
        <w:rPr>
          <w:color w:val="000000" w:themeColor="text1" w:themeTint="FF" w:themeShade="FF"/>
          <w:sz w:val="28"/>
          <w:szCs w:val="28"/>
        </w:rPr>
      </w:pPr>
      <w:r w:rsidRPr="25EE7F44" w:rsidR="25EE7F44">
        <w:rPr>
          <w:color w:val="000000" w:themeColor="text1" w:themeTint="FF" w:themeShade="FF"/>
          <w:sz w:val="28"/>
          <w:szCs w:val="28"/>
        </w:rPr>
        <w:t>3)Двовимірні масиви</w:t>
      </w:r>
    </w:p>
    <w:p w:rsidR="25EE7F44" w:rsidP="25EE7F44" w:rsidRDefault="25EE7F44" w14:paraId="41B90CC8" w14:textId="03427EE4">
      <w:pPr>
        <w:pStyle w:val="2"/>
        <w:numPr>
          <w:numId w:val="0"/>
        </w:numPr>
      </w:pPr>
    </w:p>
    <w:p w:rsidR="25EE7F44" w:rsidP="25EE7F44" w:rsidRDefault="25EE7F44" w14:paraId="228224AA">
      <w:pPr>
        <w:pStyle w:val="2"/>
        <w:numPr>
          <w:numId w:val="0"/>
        </w:numPr>
      </w:pPr>
      <w:r w:rsidR="25EE7F44">
        <w:rPr/>
        <w:t>СХЕМИ АЛГОРИТМІВ ОСНОВНИХ ФУНКЦІЙ</w:t>
      </w:r>
    </w:p>
    <w:p w:rsidR="25EE7F44" w:rsidP="25EE7F44" w:rsidRDefault="25EE7F44" w14:paraId="7B1E9550" w14:textId="37C75837">
      <w:pPr>
        <w:pStyle w:val="a0"/>
      </w:pPr>
      <w:r w:rsidR="25EE7F44">
        <w:rPr/>
        <w:t xml:space="preserve">Список </w:t>
      </w:r>
      <w:proofErr w:type="spellStart"/>
      <w:r w:rsidR="25EE7F44">
        <w:rPr/>
        <w:t>підключених</w:t>
      </w:r>
      <w:proofErr w:type="spellEnd"/>
      <w:r w:rsidR="25EE7F44">
        <w:rPr/>
        <w:t xml:space="preserve"> бібліотек:</w:t>
      </w:r>
    </w:p>
    <w:p w:rsidR="25EE7F44" w:rsidP="25EE7F44" w:rsidRDefault="25EE7F44" w14:paraId="4AF11D2B" w14:textId="68C4DB38">
      <w:pPr>
        <w:pStyle w:val="a0"/>
      </w:pPr>
      <w:r w:rsidR="25EE7F44">
        <w:rPr/>
        <w:t xml:space="preserve">  #include &lt;</w:t>
      </w:r>
      <w:r w:rsidR="25EE7F44">
        <w:rPr/>
        <w:t>iostream</w:t>
      </w:r>
      <w:r w:rsidR="25EE7F44">
        <w:rPr/>
        <w:t xml:space="preserve">&gt;   </w:t>
      </w:r>
    </w:p>
    <w:p w:rsidR="25EE7F44" w:rsidP="25EE7F44" w:rsidRDefault="25EE7F44" w14:paraId="1CD627C8" w14:textId="399EB562">
      <w:pPr>
        <w:pStyle w:val="a0"/>
      </w:pPr>
      <w:r w:rsidR="25EE7F44">
        <w:rPr/>
        <w:t xml:space="preserve">  #include &lt;</w:t>
      </w:r>
      <w:proofErr w:type="spellStart"/>
      <w:r w:rsidR="25EE7F44">
        <w:rPr/>
        <w:t>string.h</w:t>
      </w:r>
      <w:proofErr w:type="spellEnd"/>
      <w:r w:rsidR="25EE7F44">
        <w:rPr/>
        <w:t xml:space="preserve">&gt;   </w:t>
      </w:r>
    </w:p>
    <w:p w:rsidR="25EE7F44" w:rsidP="25EE7F44" w:rsidRDefault="25EE7F44" w14:paraId="1160834A" w14:textId="352AC356">
      <w:pPr>
        <w:pStyle w:val="a0"/>
      </w:pPr>
      <w:r w:rsidR="25EE7F44">
        <w:rPr/>
        <w:t xml:space="preserve"> #include &lt;</w:t>
      </w:r>
      <w:proofErr w:type="spellStart"/>
      <w:r w:rsidR="25EE7F44">
        <w:rPr/>
        <w:t>locale.h</w:t>
      </w:r>
      <w:proofErr w:type="spellEnd"/>
      <w:r w:rsidR="25EE7F44">
        <w:rPr/>
        <w:t xml:space="preserve">&gt;  </w:t>
      </w:r>
    </w:p>
    <w:p w:rsidR="25EE7F44" w:rsidP="25EE7F44" w:rsidRDefault="25EE7F44" w14:paraId="38BD7737" w14:textId="451B7242">
      <w:pPr>
        <w:pStyle w:val="a0"/>
      </w:pPr>
      <w:r w:rsidR="25EE7F44">
        <w:rPr/>
        <w:t xml:space="preserve"> #include &lt;</w:t>
      </w:r>
      <w:proofErr w:type="spellStart"/>
      <w:r w:rsidR="25EE7F44">
        <w:rPr/>
        <w:t>string</w:t>
      </w:r>
      <w:proofErr w:type="spellEnd"/>
      <w:r w:rsidR="25EE7F44">
        <w:rPr/>
        <w:t>&gt;</w:t>
      </w:r>
    </w:p>
    <w:p w:rsidR="25EE7F44" w:rsidP="25EE7F44" w:rsidRDefault="25EE7F44" w14:paraId="09F28B8C" w14:textId="4C6A3DE9">
      <w:pPr>
        <w:pStyle w:val="a"/>
        <w:spacing w:line="276" w:lineRule="auto"/>
        <w:rPr>
          <w:sz w:val="28"/>
          <w:szCs w:val="28"/>
        </w:rPr>
      </w:pPr>
    </w:p>
    <w:p w:rsidR="25EE7F44" w:rsidP="25EE7F44" w:rsidRDefault="25EE7F44" w14:paraId="371E1630">
      <w:pPr>
        <w:pStyle w:val="2"/>
        <w:numPr>
          <w:numId w:val="0"/>
        </w:numPr>
      </w:pPr>
      <w:proofErr w:type="spellStart"/>
      <w:r w:rsidR="25EE7F44">
        <w:rPr/>
        <w:t>Висновок</w:t>
      </w:r>
      <w:proofErr w:type="spellEnd"/>
    </w:p>
    <w:p w:rsidR="25EE7F44" w:rsidP="25EE7F44" w:rsidRDefault="25EE7F44" w14:paraId="5D9A4CB1" w14:textId="77A719A5">
      <w:pPr>
        <w:pStyle w:val="a0"/>
        <w:rPr>
          <w:noProof w:val="0"/>
          <w:lang w:val="ru-RU"/>
        </w:rPr>
      </w:pPr>
      <w:proofErr w:type="spellStart"/>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Під</w:t>
      </w:r>
      <w:proofErr w:type="spellEnd"/>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час </w:t>
      </w:r>
      <w:proofErr w:type="spellStart"/>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написання</w:t>
      </w:r>
      <w:proofErr w:type="spellEnd"/>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w:t>
      </w:r>
      <w:proofErr w:type="spellStart"/>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цієї</w:t>
      </w:r>
      <w:proofErr w:type="spellEnd"/>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w:t>
      </w:r>
      <w:proofErr w:type="spellStart"/>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роботи</w:t>
      </w:r>
      <w:proofErr w:type="spellEnd"/>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w:t>
      </w:r>
      <w:proofErr w:type="spellStart"/>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було</w:t>
      </w:r>
      <w:proofErr w:type="spellEnd"/>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w:t>
      </w:r>
      <w:proofErr w:type="spellStart"/>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збільшення</w:t>
      </w:r>
      <w:proofErr w:type="spellEnd"/>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w:t>
      </w:r>
      <w:proofErr w:type="spellStart"/>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знань</w:t>
      </w:r>
      <w:proofErr w:type="spellEnd"/>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w:t>
      </w:r>
      <w:proofErr w:type="spellStart"/>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взаємодії</w:t>
      </w:r>
      <w:proofErr w:type="spellEnd"/>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з </w:t>
      </w:r>
      <w:proofErr w:type="spellStart"/>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динамічною</w:t>
      </w:r>
      <w:proofErr w:type="spellEnd"/>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w:t>
      </w:r>
      <w:proofErr w:type="spellStart"/>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памятю</w:t>
      </w:r>
      <w:proofErr w:type="spellEnd"/>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та двовимірними масивами.</w:t>
      </w:r>
    </w:p>
    <w:p w:rsidR="25EE7F44" w:rsidP="25EE7F44" w:rsidRDefault="25EE7F44" w14:paraId="4A385283" w14:textId="33344991">
      <w:pPr>
        <w:pStyle w:val="a0"/>
      </w:pPr>
    </w:p>
    <w:p w:rsidR="25EE7F44" w:rsidP="25EE7F44" w:rsidRDefault="25EE7F44" w14:paraId="638C9429">
      <w:pPr>
        <w:pStyle w:val="2"/>
        <w:numPr>
          <w:numId w:val="0"/>
        </w:numPr>
      </w:pPr>
      <w:proofErr w:type="spellStart"/>
      <w:r w:rsidR="25EE7F44">
        <w:rPr/>
        <w:t>Додаток</w:t>
      </w:r>
      <w:proofErr w:type="spellEnd"/>
      <w:r w:rsidR="25EE7F44">
        <w:rPr/>
        <w:t>(а)</w:t>
      </w:r>
    </w:p>
    <w:p w:rsidR="25EE7F44" w:rsidP="25EE7F44" w:rsidRDefault="25EE7F44" w14:paraId="302D6E64" w14:textId="57E58DCA">
      <w:pPr>
        <w:pStyle w:val="a0"/>
      </w:pPr>
      <w:r w:rsidR="25EE7F44">
        <w:rPr/>
        <w:t xml:space="preserve">  #include &lt;iostream&gt; </w:t>
      </w:r>
    </w:p>
    <w:p w:rsidR="25EE7F44" w:rsidP="25EE7F44" w:rsidRDefault="25EE7F44" w14:paraId="303D7C40" w14:textId="6953EEF2">
      <w:pPr>
        <w:pStyle w:val="a0"/>
      </w:pPr>
      <w:r w:rsidR="25EE7F44">
        <w:rPr/>
        <w:t xml:space="preserve"> </w:t>
      </w:r>
    </w:p>
    <w:p w:rsidR="25EE7F44" w:rsidP="25EE7F44" w:rsidRDefault="25EE7F44" w14:paraId="2281CFB3" w14:textId="14C55198">
      <w:pPr>
        <w:pStyle w:val="a0"/>
      </w:pPr>
      <w:r w:rsidR="25EE7F44">
        <w:rPr/>
        <w:t xml:space="preserve">     </w:t>
      </w:r>
    </w:p>
    <w:p w:rsidR="25EE7F44" w:rsidP="25EE7F44" w:rsidRDefault="25EE7F44" w14:paraId="24C51AD2" w14:textId="1642615E">
      <w:pPr>
        <w:pStyle w:val="a0"/>
      </w:pPr>
      <w:r w:rsidR="25EE7F44">
        <w:rPr/>
        <w:t xml:space="preserve"> </w:t>
      </w:r>
    </w:p>
    <w:p w:rsidR="25EE7F44" w:rsidP="25EE7F44" w:rsidRDefault="25EE7F44" w14:paraId="559C889F" w14:textId="3BD1FAA1">
      <w:pPr>
        <w:pStyle w:val="a0"/>
      </w:pPr>
      <w:r w:rsidR="25EE7F44">
        <w:rPr/>
        <w:t xml:space="preserve">    #include &lt;string.h&gt; </w:t>
      </w:r>
    </w:p>
    <w:p w:rsidR="25EE7F44" w:rsidP="25EE7F44" w:rsidRDefault="25EE7F44" w14:paraId="14F1A1DB" w14:textId="531FCC0B">
      <w:pPr>
        <w:pStyle w:val="a0"/>
      </w:pPr>
      <w:r w:rsidR="25EE7F44">
        <w:rPr/>
        <w:t xml:space="preserve"> </w:t>
      </w:r>
    </w:p>
    <w:p w:rsidR="25EE7F44" w:rsidP="25EE7F44" w:rsidRDefault="25EE7F44" w14:paraId="0F1F1B59" w14:textId="6684F3B0">
      <w:pPr>
        <w:pStyle w:val="a0"/>
      </w:pPr>
      <w:r w:rsidR="25EE7F44">
        <w:rPr/>
        <w:t xml:space="preserve">     </w:t>
      </w:r>
    </w:p>
    <w:p w:rsidR="25EE7F44" w:rsidP="25EE7F44" w:rsidRDefault="25EE7F44" w14:paraId="742B1476" w14:textId="2669F4F5">
      <w:pPr>
        <w:pStyle w:val="a0"/>
      </w:pPr>
      <w:r w:rsidR="25EE7F44">
        <w:rPr/>
        <w:t xml:space="preserve"> </w:t>
      </w:r>
    </w:p>
    <w:p w:rsidR="25EE7F44" w:rsidP="25EE7F44" w:rsidRDefault="25EE7F44" w14:paraId="646DE801" w14:textId="328BBA45">
      <w:pPr>
        <w:pStyle w:val="a0"/>
      </w:pPr>
      <w:r w:rsidR="25EE7F44">
        <w:rPr/>
        <w:t xml:space="preserve">    #include &lt;locale.h&gt; </w:t>
      </w:r>
    </w:p>
    <w:p w:rsidR="25EE7F44" w:rsidP="25EE7F44" w:rsidRDefault="25EE7F44" w14:paraId="62958C28" w14:textId="4A2CC6F0">
      <w:pPr>
        <w:pStyle w:val="a0"/>
      </w:pPr>
      <w:r w:rsidR="25EE7F44">
        <w:rPr/>
        <w:t xml:space="preserve"> </w:t>
      </w:r>
    </w:p>
    <w:p w:rsidR="25EE7F44" w:rsidP="25EE7F44" w:rsidRDefault="25EE7F44" w14:paraId="7C7141B4" w14:textId="23FBCB03">
      <w:pPr>
        <w:pStyle w:val="a0"/>
      </w:pPr>
      <w:r w:rsidR="25EE7F44">
        <w:rPr/>
        <w:t xml:space="preserve">     </w:t>
      </w:r>
    </w:p>
    <w:p w:rsidR="25EE7F44" w:rsidP="25EE7F44" w:rsidRDefault="25EE7F44" w14:paraId="4FA1934A" w14:textId="3B64632B">
      <w:pPr>
        <w:pStyle w:val="a0"/>
      </w:pPr>
      <w:r w:rsidR="25EE7F44">
        <w:rPr/>
        <w:t xml:space="preserve"> </w:t>
      </w:r>
    </w:p>
    <w:p w:rsidR="25EE7F44" w:rsidP="25EE7F44" w:rsidRDefault="25EE7F44" w14:paraId="144EB9B8" w14:textId="566E3462">
      <w:pPr>
        <w:pStyle w:val="a0"/>
      </w:pPr>
      <w:r w:rsidR="25EE7F44">
        <w:rPr/>
        <w:t xml:space="preserve">    #include &lt;string&gt; </w:t>
      </w:r>
    </w:p>
    <w:p w:rsidR="25EE7F44" w:rsidP="25EE7F44" w:rsidRDefault="25EE7F44" w14:paraId="480AD2D6" w14:textId="778382B9">
      <w:pPr>
        <w:pStyle w:val="a0"/>
      </w:pPr>
      <w:r w:rsidR="25EE7F44">
        <w:rPr/>
        <w:t xml:space="preserve"> </w:t>
      </w:r>
    </w:p>
    <w:p w:rsidR="25EE7F44" w:rsidP="25EE7F44" w:rsidRDefault="25EE7F44" w14:paraId="1F84C400" w14:textId="29BC8A7D">
      <w:pPr>
        <w:pStyle w:val="a0"/>
      </w:pPr>
      <w:r w:rsidR="25EE7F44">
        <w:rPr/>
        <w:t xml:space="preserve">     </w:t>
      </w:r>
    </w:p>
    <w:p w:rsidR="25EE7F44" w:rsidP="25EE7F44" w:rsidRDefault="25EE7F44" w14:paraId="167F1D0C" w14:textId="5F761E67">
      <w:pPr>
        <w:pStyle w:val="a0"/>
      </w:pPr>
      <w:r w:rsidR="25EE7F44">
        <w:rPr/>
        <w:t xml:space="preserve"> </w:t>
      </w:r>
    </w:p>
    <w:p w:rsidR="25EE7F44" w:rsidP="25EE7F44" w:rsidRDefault="25EE7F44" w14:paraId="3FCA3257" w14:textId="3BBF6079">
      <w:pPr>
        <w:pStyle w:val="a0"/>
      </w:pPr>
      <w:r w:rsidR="25EE7F44">
        <w:rPr/>
        <w:t xml:space="preserve">    using namespace std; </w:t>
      </w:r>
    </w:p>
    <w:p w:rsidR="25EE7F44" w:rsidP="25EE7F44" w:rsidRDefault="25EE7F44" w14:paraId="1235DAB9" w14:textId="30A2155E">
      <w:pPr>
        <w:pStyle w:val="a0"/>
      </w:pPr>
      <w:r w:rsidR="25EE7F44">
        <w:rPr/>
        <w:t xml:space="preserve">     </w:t>
      </w:r>
    </w:p>
    <w:p w:rsidR="25EE7F44" w:rsidP="25EE7F44" w:rsidRDefault="25EE7F44" w14:paraId="06EB5C69" w14:textId="5A54FA28">
      <w:pPr>
        <w:pStyle w:val="a0"/>
      </w:pPr>
      <w:r w:rsidR="25EE7F44">
        <w:rPr/>
        <w:t xml:space="preserve"> </w:t>
      </w:r>
    </w:p>
    <w:p w:rsidR="25EE7F44" w:rsidP="25EE7F44" w:rsidRDefault="25EE7F44" w14:paraId="4CF7662F" w14:textId="1786A36E">
      <w:pPr>
        <w:pStyle w:val="a0"/>
      </w:pPr>
      <w:r w:rsidR="25EE7F44">
        <w:rPr/>
        <w:t xml:space="preserve">    int main() </w:t>
      </w:r>
    </w:p>
    <w:p w:rsidR="25EE7F44" w:rsidP="25EE7F44" w:rsidRDefault="25EE7F44" w14:paraId="026D65E4" w14:textId="5D0D845B">
      <w:pPr>
        <w:pStyle w:val="a0"/>
      </w:pPr>
      <w:r w:rsidR="25EE7F44">
        <w:rPr/>
        <w:t xml:space="preserve"> </w:t>
      </w:r>
    </w:p>
    <w:p w:rsidR="25EE7F44" w:rsidP="25EE7F44" w:rsidRDefault="25EE7F44" w14:paraId="18883176" w14:textId="4069FEEA">
      <w:pPr>
        <w:pStyle w:val="a0"/>
      </w:pPr>
      <w:r w:rsidR="25EE7F44">
        <w:rPr/>
        <w:t xml:space="preserve">     </w:t>
      </w:r>
    </w:p>
    <w:p w:rsidR="25EE7F44" w:rsidP="25EE7F44" w:rsidRDefault="25EE7F44" w14:paraId="5CC755AD" w14:textId="5E20DE47">
      <w:pPr>
        <w:pStyle w:val="a0"/>
      </w:pPr>
      <w:r w:rsidR="25EE7F44">
        <w:rPr/>
        <w:t xml:space="preserve"> </w:t>
      </w:r>
    </w:p>
    <w:p w:rsidR="25EE7F44" w:rsidP="25EE7F44" w:rsidRDefault="25EE7F44" w14:paraId="27D23317" w14:textId="5D2355AE">
      <w:pPr>
        <w:pStyle w:val="a0"/>
      </w:pPr>
      <w:r w:rsidR="25EE7F44">
        <w:rPr/>
        <w:t xml:space="preserve">    { </w:t>
      </w:r>
    </w:p>
    <w:p w:rsidR="25EE7F44" w:rsidP="25EE7F44" w:rsidRDefault="25EE7F44" w14:paraId="06C4E477" w14:textId="40567885">
      <w:pPr>
        <w:pStyle w:val="a0"/>
      </w:pPr>
      <w:r w:rsidR="25EE7F44">
        <w:rPr/>
        <w:t xml:space="preserve"> </w:t>
      </w:r>
    </w:p>
    <w:p w:rsidR="25EE7F44" w:rsidP="25EE7F44" w:rsidRDefault="25EE7F44" w14:paraId="0E5A96BA" w14:textId="3F9E6B88">
      <w:pPr>
        <w:pStyle w:val="a0"/>
      </w:pPr>
      <w:r w:rsidR="25EE7F44">
        <w:rPr/>
        <w:t xml:space="preserve">     </w:t>
      </w:r>
    </w:p>
    <w:p w:rsidR="25EE7F44" w:rsidP="25EE7F44" w:rsidRDefault="25EE7F44" w14:paraId="28914AE4" w14:textId="36F2CC1A">
      <w:pPr>
        <w:pStyle w:val="a0"/>
      </w:pPr>
      <w:r w:rsidR="25EE7F44">
        <w:rPr/>
        <w:t xml:space="preserve"> </w:t>
      </w:r>
    </w:p>
    <w:p w:rsidR="25EE7F44" w:rsidP="25EE7F44" w:rsidRDefault="25EE7F44" w14:paraId="47D5FABF" w14:textId="0615A5EB">
      <w:pPr>
        <w:pStyle w:val="a0"/>
      </w:pPr>
      <w:r w:rsidR="25EE7F44">
        <w:rPr/>
        <w:t xml:space="preserve">    setlocale(LC_ALL, "Ukrainian"); </w:t>
      </w:r>
    </w:p>
    <w:p w:rsidR="25EE7F44" w:rsidP="25EE7F44" w:rsidRDefault="25EE7F44" w14:paraId="61893608" w14:textId="71ADD7FC">
      <w:pPr>
        <w:pStyle w:val="a0"/>
      </w:pPr>
      <w:r w:rsidR="25EE7F44">
        <w:rPr/>
        <w:t xml:space="preserve"> </w:t>
      </w:r>
    </w:p>
    <w:p w:rsidR="25EE7F44" w:rsidP="25EE7F44" w:rsidRDefault="25EE7F44" w14:paraId="5B1AC9F9" w14:textId="4B072835">
      <w:pPr>
        <w:pStyle w:val="a0"/>
      </w:pPr>
      <w:r w:rsidR="25EE7F44">
        <w:rPr/>
        <w:t xml:space="preserve">     </w:t>
      </w:r>
    </w:p>
    <w:p w:rsidR="25EE7F44" w:rsidP="25EE7F44" w:rsidRDefault="25EE7F44" w14:paraId="7CD34C79" w14:textId="1342F896">
      <w:pPr>
        <w:pStyle w:val="a0"/>
      </w:pPr>
      <w:r w:rsidR="25EE7F44">
        <w:rPr/>
        <w:t xml:space="preserve"> </w:t>
      </w:r>
    </w:p>
    <w:p w:rsidR="25EE7F44" w:rsidP="25EE7F44" w:rsidRDefault="25EE7F44" w14:paraId="19D26F2D" w14:textId="27979E7C">
      <w:pPr>
        <w:pStyle w:val="a0"/>
      </w:pPr>
      <w:r w:rsidR="25EE7F44">
        <w:rPr/>
        <w:t xml:space="preserve">    string str_pib; </w:t>
      </w:r>
    </w:p>
    <w:p w:rsidR="25EE7F44" w:rsidP="25EE7F44" w:rsidRDefault="25EE7F44" w14:paraId="3A92C659" w14:textId="72F99EA3">
      <w:pPr>
        <w:pStyle w:val="a0"/>
      </w:pPr>
      <w:r w:rsidR="25EE7F44">
        <w:rPr/>
        <w:t xml:space="preserve"> </w:t>
      </w:r>
    </w:p>
    <w:p w:rsidR="25EE7F44" w:rsidP="25EE7F44" w:rsidRDefault="25EE7F44" w14:paraId="614726C7" w14:textId="5D8A529E">
      <w:pPr>
        <w:pStyle w:val="a0"/>
      </w:pPr>
      <w:r w:rsidR="25EE7F44">
        <w:rPr/>
        <w:t xml:space="preserve">     </w:t>
      </w:r>
    </w:p>
    <w:p w:rsidR="25EE7F44" w:rsidP="25EE7F44" w:rsidRDefault="25EE7F44" w14:paraId="2A50BBF3" w14:textId="6151EFC8">
      <w:pPr>
        <w:pStyle w:val="a0"/>
      </w:pPr>
      <w:r w:rsidR="25EE7F44">
        <w:rPr/>
        <w:t xml:space="preserve"> </w:t>
      </w:r>
    </w:p>
    <w:p w:rsidR="25EE7F44" w:rsidP="25EE7F44" w:rsidRDefault="25EE7F44" w14:paraId="0EB63B25" w14:textId="60227015">
      <w:pPr>
        <w:pStyle w:val="a0"/>
      </w:pPr>
      <w:r w:rsidR="25EE7F44">
        <w:rPr/>
        <w:t xml:space="preserve">    char pib[50]; </w:t>
      </w:r>
    </w:p>
    <w:p w:rsidR="25EE7F44" w:rsidP="25EE7F44" w:rsidRDefault="25EE7F44" w14:paraId="26472628" w14:textId="79AF8132">
      <w:pPr>
        <w:pStyle w:val="a0"/>
      </w:pPr>
      <w:r w:rsidR="25EE7F44">
        <w:rPr/>
        <w:t xml:space="preserve"> </w:t>
      </w:r>
    </w:p>
    <w:p w:rsidR="25EE7F44" w:rsidP="25EE7F44" w:rsidRDefault="25EE7F44" w14:paraId="6968AED2" w14:textId="7EDA2F2C">
      <w:pPr>
        <w:pStyle w:val="a0"/>
      </w:pPr>
      <w:r w:rsidR="25EE7F44">
        <w:rPr/>
        <w:t xml:space="preserve">     </w:t>
      </w:r>
    </w:p>
    <w:p w:rsidR="25EE7F44" w:rsidP="25EE7F44" w:rsidRDefault="25EE7F44" w14:paraId="146A271C" w14:textId="5D478EE1">
      <w:pPr>
        <w:pStyle w:val="a0"/>
      </w:pPr>
      <w:r w:rsidR="25EE7F44">
        <w:rPr/>
        <w:t xml:space="preserve"> </w:t>
      </w:r>
    </w:p>
    <w:p w:rsidR="25EE7F44" w:rsidP="25EE7F44" w:rsidRDefault="25EE7F44" w14:paraId="272EF5C9" w14:textId="2EB400B2">
      <w:pPr>
        <w:pStyle w:val="a0"/>
      </w:pPr>
      <w:r w:rsidR="25EE7F44">
        <w:rPr/>
        <w:t xml:space="preserve">    char bat[50]; </w:t>
      </w:r>
    </w:p>
    <w:p w:rsidR="25EE7F44" w:rsidP="25EE7F44" w:rsidRDefault="25EE7F44" w14:paraId="6B1A363A" w14:textId="511EBC76">
      <w:pPr>
        <w:pStyle w:val="a0"/>
      </w:pPr>
      <w:r w:rsidR="25EE7F44">
        <w:rPr/>
        <w:t xml:space="preserve"> </w:t>
      </w:r>
    </w:p>
    <w:p w:rsidR="25EE7F44" w:rsidP="25EE7F44" w:rsidRDefault="25EE7F44" w14:paraId="3D190B2D" w14:textId="4A2CCE87">
      <w:pPr>
        <w:pStyle w:val="a0"/>
      </w:pPr>
      <w:r w:rsidR="25EE7F44">
        <w:rPr/>
        <w:t xml:space="preserve">     </w:t>
      </w:r>
    </w:p>
    <w:p w:rsidR="25EE7F44" w:rsidP="25EE7F44" w:rsidRDefault="25EE7F44" w14:paraId="451C6A49" w14:textId="1C8F3D8B">
      <w:pPr>
        <w:pStyle w:val="a0"/>
      </w:pPr>
      <w:r w:rsidR="25EE7F44">
        <w:rPr/>
        <w:t xml:space="preserve"> </w:t>
      </w:r>
    </w:p>
    <w:p w:rsidR="25EE7F44" w:rsidP="25EE7F44" w:rsidRDefault="25EE7F44" w14:paraId="251D55C1" w14:textId="7C258624">
      <w:pPr>
        <w:pStyle w:val="a0"/>
      </w:pPr>
      <w:r w:rsidR="25EE7F44">
        <w:rPr/>
        <w:t xml:space="preserve">    int a = 0, n = 0, n2 = 0, x = 0; </w:t>
      </w:r>
    </w:p>
    <w:p w:rsidR="25EE7F44" w:rsidP="25EE7F44" w:rsidRDefault="25EE7F44" w14:paraId="3D200407" w14:textId="7561802F">
      <w:pPr>
        <w:pStyle w:val="a0"/>
      </w:pPr>
      <w:r w:rsidR="25EE7F44">
        <w:rPr/>
        <w:t xml:space="preserve"> </w:t>
      </w:r>
    </w:p>
    <w:p w:rsidR="25EE7F44" w:rsidP="25EE7F44" w:rsidRDefault="25EE7F44" w14:paraId="6CD4129D" w14:textId="532B3FA0">
      <w:pPr>
        <w:pStyle w:val="a0"/>
      </w:pPr>
      <w:r w:rsidR="25EE7F44">
        <w:rPr/>
        <w:t xml:space="preserve">     </w:t>
      </w:r>
    </w:p>
    <w:p w:rsidR="25EE7F44" w:rsidP="25EE7F44" w:rsidRDefault="25EE7F44" w14:paraId="22C9FF2F" w14:textId="001C974A">
      <w:pPr>
        <w:pStyle w:val="a0"/>
      </w:pPr>
      <w:r w:rsidR="25EE7F44">
        <w:rPr/>
        <w:t xml:space="preserve"> </w:t>
      </w:r>
    </w:p>
    <w:p w:rsidR="25EE7F44" w:rsidP="25EE7F44" w:rsidRDefault="25EE7F44" w14:paraId="1E4F435E" w14:textId="176D5CD4">
      <w:pPr>
        <w:pStyle w:val="a0"/>
      </w:pPr>
      <w:r w:rsidR="25EE7F44">
        <w:rPr/>
        <w:t xml:space="preserve">    bool c = false; </w:t>
      </w:r>
    </w:p>
    <w:p w:rsidR="25EE7F44" w:rsidP="25EE7F44" w:rsidRDefault="25EE7F44" w14:paraId="02CB8927" w14:textId="0D7AC2B5">
      <w:pPr>
        <w:pStyle w:val="a0"/>
      </w:pPr>
      <w:r w:rsidR="25EE7F44">
        <w:rPr/>
        <w:t xml:space="preserve"> </w:t>
      </w:r>
    </w:p>
    <w:p w:rsidR="25EE7F44" w:rsidP="25EE7F44" w:rsidRDefault="25EE7F44" w14:paraId="02FA63C8" w14:textId="64282AB4">
      <w:pPr>
        <w:pStyle w:val="a0"/>
      </w:pPr>
      <w:r w:rsidR="25EE7F44">
        <w:rPr/>
        <w:t xml:space="preserve">     </w:t>
      </w:r>
    </w:p>
    <w:p w:rsidR="25EE7F44" w:rsidP="25EE7F44" w:rsidRDefault="25EE7F44" w14:paraId="7572616C" w14:textId="657DB8C5">
      <w:pPr>
        <w:pStyle w:val="a0"/>
      </w:pPr>
      <w:r w:rsidR="25EE7F44">
        <w:rPr/>
        <w:t xml:space="preserve"> </w:t>
      </w:r>
    </w:p>
    <w:p w:rsidR="25EE7F44" w:rsidP="25EE7F44" w:rsidRDefault="25EE7F44" w14:paraId="4ECE9ADC" w14:textId="465AD772">
      <w:pPr>
        <w:pStyle w:val="a0"/>
      </w:pPr>
      <w:r w:rsidR="25EE7F44">
        <w:rPr/>
        <w:t xml:space="preserve">    cout &lt;&lt; "Pravul6no vvedit6 vashe PIB vuk-chu eng." &lt;&lt; endl; </w:t>
      </w:r>
    </w:p>
    <w:p w:rsidR="25EE7F44" w:rsidP="25EE7F44" w:rsidRDefault="25EE7F44" w14:paraId="46C3A101" w14:textId="12F9DCB1">
      <w:pPr>
        <w:pStyle w:val="a0"/>
      </w:pPr>
      <w:r w:rsidR="25EE7F44">
        <w:rPr/>
        <w:t xml:space="preserve"> </w:t>
      </w:r>
    </w:p>
    <w:p w:rsidR="25EE7F44" w:rsidP="25EE7F44" w:rsidRDefault="25EE7F44" w14:paraId="595C97BB" w14:textId="0E5F69B0">
      <w:pPr>
        <w:pStyle w:val="a0"/>
      </w:pPr>
      <w:r w:rsidR="25EE7F44">
        <w:rPr/>
        <w:t xml:space="preserve">     </w:t>
      </w:r>
    </w:p>
    <w:p w:rsidR="25EE7F44" w:rsidP="25EE7F44" w:rsidRDefault="25EE7F44" w14:paraId="5F2D2356" w14:textId="6D1F7EEA">
      <w:pPr>
        <w:pStyle w:val="a0"/>
      </w:pPr>
      <w:r w:rsidR="25EE7F44">
        <w:rPr/>
        <w:t xml:space="preserve"> </w:t>
      </w:r>
    </w:p>
    <w:p w:rsidR="25EE7F44" w:rsidP="25EE7F44" w:rsidRDefault="25EE7F44" w14:paraId="1AF8B6DD" w14:textId="412326D2">
      <w:pPr>
        <w:pStyle w:val="a0"/>
      </w:pPr>
      <w:r w:rsidR="25EE7F44">
        <w:rPr/>
        <w:t xml:space="preserve">    cin.getline(pib, 50); </w:t>
      </w:r>
    </w:p>
    <w:p w:rsidR="25EE7F44" w:rsidP="25EE7F44" w:rsidRDefault="25EE7F44" w14:paraId="46D33E6A" w14:textId="0E89CA6D">
      <w:pPr>
        <w:pStyle w:val="a0"/>
      </w:pPr>
      <w:r w:rsidR="25EE7F44">
        <w:rPr/>
        <w:t xml:space="preserve"> </w:t>
      </w:r>
    </w:p>
    <w:p w:rsidR="25EE7F44" w:rsidP="25EE7F44" w:rsidRDefault="25EE7F44" w14:paraId="552B196F" w14:textId="55EA252F">
      <w:pPr>
        <w:pStyle w:val="a0"/>
      </w:pPr>
      <w:r w:rsidR="25EE7F44">
        <w:rPr/>
        <w:t xml:space="preserve">     </w:t>
      </w:r>
    </w:p>
    <w:p w:rsidR="25EE7F44" w:rsidP="25EE7F44" w:rsidRDefault="25EE7F44" w14:paraId="5D18D7C4" w14:textId="2201CC12">
      <w:pPr>
        <w:pStyle w:val="a0"/>
      </w:pPr>
      <w:r w:rsidR="25EE7F44">
        <w:rPr/>
        <w:t xml:space="preserve"> </w:t>
      </w:r>
    </w:p>
    <w:p w:rsidR="25EE7F44" w:rsidP="25EE7F44" w:rsidRDefault="25EE7F44" w14:paraId="228233E1" w14:textId="0E1CD32B">
      <w:pPr>
        <w:pStyle w:val="a0"/>
      </w:pPr>
      <w:r w:rsidR="25EE7F44">
        <w:rPr/>
        <w:t xml:space="preserve">    for (int i = 0; i &lt; 50; i++) </w:t>
      </w:r>
    </w:p>
    <w:p w:rsidR="25EE7F44" w:rsidP="25EE7F44" w:rsidRDefault="25EE7F44" w14:paraId="2ACFCCFE" w14:textId="08AEFBFB">
      <w:pPr>
        <w:pStyle w:val="a0"/>
      </w:pPr>
      <w:r w:rsidR="25EE7F44">
        <w:rPr/>
        <w:t xml:space="preserve"> </w:t>
      </w:r>
    </w:p>
    <w:p w:rsidR="25EE7F44" w:rsidP="25EE7F44" w:rsidRDefault="25EE7F44" w14:paraId="61542F96" w14:textId="6333D097">
      <w:pPr>
        <w:pStyle w:val="a0"/>
      </w:pPr>
      <w:r w:rsidR="25EE7F44">
        <w:rPr/>
        <w:t xml:space="preserve">     </w:t>
      </w:r>
    </w:p>
    <w:p w:rsidR="25EE7F44" w:rsidP="25EE7F44" w:rsidRDefault="25EE7F44" w14:paraId="38F33483" w14:textId="56817CDF">
      <w:pPr>
        <w:pStyle w:val="a0"/>
      </w:pPr>
      <w:r w:rsidR="25EE7F44">
        <w:rPr/>
        <w:t xml:space="preserve"> </w:t>
      </w:r>
    </w:p>
    <w:p w:rsidR="25EE7F44" w:rsidP="25EE7F44" w:rsidRDefault="25EE7F44" w14:paraId="104EA27E" w14:textId="37316AF4">
      <w:pPr>
        <w:pStyle w:val="a0"/>
      </w:pPr>
      <w:r w:rsidR="25EE7F44">
        <w:rPr/>
        <w:t xml:space="preserve">    { </w:t>
      </w:r>
    </w:p>
    <w:p w:rsidR="25EE7F44" w:rsidP="25EE7F44" w:rsidRDefault="25EE7F44" w14:paraId="0FA09D4F" w14:textId="5BD81162">
      <w:pPr>
        <w:pStyle w:val="a0"/>
      </w:pPr>
      <w:r w:rsidR="25EE7F44">
        <w:rPr/>
        <w:t xml:space="preserve"> </w:t>
      </w:r>
    </w:p>
    <w:p w:rsidR="25EE7F44" w:rsidP="25EE7F44" w:rsidRDefault="25EE7F44" w14:paraId="5C496C7E" w14:textId="410EDE3A">
      <w:pPr>
        <w:pStyle w:val="a0"/>
      </w:pPr>
      <w:r w:rsidR="25EE7F44">
        <w:rPr/>
        <w:t xml:space="preserve">     </w:t>
      </w:r>
    </w:p>
    <w:p w:rsidR="25EE7F44" w:rsidP="25EE7F44" w:rsidRDefault="25EE7F44" w14:paraId="3FD8C2C2" w14:textId="2638921D">
      <w:pPr>
        <w:pStyle w:val="a0"/>
      </w:pPr>
      <w:r w:rsidR="25EE7F44">
        <w:rPr/>
        <w:t xml:space="preserve"> </w:t>
      </w:r>
    </w:p>
    <w:p w:rsidR="25EE7F44" w:rsidP="25EE7F44" w:rsidRDefault="25EE7F44" w14:paraId="1403C803" w14:textId="301737C9">
      <w:pPr>
        <w:pStyle w:val="a0"/>
      </w:pPr>
      <w:r w:rsidR="25EE7F44">
        <w:rPr/>
        <w:t xml:space="preserve">    if (pib[i] == 'a' || pib[i] == 'A') </w:t>
      </w:r>
    </w:p>
    <w:p w:rsidR="25EE7F44" w:rsidP="25EE7F44" w:rsidRDefault="25EE7F44" w14:paraId="06561E60" w14:textId="2427D3A5">
      <w:pPr>
        <w:pStyle w:val="a0"/>
      </w:pPr>
      <w:r w:rsidR="25EE7F44">
        <w:rPr/>
        <w:t xml:space="preserve"> </w:t>
      </w:r>
    </w:p>
    <w:p w:rsidR="25EE7F44" w:rsidP="25EE7F44" w:rsidRDefault="25EE7F44" w14:paraId="5C3D27C4" w14:textId="408B05B8">
      <w:pPr>
        <w:pStyle w:val="a0"/>
      </w:pPr>
      <w:r w:rsidR="25EE7F44">
        <w:rPr/>
        <w:t xml:space="preserve">     </w:t>
      </w:r>
    </w:p>
    <w:p w:rsidR="25EE7F44" w:rsidP="25EE7F44" w:rsidRDefault="25EE7F44" w14:paraId="7820D6D2" w14:textId="1903D045">
      <w:pPr>
        <w:pStyle w:val="a0"/>
      </w:pPr>
      <w:r w:rsidR="25EE7F44">
        <w:rPr/>
        <w:t xml:space="preserve"> </w:t>
      </w:r>
    </w:p>
    <w:p w:rsidR="25EE7F44" w:rsidP="25EE7F44" w:rsidRDefault="25EE7F44" w14:paraId="243E0D95" w14:textId="34283490">
      <w:pPr>
        <w:pStyle w:val="a0"/>
      </w:pPr>
      <w:r w:rsidR="25EE7F44">
        <w:rPr/>
        <w:t xml:space="preserve">    a++; </w:t>
      </w:r>
    </w:p>
    <w:p w:rsidR="25EE7F44" w:rsidP="25EE7F44" w:rsidRDefault="25EE7F44" w14:paraId="0E4C8201" w14:textId="06382A2C">
      <w:pPr>
        <w:pStyle w:val="a0"/>
      </w:pPr>
      <w:r w:rsidR="25EE7F44">
        <w:rPr/>
        <w:t xml:space="preserve"> </w:t>
      </w:r>
    </w:p>
    <w:p w:rsidR="25EE7F44" w:rsidP="25EE7F44" w:rsidRDefault="25EE7F44" w14:paraId="4FA85097" w14:textId="5E272DFE">
      <w:pPr>
        <w:pStyle w:val="a0"/>
      </w:pPr>
      <w:r w:rsidR="25EE7F44">
        <w:rPr/>
        <w:t xml:space="preserve">     </w:t>
      </w:r>
    </w:p>
    <w:p w:rsidR="25EE7F44" w:rsidP="25EE7F44" w:rsidRDefault="25EE7F44" w14:paraId="2C3AC1B8" w14:textId="227C2B7E">
      <w:pPr>
        <w:pStyle w:val="a0"/>
      </w:pPr>
      <w:r w:rsidR="25EE7F44">
        <w:rPr/>
        <w:t xml:space="preserve"> </w:t>
      </w:r>
    </w:p>
    <w:p w:rsidR="25EE7F44" w:rsidP="25EE7F44" w:rsidRDefault="25EE7F44" w14:paraId="1B680586" w14:textId="2799BFBB">
      <w:pPr>
        <w:pStyle w:val="a0"/>
      </w:pPr>
      <w:r w:rsidR="25EE7F44">
        <w:rPr/>
        <w:t xml:space="preserve">    } </w:t>
      </w:r>
    </w:p>
    <w:p w:rsidR="25EE7F44" w:rsidP="25EE7F44" w:rsidRDefault="25EE7F44" w14:paraId="5745C4A1" w14:textId="10228F68">
      <w:pPr>
        <w:pStyle w:val="a0"/>
      </w:pPr>
      <w:r w:rsidR="25EE7F44">
        <w:rPr/>
        <w:t xml:space="preserve"> </w:t>
      </w:r>
    </w:p>
    <w:p w:rsidR="25EE7F44" w:rsidP="25EE7F44" w:rsidRDefault="25EE7F44" w14:paraId="6576984D" w14:textId="3EB23727">
      <w:pPr>
        <w:pStyle w:val="a0"/>
      </w:pPr>
      <w:r w:rsidR="25EE7F44">
        <w:rPr/>
        <w:t xml:space="preserve">     </w:t>
      </w:r>
    </w:p>
    <w:p w:rsidR="25EE7F44" w:rsidP="25EE7F44" w:rsidRDefault="25EE7F44" w14:paraId="1017A759" w14:textId="3C234223">
      <w:pPr>
        <w:pStyle w:val="a0"/>
      </w:pPr>
      <w:r w:rsidR="25EE7F44">
        <w:rPr/>
        <w:t xml:space="preserve"> </w:t>
      </w:r>
    </w:p>
    <w:p w:rsidR="25EE7F44" w:rsidP="25EE7F44" w:rsidRDefault="25EE7F44" w14:paraId="066A7EB2" w14:textId="58A76936">
      <w:pPr>
        <w:pStyle w:val="a0"/>
      </w:pPr>
      <w:r w:rsidR="25EE7F44">
        <w:rPr/>
        <w:t xml:space="preserve">    for (int i = 2; i &lt; 50; i++) </w:t>
      </w:r>
    </w:p>
    <w:p w:rsidR="25EE7F44" w:rsidP="25EE7F44" w:rsidRDefault="25EE7F44" w14:paraId="00891C7A" w14:textId="7E45BD3F">
      <w:pPr>
        <w:pStyle w:val="a0"/>
      </w:pPr>
      <w:r w:rsidR="25EE7F44">
        <w:rPr/>
        <w:t xml:space="preserve"> </w:t>
      </w:r>
    </w:p>
    <w:p w:rsidR="25EE7F44" w:rsidP="25EE7F44" w:rsidRDefault="25EE7F44" w14:paraId="2399F183" w14:textId="30324608">
      <w:pPr>
        <w:pStyle w:val="a0"/>
      </w:pPr>
      <w:r w:rsidR="25EE7F44">
        <w:rPr/>
        <w:t xml:space="preserve">     </w:t>
      </w:r>
    </w:p>
    <w:p w:rsidR="25EE7F44" w:rsidP="25EE7F44" w:rsidRDefault="25EE7F44" w14:paraId="674A85D6" w14:textId="7A2752AF">
      <w:pPr>
        <w:pStyle w:val="a0"/>
      </w:pPr>
      <w:r w:rsidR="25EE7F44">
        <w:rPr/>
        <w:t xml:space="preserve"> </w:t>
      </w:r>
    </w:p>
    <w:p w:rsidR="25EE7F44" w:rsidP="25EE7F44" w:rsidRDefault="25EE7F44" w14:paraId="6709B0A5" w14:textId="323A6BD6">
      <w:pPr>
        <w:pStyle w:val="a0"/>
      </w:pPr>
      <w:r w:rsidR="25EE7F44">
        <w:rPr/>
        <w:t xml:space="preserve">    { </w:t>
      </w:r>
    </w:p>
    <w:p w:rsidR="25EE7F44" w:rsidP="25EE7F44" w:rsidRDefault="25EE7F44" w14:paraId="36092EE9" w14:textId="5D113DBC">
      <w:pPr>
        <w:pStyle w:val="a0"/>
      </w:pPr>
      <w:r w:rsidR="25EE7F44">
        <w:rPr/>
        <w:t xml:space="preserve"> </w:t>
      </w:r>
    </w:p>
    <w:p w:rsidR="25EE7F44" w:rsidP="25EE7F44" w:rsidRDefault="25EE7F44" w14:paraId="61371D00" w14:textId="0197C8A5">
      <w:pPr>
        <w:pStyle w:val="a0"/>
      </w:pPr>
      <w:r w:rsidR="25EE7F44">
        <w:rPr/>
        <w:t xml:space="preserve">     </w:t>
      </w:r>
    </w:p>
    <w:p w:rsidR="25EE7F44" w:rsidP="25EE7F44" w:rsidRDefault="25EE7F44" w14:paraId="29893532" w14:textId="28511809">
      <w:pPr>
        <w:pStyle w:val="a0"/>
      </w:pPr>
      <w:r w:rsidR="25EE7F44">
        <w:rPr/>
        <w:t xml:space="preserve"> </w:t>
      </w:r>
    </w:p>
    <w:p w:rsidR="25EE7F44" w:rsidP="25EE7F44" w:rsidRDefault="25EE7F44" w14:paraId="398123D5" w14:textId="2646CA70">
      <w:pPr>
        <w:pStyle w:val="a0"/>
      </w:pPr>
      <w:r w:rsidR="25EE7F44">
        <w:rPr/>
        <w:t xml:space="preserve">    if (isupper(pib[i]) == true) </w:t>
      </w:r>
    </w:p>
    <w:p w:rsidR="25EE7F44" w:rsidP="25EE7F44" w:rsidRDefault="25EE7F44" w14:paraId="6E882487" w14:textId="33C7AC28">
      <w:pPr>
        <w:pStyle w:val="a0"/>
      </w:pPr>
      <w:r w:rsidR="25EE7F44">
        <w:rPr/>
        <w:t xml:space="preserve"> </w:t>
      </w:r>
    </w:p>
    <w:p w:rsidR="25EE7F44" w:rsidP="25EE7F44" w:rsidRDefault="25EE7F44" w14:paraId="6D1F6DAC" w14:textId="28C38E0E">
      <w:pPr>
        <w:pStyle w:val="a0"/>
      </w:pPr>
      <w:r w:rsidR="25EE7F44">
        <w:rPr/>
        <w:t xml:space="preserve">     </w:t>
      </w:r>
    </w:p>
    <w:p w:rsidR="25EE7F44" w:rsidP="25EE7F44" w:rsidRDefault="25EE7F44" w14:paraId="5A7FFD88" w14:textId="6C61F59A">
      <w:pPr>
        <w:pStyle w:val="a0"/>
      </w:pPr>
      <w:r w:rsidR="25EE7F44">
        <w:rPr/>
        <w:t xml:space="preserve"> </w:t>
      </w:r>
    </w:p>
    <w:p w:rsidR="25EE7F44" w:rsidP="25EE7F44" w:rsidRDefault="25EE7F44" w14:paraId="1CF6A34A" w14:textId="59E1D4FD">
      <w:pPr>
        <w:pStyle w:val="a0"/>
      </w:pPr>
      <w:r w:rsidR="25EE7F44">
        <w:rPr/>
        <w:t xml:space="preserve">    { </w:t>
      </w:r>
    </w:p>
    <w:p w:rsidR="25EE7F44" w:rsidP="25EE7F44" w:rsidRDefault="25EE7F44" w14:paraId="302A84AA" w14:textId="6B40D1DC">
      <w:pPr>
        <w:pStyle w:val="a0"/>
      </w:pPr>
      <w:r w:rsidR="25EE7F44">
        <w:rPr/>
        <w:t xml:space="preserve"> </w:t>
      </w:r>
    </w:p>
    <w:p w:rsidR="25EE7F44" w:rsidP="25EE7F44" w:rsidRDefault="25EE7F44" w14:paraId="5B05967D" w14:textId="00A82E57">
      <w:pPr>
        <w:pStyle w:val="a0"/>
      </w:pPr>
      <w:r w:rsidR="25EE7F44">
        <w:rPr/>
        <w:t xml:space="preserve">     </w:t>
      </w:r>
    </w:p>
    <w:p w:rsidR="25EE7F44" w:rsidP="25EE7F44" w:rsidRDefault="25EE7F44" w14:paraId="6883FE25" w14:textId="46B709E3">
      <w:pPr>
        <w:pStyle w:val="a0"/>
      </w:pPr>
      <w:r w:rsidR="25EE7F44">
        <w:rPr/>
        <w:t xml:space="preserve"> </w:t>
      </w:r>
    </w:p>
    <w:p w:rsidR="25EE7F44" w:rsidP="25EE7F44" w:rsidRDefault="25EE7F44" w14:paraId="11D7C3B0" w14:textId="1CA9A0DC">
      <w:pPr>
        <w:pStyle w:val="a0"/>
      </w:pPr>
      <w:r w:rsidR="25EE7F44">
        <w:rPr/>
        <w:t xml:space="preserve">    c = true; </w:t>
      </w:r>
    </w:p>
    <w:p w:rsidR="25EE7F44" w:rsidP="25EE7F44" w:rsidRDefault="25EE7F44" w14:paraId="101288E4" w14:textId="65E1CB98">
      <w:pPr>
        <w:pStyle w:val="a0"/>
      </w:pPr>
      <w:r w:rsidR="25EE7F44">
        <w:rPr/>
        <w:t xml:space="preserve"> </w:t>
      </w:r>
    </w:p>
    <w:p w:rsidR="25EE7F44" w:rsidP="25EE7F44" w:rsidRDefault="25EE7F44" w14:paraId="7C12E541" w14:textId="2DE30F29">
      <w:pPr>
        <w:pStyle w:val="a0"/>
      </w:pPr>
      <w:r w:rsidR="25EE7F44">
        <w:rPr/>
        <w:t xml:space="preserve">     </w:t>
      </w:r>
    </w:p>
    <w:p w:rsidR="25EE7F44" w:rsidP="25EE7F44" w:rsidRDefault="25EE7F44" w14:paraId="522657BF" w14:textId="407F1CD3">
      <w:pPr>
        <w:pStyle w:val="a0"/>
      </w:pPr>
      <w:r w:rsidR="25EE7F44">
        <w:rPr/>
        <w:t xml:space="preserve"> </w:t>
      </w:r>
    </w:p>
    <w:p w:rsidR="25EE7F44" w:rsidP="25EE7F44" w:rsidRDefault="25EE7F44" w14:paraId="2693A226" w14:textId="47DB5257">
      <w:pPr>
        <w:pStyle w:val="a0"/>
      </w:pPr>
      <w:r w:rsidR="25EE7F44">
        <w:rPr/>
        <w:t xml:space="preserve">    n = i; </w:t>
      </w:r>
    </w:p>
    <w:p w:rsidR="25EE7F44" w:rsidP="25EE7F44" w:rsidRDefault="25EE7F44" w14:paraId="56AEB91B" w14:textId="79652AFB">
      <w:pPr>
        <w:pStyle w:val="a0"/>
      </w:pPr>
      <w:r w:rsidR="25EE7F44">
        <w:rPr/>
        <w:t xml:space="preserve"> </w:t>
      </w:r>
    </w:p>
    <w:p w:rsidR="25EE7F44" w:rsidP="25EE7F44" w:rsidRDefault="25EE7F44" w14:paraId="573DFFFA" w14:textId="4EEF23BD">
      <w:pPr>
        <w:pStyle w:val="a0"/>
      </w:pPr>
      <w:r w:rsidR="25EE7F44">
        <w:rPr/>
        <w:t xml:space="preserve">     </w:t>
      </w:r>
    </w:p>
    <w:p w:rsidR="25EE7F44" w:rsidP="25EE7F44" w:rsidRDefault="25EE7F44" w14:paraId="0F65C804" w14:textId="5D7A667A">
      <w:pPr>
        <w:pStyle w:val="a0"/>
      </w:pPr>
      <w:r w:rsidR="25EE7F44">
        <w:rPr/>
        <w:t xml:space="preserve"> </w:t>
      </w:r>
    </w:p>
    <w:p w:rsidR="25EE7F44" w:rsidP="25EE7F44" w:rsidRDefault="25EE7F44" w14:paraId="790F62E6" w14:textId="355C7909">
      <w:pPr>
        <w:pStyle w:val="a0"/>
      </w:pPr>
      <w:r w:rsidR="25EE7F44">
        <w:rPr/>
        <w:t xml:space="preserve">    }; </w:t>
      </w:r>
    </w:p>
    <w:p w:rsidR="25EE7F44" w:rsidP="25EE7F44" w:rsidRDefault="25EE7F44" w14:paraId="108A9487" w14:textId="20E0C2E8">
      <w:pPr>
        <w:pStyle w:val="a0"/>
      </w:pPr>
      <w:r w:rsidR="25EE7F44">
        <w:rPr/>
        <w:t xml:space="preserve"> </w:t>
      </w:r>
    </w:p>
    <w:p w:rsidR="25EE7F44" w:rsidP="25EE7F44" w:rsidRDefault="25EE7F44" w14:paraId="33E7A473" w14:textId="1244E604">
      <w:pPr>
        <w:pStyle w:val="a0"/>
      </w:pPr>
      <w:r w:rsidR="25EE7F44">
        <w:rPr/>
        <w:t xml:space="preserve">     </w:t>
      </w:r>
    </w:p>
    <w:p w:rsidR="25EE7F44" w:rsidP="25EE7F44" w:rsidRDefault="25EE7F44" w14:paraId="4BEC64BE" w14:textId="1D9B79A7">
      <w:pPr>
        <w:pStyle w:val="a0"/>
      </w:pPr>
      <w:r w:rsidR="25EE7F44">
        <w:rPr/>
        <w:t xml:space="preserve"> </w:t>
      </w:r>
    </w:p>
    <w:p w:rsidR="25EE7F44" w:rsidP="25EE7F44" w:rsidRDefault="25EE7F44" w14:paraId="711C1DD3" w14:textId="634801E3">
      <w:pPr>
        <w:pStyle w:val="a0"/>
      </w:pPr>
      <w:r w:rsidR="25EE7F44">
        <w:rPr/>
        <w:t xml:space="preserve">    if (c == true) break; </w:t>
      </w:r>
    </w:p>
    <w:p w:rsidR="25EE7F44" w:rsidP="25EE7F44" w:rsidRDefault="25EE7F44" w14:paraId="40DCF564" w14:textId="0A950C40">
      <w:pPr>
        <w:pStyle w:val="a0"/>
      </w:pPr>
      <w:r w:rsidR="25EE7F44">
        <w:rPr/>
        <w:t xml:space="preserve"> </w:t>
      </w:r>
    </w:p>
    <w:p w:rsidR="25EE7F44" w:rsidP="25EE7F44" w:rsidRDefault="25EE7F44" w14:paraId="021CD477" w14:textId="26F4C5E2">
      <w:pPr>
        <w:pStyle w:val="a0"/>
      </w:pPr>
      <w:r w:rsidR="25EE7F44">
        <w:rPr/>
        <w:t xml:space="preserve">     </w:t>
      </w:r>
    </w:p>
    <w:p w:rsidR="25EE7F44" w:rsidP="25EE7F44" w:rsidRDefault="25EE7F44" w14:paraId="4AFAAAC9" w14:textId="2A325E55">
      <w:pPr>
        <w:pStyle w:val="a0"/>
      </w:pPr>
      <w:r w:rsidR="25EE7F44">
        <w:rPr/>
        <w:t xml:space="preserve"> </w:t>
      </w:r>
    </w:p>
    <w:p w:rsidR="25EE7F44" w:rsidP="25EE7F44" w:rsidRDefault="25EE7F44" w14:paraId="154A97D0" w14:textId="7AAD2395">
      <w:pPr>
        <w:pStyle w:val="a0"/>
      </w:pPr>
      <w:r w:rsidR="25EE7F44">
        <w:rPr/>
        <w:t xml:space="preserve">    } </w:t>
      </w:r>
    </w:p>
    <w:p w:rsidR="25EE7F44" w:rsidP="25EE7F44" w:rsidRDefault="25EE7F44" w14:paraId="1E9E9E8C" w14:textId="71FAA219">
      <w:pPr>
        <w:pStyle w:val="a0"/>
      </w:pPr>
      <w:r w:rsidR="25EE7F44">
        <w:rPr/>
        <w:t xml:space="preserve"> </w:t>
      </w:r>
    </w:p>
    <w:p w:rsidR="25EE7F44" w:rsidP="25EE7F44" w:rsidRDefault="25EE7F44" w14:paraId="7D71557B" w14:textId="72EEC3B9">
      <w:pPr>
        <w:pStyle w:val="a0"/>
      </w:pPr>
      <w:r w:rsidR="25EE7F44">
        <w:rPr/>
        <w:t xml:space="preserve">     </w:t>
      </w:r>
    </w:p>
    <w:p w:rsidR="25EE7F44" w:rsidP="25EE7F44" w:rsidRDefault="25EE7F44" w14:paraId="095AB825" w14:textId="2BB63F06">
      <w:pPr>
        <w:pStyle w:val="a0"/>
      </w:pPr>
      <w:r w:rsidR="25EE7F44">
        <w:rPr/>
        <w:t xml:space="preserve"> </w:t>
      </w:r>
    </w:p>
    <w:p w:rsidR="25EE7F44" w:rsidP="25EE7F44" w:rsidRDefault="25EE7F44" w14:paraId="45F18A48" w14:textId="4EE6FEB1">
      <w:pPr>
        <w:pStyle w:val="a0"/>
      </w:pPr>
      <w:r w:rsidR="25EE7F44">
        <w:rPr/>
        <w:t xml:space="preserve">    c = false; </w:t>
      </w:r>
    </w:p>
    <w:p w:rsidR="25EE7F44" w:rsidP="25EE7F44" w:rsidRDefault="25EE7F44" w14:paraId="0E1758AA" w14:textId="4119C799">
      <w:pPr>
        <w:pStyle w:val="a0"/>
      </w:pPr>
      <w:r w:rsidR="25EE7F44">
        <w:rPr/>
        <w:t xml:space="preserve"> </w:t>
      </w:r>
    </w:p>
    <w:p w:rsidR="25EE7F44" w:rsidP="25EE7F44" w:rsidRDefault="25EE7F44" w14:paraId="33CF8DC6" w14:textId="4085A3C7">
      <w:pPr>
        <w:pStyle w:val="a0"/>
      </w:pPr>
      <w:r w:rsidR="25EE7F44">
        <w:rPr/>
        <w:t xml:space="preserve">     </w:t>
      </w:r>
    </w:p>
    <w:p w:rsidR="25EE7F44" w:rsidP="25EE7F44" w:rsidRDefault="25EE7F44" w14:paraId="26DDBF20" w14:textId="5E9C8C22">
      <w:pPr>
        <w:pStyle w:val="a0"/>
      </w:pPr>
      <w:r w:rsidR="25EE7F44">
        <w:rPr/>
        <w:t xml:space="preserve"> </w:t>
      </w:r>
    </w:p>
    <w:p w:rsidR="25EE7F44" w:rsidP="25EE7F44" w:rsidRDefault="25EE7F44" w14:paraId="1C1F6DE9" w14:textId="4AB70F7A">
      <w:pPr>
        <w:pStyle w:val="a0"/>
      </w:pPr>
      <w:r w:rsidR="25EE7F44">
        <w:rPr/>
        <w:t xml:space="preserve">    for (int i = n + 1; i &lt; 50;i++) </w:t>
      </w:r>
    </w:p>
    <w:p w:rsidR="25EE7F44" w:rsidP="25EE7F44" w:rsidRDefault="25EE7F44" w14:paraId="66567B38" w14:textId="782AE8F6">
      <w:pPr>
        <w:pStyle w:val="a0"/>
      </w:pPr>
      <w:r w:rsidR="25EE7F44">
        <w:rPr/>
        <w:t xml:space="preserve"> </w:t>
      </w:r>
    </w:p>
    <w:p w:rsidR="25EE7F44" w:rsidP="25EE7F44" w:rsidRDefault="25EE7F44" w14:paraId="747B9C13" w14:textId="1107BC5C">
      <w:pPr>
        <w:pStyle w:val="a0"/>
      </w:pPr>
      <w:r w:rsidR="25EE7F44">
        <w:rPr/>
        <w:t xml:space="preserve">     </w:t>
      </w:r>
    </w:p>
    <w:p w:rsidR="25EE7F44" w:rsidP="25EE7F44" w:rsidRDefault="25EE7F44" w14:paraId="6CE68ED2" w14:textId="082E4E29">
      <w:pPr>
        <w:pStyle w:val="a0"/>
      </w:pPr>
      <w:r w:rsidR="25EE7F44">
        <w:rPr/>
        <w:t xml:space="preserve"> </w:t>
      </w:r>
    </w:p>
    <w:p w:rsidR="25EE7F44" w:rsidP="25EE7F44" w:rsidRDefault="25EE7F44" w14:paraId="068065E2" w14:textId="353BF087">
      <w:pPr>
        <w:pStyle w:val="a0"/>
      </w:pPr>
      <w:r w:rsidR="25EE7F44">
        <w:rPr/>
        <w:t xml:space="preserve">    { </w:t>
      </w:r>
    </w:p>
    <w:p w:rsidR="25EE7F44" w:rsidP="25EE7F44" w:rsidRDefault="25EE7F44" w14:paraId="6F2CE45E" w14:textId="0EC251F1">
      <w:pPr>
        <w:pStyle w:val="a0"/>
      </w:pPr>
      <w:r w:rsidR="25EE7F44">
        <w:rPr/>
        <w:t xml:space="preserve"> </w:t>
      </w:r>
    </w:p>
    <w:p w:rsidR="25EE7F44" w:rsidP="25EE7F44" w:rsidRDefault="25EE7F44" w14:paraId="0282C14A" w14:textId="6860921F">
      <w:pPr>
        <w:pStyle w:val="a0"/>
      </w:pPr>
      <w:r w:rsidR="25EE7F44">
        <w:rPr/>
        <w:t xml:space="preserve">     </w:t>
      </w:r>
    </w:p>
    <w:p w:rsidR="25EE7F44" w:rsidP="25EE7F44" w:rsidRDefault="25EE7F44" w14:paraId="009E17E6" w14:textId="72A06D44">
      <w:pPr>
        <w:pStyle w:val="a0"/>
      </w:pPr>
      <w:r w:rsidR="25EE7F44">
        <w:rPr/>
        <w:t xml:space="preserve"> </w:t>
      </w:r>
    </w:p>
    <w:p w:rsidR="25EE7F44" w:rsidP="25EE7F44" w:rsidRDefault="25EE7F44" w14:paraId="441BECDE" w14:textId="4EFB419B">
      <w:pPr>
        <w:pStyle w:val="a0"/>
      </w:pPr>
      <w:r w:rsidR="25EE7F44">
        <w:rPr/>
        <w:t xml:space="preserve">    if (isupper(pib[i]) == true) </w:t>
      </w:r>
    </w:p>
    <w:p w:rsidR="25EE7F44" w:rsidP="25EE7F44" w:rsidRDefault="25EE7F44" w14:paraId="42754297" w14:textId="051F48EF">
      <w:pPr>
        <w:pStyle w:val="a0"/>
      </w:pPr>
      <w:r w:rsidR="25EE7F44">
        <w:rPr/>
        <w:t xml:space="preserve"> </w:t>
      </w:r>
    </w:p>
    <w:p w:rsidR="25EE7F44" w:rsidP="25EE7F44" w:rsidRDefault="25EE7F44" w14:paraId="6F932C29" w14:textId="5EAFE75C">
      <w:pPr>
        <w:pStyle w:val="a0"/>
      </w:pPr>
      <w:r w:rsidR="25EE7F44">
        <w:rPr/>
        <w:t xml:space="preserve">     </w:t>
      </w:r>
    </w:p>
    <w:p w:rsidR="25EE7F44" w:rsidP="25EE7F44" w:rsidRDefault="25EE7F44" w14:paraId="710A35BF" w14:textId="59566184">
      <w:pPr>
        <w:pStyle w:val="a0"/>
      </w:pPr>
      <w:r w:rsidR="25EE7F44">
        <w:rPr/>
        <w:t xml:space="preserve"> </w:t>
      </w:r>
    </w:p>
    <w:p w:rsidR="25EE7F44" w:rsidP="25EE7F44" w:rsidRDefault="25EE7F44" w14:paraId="1AA16670" w14:textId="5AF16439">
      <w:pPr>
        <w:pStyle w:val="a0"/>
      </w:pPr>
      <w:r w:rsidR="25EE7F44">
        <w:rPr/>
        <w:t xml:space="preserve">    { </w:t>
      </w:r>
    </w:p>
    <w:p w:rsidR="25EE7F44" w:rsidP="25EE7F44" w:rsidRDefault="25EE7F44" w14:paraId="5AB0E881" w14:textId="634DDF22">
      <w:pPr>
        <w:pStyle w:val="a0"/>
      </w:pPr>
      <w:r w:rsidR="25EE7F44">
        <w:rPr/>
        <w:t xml:space="preserve"> </w:t>
      </w:r>
    </w:p>
    <w:p w:rsidR="25EE7F44" w:rsidP="25EE7F44" w:rsidRDefault="25EE7F44" w14:paraId="4B92969C" w14:textId="1FB342A1">
      <w:pPr>
        <w:pStyle w:val="a0"/>
      </w:pPr>
      <w:r w:rsidR="25EE7F44">
        <w:rPr/>
        <w:t xml:space="preserve">     </w:t>
      </w:r>
    </w:p>
    <w:p w:rsidR="25EE7F44" w:rsidP="25EE7F44" w:rsidRDefault="25EE7F44" w14:paraId="4A8221FC" w14:textId="2750759D">
      <w:pPr>
        <w:pStyle w:val="a0"/>
      </w:pPr>
      <w:r w:rsidR="25EE7F44">
        <w:rPr/>
        <w:t xml:space="preserve"> </w:t>
      </w:r>
    </w:p>
    <w:p w:rsidR="25EE7F44" w:rsidP="25EE7F44" w:rsidRDefault="25EE7F44" w14:paraId="23A74CEA" w14:textId="35164850">
      <w:pPr>
        <w:pStyle w:val="a0"/>
      </w:pPr>
      <w:r w:rsidR="25EE7F44">
        <w:rPr/>
        <w:t xml:space="preserve">    c = true; </w:t>
      </w:r>
    </w:p>
    <w:p w:rsidR="25EE7F44" w:rsidP="25EE7F44" w:rsidRDefault="25EE7F44" w14:paraId="48CA2F92" w14:textId="5EDFF154">
      <w:pPr>
        <w:pStyle w:val="a0"/>
      </w:pPr>
      <w:r w:rsidR="25EE7F44">
        <w:rPr/>
        <w:t xml:space="preserve"> </w:t>
      </w:r>
    </w:p>
    <w:p w:rsidR="25EE7F44" w:rsidP="25EE7F44" w:rsidRDefault="25EE7F44" w14:paraId="1747176F" w14:textId="553C2F97">
      <w:pPr>
        <w:pStyle w:val="a0"/>
      </w:pPr>
      <w:r w:rsidR="25EE7F44">
        <w:rPr/>
        <w:t xml:space="preserve">     </w:t>
      </w:r>
    </w:p>
    <w:p w:rsidR="25EE7F44" w:rsidP="25EE7F44" w:rsidRDefault="25EE7F44" w14:paraId="23342A74" w14:textId="7D7643F9">
      <w:pPr>
        <w:pStyle w:val="a0"/>
      </w:pPr>
      <w:r w:rsidR="25EE7F44">
        <w:rPr/>
        <w:t xml:space="preserve"> </w:t>
      </w:r>
    </w:p>
    <w:p w:rsidR="25EE7F44" w:rsidP="25EE7F44" w:rsidRDefault="25EE7F44" w14:paraId="2632038C" w14:textId="403B5B72">
      <w:pPr>
        <w:pStyle w:val="a0"/>
      </w:pPr>
      <w:r w:rsidR="25EE7F44">
        <w:rPr/>
        <w:t xml:space="preserve">    n2 = i; </w:t>
      </w:r>
    </w:p>
    <w:p w:rsidR="25EE7F44" w:rsidP="25EE7F44" w:rsidRDefault="25EE7F44" w14:paraId="4A887AF3" w14:textId="13012933">
      <w:pPr>
        <w:pStyle w:val="a0"/>
      </w:pPr>
      <w:r w:rsidR="25EE7F44">
        <w:rPr/>
        <w:t xml:space="preserve"> </w:t>
      </w:r>
    </w:p>
    <w:p w:rsidR="25EE7F44" w:rsidP="25EE7F44" w:rsidRDefault="25EE7F44" w14:paraId="0726D875" w14:textId="1DB34027">
      <w:pPr>
        <w:pStyle w:val="a0"/>
      </w:pPr>
      <w:r w:rsidR="25EE7F44">
        <w:rPr/>
        <w:t xml:space="preserve">     </w:t>
      </w:r>
    </w:p>
    <w:p w:rsidR="25EE7F44" w:rsidP="25EE7F44" w:rsidRDefault="25EE7F44" w14:paraId="48A69C7D" w14:textId="2956CA0F">
      <w:pPr>
        <w:pStyle w:val="a0"/>
      </w:pPr>
      <w:r w:rsidR="25EE7F44">
        <w:rPr/>
        <w:t xml:space="preserve"> </w:t>
      </w:r>
    </w:p>
    <w:p w:rsidR="25EE7F44" w:rsidP="25EE7F44" w:rsidRDefault="25EE7F44" w14:paraId="352102BE" w14:textId="11579A1B">
      <w:pPr>
        <w:pStyle w:val="a0"/>
      </w:pPr>
      <w:r w:rsidR="25EE7F44">
        <w:rPr/>
        <w:t xml:space="preserve">    } </w:t>
      </w:r>
    </w:p>
    <w:p w:rsidR="25EE7F44" w:rsidP="25EE7F44" w:rsidRDefault="25EE7F44" w14:paraId="66A15EA3" w14:textId="08A3608A">
      <w:pPr>
        <w:pStyle w:val="a0"/>
      </w:pPr>
      <w:r w:rsidR="25EE7F44">
        <w:rPr/>
        <w:t xml:space="preserve"> </w:t>
      </w:r>
    </w:p>
    <w:p w:rsidR="25EE7F44" w:rsidP="25EE7F44" w:rsidRDefault="25EE7F44" w14:paraId="396C0FEA" w14:textId="160051C6">
      <w:pPr>
        <w:pStyle w:val="a0"/>
      </w:pPr>
      <w:r w:rsidR="25EE7F44">
        <w:rPr/>
        <w:t xml:space="preserve">     </w:t>
      </w:r>
    </w:p>
    <w:p w:rsidR="25EE7F44" w:rsidP="25EE7F44" w:rsidRDefault="25EE7F44" w14:paraId="5D45D0E7" w14:textId="0F5E735B">
      <w:pPr>
        <w:pStyle w:val="a0"/>
      </w:pPr>
      <w:r w:rsidR="25EE7F44">
        <w:rPr/>
        <w:t xml:space="preserve"> </w:t>
      </w:r>
    </w:p>
    <w:p w:rsidR="25EE7F44" w:rsidP="25EE7F44" w:rsidRDefault="25EE7F44" w14:paraId="54F2503C" w14:textId="7528FDDD">
      <w:pPr>
        <w:pStyle w:val="a0"/>
      </w:pPr>
      <w:r w:rsidR="25EE7F44">
        <w:rPr/>
        <w:t xml:space="preserve">    if (c == true) break; </w:t>
      </w:r>
    </w:p>
    <w:p w:rsidR="25EE7F44" w:rsidP="25EE7F44" w:rsidRDefault="25EE7F44" w14:paraId="765AE64C" w14:textId="09D92B96">
      <w:pPr>
        <w:pStyle w:val="a0"/>
      </w:pPr>
      <w:r w:rsidR="25EE7F44">
        <w:rPr/>
        <w:t xml:space="preserve"> </w:t>
      </w:r>
    </w:p>
    <w:p w:rsidR="25EE7F44" w:rsidP="25EE7F44" w:rsidRDefault="25EE7F44" w14:paraId="097A4B71" w14:textId="58E8E460">
      <w:pPr>
        <w:pStyle w:val="a0"/>
      </w:pPr>
      <w:r w:rsidR="25EE7F44">
        <w:rPr/>
        <w:t xml:space="preserve">     </w:t>
      </w:r>
    </w:p>
    <w:p w:rsidR="25EE7F44" w:rsidP="25EE7F44" w:rsidRDefault="25EE7F44" w14:paraId="177C9AB1" w14:textId="17577934">
      <w:pPr>
        <w:pStyle w:val="a0"/>
      </w:pPr>
      <w:r w:rsidR="25EE7F44">
        <w:rPr/>
        <w:t xml:space="preserve"> </w:t>
      </w:r>
    </w:p>
    <w:p w:rsidR="25EE7F44" w:rsidP="25EE7F44" w:rsidRDefault="25EE7F44" w14:paraId="4F130611" w14:textId="6DFDD0BF">
      <w:pPr>
        <w:pStyle w:val="a0"/>
      </w:pPr>
      <w:r w:rsidR="25EE7F44">
        <w:rPr/>
        <w:t xml:space="preserve">    } </w:t>
      </w:r>
    </w:p>
    <w:p w:rsidR="25EE7F44" w:rsidP="25EE7F44" w:rsidRDefault="25EE7F44" w14:paraId="1A5FE491" w14:textId="472FC6B5">
      <w:pPr>
        <w:pStyle w:val="a0"/>
      </w:pPr>
      <w:r w:rsidR="25EE7F44">
        <w:rPr/>
        <w:t xml:space="preserve"> </w:t>
      </w:r>
    </w:p>
    <w:p w:rsidR="25EE7F44" w:rsidP="25EE7F44" w:rsidRDefault="25EE7F44" w14:paraId="17EDE105" w14:textId="17F340E3">
      <w:pPr>
        <w:pStyle w:val="a0"/>
      </w:pPr>
      <w:r w:rsidR="25EE7F44">
        <w:rPr/>
        <w:t xml:space="preserve">     </w:t>
      </w:r>
    </w:p>
    <w:p w:rsidR="25EE7F44" w:rsidP="25EE7F44" w:rsidRDefault="25EE7F44" w14:paraId="3F7BFCE6" w14:textId="09A018AB">
      <w:pPr>
        <w:pStyle w:val="a0"/>
      </w:pPr>
      <w:r w:rsidR="25EE7F44">
        <w:rPr/>
        <w:t xml:space="preserve"> </w:t>
      </w:r>
    </w:p>
    <w:p w:rsidR="25EE7F44" w:rsidP="25EE7F44" w:rsidRDefault="25EE7F44" w14:paraId="6C681079" w14:textId="4205ED97">
      <w:pPr>
        <w:pStyle w:val="a0"/>
      </w:pPr>
      <w:r w:rsidR="25EE7F44">
        <w:rPr/>
        <w:t xml:space="preserve">    for (int i = n2; i &lt; 50; i++) </w:t>
      </w:r>
    </w:p>
    <w:p w:rsidR="25EE7F44" w:rsidP="25EE7F44" w:rsidRDefault="25EE7F44" w14:paraId="1026A44D" w14:textId="02C2335B">
      <w:pPr>
        <w:pStyle w:val="a0"/>
      </w:pPr>
      <w:r w:rsidR="25EE7F44">
        <w:rPr/>
        <w:t xml:space="preserve"> </w:t>
      </w:r>
    </w:p>
    <w:p w:rsidR="25EE7F44" w:rsidP="25EE7F44" w:rsidRDefault="25EE7F44" w14:paraId="1E8FE28B" w14:textId="2283F324">
      <w:pPr>
        <w:pStyle w:val="a0"/>
      </w:pPr>
      <w:r w:rsidR="25EE7F44">
        <w:rPr/>
        <w:t xml:space="preserve">     </w:t>
      </w:r>
    </w:p>
    <w:p w:rsidR="25EE7F44" w:rsidP="25EE7F44" w:rsidRDefault="25EE7F44" w14:paraId="13A8FA3D" w14:textId="0A95DA1B">
      <w:pPr>
        <w:pStyle w:val="a0"/>
      </w:pPr>
      <w:r w:rsidR="25EE7F44">
        <w:rPr/>
        <w:t xml:space="preserve"> </w:t>
      </w:r>
    </w:p>
    <w:p w:rsidR="25EE7F44" w:rsidP="25EE7F44" w:rsidRDefault="25EE7F44" w14:paraId="76AC6FAE" w14:textId="2A4F5772">
      <w:pPr>
        <w:pStyle w:val="a0"/>
      </w:pPr>
      <w:r w:rsidR="25EE7F44">
        <w:rPr/>
        <w:t xml:space="preserve">    { </w:t>
      </w:r>
    </w:p>
    <w:p w:rsidR="25EE7F44" w:rsidP="25EE7F44" w:rsidRDefault="25EE7F44" w14:paraId="518F332F" w14:textId="2128D9DD">
      <w:pPr>
        <w:pStyle w:val="a0"/>
      </w:pPr>
      <w:r w:rsidR="25EE7F44">
        <w:rPr/>
        <w:t xml:space="preserve"> </w:t>
      </w:r>
    </w:p>
    <w:p w:rsidR="25EE7F44" w:rsidP="25EE7F44" w:rsidRDefault="25EE7F44" w14:paraId="5AC2E073" w14:textId="068F1B92">
      <w:pPr>
        <w:pStyle w:val="a0"/>
      </w:pPr>
      <w:r w:rsidR="25EE7F44">
        <w:rPr/>
        <w:t xml:space="preserve">     </w:t>
      </w:r>
    </w:p>
    <w:p w:rsidR="25EE7F44" w:rsidP="25EE7F44" w:rsidRDefault="25EE7F44" w14:paraId="6098D0B6" w14:textId="1F57B294">
      <w:pPr>
        <w:pStyle w:val="a0"/>
      </w:pPr>
      <w:r w:rsidR="25EE7F44">
        <w:rPr/>
        <w:t xml:space="preserve"> </w:t>
      </w:r>
    </w:p>
    <w:p w:rsidR="25EE7F44" w:rsidP="25EE7F44" w:rsidRDefault="25EE7F44" w14:paraId="6136CDEB" w14:textId="39D7835B">
      <w:pPr>
        <w:pStyle w:val="a0"/>
      </w:pPr>
      <w:r w:rsidR="25EE7F44">
        <w:rPr/>
        <w:t xml:space="preserve">    bat[x] = pib[i]; </w:t>
      </w:r>
    </w:p>
    <w:p w:rsidR="25EE7F44" w:rsidP="25EE7F44" w:rsidRDefault="25EE7F44" w14:paraId="2C272081" w14:textId="47BBEAFC">
      <w:pPr>
        <w:pStyle w:val="a0"/>
      </w:pPr>
      <w:r w:rsidR="25EE7F44">
        <w:rPr/>
        <w:t xml:space="preserve"> </w:t>
      </w:r>
    </w:p>
    <w:p w:rsidR="25EE7F44" w:rsidP="25EE7F44" w:rsidRDefault="25EE7F44" w14:paraId="43F240A4" w14:textId="6E602382">
      <w:pPr>
        <w:pStyle w:val="a0"/>
      </w:pPr>
      <w:r w:rsidR="25EE7F44">
        <w:rPr/>
        <w:t xml:space="preserve">     </w:t>
      </w:r>
    </w:p>
    <w:p w:rsidR="25EE7F44" w:rsidP="25EE7F44" w:rsidRDefault="25EE7F44" w14:paraId="539E9E28" w14:textId="7FBB2E88">
      <w:pPr>
        <w:pStyle w:val="a0"/>
      </w:pPr>
      <w:r w:rsidR="25EE7F44">
        <w:rPr/>
        <w:t xml:space="preserve"> </w:t>
      </w:r>
    </w:p>
    <w:p w:rsidR="25EE7F44" w:rsidP="25EE7F44" w:rsidRDefault="25EE7F44" w14:paraId="6AA68A8C" w14:textId="4FBB7C4B">
      <w:pPr>
        <w:pStyle w:val="a0"/>
      </w:pPr>
      <w:r w:rsidR="25EE7F44">
        <w:rPr/>
        <w:t xml:space="preserve">    x++; </w:t>
      </w:r>
    </w:p>
    <w:p w:rsidR="25EE7F44" w:rsidP="25EE7F44" w:rsidRDefault="25EE7F44" w14:paraId="392AF66F" w14:textId="0CB3E3D3">
      <w:pPr>
        <w:pStyle w:val="a0"/>
      </w:pPr>
      <w:r w:rsidR="25EE7F44">
        <w:rPr/>
        <w:t xml:space="preserve"> </w:t>
      </w:r>
    </w:p>
    <w:p w:rsidR="25EE7F44" w:rsidP="25EE7F44" w:rsidRDefault="25EE7F44" w14:paraId="1989FC5F" w14:textId="7E066982">
      <w:pPr>
        <w:pStyle w:val="a0"/>
      </w:pPr>
      <w:r w:rsidR="25EE7F44">
        <w:rPr/>
        <w:t xml:space="preserve">     </w:t>
      </w:r>
    </w:p>
    <w:p w:rsidR="25EE7F44" w:rsidP="25EE7F44" w:rsidRDefault="25EE7F44" w14:paraId="4233C5F7" w14:textId="1D43826F">
      <w:pPr>
        <w:pStyle w:val="a0"/>
      </w:pPr>
      <w:r w:rsidR="25EE7F44">
        <w:rPr/>
        <w:t xml:space="preserve"> </w:t>
      </w:r>
    </w:p>
    <w:p w:rsidR="25EE7F44" w:rsidP="25EE7F44" w:rsidRDefault="25EE7F44" w14:paraId="54ED74D2" w14:textId="0A5491B3">
      <w:pPr>
        <w:pStyle w:val="a0"/>
      </w:pPr>
      <w:r w:rsidR="25EE7F44">
        <w:rPr/>
        <w:t xml:space="preserve">    } </w:t>
      </w:r>
    </w:p>
    <w:p w:rsidR="25EE7F44" w:rsidP="25EE7F44" w:rsidRDefault="25EE7F44" w14:paraId="319C9956" w14:textId="25FD1637">
      <w:pPr>
        <w:pStyle w:val="a0"/>
      </w:pPr>
      <w:r w:rsidR="25EE7F44">
        <w:rPr/>
        <w:t xml:space="preserve"> </w:t>
      </w:r>
    </w:p>
    <w:p w:rsidR="25EE7F44" w:rsidP="25EE7F44" w:rsidRDefault="25EE7F44" w14:paraId="76F09632" w14:textId="351740D0">
      <w:pPr>
        <w:pStyle w:val="a0"/>
      </w:pPr>
      <w:r w:rsidR="25EE7F44">
        <w:rPr/>
        <w:t xml:space="preserve">     </w:t>
      </w:r>
    </w:p>
    <w:p w:rsidR="25EE7F44" w:rsidP="25EE7F44" w:rsidRDefault="25EE7F44" w14:paraId="45E6E251" w14:textId="1C20C86B">
      <w:pPr>
        <w:pStyle w:val="a0"/>
      </w:pPr>
      <w:r w:rsidR="25EE7F44">
        <w:rPr/>
        <w:t xml:space="preserve"> </w:t>
      </w:r>
    </w:p>
    <w:p w:rsidR="25EE7F44" w:rsidP="25EE7F44" w:rsidRDefault="25EE7F44" w14:paraId="1A1439F0" w14:textId="1AE07448">
      <w:pPr>
        <w:pStyle w:val="a0"/>
      </w:pPr>
      <w:r w:rsidR="25EE7F44">
        <w:rPr/>
        <w:t xml:space="preserve">    str_pib = pib; </w:t>
      </w:r>
    </w:p>
    <w:p w:rsidR="25EE7F44" w:rsidP="25EE7F44" w:rsidRDefault="25EE7F44" w14:paraId="4CEDE245" w14:textId="6CDF76A9">
      <w:pPr>
        <w:pStyle w:val="a0"/>
      </w:pPr>
      <w:r w:rsidR="25EE7F44">
        <w:rPr/>
        <w:t xml:space="preserve"> </w:t>
      </w:r>
    </w:p>
    <w:p w:rsidR="25EE7F44" w:rsidP="25EE7F44" w:rsidRDefault="25EE7F44" w14:paraId="4CCFAC88" w14:textId="6BB7D114">
      <w:pPr>
        <w:pStyle w:val="a0"/>
      </w:pPr>
      <w:r w:rsidR="25EE7F44">
        <w:rPr/>
        <w:t xml:space="preserve">     </w:t>
      </w:r>
    </w:p>
    <w:p w:rsidR="25EE7F44" w:rsidP="25EE7F44" w:rsidRDefault="25EE7F44" w14:paraId="54D0223D" w14:textId="518C948A">
      <w:pPr>
        <w:pStyle w:val="a0"/>
      </w:pPr>
      <w:r w:rsidR="25EE7F44">
        <w:rPr/>
        <w:t xml:space="preserve"> </w:t>
      </w:r>
    </w:p>
    <w:p w:rsidR="25EE7F44" w:rsidP="25EE7F44" w:rsidRDefault="25EE7F44" w14:paraId="3BE997A7" w14:textId="267D82B4">
      <w:pPr>
        <w:pStyle w:val="a0"/>
      </w:pPr>
      <w:r w:rsidR="25EE7F44">
        <w:rPr/>
        <w:t xml:space="preserve">    int pos1 = str_pib.find(" ", 2); </w:t>
      </w:r>
    </w:p>
    <w:p w:rsidR="25EE7F44" w:rsidP="25EE7F44" w:rsidRDefault="25EE7F44" w14:paraId="70C0A0D1" w14:textId="001D5F70">
      <w:pPr>
        <w:pStyle w:val="a0"/>
      </w:pPr>
      <w:r w:rsidR="25EE7F44">
        <w:rPr/>
        <w:t xml:space="preserve"> </w:t>
      </w:r>
    </w:p>
    <w:p w:rsidR="25EE7F44" w:rsidP="25EE7F44" w:rsidRDefault="25EE7F44" w14:paraId="285AE0DB" w14:textId="2FF43CDD">
      <w:pPr>
        <w:pStyle w:val="a0"/>
      </w:pPr>
      <w:r w:rsidR="25EE7F44">
        <w:rPr/>
        <w:t xml:space="preserve">     </w:t>
      </w:r>
    </w:p>
    <w:p w:rsidR="25EE7F44" w:rsidP="25EE7F44" w:rsidRDefault="25EE7F44" w14:paraId="318722B9" w14:textId="18C72B14">
      <w:pPr>
        <w:pStyle w:val="a0"/>
      </w:pPr>
      <w:r w:rsidR="25EE7F44">
        <w:rPr/>
        <w:t xml:space="preserve"> </w:t>
      </w:r>
    </w:p>
    <w:p w:rsidR="25EE7F44" w:rsidP="25EE7F44" w:rsidRDefault="25EE7F44" w14:paraId="783F4C69" w14:textId="7D78AA00">
      <w:pPr>
        <w:pStyle w:val="a0"/>
      </w:pPr>
      <w:r w:rsidR="25EE7F44">
        <w:rPr/>
        <w:t xml:space="preserve">    int pos2 = str_pib.find(" ", pos1 + 1); </w:t>
      </w:r>
    </w:p>
    <w:p w:rsidR="25EE7F44" w:rsidP="25EE7F44" w:rsidRDefault="25EE7F44" w14:paraId="57C063C2" w14:textId="1CF4659B">
      <w:pPr>
        <w:pStyle w:val="a0"/>
      </w:pPr>
      <w:r w:rsidR="25EE7F44">
        <w:rPr/>
        <w:t xml:space="preserve"> </w:t>
      </w:r>
    </w:p>
    <w:p w:rsidR="25EE7F44" w:rsidP="25EE7F44" w:rsidRDefault="25EE7F44" w14:paraId="47E6C3EC" w14:textId="0969B73C">
      <w:pPr>
        <w:pStyle w:val="a0"/>
      </w:pPr>
      <w:r w:rsidR="25EE7F44">
        <w:rPr/>
        <w:t xml:space="preserve">     </w:t>
      </w:r>
    </w:p>
    <w:p w:rsidR="25EE7F44" w:rsidP="25EE7F44" w:rsidRDefault="25EE7F44" w14:paraId="38278F84" w14:textId="19770700">
      <w:pPr>
        <w:pStyle w:val="a0"/>
      </w:pPr>
      <w:r w:rsidR="25EE7F44">
        <w:rPr/>
        <w:t xml:space="preserve"> </w:t>
      </w:r>
    </w:p>
    <w:p w:rsidR="25EE7F44" w:rsidP="25EE7F44" w:rsidRDefault="25EE7F44" w14:paraId="7BB15E89" w14:textId="65453314">
      <w:pPr>
        <w:pStyle w:val="a0"/>
      </w:pPr>
      <w:r w:rsidR="25EE7F44">
        <w:rPr/>
        <w:t xml:space="preserve">    string str_name = str_pib.substr(pos1 + 1, pos2 - pos1); </w:t>
      </w:r>
    </w:p>
    <w:p w:rsidR="25EE7F44" w:rsidP="25EE7F44" w:rsidRDefault="25EE7F44" w14:paraId="25592131" w14:textId="0468F939">
      <w:pPr>
        <w:pStyle w:val="a0"/>
      </w:pPr>
      <w:r w:rsidR="25EE7F44">
        <w:rPr/>
        <w:t xml:space="preserve"> </w:t>
      </w:r>
    </w:p>
    <w:p w:rsidR="25EE7F44" w:rsidP="25EE7F44" w:rsidRDefault="25EE7F44" w14:paraId="71C95616" w14:textId="51F2AAED">
      <w:pPr>
        <w:pStyle w:val="a0"/>
      </w:pPr>
      <w:r w:rsidR="25EE7F44">
        <w:rPr/>
        <w:t xml:space="preserve">     </w:t>
      </w:r>
    </w:p>
    <w:p w:rsidR="25EE7F44" w:rsidP="25EE7F44" w:rsidRDefault="25EE7F44" w14:paraId="7FC82862" w14:textId="194AD40E">
      <w:pPr>
        <w:pStyle w:val="a0"/>
      </w:pPr>
      <w:r w:rsidR="25EE7F44">
        <w:rPr/>
        <w:t xml:space="preserve"> </w:t>
      </w:r>
    </w:p>
    <w:p w:rsidR="25EE7F44" w:rsidP="25EE7F44" w:rsidRDefault="25EE7F44" w14:paraId="44C9EB00" w14:textId="4C844FAC">
      <w:pPr>
        <w:pStyle w:val="a0"/>
      </w:pPr>
      <w:r w:rsidR="25EE7F44">
        <w:rPr/>
        <w:t xml:space="preserve">    int n_name = str_name.length(); </w:t>
      </w:r>
    </w:p>
    <w:p w:rsidR="25EE7F44" w:rsidP="25EE7F44" w:rsidRDefault="25EE7F44" w14:paraId="356BB066" w14:textId="04168588">
      <w:pPr>
        <w:pStyle w:val="a0"/>
      </w:pPr>
      <w:r w:rsidR="25EE7F44">
        <w:rPr/>
        <w:t xml:space="preserve"> </w:t>
      </w:r>
    </w:p>
    <w:p w:rsidR="25EE7F44" w:rsidP="25EE7F44" w:rsidRDefault="25EE7F44" w14:paraId="5C7E5B9C" w14:textId="54E32A6B">
      <w:pPr>
        <w:pStyle w:val="a0"/>
      </w:pPr>
      <w:r w:rsidR="25EE7F44">
        <w:rPr/>
        <w:t xml:space="preserve">     </w:t>
      </w:r>
    </w:p>
    <w:p w:rsidR="25EE7F44" w:rsidP="25EE7F44" w:rsidRDefault="25EE7F44" w14:paraId="549CBD02" w14:textId="5AE2D04E">
      <w:pPr>
        <w:pStyle w:val="a0"/>
      </w:pPr>
      <w:r w:rsidR="25EE7F44">
        <w:rPr/>
        <w:t xml:space="preserve"> </w:t>
      </w:r>
    </w:p>
    <w:p w:rsidR="25EE7F44" w:rsidP="25EE7F44" w:rsidRDefault="25EE7F44" w14:paraId="560C0CE3" w14:textId="243DA983">
      <w:pPr>
        <w:pStyle w:val="a0"/>
      </w:pPr>
      <w:r w:rsidR="25EE7F44">
        <w:rPr/>
        <w:t xml:space="preserve">    char ppp = '!'; </w:t>
      </w:r>
    </w:p>
    <w:p w:rsidR="25EE7F44" w:rsidP="25EE7F44" w:rsidRDefault="25EE7F44" w14:paraId="70078D0E" w14:textId="6E2B8547">
      <w:pPr>
        <w:pStyle w:val="a0"/>
      </w:pPr>
      <w:r w:rsidR="25EE7F44">
        <w:rPr/>
        <w:t xml:space="preserve"> </w:t>
      </w:r>
    </w:p>
    <w:p w:rsidR="25EE7F44" w:rsidP="25EE7F44" w:rsidRDefault="25EE7F44" w14:paraId="6A57CF2D" w14:textId="629C8585">
      <w:pPr>
        <w:pStyle w:val="a0"/>
      </w:pPr>
      <w:r w:rsidR="25EE7F44">
        <w:rPr/>
        <w:t xml:space="preserve">     </w:t>
      </w:r>
    </w:p>
    <w:p w:rsidR="25EE7F44" w:rsidP="25EE7F44" w:rsidRDefault="25EE7F44" w14:paraId="4AB5D185" w14:textId="174110E7">
      <w:pPr>
        <w:pStyle w:val="a0"/>
      </w:pPr>
      <w:r w:rsidR="25EE7F44">
        <w:rPr/>
        <w:t xml:space="preserve"> </w:t>
      </w:r>
    </w:p>
    <w:p w:rsidR="25EE7F44" w:rsidP="25EE7F44" w:rsidRDefault="25EE7F44" w14:paraId="54495AA6" w14:textId="3718DF79">
      <w:pPr>
        <w:pStyle w:val="a0"/>
      </w:pPr>
      <w:r w:rsidR="25EE7F44">
        <w:rPr/>
        <w:t xml:space="preserve">    str_pib.push_back(ppp); </w:t>
      </w:r>
    </w:p>
    <w:p w:rsidR="25EE7F44" w:rsidP="25EE7F44" w:rsidRDefault="25EE7F44" w14:paraId="60B8676B" w14:textId="07381DC0">
      <w:pPr>
        <w:pStyle w:val="a0"/>
      </w:pPr>
      <w:r w:rsidR="25EE7F44">
        <w:rPr/>
        <w:t xml:space="preserve"> </w:t>
      </w:r>
    </w:p>
    <w:p w:rsidR="25EE7F44" w:rsidP="25EE7F44" w:rsidRDefault="25EE7F44" w14:paraId="0CF46FDE" w14:textId="2F4F0B6E">
      <w:pPr>
        <w:pStyle w:val="a0"/>
      </w:pPr>
      <w:r w:rsidR="25EE7F44">
        <w:rPr/>
        <w:t xml:space="preserve">     </w:t>
      </w:r>
    </w:p>
    <w:p w:rsidR="25EE7F44" w:rsidP="25EE7F44" w:rsidRDefault="25EE7F44" w14:paraId="330317D5" w14:textId="42C7D1B0">
      <w:pPr>
        <w:pStyle w:val="a0"/>
      </w:pPr>
      <w:r w:rsidR="25EE7F44">
        <w:rPr/>
        <w:t xml:space="preserve"> </w:t>
      </w:r>
    </w:p>
    <w:p w:rsidR="25EE7F44" w:rsidP="25EE7F44" w:rsidRDefault="25EE7F44" w14:paraId="50FB8DE0" w14:textId="3B64DC44">
      <w:pPr>
        <w:pStyle w:val="a0"/>
      </w:pPr>
      <w:r w:rsidR="25EE7F44">
        <w:rPr/>
        <w:t xml:space="preserve">    int pos3 = str_pib.find("!", pos2); </w:t>
      </w:r>
    </w:p>
    <w:p w:rsidR="25EE7F44" w:rsidP="25EE7F44" w:rsidRDefault="25EE7F44" w14:paraId="7AC70CF1" w14:textId="60534472">
      <w:pPr>
        <w:pStyle w:val="a0"/>
      </w:pPr>
      <w:r w:rsidR="25EE7F44">
        <w:rPr/>
        <w:t xml:space="preserve"> </w:t>
      </w:r>
    </w:p>
    <w:p w:rsidR="25EE7F44" w:rsidP="25EE7F44" w:rsidRDefault="25EE7F44" w14:paraId="7757076D" w14:textId="7719BE0C">
      <w:pPr>
        <w:pStyle w:val="a0"/>
      </w:pPr>
      <w:r w:rsidR="25EE7F44">
        <w:rPr/>
        <w:t xml:space="preserve">     </w:t>
      </w:r>
    </w:p>
    <w:p w:rsidR="25EE7F44" w:rsidP="25EE7F44" w:rsidRDefault="25EE7F44" w14:paraId="54E9F797" w14:textId="11475C2E">
      <w:pPr>
        <w:pStyle w:val="a0"/>
      </w:pPr>
      <w:r w:rsidR="25EE7F44">
        <w:rPr/>
        <w:t xml:space="preserve"> </w:t>
      </w:r>
    </w:p>
    <w:p w:rsidR="25EE7F44" w:rsidP="25EE7F44" w:rsidRDefault="25EE7F44" w14:paraId="0C2C10C8" w14:textId="09D768D5">
      <w:pPr>
        <w:pStyle w:val="a0"/>
      </w:pPr>
      <w:r w:rsidR="25EE7F44">
        <w:rPr/>
        <w:t xml:space="preserve">    str_pib.erase(pos3, 1); </w:t>
      </w:r>
    </w:p>
    <w:p w:rsidR="25EE7F44" w:rsidP="25EE7F44" w:rsidRDefault="25EE7F44" w14:paraId="5498D1F9" w14:textId="1E12E7C6">
      <w:pPr>
        <w:pStyle w:val="a0"/>
      </w:pPr>
      <w:r w:rsidR="25EE7F44">
        <w:rPr/>
        <w:t xml:space="preserve"> </w:t>
      </w:r>
    </w:p>
    <w:p w:rsidR="25EE7F44" w:rsidP="25EE7F44" w:rsidRDefault="25EE7F44" w14:paraId="707CDB49" w14:textId="46B8905F">
      <w:pPr>
        <w:pStyle w:val="a0"/>
      </w:pPr>
      <w:r w:rsidR="25EE7F44">
        <w:rPr/>
        <w:t xml:space="preserve">     </w:t>
      </w:r>
    </w:p>
    <w:p w:rsidR="25EE7F44" w:rsidP="25EE7F44" w:rsidRDefault="25EE7F44" w14:paraId="7CE3BC5A" w14:textId="40E35FCA">
      <w:pPr>
        <w:pStyle w:val="a0"/>
      </w:pPr>
      <w:r w:rsidR="25EE7F44">
        <w:rPr/>
        <w:t xml:space="preserve"> </w:t>
      </w:r>
    </w:p>
    <w:p w:rsidR="25EE7F44" w:rsidP="25EE7F44" w:rsidRDefault="25EE7F44" w14:paraId="55A5B341" w14:textId="3F654A81">
      <w:pPr>
        <w:pStyle w:val="a0"/>
      </w:pPr>
      <w:r w:rsidR="25EE7F44">
        <w:rPr/>
        <w:t xml:space="preserve">    string str_last_name = str_pib.substr(pos2 + 1, pos3-pos2); </w:t>
      </w:r>
    </w:p>
    <w:p w:rsidR="25EE7F44" w:rsidP="25EE7F44" w:rsidRDefault="25EE7F44" w14:paraId="070675DD" w14:textId="0C1A89DB">
      <w:pPr>
        <w:pStyle w:val="a0"/>
      </w:pPr>
      <w:r w:rsidR="25EE7F44">
        <w:rPr/>
        <w:t xml:space="preserve"> </w:t>
      </w:r>
    </w:p>
    <w:p w:rsidR="25EE7F44" w:rsidP="25EE7F44" w:rsidRDefault="25EE7F44" w14:paraId="45BF146D" w14:textId="28EFB5C0">
      <w:pPr>
        <w:pStyle w:val="a0"/>
      </w:pPr>
      <w:r w:rsidR="25EE7F44">
        <w:rPr/>
        <w:t xml:space="preserve">     </w:t>
      </w:r>
    </w:p>
    <w:p w:rsidR="25EE7F44" w:rsidP="25EE7F44" w:rsidRDefault="25EE7F44" w14:paraId="7AE0875C" w14:textId="599028FC">
      <w:pPr>
        <w:pStyle w:val="a0"/>
      </w:pPr>
      <w:r w:rsidR="25EE7F44">
        <w:rPr/>
        <w:t xml:space="preserve"> </w:t>
      </w:r>
    </w:p>
    <w:p w:rsidR="25EE7F44" w:rsidP="25EE7F44" w:rsidRDefault="25EE7F44" w14:paraId="2B26479F" w14:textId="361EAC15">
      <w:pPr>
        <w:pStyle w:val="a0"/>
      </w:pPr>
      <w:r w:rsidR="25EE7F44">
        <w:rPr/>
        <w:t xml:space="preserve">    cout &lt;&lt; endl; </w:t>
      </w:r>
    </w:p>
    <w:p w:rsidR="25EE7F44" w:rsidP="25EE7F44" w:rsidRDefault="25EE7F44" w14:paraId="4BEFC793" w14:textId="06B885C5">
      <w:pPr>
        <w:pStyle w:val="a0"/>
      </w:pPr>
      <w:r w:rsidR="25EE7F44">
        <w:rPr/>
        <w:t xml:space="preserve"> </w:t>
      </w:r>
    </w:p>
    <w:p w:rsidR="25EE7F44" w:rsidP="25EE7F44" w:rsidRDefault="25EE7F44" w14:paraId="264557E6" w14:textId="08B9B5C7">
      <w:pPr>
        <w:pStyle w:val="a0"/>
      </w:pPr>
      <w:r w:rsidR="25EE7F44">
        <w:rPr/>
        <w:t xml:space="preserve">     </w:t>
      </w:r>
    </w:p>
    <w:p w:rsidR="25EE7F44" w:rsidP="25EE7F44" w:rsidRDefault="25EE7F44" w14:paraId="0B93FFFE" w14:textId="52A6CBB4">
      <w:pPr>
        <w:pStyle w:val="a0"/>
      </w:pPr>
      <w:r w:rsidR="25EE7F44">
        <w:rPr/>
        <w:t xml:space="preserve"> </w:t>
      </w:r>
    </w:p>
    <w:p w:rsidR="25EE7F44" w:rsidP="25EE7F44" w:rsidRDefault="25EE7F44" w14:paraId="3D5DEC74" w14:textId="4A357789">
      <w:pPr>
        <w:pStyle w:val="a0"/>
      </w:pPr>
      <w:r w:rsidR="25EE7F44">
        <w:rPr/>
        <w:t xml:space="preserve">    cout &lt;&lt; "Vashe PIB = " &lt;&lt; pib &lt;&lt; endl; </w:t>
      </w:r>
    </w:p>
    <w:p w:rsidR="25EE7F44" w:rsidP="25EE7F44" w:rsidRDefault="25EE7F44" w14:paraId="6FC8A3B0" w14:textId="48434BC0">
      <w:pPr>
        <w:pStyle w:val="a0"/>
      </w:pPr>
      <w:r w:rsidR="25EE7F44">
        <w:rPr/>
        <w:t xml:space="preserve"> </w:t>
      </w:r>
    </w:p>
    <w:p w:rsidR="25EE7F44" w:rsidP="25EE7F44" w:rsidRDefault="25EE7F44" w14:paraId="1C787D27" w14:textId="3B332F9D">
      <w:pPr>
        <w:pStyle w:val="a0"/>
      </w:pPr>
      <w:r w:rsidR="25EE7F44">
        <w:rPr/>
        <w:t xml:space="preserve">     </w:t>
      </w:r>
    </w:p>
    <w:p w:rsidR="25EE7F44" w:rsidP="25EE7F44" w:rsidRDefault="25EE7F44" w14:paraId="04EAFF6E" w14:textId="7AEF5CB1">
      <w:pPr>
        <w:pStyle w:val="a0"/>
      </w:pPr>
      <w:r w:rsidR="25EE7F44">
        <w:rPr/>
        <w:t xml:space="preserve"> </w:t>
      </w:r>
    </w:p>
    <w:p w:rsidR="25EE7F44" w:rsidP="25EE7F44" w:rsidRDefault="25EE7F44" w14:paraId="76664F79" w14:textId="436BEA5B">
      <w:pPr>
        <w:pStyle w:val="a0"/>
      </w:pPr>
      <w:r w:rsidR="25EE7F44">
        <w:rPr/>
        <w:t xml:space="preserve">    cout &lt;&lt; "Dovzuna ryadka = " &lt;&lt; strlen(pib) &lt;&lt; endl; </w:t>
      </w:r>
    </w:p>
    <w:p w:rsidR="25EE7F44" w:rsidP="25EE7F44" w:rsidRDefault="25EE7F44" w14:paraId="1D907800" w14:textId="4749B81A">
      <w:pPr>
        <w:pStyle w:val="a0"/>
      </w:pPr>
      <w:r w:rsidR="25EE7F44">
        <w:rPr/>
        <w:t xml:space="preserve"> </w:t>
      </w:r>
    </w:p>
    <w:p w:rsidR="25EE7F44" w:rsidP="25EE7F44" w:rsidRDefault="25EE7F44" w14:paraId="522700FF" w14:textId="0F6DBBC0">
      <w:pPr>
        <w:pStyle w:val="a0"/>
      </w:pPr>
      <w:r w:rsidR="25EE7F44">
        <w:rPr/>
        <w:t xml:space="preserve">     </w:t>
      </w:r>
    </w:p>
    <w:p w:rsidR="25EE7F44" w:rsidP="25EE7F44" w:rsidRDefault="25EE7F44" w14:paraId="46EB8C45" w14:textId="722915AD">
      <w:pPr>
        <w:pStyle w:val="a0"/>
      </w:pPr>
      <w:r w:rsidR="25EE7F44">
        <w:rPr/>
        <w:t xml:space="preserve"> </w:t>
      </w:r>
    </w:p>
    <w:p w:rsidR="25EE7F44" w:rsidP="25EE7F44" w:rsidRDefault="25EE7F44" w14:paraId="3A821B86" w14:textId="2C0B000B">
      <w:pPr>
        <w:pStyle w:val="a0"/>
      </w:pPr>
      <w:r w:rsidR="25EE7F44">
        <w:rPr/>
        <w:t xml:space="preserve">    cout &lt;&lt; "Kil6kist6 bykv A/a = " &lt;&lt; a &lt;&lt; endl; </w:t>
      </w:r>
    </w:p>
    <w:p w:rsidR="25EE7F44" w:rsidP="25EE7F44" w:rsidRDefault="25EE7F44" w14:paraId="61A4E697" w14:textId="4B88A147">
      <w:pPr>
        <w:pStyle w:val="a0"/>
      </w:pPr>
      <w:r w:rsidR="25EE7F44">
        <w:rPr/>
        <w:t xml:space="preserve"> </w:t>
      </w:r>
    </w:p>
    <w:p w:rsidR="25EE7F44" w:rsidP="25EE7F44" w:rsidRDefault="25EE7F44" w14:paraId="3059125C" w14:textId="7FCF9EEE">
      <w:pPr>
        <w:pStyle w:val="a0"/>
      </w:pPr>
      <w:r w:rsidR="25EE7F44">
        <w:rPr/>
        <w:t xml:space="preserve">     </w:t>
      </w:r>
    </w:p>
    <w:p w:rsidR="25EE7F44" w:rsidP="25EE7F44" w:rsidRDefault="25EE7F44" w14:paraId="001463CE" w14:textId="43C70067">
      <w:pPr>
        <w:pStyle w:val="a0"/>
      </w:pPr>
      <w:r w:rsidR="25EE7F44">
        <w:rPr/>
        <w:t xml:space="preserve"> </w:t>
      </w:r>
    </w:p>
    <w:p w:rsidR="25EE7F44" w:rsidP="25EE7F44" w:rsidRDefault="25EE7F44" w14:paraId="29FB91E9" w14:textId="6EA89177">
      <w:pPr>
        <w:pStyle w:val="a0"/>
      </w:pPr>
      <w:r w:rsidR="25EE7F44">
        <w:rPr/>
        <w:t xml:space="preserve">    cout &lt;&lt; endl; </w:t>
      </w:r>
    </w:p>
    <w:p w:rsidR="25EE7F44" w:rsidP="25EE7F44" w:rsidRDefault="25EE7F44" w14:paraId="6725A002" w14:textId="35545429">
      <w:pPr>
        <w:pStyle w:val="a0"/>
      </w:pPr>
      <w:r w:rsidR="25EE7F44">
        <w:rPr/>
        <w:t xml:space="preserve"> </w:t>
      </w:r>
    </w:p>
    <w:p w:rsidR="25EE7F44" w:rsidP="25EE7F44" w:rsidRDefault="25EE7F44" w14:paraId="52C8FC52" w14:textId="0D9BC468">
      <w:pPr>
        <w:pStyle w:val="a0"/>
      </w:pPr>
      <w:r w:rsidR="25EE7F44">
        <w:rPr/>
        <w:t xml:space="preserve">     </w:t>
      </w:r>
    </w:p>
    <w:p w:rsidR="25EE7F44" w:rsidP="25EE7F44" w:rsidRDefault="25EE7F44" w14:paraId="6A44A6A7" w14:textId="3126EEEF">
      <w:pPr>
        <w:pStyle w:val="a0"/>
      </w:pPr>
      <w:r w:rsidR="25EE7F44">
        <w:rPr/>
        <w:t xml:space="preserve"> </w:t>
      </w:r>
    </w:p>
    <w:p w:rsidR="25EE7F44" w:rsidP="25EE7F44" w:rsidRDefault="25EE7F44" w14:paraId="72782AF6" w14:textId="7171B0D2">
      <w:pPr>
        <w:pStyle w:val="a0"/>
      </w:pPr>
      <w:r w:rsidR="25EE7F44">
        <w:rPr/>
        <w:t xml:space="preserve">    cout &lt;&lt; "Ind-ne zavdannya, vukonane rozglyadayu4u \n stroku, yak masuvy sumvoliv:" &lt;&lt; endl; </w:t>
      </w:r>
    </w:p>
    <w:p w:rsidR="25EE7F44" w:rsidP="25EE7F44" w:rsidRDefault="25EE7F44" w14:paraId="2AB57567" w14:textId="27A2A57B">
      <w:pPr>
        <w:pStyle w:val="a0"/>
      </w:pPr>
      <w:r w:rsidR="25EE7F44">
        <w:rPr/>
        <w:t xml:space="preserve"> </w:t>
      </w:r>
    </w:p>
    <w:p w:rsidR="25EE7F44" w:rsidP="25EE7F44" w:rsidRDefault="25EE7F44" w14:paraId="7C3AF817" w14:textId="59911F60">
      <w:pPr>
        <w:pStyle w:val="a0"/>
      </w:pPr>
      <w:r w:rsidR="25EE7F44">
        <w:rPr/>
        <w:t xml:space="preserve">     </w:t>
      </w:r>
    </w:p>
    <w:p w:rsidR="25EE7F44" w:rsidP="25EE7F44" w:rsidRDefault="25EE7F44" w14:paraId="6B48B194" w14:textId="21600C1C">
      <w:pPr>
        <w:pStyle w:val="a0"/>
      </w:pPr>
      <w:r w:rsidR="25EE7F44">
        <w:rPr/>
        <w:t xml:space="preserve"> </w:t>
      </w:r>
    </w:p>
    <w:p w:rsidR="25EE7F44" w:rsidP="25EE7F44" w:rsidRDefault="25EE7F44" w14:paraId="30E7A149" w14:textId="435A13E6">
      <w:pPr>
        <w:pStyle w:val="a0"/>
      </w:pPr>
      <w:r w:rsidR="25EE7F44">
        <w:rPr/>
        <w:t xml:space="preserve">    cout &lt;&lt; "Ki-t6 sumvoliv v vashomy imeni = " &lt;&lt; ((n2 - n) - 1) &lt;&lt; endl; </w:t>
      </w:r>
    </w:p>
    <w:p w:rsidR="25EE7F44" w:rsidP="25EE7F44" w:rsidRDefault="25EE7F44" w14:paraId="2B388E77" w14:textId="18FCDF39">
      <w:pPr>
        <w:pStyle w:val="a0"/>
      </w:pPr>
      <w:r w:rsidR="25EE7F44">
        <w:rPr/>
        <w:t xml:space="preserve"> </w:t>
      </w:r>
    </w:p>
    <w:p w:rsidR="25EE7F44" w:rsidP="25EE7F44" w:rsidRDefault="25EE7F44" w14:paraId="7A6CE8B8" w14:textId="7D9E3F62">
      <w:pPr>
        <w:pStyle w:val="a0"/>
      </w:pPr>
      <w:r w:rsidR="25EE7F44">
        <w:rPr/>
        <w:t xml:space="preserve">     </w:t>
      </w:r>
    </w:p>
    <w:p w:rsidR="25EE7F44" w:rsidP="25EE7F44" w:rsidRDefault="25EE7F44" w14:paraId="37D8C34D" w14:textId="131C9047">
      <w:pPr>
        <w:pStyle w:val="a0"/>
      </w:pPr>
      <w:r w:rsidR="25EE7F44">
        <w:rPr/>
        <w:t xml:space="preserve"> </w:t>
      </w:r>
    </w:p>
    <w:p w:rsidR="25EE7F44" w:rsidP="25EE7F44" w:rsidRDefault="25EE7F44" w14:paraId="03A324F6" w14:textId="5AD1E00E">
      <w:pPr>
        <w:pStyle w:val="a0"/>
      </w:pPr>
      <w:r w:rsidR="25EE7F44">
        <w:rPr/>
        <w:t xml:space="preserve">    cout &lt;&lt; "Vashe pobat6kovi = " &lt;&lt; bat &lt;&lt; endl; </w:t>
      </w:r>
    </w:p>
    <w:p w:rsidR="25EE7F44" w:rsidP="25EE7F44" w:rsidRDefault="25EE7F44" w14:paraId="2359E843" w14:textId="2723ED1A">
      <w:pPr>
        <w:pStyle w:val="a0"/>
      </w:pPr>
      <w:r w:rsidR="25EE7F44">
        <w:rPr/>
        <w:t xml:space="preserve"> </w:t>
      </w:r>
    </w:p>
    <w:p w:rsidR="25EE7F44" w:rsidP="25EE7F44" w:rsidRDefault="25EE7F44" w14:paraId="763E6510" w14:textId="2E94AA9D">
      <w:pPr>
        <w:pStyle w:val="a0"/>
      </w:pPr>
      <w:r w:rsidR="25EE7F44">
        <w:rPr/>
        <w:t xml:space="preserve">     </w:t>
      </w:r>
    </w:p>
    <w:p w:rsidR="25EE7F44" w:rsidP="25EE7F44" w:rsidRDefault="25EE7F44" w14:paraId="3E77C83C" w14:textId="0EB81134">
      <w:pPr>
        <w:pStyle w:val="a0"/>
      </w:pPr>
      <w:r w:rsidR="25EE7F44">
        <w:rPr/>
        <w:t xml:space="preserve"> </w:t>
      </w:r>
    </w:p>
    <w:p w:rsidR="25EE7F44" w:rsidP="25EE7F44" w:rsidRDefault="25EE7F44" w14:paraId="39E07B0E" w14:textId="0937BD36">
      <w:pPr>
        <w:pStyle w:val="a0"/>
      </w:pPr>
      <w:r w:rsidR="25EE7F44">
        <w:rPr/>
        <w:t xml:space="preserve">    cout &lt;&lt; endl; </w:t>
      </w:r>
    </w:p>
    <w:p w:rsidR="25EE7F44" w:rsidP="25EE7F44" w:rsidRDefault="25EE7F44" w14:paraId="5C29894F" w14:textId="5565D05C">
      <w:pPr>
        <w:pStyle w:val="a0"/>
      </w:pPr>
      <w:r w:rsidR="25EE7F44">
        <w:rPr/>
        <w:t xml:space="preserve"> </w:t>
      </w:r>
    </w:p>
    <w:p w:rsidR="25EE7F44" w:rsidP="25EE7F44" w:rsidRDefault="25EE7F44" w14:paraId="4289D5CB" w14:textId="282FBEB0">
      <w:pPr>
        <w:pStyle w:val="a0"/>
      </w:pPr>
      <w:r w:rsidR="25EE7F44">
        <w:rPr/>
        <w:t xml:space="preserve">     </w:t>
      </w:r>
    </w:p>
    <w:p w:rsidR="25EE7F44" w:rsidP="25EE7F44" w:rsidRDefault="25EE7F44" w14:paraId="06C7E661" w14:textId="0AD51A9D">
      <w:pPr>
        <w:pStyle w:val="a0"/>
      </w:pPr>
      <w:r w:rsidR="25EE7F44">
        <w:rPr/>
        <w:t xml:space="preserve"> </w:t>
      </w:r>
    </w:p>
    <w:p w:rsidR="25EE7F44" w:rsidP="25EE7F44" w:rsidRDefault="25EE7F44" w14:paraId="6B92B2F1" w14:textId="04C2813F">
      <w:pPr>
        <w:pStyle w:val="a0"/>
      </w:pPr>
      <w:r w:rsidR="25EE7F44">
        <w:rPr/>
        <w:t xml:space="preserve">    cout &lt;&lt; "In-ne zavdannya, vukonani z dopomogoyu vuk-nnya \n da ryadka standartnuh fynkciy:" &lt;&lt; endl; </w:t>
      </w:r>
    </w:p>
    <w:p w:rsidR="25EE7F44" w:rsidP="25EE7F44" w:rsidRDefault="25EE7F44" w14:paraId="379E64E3" w14:textId="3CBD6766">
      <w:pPr>
        <w:pStyle w:val="a0"/>
      </w:pPr>
      <w:r w:rsidR="25EE7F44">
        <w:rPr/>
        <w:t xml:space="preserve"> </w:t>
      </w:r>
    </w:p>
    <w:p w:rsidR="25EE7F44" w:rsidP="25EE7F44" w:rsidRDefault="25EE7F44" w14:paraId="55CAA582" w14:textId="35D50A35">
      <w:pPr>
        <w:pStyle w:val="a0"/>
      </w:pPr>
      <w:r w:rsidR="25EE7F44">
        <w:rPr/>
        <w:t xml:space="preserve">     </w:t>
      </w:r>
    </w:p>
    <w:p w:rsidR="25EE7F44" w:rsidP="25EE7F44" w:rsidRDefault="25EE7F44" w14:paraId="6FD67775" w14:textId="2EFE0612">
      <w:pPr>
        <w:pStyle w:val="a0"/>
      </w:pPr>
      <w:r w:rsidR="25EE7F44">
        <w:rPr/>
        <w:t xml:space="preserve"> </w:t>
      </w:r>
    </w:p>
    <w:p w:rsidR="25EE7F44" w:rsidP="25EE7F44" w:rsidRDefault="25EE7F44" w14:paraId="696F1878" w14:textId="5B7DA5E4">
      <w:pPr>
        <w:pStyle w:val="a0"/>
      </w:pPr>
      <w:r w:rsidR="25EE7F44">
        <w:rPr/>
        <w:t xml:space="preserve">    cout &lt;&lt; "Kil6kist6 sumvoliv v vashomy imeni = " &lt;&lt; n_name - 1 &lt;&lt; endl; </w:t>
      </w:r>
    </w:p>
    <w:p w:rsidR="25EE7F44" w:rsidP="25EE7F44" w:rsidRDefault="25EE7F44" w14:paraId="516330BA" w14:textId="3074CBEC">
      <w:pPr>
        <w:pStyle w:val="a0"/>
      </w:pPr>
      <w:r w:rsidR="25EE7F44">
        <w:rPr/>
        <w:t xml:space="preserve"> </w:t>
      </w:r>
    </w:p>
    <w:p w:rsidR="25EE7F44" w:rsidP="25EE7F44" w:rsidRDefault="25EE7F44" w14:paraId="2A8E5C53" w14:textId="56E6D05E">
      <w:pPr>
        <w:pStyle w:val="a0"/>
      </w:pPr>
      <w:r w:rsidR="25EE7F44">
        <w:rPr/>
        <w:t xml:space="preserve">     </w:t>
      </w:r>
    </w:p>
    <w:p w:rsidR="25EE7F44" w:rsidP="25EE7F44" w:rsidRDefault="25EE7F44" w14:paraId="79869943" w14:textId="0A006CF1">
      <w:pPr>
        <w:pStyle w:val="a0"/>
      </w:pPr>
      <w:r w:rsidR="25EE7F44">
        <w:rPr/>
        <w:t xml:space="preserve"> </w:t>
      </w:r>
    </w:p>
    <w:p w:rsidR="25EE7F44" w:rsidP="25EE7F44" w:rsidRDefault="25EE7F44" w14:paraId="7D748F62" w14:textId="14EFDA8E">
      <w:pPr>
        <w:pStyle w:val="a0"/>
      </w:pPr>
      <w:r w:rsidR="25EE7F44">
        <w:rPr/>
        <w:t xml:space="preserve">    cout &lt;&lt; "Vashe pobatkovi = " &lt;&lt; str_last_name &lt;&lt; endl; </w:t>
      </w:r>
    </w:p>
    <w:p w:rsidR="25EE7F44" w:rsidP="25EE7F44" w:rsidRDefault="25EE7F44" w14:paraId="14060922" w14:textId="7519E259">
      <w:pPr>
        <w:pStyle w:val="a0"/>
      </w:pPr>
      <w:r w:rsidR="25EE7F44">
        <w:rPr/>
        <w:t xml:space="preserve"> </w:t>
      </w:r>
    </w:p>
    <w:p w:rsidR="25EE7F44" w:rsidP="25EE7F44" w:rsidRDefault="25EE7F44" w14:paraId="60A28A24" w14:textId="3642DFFE">
      <w:pPr>
        <w:pStyle w:val="a0"/>
      </w:pPr>
      <w:r w:rsidR="25EE7F44">
        <w:rPr/>
        <w:t xml:space="preserve">     </w:t>
      </w:r>
    </w:p>
    <w:p w:rsidR="25EE7F44" w:rsidP="25EE7F44" w:rsidRDefault="25EE7F44" w14:paraId="0423C41D" w14:textId="745D17F3">
      <w:pPr>
        <w:pStyle w:val="a0"/>
      </w:pPr>
      <w:r w:rsidR="25EE7F44">
        <w:rPr/>
        <w:t xml:space="preserve"> </w:t>
      </w:r>
    </w:p>
    <w:p w:rsidR="25EE7F44" w:rsidP="25EE7F44" w:rsidRDefault="25EE7F44" w14:paraId="044BAC43" w14:textId="5B1DCAAB">
      <w:pPr>
        <w:pStyle w:val="a0"/>
      </w:pPr>
      <w:r w:rsidR="25EE7F44">
        <w:rPr/>
        <w:t xml:space="preserve">    system("pause"); </w:t>
      </w:r>
    </w:p>
    <w:p w:rsidR="25EE7F44" w:rsidP="25EE7F44" w:rsidRDefault="25EE7F44" w14:paraId="687767A1" w14:textId="75FB7974">
      <w:pPr>
        <w:pStyle w:val="a0"/>
      </w:pPr>
      <w:r w:rsidR="25EE7F44">
        <w:rPr/>
        <w:t xml:space="preserve"> </w:t>
      </w:r>
    </w:p>
    <w:p w:rsidR="25EE7F44" w:rsidP="25EE7F44" w:rsidRDefault="25EE7F44" w14:paraId="6C59C96A" w14:textId="1D8531AC">
      <w:pPr>
        <w:pStyle w:val="a0"/>
      </w:pPr>
      <w:r w:rsidR="25EE7F44">
        <w:rPr/>
        <w:t xml:space="preserve">     </w:t>
      </w:r>
    </w:p>
    <w:p w:rsidR="25EE7F44" w:rsidP="25EE7F44" w:rsidRDefault="25EE7F44" w14:paraId="48B0BB68" w14:textId="3900FE8D">
      <w:pPr>
        <w:pStyle w:val="a0"/>
      </w:pPr>
      <w:r w:rsidR="25EE7F44">
        <w:rPr/>
        <w:t xml:space="preserve"> </w:t>
      </w:r>
    </w:p>
    <w:p w:rsidR="25EE7F44" w:rsidP="25EE7F44" w:rsidRDefault="25EE7F44" w14:paraId="0686FEC0" w14:textId="5994940A">
      <w:pPr>
        <w:pStyle w:val="a0"/>
      </w:pPr>
      <w:r w:rsidR="25EE7F44">
        <w:rPr/>
        <w:t xml:space="preserve">    return 0; </w:t>
      </w:r>
    </w:p>
    <w:p w:rsidR="25EE7F44" w:rsidP="25EE7F44" w:rsidRDefault="25EE7F44" w14:paraId="2D621F60" w14:textId="42DC56F4">
      <w:pPr>
        <w:pStyle w:val="a0"/>
      </w:pPr>
      <w:r w:rsidR="25EE7F44">
        <w:rPr/>
        <w:t xml:space="preserve"> </w:t>
      </w:r>
    </w:p>
    <w:p w:rsidR="25EE7F44" w:rsidP="25EE7F44" w:rsidRDefault="25EE7F44" w14:paraId="6D483D5D" w14:textId="32F45E18">
      <w:pPr>
        <w:pStyle w:val="a0"/>
      </w:pPr>
      <w:r w:rsidR="25EE7F44">
        <w:rPr/>
        <w:t xml:space="preserve">     </w:t>
      </w:r>
    </w:p>
    <w:p w:rsidR="25EE7F44" w:rsidP="25EE7F44" w:rsidRDefault="25EE7F44" w14:paraId="0BA7A7CB" w14:textId="47BBC755">
      <w:pPr>
        <w:pStyle w:val="a0"/>
      </w:pPr>
      <w:r w:rsidR="25EE7F44">
        <w:rPr/>
        <w:t xml:space="preserve"> </w:t>
      </w:r>
    </w:p>
    <w:p w:rsidR="25EE7F44" w:rsidP="25EE7F44" w:rsidRDefault="25EE7F44" w14:paraId="17D77FC7" w14:textId="1442D5C0">
      <w:pPr>
        <w:pStyle w:val="a0"/>
      </w:pPr>
      <w:r w:rsidR="25EE7F44">
        <w:rPr/>
        <w:t xml:space="preserve">    }</w:t>
      </w:r>
    </w:p>
    <w:p w:rsidR="25EE7F44" w:rsidP="25EE7F44" w:rsidRDefault="25EE7F44" w14:paraId="1C4015A1">
      <w:pPr>
        <w:pStyle w:val="2"/>
        <w:numPr>
          <w:numId w:val="0"/>
        </w:numPr>
      </w:pPr>
      <w:r w:rsidR="25EE7F44">
        <w:rPr/>
        <w:t>Додаток(б)</w:t>
      </w:r>
    </w:p>
    <w:p w:rsidR="25EE7F44" w:rsidP="25EE7F44" w:rsidRDefault="25EE7F44" w14:paraId="03E4A809">
      <w:pPr>
        <w:jc w:val="both"/>
        <w:rPr>
          <w:b w:val="1"/>
          <w:bCs w:val="1"/>
          <w:sz w:val="28"/>
          <w:szCs w:val="28"/>
        </w:rPr>
      </w:pPr>
    </w:p>
    <w:p w:rsidR="25EE7F44" w:rsidP="25EE7F44" w:rsidRDefault="25EE7F44" w14:paraId="48611A46">
      <w:pPr>
        <w:jc w:val="both"/>
        <w:rPr>
          <w:b w:val="1"/>
          <w:bCs w:val="1"/>
          <w:sz w:val="28"/>
          <w:szCs w:val="28"/>
        </w:rPr>
      </w:pPr>
    </w:p>
    <w:p w:rsidR="25EE7F44" w:rsidP="25EE7F44" w:rsidRDefault="25EE7F44" w14:paraId="35038856">
      <w:pPr>
        <w:jc w:val="both"/>
        <w:rPr>
          <w:b w:val="1"/>
          <w:bCs w:val="1"/>
          <w:sz w:val="28"/>
          <w:szCs w:val="28"/>
        </w:rPr>
      </w:pPr>
    </w:p>
    <w:p w:rsidR="25EE7F44" w:rsidP="25EE7F44" w:rsidRDefault="25EE7F44" w14:paraId="5CA93C09" w14:textId="4E7767A9">
      <w:pPr>
        <w:pStyle w:val="a"/>
        <w:jc w:val="both"/>
      </w:pPr>
      <w:r>
        <w:drawing>
          <wp:inline wp14:editId="069E7902" wp14:anchorId="2965F746">
            <wp:extent cx="4086225" cy="3228975"/>
            <wp:effectExtent l="0" t="0" r="0" b="0"/>
            <wp:docPr id="1562111767" name="" title=""/>
            <wp:cNvGraphicFramePr>
              <a:graphicFrameLocks noChangeAspect="1"/>
            </wp:cNvGraphicFramePr>
            <a:graphic>
              <a:graphicData uri="http://schemas.openxmlformats.org/drawingml/2006/picture">
                <pic:pic>
                  <pic:nvPicPr>
                    <pic:cNvPr id="0" name=""/>
                    <pic:cNvPicPr/>
                  </pic:nvPicPr>
                  <pic:blipFill>
                    <a:blip r:embed="Rf1c598e79cdc4e8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086225" cy="3228975"/>
                    </a:xfrm>
                    <a:prstGeom prst="rect">
                      <a:avLst/>
                    </a:prstGeom>
                  </pic:spPr>
                </pic:pic>
              </a:graphicData>
            </a:graphic>
          </wp:inline>
        </w:drawing>
      </w:r>
    </w:p>
    <w:p w:rsidR="25EE7F44" w:rsidP="25EE7F44" w:rsidRDefault="25EE7F44" w14:paraId="30A19C0C" w14:textId="002BF324">
      <w:pPr>
        <w:pStyle w:val="a"/>
        <w:jc w:val="both"/>
      </w:pPr>
    </w:p>
    <w:p w:rsidR="25EE7F44" w:rsidP="25EE7F44" w:rsidRDefault="25EE7F44" w14:paraId="7F92132C" w14:textId="3CE9D1C9">
      <w:pPr>
        <w:pStyle w:val="a"/>
        <w:jc w:val="both"/>
      </w:pPr>
    </w:p>
    <w:p w:rsidR="25EE7F44" w:rsidP="25EE7F44" w:rsidRDefault="25EE7F44" w14:paraId="4C5F6278" w14:textId="25ABA3BA">
      <w:pPr>
        <w:pStyle w:val="a"/>
        <w:jc w:val="both"/>
      </w:pPr>
    </w:p>
    <w:p w:rsidR="25EE7F44" w:rsidP="25EE7F44" w:rsidRDefault="25EE7F44" w14:paraId="48C73ADC" w14:textId="2560D94C">
      <w:pPr>
        <w:pStyle w:val="a"/>
        <w:jc w:val="both"/>
      </w:pPr>
    </w:p>
    <w:p w:rsidR="25EE7F44" w:rsidP="25EE7F44" w:rsidRDefault="25EE7F44" w14:paraId="3461901E" w14:textId="41BB6495">
      <w:pPr>
        <w:pStyle w:val="a"/>
        <w:jc w:val="both"/>
      </w:pPr>
    </w:p>
    <w:p w:rsidR="25EE7F44" w:rsidP="25EE7F44" w:rsidRDefault="25EE7F44" w14:paraId="69A7C3A8" w14:textId="3800EF65">
      <w:pPr>
        <w:pStyle w:val="a"/>
        <w:jc w:val="both"/>
      </w:pPr>
    </w:p>
    <w:p w:rsidR="25EE7F44" w:rsidP="25EE7F44" w:rsidRDefault="25EE7F44" w14:paraId="202BE515" w14:textId="5DFDC879">
      <w:pPr>
        <w:pStyle w:val="a"/>
        <w:jc w:val="both"/>
      </w:pPr>
    </w:p>
    <w:p w:rsidR="25EE7F44" w:rsidP="25EE7F44" w:rsidRDefault="25EE7F44" w14:paraId="5566BF2F" w14:textId="4D17F214">
      <w:pPr>
        <w:pStyle w:val="1"/>
        <w:numPr>
          <w:numId w:val="0"/>
        </w:numPr>
      </w:pPr>
      <w:r w:rsidR="25EE7F44">
        <w:rPr/>
        <w:t>Завдання 7</w:t>
      </w:r>
    </w:p>
    <w:p w:rsidR="25EE7F44" w:rsidP="25EE7F44" w:rsidRDefault="25EE7F44" w14:paraId="295B22CD">
      <w:pPr>
        <w:pStyle w:val="2"/>
        <w:numPr>
          <w:numId w:val="0"/>
        </w:numPr>
      </w:pPr>
      <w:r w:rsidR="25EE7F44">
        <w:rPr/>
        <w:t>ПОСТАНОВКА ЗАДАЧІ</w:t>
      </w:r>
    </w:p>
    <w:p w:rsidR="25EE7F44" w:rsidP="25EE7F44" w:rsidRDefault="25EE7F44" w14:paraId="0115E1D4" w14:textId="61F199BC">
      <w:pPr>
        <w:pStyle w:val="3"/>
        <w:numPr>
          <w:numId w:val="0"/>
        </w:numPr>
      </w:pPr>
      <w:proofErr w:type="spellStart"/>
      <w:r w:rsidR="25EE7F44">
        <w:rPr/>
        <w:t>Опис</w:t>
      </w:r>
      <w:proofErr w:type="spellEnd"/>
      <w:r w:rsidR="25EE7F44">
        <w:rPr/>
        <w:t xml:space="preserve"> </w:t>
      </w:r>
      <w:proofErr w:type="spellStart"/>
      <w:r w:rsidR="25EE7F44">
        <w:rPr/>
        <w:t>завдання</w:t>
      </w:r>
      <w:proofErr w:type="spellEnd"/>
      <w:r w:rsidR="25EE7F44">
        <w:rPr/>
        <w:t xml:space="preserve">: </w:t>
      </w:r>
    </w:p>
    <w:p w:rsidR="25EE7F44" w:rsidP="25EE7F44" w:rsidRDefault="25EE7F44" w14:paraId="1F6B7EBB" w14:textId="0D1E967B">
      <w:pPr>
        <w:pStyle w:val="3"/>
        <w:numPr>
          <w:numId w:val="0"/>
        </w:numPr>
      </w:pPr>
      <w:proofErr w:type="spellStart"/>
      <w:r w:rsidR="25EE7F44">
        <w:rPr/>
        <w:t>Варіант</w:t>
      </w:r>
      <w:proofErr w:type="spellEnd"/>
      <w:r w:rsidR="25EE7F44">
        <w:rPr/>
        <w:t xml:space="preserve"> 6</w:t>
      </w:r>
    </w:p>
    <w:p w:rsidR="25EE7F44" w:rsidP="25EE7F44" w:rsidRDefault="25EE7F44" w14:paraId="4BE36AB3" w14:textId="1B1FD0F4">
      <w:pPr>
        <w:pStyle w:val="3"/>
        <w:numPr>
          <w:numId w:val="0"/>
        </w:numPr>
      </w:pPr>
      <w:r w:rsidR="25EE7F44">
        <w:rPr/>
        <w:t xml:space="preserve">  Утворити і вивести масив y з елементами yk=fi+1(k) , де k=1,12, і- номер варіанта. Для розрахунку yk створити функцію користувача. Скласти ще одну функцію користувача для пошуку даних у цьому масиві. Критерії пошуку взяти відповідно свого варіанту. Шукані дані вивести в головній функції.</w:t>
      </w:r>
    </w:p>
    <w:p w:rsidR="25EE7F44" w:rsidP="25EE7F44" w:rsidRDefault="25EE7F44" w14:paraId="59835F10" w14:textId="37074FC6">
      <w:pPr>
        <w:pStyle w:val="3"/>
        <w:numPr>
          <w:numId w:val="0"/>
        </w:numPr>
      </w:pPr>
      <w:r w:rsidR="25EE7F44">
        <w:rPr/>
        <w:t>⦁    Скільки було від’ємних значень? Визначити максимальне значення.</w:t>
      </w:r>
    </w:p>
    <w:p w:rsidR="25EE7F44" w:rsidP="25EE7F44" w:rsidRDefault="25EE7F44" w14:paraId="6718906F" w14:textId="78686627">
      <w:pPr>
        <w:pStyle w:val="a0"/>
      </w:pPr>
    </w:p>
    <w:p w:rsidR="25EE7F44" w:rsidP="25EE7F44" w:rsidRDefault="25EE7F44" w14:paraId="721BBEE4">
      <w:pPr>
        <w:jc w:val="both"/>
        <w:rPr>
          <w:sz w:val="28"/>
          <w:szCs w:val="28"/>
        </w:rPr>
      </w:pPr>
    </w:p>
    <w:p w:rsidR="25EE7F44" w:rsidP="25EE7F44" w:rsidRDefault="25EE7F44" w14:paraId="19455B3C">
      <w:pPr>
        <w:pStyle w:val="2"/>
        <w:numPr>
          <w:numId w:val="0"/>
        </w:numPr>
        <w:rPr>
          <w:sz w:val="28"/>
          <w:szCs w:val="28"/>
        </w:rPr>
      </w:pPr>
    </w:p>
    <w:p w:rsidR="25EE7F44" w:rsidP="25EE7F44" w:rsidRDefault="25EE7F44" w14:paraId="239388AF">
      <w:pPr>
        <w:pStyle w:val="2"/>
        <w:numPr>
          <w:numId w:val="0"/>
        </w:numPr>
      </w:pPr>
      <w:r w:rsidR="25EE7F44">
        <w:rPr/>
        <w:t>ТЕОРЕТИЧНІ ВІДОМОСТІ</w:t>
      </w:r>
    </w:p>
    <w:p w:rsidR="25EE7F44" w:rsidP="25EE7F44" w:rsidRDefault="25EE7F44" w14:paraId="59F8BBF4">
      <w:pPr>
        <w:pStyle w:val="ab"/>
        <w:spacing w:after="283" w:line="360" w:lineRule="auto"/>
        <w:jc w:val="both"/>
      </w:pPr>
      <w:r w:rsidRPr="25EE7F44" w:rsidR="25EE7F44">
        <w:rPr>
          <w:color w:val="000000" w:themeColor="text1" w:themeTint="FF" w:themeShade="FF"/>
          <w:sz w:val="28"/>
          <w:szCs w:val="28"/>
        </w:rPr>
        <w:t xml:space="preserve">При </w:t>
      </w:r>
      <w:proofErr w:type="spellStart"/>
      <w:r w:rsidRPr="25EE7F44" w:rsidR="25EE7F44">
        <w:rPr>
          <w:color w:val="000000" w:themeColor="text1" w:themeTint="FF" w:themeShade="FF"/>
          <w:sz w:val="28"/>
          <w:szCs w:val="28"/>
        </w:rPr>
        <w:t>розв’язанні</w:t>
      </w:r>
      <w:proofErr w:type="spellEnd"/>
      <w:r w:rsidRPr="25EE7F44" w:rsidR="25EE7F44">
        <w:rPr>
          <w:color w:val="000000" w:themeColor="text1" w:themeTint="FF" w:themeShade="FF"/>
          <w:sz w:val="28"/>
          <w:szCs w:val="28"/>
        </w:rPr>
        <w:t xml:space="preserve"> </w:t>
      </w:r>
      <w:proofErr w:type="spellStart"/>
      <w:r w:rsidRPr="25EE7F44" w:rsidR="25EE7F44">
        <w:rPr>
          <w:color w:val="000000" w:themeColor="text1" w:themeTint="FF" w:themeShade="FF"/>
          <w:sz w:val="28"/>
          <w:szCs w:val="28"/>
        </w:rPr>
        <w:t>поставленої</w:t>
      </w:r>
      <w:proofErr w:type="spellEnd"/>
      <w:r w:rsidRPr="25EE7F44" w:rsidR="25EE7F44">
        <w:rPr>
          <w:color w:val="000000" w:themeColor="text1" w:themeTint="FF" w:themeShade="FF"/>
          <w:sz w:val="28"/>
          <w:szCs w:val="28"/>
        </w:rPr>
        <w:t xml:space="preserve"> </w:t>
      </w:r>
      <w:proofErr w:type="spellStart"/>
      <w:r w:rsidRPr="25EE7F44" w:rsidR="25EE7F44">
        <w:rPr>
          <w:color w:val="000000" w:themeColor="text1" w:themeTint="FF" w:themeShade="FF"/>
          <w:sz w:val="28"/>
          <w:szCs w:val="28"/>
        </w:rPr>
        <w:t>задачі</w:t>
      </w:r>
      <w:proofErr w:type="spellEnd"/>
      <w:r w:rsidRPr="25EE7F44" w:rsidR="25EE7F44">
        <w:rPr>
          <w:color w:val="000000" w:themeColor="text1" w:themeTint="FF" w:themeShade="FF"/>
          <w:sz w:val="28"/>
          <w:szCs w:val="28"/>
        </w:rPr>
        <w:t xml:space="preserve"> </w:t>
      </w:r>
      <w:proofErr w:type="spellStart"/>
      <w:r w:rsidRPr="25EE7F44" w:rsidR="25EE7F44">
        <w:rPr>
          <w:color w:val="000000" w:themeColor="text1" w:themeTint="FF" w:themeShade="FF"/>
          <w:sz w:val="28"/>
          <w:szCs w:val="28"/>
        </w:rPr>
        <w:t>були</w:t>
      </w:r>
      <w:proofErr w:type="spellEnd"/>
      <w:r w:rsidRPr="25EE7F44" w:rsidR="25EE7F44">
        <w:rPr>
          <w:color w:val="000000" w:themeColor="text1" w:themeTint="FF" w:themeShade="FF"/>
          <w:sz w:val="28"/>
          <w:szCs w:val="28"/>
        </w:rPr>
        <w:t xml:space="preserve"> </w:t>
      </w:r>
      <w:proofErr w:type="spellStart"/>
      <w:r w:rsidRPr="25EE7F44" w:rsidR="25EE7F44">
        <w:rPr>
          <w:color w:val="000000" w:themeColor="text1" w:themeTint="FF" w:themeShade="FF"/>
          <w:sz w:val="28"/>
          <w:szCs w:val="28"/>
        </w:rPr>
        <w:t>використані</w:t>
      </w:r>
      <w:proofErr w:type="spellEnd"/>
      <w:r w:rsidRPr="25EE7F44" w:rsidR="25EE7F44">
        <w:rPr>
          <w:color w:val="000000" w:themeColor="text1" w:themeTint="FF" w:themeShade="FF"/>
          <w:sz w:val="28"/>
          <w:szCs w:val="28"/>
        </w:rPr>
        <w:t xml:space="preserve"> </w:t>
      </w:r>
      <w:proofErr w:type="spellStart"/>
      <w:r w:rsidRPr="25EE7F44" w:rsidR="25EE7F44">
        <w:rPr>
          <w:color w:val="000000" w:themeColor="text1" w:themeTint="FF" w:themeShade="FF"/>
          <w:sz w:val="28"/>
          <w:szCs w:val="28"/>
        </w:rPr>
        <w:t>наступні</w:t>
      </w:r>
      <w:proofErr w:type="spellEnd"/>
      <w:r w:rsidRPr="25EE7F44" w:rsidR="25EE7F44">
        <w:rPr>
          <w:color w:val="000000" w:themeColor="text1" w:themeTint="FF" w:themeShade="FF"/>
          <w:sz w:val="28"/>
          <w:szCs w:val="28"/>
        </w:rPr>
        <w:t xml:space="preserve"> </w:t>
      </w:r>
      <w:proofErr w:type="spellStart"/>
      <w:r w:rsidRPr="25EE7F44" w:rsidR="25EE7F44">
        <w:rPr>
          <w:color w:val="000000" w:themeColor="text1" w:themeTint="FF" w:themeShade="FF"/>
          <w:sz w:val="28"/>
          <w:szCs w:val="28"/>
        </w:rPr>
        <w:t>засоби</w:t>
      </w:r>
      <w:proofErr w:type="spellEnd"/>
      <w:r w:rsidRPr="25EE7F44" w:rsidR="25EE7F44">
        <w:rPr>
          <w:color w:val="000000" w:themeColor="text1" w:themeTint="FF" w:themeShade="FF"/>
          <w:sz w:val="28"/>
          <w:szCs w:val="28"/>
        </w:rPr>
        <w:t>:</w:t>
      </w:r>
    </w:p>
    <w:p w:rsidR="25EE7F44" w:rsidP="25EE7F44" w:rsidRDefault="25EE7F44" w14:paraId="44B53091" w14:textId="2E853329">
      <w:pPr>
        <w:pStyle w:val="ab"/>
        <w:spacing w:after="283" w:line="360" w:lineRule="auto"/>
        <w:jc w:val="both"/>
        <w:rPr>
          <w:color w:val="000000" w:themeColor="text1" w:themeTint="FF" w:themeShade="FF"/>
          <w:sz w:val="28"/>
          <w:szCs w:val="28"/>
        </w:rPr>
      </w:pPr>
      <w:r w:rsidRPr="25EE7F44" w:rsidR="25EE7F44">
        <w:rPr>
          <w:color w:val="000000" w:themeColor="text1" w:themeTint="FF" w:themeShade="FF"/>
          <w:sz w:val="28"/>
          <w:szCs w:val="28"/>
        </w:rPr>
        <w:t>1)Вказівники</w:t>
      </w:r>
    </w:p>
    <w:p w:rsidR="25EE7F44" w:rsidP="25EE7F44" w:rsidRDefault="25EE7F44" w14:paraId="2B6C29E8" w14:textId="7DEA5CD7">
      <w:pPr>
        <w:pStyle w:val="ab"/>
        <w:spacing w:after="283" w:line="360" w:lineRule="auto"/>
        <w:jc w:val="both"/>
        <w:rPr>
          <w:color w:val="000000" w:themeColor="text1" w:themeTint="FF" w:themeShade="FF"/>
          <w:sz w:val="28"/>
          <w:szCs w:val="28"/>
        </w:rPr>
      </w:pPr>
      <w:r w:rsidRPr="25EE7F44" w:rsidR="25EE7F44">
        <w:rPr>
          <w:color w:val="000000" w:themeColor="text1" w:themeTint="FF" w:themeShade="FF"/>
          <w:sz w:val="28"/>
          <w:szCs w:val="28"/>
        </w:rPr>
        <w:t>2)</w:t>
      </w:r>
      <w:proofErr w:type="spellStart"/>
      <w:r w:rsidRPr="25EE7F44" w:rsidR="25EE7F44">
        <w:rPr>
          <w:color w:val="000000" w:themeColor="text1" w:themeTint="FF" w:themeShade="FF"/>
          <w:sz w:val="28"/>
          <w:szCs w:val="28"/>
        </w:rPr>
        <w:t>Динамічна</w:t>
      </w:r>
      <w:proofErr w:type="spellEnd"/>
      <w:r w:rsidRPr="25EE7F44" w:rsidR="25EE7F44">
        <w:rPr>
          <w:color w:val="000000" w:themeColor="text1" w:themeTint="FF" w:themeShade="FF"/>
          <w:sz w:val="28"/>
          <w:szCs w:val="28"/>
        </w:rPr>
        <w:t xml:space="preserve"> память</w:t>
      </w:r>
    </w:p>
    <w:p w:rsidR="25EE7F44" w:rsidP="25EE7F44" w:rsidRDefault="25EE7F44" w14:paraId="01AF21E8" w14:textId="0AA85B29">
      <w:pPr>
        <w:pStyle w:val="ab"/>
        <w:spacing w:after="283" w:line="360" w:lineRule="auto"/>
        <w:jc w:val="both"/>
        <w:rPr>
          <w:color w:val="000000" w:themeColor="text1" w:themeTint="FF" w:themeShade="FF"/>
          <w:sz w:val="28"/>
          <w:szCs w:val="28"/>
        </w:rPr>
      </w:pPr>
      <w:r w:rsidRPr="25EE7F44" w:rsidR="25EE7F44">
        <w:rPr>
          <w:color w:val="000000" w:themeColor="text1" w:themeTint="FF" w:themeShade="FF"/>
          <w:sz w:val="28"/>
          <w:szCs w:val="28"/>
        </w:rPr>
        <w:t>3)Двовимірні масиви</w:t>
      </w:r>
    </w:p>
    <w:p w:rsidR="25EE7F44" w:rsidP="25EE7F44" w:rsidRDefault="25EE7F44" w14:paraId="4E7BCD2C" w14:textId="03427EE4">
      <w:pPr>
        <w:pStyle w:val="2"/>
        <w:numPr>
          <w:numId w:val="0"/>
        </w:numPr>
      </w:pPr>
    </w:p>
    <w:p w:rsidR="25EE7F44" w:rsidP="25EE7F44" w:rsidRDefault="25EE7F44" w14:paraId="2846EA93">
      <w:pPr>
        <w:pStyle w:val="2"/>
        <w:numPr>
          <w:numId w:val="0"/>
        </w:numPr>
      </w:pPr>
      <w:r w:rsidR="25EE7F44">
        <w:rPr/>
        <w:t>СХЕМИ АЛГОРИТМІВ ОСНОВНИХ ФУНКЦІЙ</w:t>
      </w:r>
    </w:p>
    <w:p w:rsidR="25EE7F44" w:rsidP="25EE7F44" w:rsidRDefault="25EE7F44" w14:paraId="4779D01E" w14:textId="37C75837">
      <w:pPr>
        <w:pStyle w:val="a0"/>
      </w:pPr>
      <w:r w:rsidR="25EE7F44">
        <w:rPr/>
        <w:t xml:space="preserve">Список </w:t>
      </w:r>
      <w:proofErr w:type="spellStart"/>
      <w:r w:rsidR="25EE7F44">
        <w:rPr/>
        <w:t>підключених</w:t>
      </w:r>
      <w:proofErr w:type="spellEnd"/>
      <w:r w:rsidR="25EE7F44">
        <w:rPr/>
        <w:t xml:space="preserve"> бібліотек:</w:t>
      </w:r>
    </w:p>
    <w:p w:rsidR="25EE7F44" w:rsidP="25EE7F44" w:rsidRDefault="25EE7F44" w14:paraId="1EEA2E0A" w14:textId="265DFC6D">
      <w:pPr>
        <w:pStyle w:val="a0"/>
      </w:pPr>
      <w:r w:rsidR="25EE7F44">
        <w:rPr/>
        <w:t xml:space="preserve">   #include&lt;iostream&gt;   </w:t>
      </w:r>
    </w:p>
    <w:p w:rsidR="25EE7F44" w:rsidP="25EE7F44" w:rsidRDefault="25EE7F44" w14:paraId="1ABB18EE" w14:textId="3D182A15">
      <w:pPr>
        <w:pStyle w:val="a0"/>
      </w:pPr>
      <w:r w:rsidR="25EE7F44">
        <w:rPr/>
        <w:t xml:space="preserve">   #include&lt;math.h&gt;</w:t>
      </w:r>
    </w:p>
    <w:p w:rsidR="25EE7F44" w:rsidP="25EE7F44" w:rsidRDefault="25EE7F44" w14:paraId="07342AA3" w14:textId="0FD1664D">
      <w:pPr>
        <w:pStyle w:val="a"/>
        <w:spacing w:line="276" w:lineRule="auto"/>
        <w:rPr>
          <w:sz w:val="28"/>
          <w:szCs w:val="28"/>
        </w:rPr>
      </w:pPr>
    </w:p>
    <w:p w:rsidR="25EE7F44" w:rsidP="25EE7F44" w:rsidRDefault="25EE7F44" w14:paraId="7DBC5D88">
      <w:pPr>
        <w:pStyle w:val="2"/>
        <w:numPr>
          <w:numId w:val="0"/>
        </w:numPr>
      </w:pPr>
      <w:proofErr w:type="spellStart"/>
      <w:r w:rsidR="25EE7F44">
        <w:rPr/>
        <w:t>Висновок</w:t>
      </w:r>
      <w:proofErr w:type="spellEnd"/>
    </w:p>
    <w:p w:rsidR="25EE7F44" w:rsidP="25EE7F44" w:rsidRDefault="25EE7F44" w14:paraId="57372C89" w14:textId="77A719A5">
      <w:pPr>
        <w:pStyle w:val="a0"/>
        <w:rPr>
          <w:noProof w:val="0"/>
          <w:lang w:val="ru-RU"/>
        </w:rPr>
      </w:pPr>
      <w:proofErr w:type="spellStart"/>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Під</w:t>
      </w:r>
      <w:proofErr w:type="spellEnd"/>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час </w:t>
      </w:r>
      <w:proofErr w:type="spellStart"/>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написання</w:t>
      </w:r>
      <w:proofErr w:type="spellEnd"/>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w:t>
      </w:r>
      <w:proofErr w:type="spellStart"/>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цієї</w:t>
      </w:r>
      <w:proofErr w:type="spellEnd"/>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w:t>
      </w:r>
      <w:proofErr w:type="spellStart"/>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роботи</w:t>
      </w:r>
      <w:proofErr w:type="spellEnd"/>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w:t>
      </w:r>
      <w:proofErr w:type="spellStart"/>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було</w:t>
      </w:r>
      <w:proofErr w:type="spellEnd"/>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w:t>
      </w:r>
      <w:proofErr w:type="spellStart"/>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збільшення</w:t>
      </w:r>
      <w:proofErr w:type="spellEnd"/>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w:t>
      </w:r>
      <w:proofErr w:type="spellStart"/>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знань</w:t>
      </w:r>
      <w:proofErr w:type="spellEnd"/>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w:t>
      </w:r>
      <w:proofErr w:type="spellStart"/>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взаємодії</w:t>
      </w:r>
      <w:proofErr w:type="spellEnd"/>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з </w:t>
      </w:r>
      <w:proofErr w:type="spellStart"/>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динамічною</w:t>
      </w:r>
      <w:proofErr w:type="spellEnd"/>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w:t>
      </w:r>
      <w:proofErr w:type="spellStart"/>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памятю</w:t>
      </w:r>
      <w:proofErr w:type="spellEnd"/>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та двовимірними масивами.</w:t>
      </w:r>
    </w:p>
    <w:p w:rsidR="25EE7F44" w:rsidP="25EE7F44" w:rsidRDefault="25EE7F44" w14:paraId="47CC13A9" w14:textId="33344991">
      <w:pPr>
        <w:pStyle w:val="a0"/>
      </w:pPr>
    </w:p>
    <w:p w:rsidR="25EE7F44" w:rsidP="25EE7F44" w:rsidRDefault="25EE7F44" w14:paraId="0E395862">
      <w:pPr>
        <w:pStyle w:val="2"/>
        <w:numPr>
          <w:numId w:val="0"/>
        </w:numPr>
      </w:pPr>
      <w:proofErr w:type="spellStart"/>
      <w:r w:rsidR="25EE7F44">
        <w:rPr/>
        <w:t>Додаток</w:t>
      </w:r>
      <w:proofErr w:type="spellEnd"/>
      <w:r w:rsidR="25EE7F44">
        <w:rPr/>
        <w:t>(а)</w:t>
      </w:r>
    </w:p>
    <w:p w:rsidR="25EE7F44" w:rsidP="25EE7F44" w:rsidRDefault="25EE7F44" w14:paraId="03D53A69" w14:textId="0B83087C">
      <w:pPr>
        <w:pStyle w:val="a0"/>
      </w:pPr>
      <w:r w:rsidR="25EE7F44">
        <w:rPr/>
        <w:t xml:space="preserve">#include&lt;iostream&gt; </w:t>
      </w:r>
    </w:p>
    <w:p w:rsidR="25EE7F44" w:rsidP="25EE7F44" w:rsidRDefault="25EE7F44" w14:paraId="71C40472" w14:textId="553E9048">
      <w:pPr>
        <w:pStyle w:val="a0"/>
      </w:pPr>
      <w:r w:rsidR="25EE7F44">
        <w:rPr/>
        <w:t xml:space="preserve"> </w:t>
      </w:r>
    </w:p>
    <w:p w:rsidR="25EE7F44" w:rsidP="25EE7F44" w:rsidRDefault="25EE7F44" w14:paraId="75663E6F" w14:textId="54AFF31E">
      <w:pPr>
        <w:pStyle w:val="a0"/>
      </w:pPr>
      <w:r w:rsidR="25EE7F44">
        <w:rPr/>
        <w:t xml:space="preserve">     </w:t>
      </w:r>
    </w:p>
    <w:p w:rsidR="25EE7F44" w:rsidP="25EE7F44" w:rsidRDefault="25EE7F44" w14:paraId="74C1B5F2" w14:textId="169A93BE">
      <w:pPr>
        <w:pStyle w:val="a0"/>
      </w:pPr>
      <w:r w:rsidR="25EE7F44">
        <w:rPr/>
        <w:t xml:space="preserve"> </w:t>
      </w:r>
    </w:p>
    <w:p w:rsidR="25EE7F44" w:rsidP="25EE7F44" w:rsidRDefault="25EE7F44" w14:paraId="0423FC8F" w14:textId="6DCECC36">
      <w:pPr>
        <w:pStyle w:val="a0"/>
      </w:pPr>
      <w:r w:rsidR="25EE7F44">
        <w:rPr/>
        <w:t xml:space="preserve">    #include&lt;math.h&gt; </w:t>
      </w:r>
    </w:p>
    <w:p w:rsidR="25EE7F44" w:rsidP="25EE7F44" w:rsidRDefault="25EE7F44" w14:paraId="074B1737" w14:textId="1D21C564">
      <w:pPr>
        <w:pStyle w:val="a0"/>
      </w:pPr>
      <w:r w:rsidR="25EE7F44">
        <w:rPr/>
        <w:t xml:space="preserve"> </w:t>
      </w:r>
    </w:p>
    <w:p w:rsidR="25EE7F44" w:rsidP="25EE7F44" w:rsidRDefault="25EE7F44" w14:paraId="218217C2" w14:textId="428C7F0D">
      <w:pPr>
        <w:pStyle w:val="a0"/>
      </w:pPr>
      <w:r w:rsidR="25EE7F44">
        <w:rPr/>
        <w:t xml:space="preserve">     </w:t>
      </w:r>
    </w:p>
    <w:p w:rsidR="25EE7F44" w:rsidP="25EE7F44" w:rsidRDefault="25EE7F44" w14:paraId="61386162" w14:textId="0920D5E8">
      <w:pPr>
        <w:pStyle w:val="a0"/>
      </w:pPr>
      <w:r w:rsidR="25EE7F44">
        <w:rPr/>
        <w:t xml:space="preserve"> </w:t>
      </w:r>
    </w:p>
    <w:p w:rsidR="25EE7F44" w:rsidP="25EE7F44" w:rsidRDefault="25EE7F44" w14:paraId="671D4E06" w14:textId="6C5F44FF">
      <w:pPr>
        <w:pStyle w:val="a0"/>
      </w:pPr>
      <w:r w:rsidR="25EE7F44">
        <w:rPr/>
        <w:t xml:space="preserve">    using namespace std; </w:t>
      </w:r>
    </w:p>
    <w:p w:rsidR="25EE7F44" w:rsidP="25EE7F44" w:rsidRDefault="25EE7F44" w14:paraId="4BEFA340" w14:textId="1950C7AC">
      <w:pPr>
        <w:pStyle w:val="a0"/>
      </w:pPr>
      <w:r w:rsidR="25EE7F44">
        <w:rPr/>
        <w:t xml:space="preserve"> </w:t>
      </w:r>
    </w:p>
    <w:p w:rsidR="25EE7F44" w:rsidP="25EE7F44" w:rsidRDefault="25EE7F44" w14:paraId="08A05347" w14:textId="09437AEC">
      <w:pPr>
        <w:pStyle w:val="a0"/>
      </w:pPr>
      <w:r w:rsidR="25EE7F44">
        <w:rPr/>
        <w:t xml:space="preserve">     </w:t>
      </w:r>
    </w:p>
    <w:p w:rsidR="25EE7F44" w:rsidP="25EE7F44" w:rsidRDefault="25EE7F44" w14:paraId="3CDF2F51" w14:textId="400EFB57">
      <w:pPr>
        <w:pStyle w:val="a0"/>
      </w:pPr>
      <w:r w:rsidR="25EE7F44">
        <w:rPr/>
        <w:t xml:space="preserve"> </w:t>
      </w:r>
    </w:p>
    <w:p w:rsidR="25EE7F44" w:rsidP="25EE7F44" w:rsidRDefault="25EE7F44" w14:paraId="36A18F00" w14:textId="027E0FE1">
      <w:pPr>
        <w:pStyle w:val="a0"/>
      </w:pPr>
      <w:r w:rsidR="25EE7F44">
        <w:rPr/>
        <w:t xml:space="preserve">    long double fank (long double k); </w:t>
      </w:r>
    </w:p>
    <w:p w:rsidR="25EE7F44" w:rsidP="25EE7F44" w:rsidRDefault="25EE7F44" w14:paraId="41C25934" w14:textId="5739B925">
      <w:pPr>
        <w:pStyle w:val="a0"/>
      </w:pPr>
      <w:r w:rsidR="25EE7F44">
        <w:rPr/>
        <w:t xml:space="preserve"> </w:t>
      </w:r>
    </w:p>
    <w:p w:rsidR="25EE7F44" w:rsidP="25EE7F44" w:rsidRDefault="25EE7F44" w14:paraId="7F81BBB5" w14:textId="2B474739">
      <w:pPr>
        <w:pStyle w:val="a0"/>
      </w:pPr>
      <w:r w:rsidR="25EE7F44">
        <w:rPr/>
        <w:t xml:space="preserve">     </w:t>
      </w:r>
    </w:p>
    <w:p w:rsidR="25EE7F44" w:rsidP="25EE7F44" w:rsidRDefault="25EE7F44" w14:paraId="201FE27F" w14:textId="2EE276F8">
      <w:pPr>
        <w:pStyle w:val="a0"/>
      </w:pPr>
      <w:r w:rsidR="25EE7F44">
        <w:rPr/>
        <w:t xml:space="preserve"> </w:t>
      </w:r>
    </w:p>
    <w:p w:rsidR="25EE7F44" w:rsidP="25EE7F44" w:rsidRDefault="25EE7F44" w14:paraId="46DF0659" w14:textId="26F62CAB">
      <w:pPr>
        <w:pStyle w:val="a0"/>
      </w:pPr>
      <w:r w:rsidR="25EE7F44">
        <w:rPr/>
        <w:t xml:space="preserve">    int main() </w:t>
      </w:r>
    </w:p>
    <w:p w:rsidR="25EE7F44" w:rsidP="25EE7F44" w:rsidRDefault="25EE7F44" w14:paraId="5EFF5100" w14:textId="1173C232">
      <w:pPr>
        <w:pStyle w:val="a0"/>
      </w:pPr>
      <w:r w:rsidR="25EE7F44">
        <w:rPr/>
        <w:t xml:space="preserve"> </w:t>
      </w:r>
    </w:p>
    <w:p w:rsidR="25EE7F44" w:rsidP="25EE7F44" w:rsidRDefault="25EE7F44" w14:paraId="15A78460" w14:textId="65027578">
      <w:pPr>
        <w:pStyle w:val="a0"/>
      </w:pPr>
      <w:r w:rsidR="25EE7F44">
        <w:rPr/>
        <w:t xml:space="preserve">     </w:t>
      </w:r>
    </w:p>
    <w:p w:rsidR="25EE7F44" w:rsidP="25EE7F44" w:rsidRDefault="25EE7F44" w14:paraId="5EB7ED51" w14:textId="63B16CDD">
      <w:pPr>
        <w:pStyle w:val="a0"/>
      </w:pPr>
      <w:r w:rsidR="25EE7F44">
        <w:rPr/>
        <w:t xml:space="preserve"> </w:t>
      </w:r>
    </w:p>
    <w:p w:rsidR="25EE7F44" w:rsidP="25EE7F44" w:rsidRDefault="25EE7F44" w14:paraId="34F5CBAD" w14:textId="5BBB2F37">
      <w:pPr>
        <w:pStyle w:val="a0"/>
      </w:pPr>
      <w:r w:rsidR="25EE7F44">
        <w:rPr/>
        <w:t xml:space="preserve">     </w:t>
      </w:r>
    </w:p>
    <w:p w:rsidR="25EE7F44" w:rsidP="25EE7F44" w:rsidRDefault="25EE7F44" w14:paraId="7958B667" w14:textId="689DD354">
      <w:pPr>
        <w:pStyle w:val="a0"/>
      </w:pPr>
      <w:r w:rsidR="25EE7F44">
        <w:rPr/>
        <w:t xml:space="preserve"> </w:t>
      </w:r>
    </w:p>
    <w:p w:rsidR="25EE7F44" w:rsidP="25EE7F44" w:rsidRDefault="25EE7F44" w14:paraId="4ADCC99C" w14:textId="3184FB31">
      <w:pPr>
        <w:pStyle w:val="a0"/>
      </w:pPr>
      <w:r w:rsidR="25EE7F44">
        <w:rPr/>
        <w:t xml:space="preserve">    { </w:t>
      </w:r>
    </w:p>
    <w:p w:rsidR="25EE7F44" w:rsidP="25EE7F44" w:rsidRDefault="25EE7F44" w14:paraId="02F54E96" w14:textId="5A508DAC">
      <w:pPr>
        <w:pStyle w:val="a0"/>
      </w:pPr>
      <w:r w:rsidR="25EE7F44">
        <w:rPr/>
        <w:t xml:space="preserve"> </w:t>
      </w:r>
    </w:p>
    <w:p w:rsidR="25EE7F44" w:rsidP="25EE7F44" w:rsidRDefault="25EE7F44" w14:paraId="46A2904A" w14:textId="4B541CD7">
      <w:pPr>
        <w:pStyle w:val="a0"/>
      </w:pPr>
      <w:r w:rsidR="25EE7F44">
        <w:rPr/>
        <w:t xml:space="preserve">     </w:t>
      </w:r>
    </w:p>
    <w:p w:rsidR="25EE7F44" w:rsidP="25EE7F44" w:rsidRDefault="25EE7F44" w14:paraId="4775AFE8" w14:textId="008C2FC6">
      <w:pPr>
        <w:pStyle w:val="a0"/>
      </w:pPr>
      <w:r w:rsidR="25EE7F44">
        <w:rPr/>
        <w:t xml:space="preserve"> </w:t>
      </w:r>
    </w:p>
    <w:p w:rsidR="25EE7F44" w:rsidP="25EE7F44" w:rsidRDefault="25EE7F44" w14:paraId="1FC5A71C" w14:textId="50316F09">
      <w:pPr>
        <w:pStyle w:val="a0"/>
      </w:pPr>
      <w:r w:rsidR="25EE7F44">
        <w:rPr/>
        <w:t xml:space="preserve">    setlocale(LC_ALL,"UKR"); </w:t>
      </w:r>
    </w:p>
    <w:p w:rsidR="25EE7F44" w:rsidP="25EE7F44" w:rsidRDefault="25EE7F44" w14:paraId="12028D05" w14:textId="590AB7A1">
      <w:pPr>
        <w:pStyle w:val="a0"/>
      </w:pPr>
      <w:r w:rsidR="25EE7F44">
        <w:rPr/>
        <w:t xml:space="preserve"> </w:t>
      </w:r>
    </w:p>
    <w:p w:rsidR="25EE7F44" w:rsidP="25EE7F44" w:rsidRDefault="25EE7F44" w14:paraId="7841CB33" w14:textId="056694BA">
      <w:pPr>
        <w:pStyle w:val="a0"/>
      </w:pPr>
      <w:r w:rsidR="25EE7F44">
        <w:rPr/>
        <w:t xml:space="preserve">     </w:t>
      </w:r>
    </w:p>
    <w:p w:rsidR="25EE7F44" w:rsidP="25EE7F44" w:rsidRDefault="25EE7F44" w14:paraId="19EB1607" w14:textId="362D6334">
      <w:pPr>
        <w:pStyle w:val="a0"/>
      </w:pPr>
      <w:r w:rsidR="25EE7F44">
        <w:rPr/>
        <w:t xml:space="preserve"> </w:t>
      </w:r>
    </w:p>
    <w:p w:rsidR="25EE7F44" w:rsidP="25EE7F44" w:rsidRDefault="25EE7F44" w14:paraId="09C11682" w14:textId="40F8C1E6">
      <w:pPr>
        <w:pStyle w:val="a0"/>
      </w:pPr>
      <w:r w:rsidR="25EE7F44">
        <w:rPr/>
        <w:t xml:space="preserve">    cout&lt;&lt;"Praktuka N1. Laboratorna N7. Zavdannya 1."&lt;&lt;endl; </w:t>
      </w:r>
    </w:p>
    <w:p w:rsidR="25EE7F44" w:rsidP="25EE7F44" w:rsidRDefault="25EE7F44" w14:paraId="79838213" w14:textId="2493A5BB">
      <w:pPr>
        <w:pStyle w:val="a0"/>
      </w:pPr>
      <w:r w:rsidR="25EE7F44">
        <w:rPr/>
        <w:t xml:space="preserve"> </w:t>
      </w:r>
    </w:p>
    <w:p w:rsidR="25EE7F44" w:rsidP="25EE7F44" w:rsidRDefault="25EE7F44" w14:paraId="6991AA38" w14:textId="2714FE8F">
      <w:pPr>
        <w:pStyle w:val="a0"/>
      </w:pPr>
      <w:r w:rsidR="25EE7F44">
        <w:rPr/>
        <w:t xml:space="preserve">     </w:t>
      </w:r>
    </w:p>
    <w:p w:rsidR="25EE7F44" w:rsidP="25EE7F44" w:rsidRDefault="25EE7F44" w14:paraId="3D8DA066" w14:textId="660DCBED">
      <w:pPr>
        <w:pStyle w:val="a0"/>
      </w:pPr>
      <w:r w:rsidR="25EE7F44">
        <w:rPr/>
        <w:t xml:space="preserve"> </w:t>
      </w:r>
    </w:p>
    <w:p w:rsidR="25EE7F44" w:rsidP="25EE7F44" w:rsidRDefault="25EE7F44" w14:paraId="4575A425" w14:textId="5E210938">
      <w:pPr>
        <w:pStyle w:val="a0"/>
      </w:pPr>
      <w:r w:rsidR="25EE7F44">
        <w:rPr/>
        <w:t xml:space="preserve">    const int k=12; </w:t>
      </w:r>
    </w:p>
    <w:p w:rsidR="25EE7F44" w:rsidP="25EE7F44" w:rsidRDefault="25EE7F44" w14:paraId="2A1CDEEB" w14:textId="7A49FD9C">
      <w:pPr>
        <w:pStyle w:val="a0"/>
      </w:pPr>
      <w:r w:rsidR="25EE7F44">
        <w:rPr/>
        <w:t xml:space="preserve"> </w:t>
      </w:r>
    </w:p>
    <w:p w:rsidR="25EE7F44" w:rsidP="25EE7F44" w:rsidRDefault="25EE7F44" w14:paraId="34007085" w14:textId="517121E1">
      <w:pPr>
        <w:pStyle w:val="a0"/>
      </w:pPr>
      <w:r w:rsidR="25EE7F44">
        <w:rPr/>
        <w:t xml:space="preserve">     </w:t>
      </w:r>
    </w:p>
    <w:p w:rsidR="25EE7F44" w:rsidP="25EE7F44" w:rsidRDefault="25EE7F44" w14:paraId="3EAA7272" w14:textId="713625BA">
      <w:pPr>
        <w:pStyle w:val="a0"/>
      </w:pPr>
      <w:r w:rsidR="25EE7F44">
        <w:rPr/>
        <w:t xml:space="preserve"> </w:t>
      </w:r>
    </w:p>
    <w:p w:rsidR="25EE7F44" w:rsidP="25EE7F44" w:rsidRDefault="25EE7F44" w14:paraId="362A0C5F" w14:textId="40258E37">
      <w:pPr>
        <w:pStyle w:val="a0"/>
      </w:pPr>
      <w:r w:rsidR="25EE7F44">
        <w:rPr/>
        <w:t xml:space="preserve">    long double y[k],sk,d; </w:t>
      </w:r>
    </w:p>
    <w:p w:rsidR="25EE7F44" w:rsidP="25EE7F44" w:rsidRDefault="25EE7F44" w14:paraId="69923BE4" w14:textId="24EA95F5">
      <w:pPr>
        <w:pStyle w:val="a0"/>
      </w:pPr>
      <w:r w:rsidR="25EE7F44">
        <w:rPr/>
        <w:t xml:space="preserve"> </w:t>
      </w:r>
    </w:p>
    <w:p w:rsidR="25EE7F44" w:rsidP="25EE7F44" w:rsidRDefault="25EE7F44" w14:paraId="768653FE" w14:textId="6912F3A3">
      <w:pPr>
        <w:pStyle w:val="a0"/>
      </w:pPr>
      <w:r w:rsidR="25EE7F44">
        <w:rPr/>
        <w:t xml:space="preserve">     </w:t>
      </w:r>
    </w:p>
    <w:p w:rsidR="25EE7F44" w:rsidP="25EE7F44" w:rsidRDefault="25EE7F44" w14:paraId="49B15542" w14:textId="6A26500A">
      <w:pPr>
        <w:pStyle w:val="a0"/>
      </w:pPr>
      <w:r w:rsidR="25EE7F44">
        <w:rPr/>
        <w:t xml:space="preserve"> </w:t>
      </w:r>
    </w:p>
    <w:p w:rsidR="25EE7F44" w:rsidP="25EE7F44" w:rsidRDefault="25EE7F44" w14:paraId="14ECCC5A" w14:textId="34A6CA1F">
      <w:pPr>
        <w:pStyle w:val="a0"/>
      </w:pPr>
      <w:r w:rsidR="25EE7F44">
        <w:rPr/>
        <w:t xml:space="preserve">    int i; </w:t>
      </w:r>
    </w:p>
    <w:p w:rsidR="25EE7F44" w:rsidP="25EE7F44" w:rsidRDefault="25EE7F44" w14:paraId="5126C0EB" w14:textId="35FFDA57">
      <w:pPr>
        <w:pStyle w:val="a0"/>
      </w:pPr>
      <w:r w:rsidR="25EE7F44">
        <w:rPr/>
        <w:t xml:space="preserve"> </w:t>
      </w:r>
    </w:p>
    <w:p w:rsidR="25EE7F44" w:rsidP="25EE7F44" w:rsidRDefault="25EE7F44" w14:paraId="5A5BAB89" w14:textId="6DA543A3">
      <w:pPr>
        <w:pStyle w:val="a0"/>
      </w:pPr>
      <w:r w:rsidR="25EE7F44">
        <w:rPr/>
        <w:t xml:space="preserve">     </w:t>
      </w:r>
    </w:p>
    <w:p w:rsidR="25EE7F44" w:rsidP="25EE7F44" w:rsidRDefault="25EE7F44" w14:paraId="69EF3014" w14:textId="37B6FD1D">
      <w:pPr>
        <w:pStyle w:val="a0"/>
      </w:pPr>
      <w:r w:rsidR="25EE7F44">
        <w:rPr/>
        <w:t xml:space="preserve"> </w:t>
      </w:r>
    </w:p>
    <w:p w:rsidR="25EE7F44" w:rsidP="25EE7F44" w:rsidRDefault="25EE7F44" w14:paraId="1E79DFE1" w14:textId="14EFE17D">
      <w:pPr>
        <w:pStyle w:val="a0"/>
      </w:pPr>
      <w:r w:rsidR="25EE7F44">
        <w:rPr/>
        <w:t xml:space="preserve">    for(i=1,y;i&lt;=k;i++) </w:t>
      </w:r>
    </w:p>
    <w:p w:rsidR="25EE7F44" w:rsidP="25EE7F44" w:rsidRDefault="25EE7F44" w14:paraId="14874733" w14:textId="60889A8E">
      <w:pPr>
        <w:pStyle w:val="a0"/>
      </w:pPr>
      <w:r w:rsidR="25EE7F44">
        <w:rPr/>
        <w:t xml:space="preserve"> </w:t>
      </w:r>
    </w:p>
    <w:p w:rsidR="25EE7F44" w:rsidP="25EE7F44" w:rsidRDefault="25EE7F44" w14:paraId="6E03B1A7" w14:textId="10AAF67E">
      <w:pPr>
        <w:pStyle w:val="a0"/>
      </w:pPr>
      <w:r w:rsidR="25EE7F44">
        <w:rPr/>
        <w:t xml:space="preserve">     </w:t>
      </w:r>
    </w:p>
    <w:p w:rsidR="25EE7F44" w:rsidP="25EE7F44" w:rsidRDefault="25EE7F44" w14:paraId="6989D26D" w14:textId="0CA2D78A">
      <w:pPr>
        <w:pStyle w:val="a0"/>
      </w:pPr>
      <w:r w:rsidR="25EE7F44">
        <w:rPr/>
        <w:t xml:space="preserve"> </w:t>
      </w:r>
    </w:p>
    <w:p w:rsidR="25EE7F44" w:rsidP="25EE7F44" w:rsidRDefault="25EE7F44" w14:paraId="30510003" w14:textId="6DBA854D">
      <w:pPr>
        <w:pStyle w:val="a0"/>
      </w:pPr>
      <w:r w:rsidR="25EE7F44">
        <w:rPr/>
        <w:t xml:space="preserve">    { </w:t>
      </w:r>
    </w:p>
    <w:p w:rsidR="25EE7F44" w:rsidP="25EE7F44" w:rsidRDefault="25EE7F44" w14:paraId="215DE607" w14:textId="43148E65">
      <w:pPr>
        <w:pStyle w:val="a0"/>
      </w:pPr>
      <w:r w:rsidR="25EE7F44">
        <w:rPr/>
        <w:t xml:space="preserve"> </w:t>
      </w:r>
    </w:p>
    <w:p w:rsidR="25EE7F44" w:rsidP="25EE7F44" w:rsidRDefault="25EE7F44" w14:paraId="18A3DCB8" w14:textId="1B9C68AF">
      <w:pPr>
        <w:pStyle w:val="a0"/>
      </w:pPr>
      <w:r w:rsidR="25EE7F44">
        <w:rPr/>
        <w:t xml:space="preserve">     </w:t>
      </w:r>
    </w:p>
    <w:p w:rsidR="25EE7F44" w:rsidP="25EE7F44" w:rsidRDefault="25EE7F44" w14:paraId="3879FD94" w14:textId="007F7C2D">
      <w:pPr>
        <w:pStyle w:val="a0"/>
      </w:pPr>
      <w:r w:rsidR="25EE7F44">
        <w:rPr/>
        <w:t xml:space="preserve"> </w:t>
      </w:r>
    </w:p>
    <w:p w:rsidR="25EE7F44" w:rsidP="25EE7F44" w:rsidRDefault="25EE7F44" w14:paraId="4ABCE83D" w14:textId="366D8BCA">
      <w:pPr>
        <w:pStyle w:val="a0"/>
      </w:pPr>
      <w:r w:rsidR="25EE7F44">
        <w:rPr/>
        <w:t xml:space="preserve">    y[i]=fank(i); </w:t>
      </w:r>
    </w:p>
    <w:p w:rsidR="25EE7F44" w:rsidP="25EE7F44" w:rsidRDefault="25EE7F44" w14:paraId="4F404BF3" w14:textId="7728AB70">
      <w:pPr>
        <w:pStyle w:val="a0"/>
      </w:pPr>
      <w:r w:rsidR="25EE7F44">
        <w:rPr/>
        <w:t xml:space="preserve"> </w:t>
      </w:r>
    </w:p>
    <w:p w:rsidR="25EE7F44" w:rsidP="25EE7F44" w:rsidRDefault="25EE7F44" w14:paraId="2AF17304" w14:textId="2B54BA83">
      <w:pPr>
        <w:pStyle w:val="a0"/>
      </w:pPr>
      <w:r w:rsidR="25EE7F44">
        <w:rPr/>
        <w:t xml:space="preserve">     </w:t>
      </w:r>
    </w:p>
    <w:p w:rsidR="25EE7F44" w:rsidP="25EE7F44" w:rsidRDefault="25EE7F44" w14:paraId="65C1EAA1" w14:textId="0BFFDB83">
      <w:pPr>
        <w:pStyle w:val="a0"/>
      </w:pPr>
      <w:r w:rsidR="25EE7F44">
        <w:rPr/>
        <w:t xml:space="preserve">    cout&lt;&lt;"X["&lt;&lt;i&lt;&lt;"] "&lt;&lt;y[i]&lt;&lt;endl; </w:t>
      </w:r>
    </w:p>
    <w:p w:rsidR="25EE7F44" w:rsidP="25EE7F44" w:rsidRDefault="25EE7F44" w14:paraId="64E7FFB5" w14:textId="10B0D7BF">
      <w:pPr>
        <w:pStyle w:val="a0"/>
      </w:pPr>
      <w:r w:rsidR="25EE7F44">
        <w:rPr/>
        <w:t xml:space="preserve"> </w:t>
      </w:r>
    </w:p>
    <w:p w:rsidR="25EE7F44" w:rsidP="25EE7F44" w:rsidRDefault="25EE7F44" w14:paraId="2B599C7B" w14:textId="74F093A8">
      <w:pPr>
        <w:pStyle w:val="a0"/>
      </w:pPr>
      <w:r w:rsidR="25EE7F44">
        <w:rPr/>
        <w:t xml:space="preserve">     </w:t>
      </w:r>
    </w:p>
    <w:p w:rsidR="25EE7F44" w:rsidP="25EE7F44" w:rsidRDefault="25EE7F44" w14:paraId="32671F58" w14:textId="7E63B38F">
      <w:pPr>
        <w:pStyle w:val="a0"/>
      </w:pPr>
      <w:r w:rsidR="25EE7F44">
        <w:rPr/>
        <w:t xml:space="preserve"> </w:t>
      </w:r>
    </w:p>
    <w:p w:rsidR="25EE7F44" w:rsidP="25EE7F44" w:rsidRDefault="25EE7F44" w14:paraId="0D9EAE62" w14:textId="3A93AD9E">
      <w:pPr>
        <w:pStyle w:val="a0"/>
      </w:pPr>
      <w:r w:rsidR="25EE7F44">
        <w:rPr/>
        <w:t xml:space="preserve">    } </w:t>
      </w:r>
    </w:p>
    <w:p w:rsidR="25EE7F44" w:rsidP="25EE7F44" w:rsidRDefault="25EE7F44" w14:paraId="5617B69F" w14:textId="2704CDFE">
      <w:pPr>
        <w:pStyle w:val="a0"/>
      </w:pPr>
      <w:r w:rsidR="25EE7F44">
        <w:rPr/>
        <w:t xml:space="preserve"> </w:t>
      </w:r>
    </w:p>
    <w:p w:rsidR="25EE7F44" w:rsidP="25EE7F44" w:rsidRDefault="25EE7F44" w14:paraId="489E3346" w14:textId="7CA004AB">
      <w:pPr>
        <w:pStyle w:val="a0"/>
      </w:pPr>
      <w:r w:rsidR="25EE7F44">
        <w:rPr/>
        <w:t xml:space="preserve">     </w:t>
      </w:r>
    </w:p>
    <w:p w:rsidR="25EE7F44" w:rsidP="25EE7F44" w:rsidRDefault="25EE7F44" w14:paraId="501BDD69" w14:textId="3670083D">
      <w:pPr>
        <w:pStyle w:val="a0"/>
      </w:pPr>
      <w:r w:rsidR="25EE7F44">
        <w:rPr/>
        <w:t xml:space="preserve">    for(i=1,y[i],sk=0,d=1;i&lt;=k;i++) </w:t>
      </w:r>
    </w:p>
    <w:p w:rsidR="25EE7F44" w:rsidP="25EE7F44" w:rsidRDefault="25EE7F44" w14:paraId="526C550F" w14:textId="61E9CBE1">
      <w:pPr>
        <w:pStyle w:val="a0"/>
      </w:pPr>
      <w:r w:rsidR="25EE7F44">
        <w:rPr/>
        <w:t xml:space="preserve"> </w:t>
      </w:r>
    </w:p>
    <w:p w:rsidR="25EE7F44" w:rsidP="25EE7F44" w:rsidRDefault="25EE7F44" w14:paraId="1C6195E9" w14:textId="1F7BD18F">
      <w:pPr>
        <w:pStyle w:val="a0"/>
      </w:pPr>
      <w:r w:rsidR="25EE7F44">
        <w:rPr/>
        <w:t xml:space="preserve">     </w:t>
      </w:r>
    </w:p>
    <w:p w:rsidR="25EE7F44" w:rsidP="25EE7F44" w:rsidRDefault="25EE7F44" w14:paraId="671F2419" w14:textId="661C82EF">
      <w:pPr>
        <w:pStyle w:val="a0"/>
      </w:pPr>
      <w:r w:rsidR="25EE7F44">
        <w:rPr/>
        <w:t xml:space="preserve"> </w:t>
      </w:r>
    </w:p>
    <w:p w:rsidR="25EE7F44" w:rsidP="25EE7F44" w:rsidRDefault="25EE7F44" w14:paraId="15FFF832" w14:textId="57D60EE2">
      <w:pPr>
        <w:pStyle w:val="a0"/>
      </w:pPr>
      <w:r w:rsidR="25EE7F44">
        <w:rPr/>
        <w:t xml:space="preserve">    { </w:t>
      </w:r>
    </w:p>
    <w:p w:rsidR="25EE7F44" w:rsidP="25EE7F44" w:rsidRDefault="25EE7F44" w14:paraId="67B6AE17" w14:textId="1E165660">
      <w:pPr>
        <w:pStyle w:val="a0"/>
      </w:pPr>
      <w:r w:rsidR="25EE7F44">
        <w:rPr/>
        <w:t xml:space="preserve"> </w:t>
      </w:r>
    </w:p>
    <w:p w:rsidR="25EE7F44" w:rsidP="25EE7F44" w:rsidRDefault="25EE7F44" w14:paraId="105F618D" w14:textId="693D48BF">
      <w:pPr>
        <w:pStyle w:val="a0"/>
      </w:pPr>
      <w:r w:rsidR="25EE7F44">
        <w:rPr/>
        <w:t xml:space="preserve">     </w:t>
      </w:r>
    </w:p>
    <w:p w:rsidR="25EE7F44" w:rsidP="25EE7F44" w:rsidRDefault="25EE7F44" w14:paraId="0AD2E77A" w14:textId="4FA673FC">
      <w:pPr>
        <w:pStyle w:val="a0"/>
      </w:pPr>
      <w:r w:rsidR="25EE7F44">
        <w:rPr/>
        <w:t xml:space="preserve"> </w:t>
      </w:r>
    </w:p>
    <w:p w:rsidR="25EE7F44" w:rsidP="25EE7F44" w:rsidRDefault="25EE7F44" w14:paraId="315A4C97" w14:textId="332A4CEB">
      <w:pPr>
        <w:pStyle w:val="a0"/>
      </w:pPr>
      <w:r w:rsidR="25EE7F44">
        <w:rPr/>
        <w:t xml:space="preserve">    y[i]=fank(i); </w:t>
      </w:r>
    </w:p>
    <w:p w:rsidR="25EE7F44" w:rsidP="25EE7F44" w:rsidRDefault="25EE7F44" w14:paraId="712742D2" w14:textId="4A450D41">
      <w:pPr>
        <w:pStyle w:val="a0"/>
      </w:pPr>
      <w:r w:rsidR="25EE7F44">
        <w:rPr/>
        <w:t xml:space="preserve"> </w:t>
      </w:r>
    </w:p>
    <w:p w:rsidR="25EE7F44" w:rsidP="25EE7F44" w:rsidRDefault="25EE7F44" w14:paraId="712B281E" w14:textId="0B6F61A9">
      <w:pPr>
        <w:pStyle w:val="a0"/>
      </w:pPr>
      <w:r w:rsidR="25EE7F44">
        <w:rPr/>
        <w:t xml:space="preserve">     </w:t>
      </w:r>
    </w:p>
    <w:p w:rsidR="25EE7F44" w:rsidP="25EE7F44" w:rsidRDefault="25EE7F44" w14:paraId="261C2B3D" w14:textId="7EDC5315">
      <w:pPr>
        <w:pStyle w:val="a0"/>
      </w:pPr>
      <w:r w:rsidR="25EE7F44">
        <w:rPr/>
        <w:t xml:space="preserve"> </w:t>
      </w:r>
    </w:p>
    <w:p w:rsidR="25EE7F44" w:rsidP="25EE7F44" w:rsidRDefault="25EE7F44" w14:paraId="47F3CAAC" w14:textId="27C49BE3">
      <w:pPr>
        <w:pStyle w:val="a0"/>
      </w:pPr>
      <w:r w:rsidR="25EE7F44">
        <w:rPr/>
        <w:t xml:space="preserve">    if(y[i]&gt;5 &amp;&amp; y[i]&lt;10) </w:t>
      </w:r>
    </w:p>
    <w:p w:rsidR="25EE7F44" w:rsidP="25EE7F44" w:rsidRDefault="25EE7F44" w14:paraId="2CD16580" w14:textId="24A62CD3">
      <w:pPr>
        <w:pStyle w:val="a0"/>
      </w:pPr>
      <w:r w:rsidR="25EE7F44">
        <w:rPr/>
        <w:t xml:space="preserve"> </w:t>
      </w:r>
    </w:p>
    <w:p w:rsidR="25EE7F44" w:rsidP="25EE7F44" w:rsidRDefault="25EE7F44" w14:paraId="546939EA" w14:textId="71046C5D">
      <w:pPr>
        <w:pStyle w:val="a0"/>
      </w:pPr>
      <w:r w:rsidR="25EE7F44">
        <w:rPr/>
        <w:t xml:space="preserve">     </w:t>
      </w:r>
    </w:p>
    <w:p w:rsidR="25EE7F44" w:rsidP="25EE7F44" w:rsidRDefault="25EE7F44" w14:paraId="2AB3603F" w14:textId="63D4D1FC">
      <w:pPr>
        <w:pStyle w:val="a0"/>
      </w:pPr>
      <w:r w:rsidR="25EE7F44">
        <w:rPr/>
        <w:t xml:space="preserve"> </w:t>
      </w:r>
    </w:p>
    <w:p w:rsidR="25EE7F44" w:rsidP="25EE7F44" w:rsidRDefault="25EE7F44" w14:paraId="58D7E138" w14:textId="552D6D65">
      <w:pPr>
        <w:pStyle w:val="a0"/>
      </w:pPr>
      <w:r w:rsidR="25EE7F44">
        <w:rPr/>
        <w:t xml:space="preserve">    { </w:t>
      </w:r>
    </w:p>
    <w:p w:rsidR="25EE7F44" w:rsidP="25EE7F44" w:rsidRDefault="25EE7F44" w14:paraId="79722D16" w14:textId="4B88B0C5">
      <w:pPr>
        <w:pStyle w:val="a0"/>
      </w:pPr>
      <w:r w:rsidR="25EE7F44">
        <w:rPr/>
        <w:t xml:space="preserve"> </w:t>
      </w:r>
    </w:p>
    <w:p w:rsidR="25EE7F44" w:rsidP="25EE7F44" w:rsidRDefault="25EE7F44" w14:paraId="4A768F48" w14:textId="64A61769">
      <w:pPr>
        <w:pStyle w:val="a0"/>
      </w:pPr>
      <w:r w:rsidR="25EE7F44">
        <w:rPr/>
        <w:t xml:space="preserve">     </w:t>
      </w:r>
    </w:p>
    <w:p w:rsidR="25EE7F44" w:rsidP="25EE7F44" w:rsidRDefault="25EE7F44" w14:paraId="7E0DF52C" w14:textId="6A9BFC93">
      <w:pPr>
        <w:pStyle w:val="a0"/>
      </w:pPr>
      <w:r w:rsidR="25EE7F44">
        <w:rPr/>
        <w:t xml:space="preserve"> </w:t>
      </w:r>
    </w:p>
    <w:p w:rsidR="25EE7F44" w:rsidP="25EE7F44" w:rsidRDefault="25EE7F44" w14:paraId="6104B9C5" w14:textId="2800808D">
      <w:pPr>
        <w:pStyle w:val="a0"/>
      </w:pPr>
      <w:r w:rsidR="25EE7F44">
        <w:rPr/>
        <w:t xml:space="preserve">    sk+=(y[i]*y[i]); </w:t>
      </w:r>
    </w:p>
    <w:p w:rsidR="25EE7F44" w:rsidP="25EE7F44" w:rsidRDefault="25EE7F44" w14:paraId="7DF7EE8A" w14:textId="770FD6E2">
      <w:pPr>
        <w:pStyle w:val="a0"/>
      </w:pPr>
      <w:r w:rsidR="25EE7F44">
        <w:rPr/>
        <w:t xml:space="preserve"> </w:t>
      </w:r>
    </w:p>
    <w:p w:rsidR="25EE7F44" w:rsidP="25EE7F44" w:rsidRDefault="25EE7F44" w14:paraId="462FDE54" w14:textId="4115649F">
      <w:pPr>
        <w:pStyle w:val="a0"/>
      </w:pPr>
      <w:r w:rsidR="25EE7F44">
        <w:rPr/>
        <w:t xml:space="preserve">     </w:t>
      </w:r>
    </w:p>
    <w:p w:rsidR="25EE7F44" w:rsidP="25EE7F44" w:rsidRDefault="25EE7F44" w14:paraId="5BBF6899" w14:textId="5C1F8494">
      <w:pPr>
        <w:pStyle w:val="a0"/>
      </w:pPr>
      <w:r w:rsidR="25EE7F44">
        <w:rPr/>
        <w:t xml:space="preserve"> </w:t>
      </w:r>
    </w:p>
    <w:p w:rsidR="25EE7F44" w:rsidP="25EE7F44" w:rsidRDefault="25EE7F44" w14:paraId="6249E3D3" w14:textId="065B7E19">
      <w:pPr>
        <w:pStyle w:val="a0"/>
      </w:pPr>
      <w:r w:rsidR="25EE7F44">
        <w:rPr/>
        <w:t xml:space="preserve">    d*=y[i]; </w:t>
      </w:r>
    </w:p>
    <w:p w:rsidR="25EE7F44" w:rsidP="25EE7F44" w:rsidRDefault="25EE7F44" w14:paraId="42C7A449" w14:textId="71803601">
      <w:pPr>
        <w:pStyle w:val="a0"/>
      </w:pPr>
      <w:r w:rsidR="25EE7F44">
        <w:rPr/>
        <w:t xml:space="preserve"> </w:t>
      </w:r>
    </w:p>
    <w:p w:rsidR="25EE7F44" w:rsidP="25EE7F44" w:rsidRDefault="25EE7F44" w14:paraId="3D132671" w14:textId="7AE41CB6">
      <w:pPr>
        <w:pStyle w:val="a0"/>
      </w:pPr>
      <w:r w:rsidR="25EE7F44">
        <w:rPr/>
        <w:t xml:space="preserve">     </w:t>
      </w:r>
    </w:p>
    <w:p w:rsidR="25EE7F44" w:rsidP="25EE7F44" w:rsidRDefault="25EE7F44" w14:paraId="2532A392" w14:textId="403B04E8">
      <w:pPr>
        <w:pStyle w:val="a0"/>
      </w:pPr>
      <w:r w:rsidR="25EE7F44">
        <w:rPr/>
        <w:t xml:space="preserve"> </w:t>
      </w:r>
    </w:p>
    <w:p w:rsidR="25EE7F44" w:rsidP="25EE7F44" w:rsidRDefault="25EE7F44" w14:paraId="1F4853C5" w14:textId="43715D07">
      <w:pPr>
        <w:pStyle w:val="a0"/>
      </w:pPr>
      <w:r w:rsidR="25EE7F44">
        <w:rPr/>
        <w:t xml:space="preserve">    } </w:t>
      </w:r>
    </w:p>
    <w:p w:rsidR="25EE7F44" w:rsidP="25EE7F44" w:rsidRDefault="25EE7F44" w14:paraId="330A1162" w14:textId="418694D2">
      <w:pPr>
        <w:pStyle w:val="a0"/>
      </w:pPr>
      <w:r w:rsidR="25EE7F44">
        <w:rPr/>
        <w:t xml:space="preserve"> </w:t>
      </w:r>
    </w:p>
    <w:p w:rsidR="25EE7F44" w:rsidP="25EE7F44" w:rsidRDefault="25EE7F44" w14:paraId="6F87762A" w14:textId="7F260DF0">
      <w:pPr>
        <w:pStyle w:val="a0"/>
      </w:pPr>
      <w:r w:rsidR="25EE7F44">
        <w:rPr/>
        <w:t xml:space="preserve">     </w:t>
      </w:r>
    </w:p>
    <w:p w:rsidR="25EE7F44" w:rsidP="25EE7F44" w:rsidRDefault="25EE7F44" w14:paraId="69E8AC6D" w14:textId="0D41B254">
      <w:pPr>
        <w:pStyle w:val="a0"/>
      </w:pPr>
      <w:r w:rsidR="25EE7F44">
        <w:rPr/>
        <w:t xml:space="preserve"> </w:t>
      </w:r>
    </w:p>
    <w:p w:rsidR="25EE7F44" w:rsidP="25EE7F44" w:rsidRDefault="25EE7F44" w14:paraId="096BCE45" w14:textId="00B7F841">
      <w:pPr>
        <w:pStyle w:val="a0"/>
      </w:pPr>
      <w:r w:rsidR="25EE7F44">
        <w:rPr/>
        <w:t xml:space="preserve">    } </w:t>
      </w:r>
    </w:p>
    <w:p w:rsidR="25EE7F44" w:rsidP="25EE7F44" w:rsidRDefault="25EE7F44" w14:paraId="01B98D2A" w14:textId="6E8AA91E">
      <w:pPr>
        <w:pStyle w:val="a0"/>
      </w:pPr>
      <w:r w:rsidR="25EE7F44">
        <w:rPr/>
        <w:t xml:space="preserve"> </w:t>
      </w:r>
    </w:p>
    <w:p w:rsidR="25EE7F44" w:rsidP="25EE7F44" w:rsidRDefault="25EE7F44" w14:paraId="33DE302C" w14:textId="6D9E7A11">
      <w:pPr>
        <w:pStyle w:val="a0"/>
      </w:pPr>
      <w:r w:rsidR="25EE7F44">
        <w:rPr/>
        <w:t xml:space="preserve">     </w:t>
      </w:r>
    </w:p>
    <w:p w:rsidR="25EE7F44" w:rsidP="25EE7F44" w:rsidRDefault="25EE7F44" w14:paraId="4F59505C" w14:textId="401F26A3">
      <w:pPr>
        <w:pStyle w:val="a0"/>
      </w:pPr>
      <w:r w:rsidR="25EE7F44">
        <w:rPr/>
        <w:t xml:space="preserve"> </w:t>
      </w:r>
    </w:p>
    <w:p w:rsidR="25EE7F44" w:rsidP="25EE7F44" w:rsidRDefault="25EE7F44" w14:paraId="3B2FA1A4" w14:textId="201119E4">
      <w:pPr>
        <w:pStyle w:val="a0"/>
      </w:pPr>
      <w:r w:rsidR="25EE7F44">
        <w:rPr/>
        <w:t xml:space="preserve">    cout&lt;&lt;"Syma kvadrativ "&lt;&lt;sk&lt;&lt;endl; </w:t>
      </w:r>
    </w:p>
    <w:p w:rsidR="25EE7F44" w:rsidP="25EE7F44" w:rsidRDefault="25EE7F44" w14:paraId="02BAB803" w14:textId="1C3B3BFB">
      <w:pPr>
        <w:pStyle w:val="a0"/>
      </w:pPr>
      <w:r w:rsidR="25EE7F44">
        <w:rPr/>
        <w:t xml:space="preserve"> </w:t>
      </w:r>
    </w:p>
    <w:p w:rsidR="25EE7F44" w:rsidP="25EE7F44" w:rsidRDefault="25EE7F44" w14:paraId="081EF704" w14:textId="625C666D">
      <w:pPr>
        <w:pStyle w:val="a0"/>
      </w:pPr>
      <w:r w:rsidR="25EE7F44">
        <w:rPr/>
        <w:t xml:space="preserve">     </w:t>
      </w:r>
    </w:p>
    <w:p w:rsidR="25EE7F44" w:rsidP="25EE7F44" w:rsidRDefault="25EE7F44" w14:paraId="73C60C2C" w14:textId="6BD3BE2E">
      <w:pPr>
        <w:pStyle w:val="a0"/>
      </w:pPr>
      <w:r w:rsidR="25EE7F44">
        <w:rPr/>
        <w:t xml:space="preserve"> </w:t>
      </w:r>
    </w:p>
    <w:p w:rsidR="25EE7F44" w:rsidP="25EE7F44" w:rsidRDefault="25EE7F44" w14:paraId="08908610" w14:textId="4086D58F">
      <w:pPr>
        <w:pStyle w:val="a0"/>
      </w:pPr>
      <w:r w:rsidR="25EE7F44">
        <w:rPr/>
        <w:t xml:space="preserve">    cout&lt;&lt;"Dobytok "&lt;&lt;d&lt;&lt;endl; </w:t>
      </w:r>
    </w:p>
    <w:p w:rsidR="25EE7F44" w:rsidP="25EE7F44" w:rsidRDefault="25EE7F44" w14:paraId="6136A69F" w14:textId="7C2EA352">
      <w:pPr>
        <w:pStyle w:val="a0"/>
      </w:pPr>
      <w:r w:rsidR="25EE7F44">
        <w:rPr/>
        <w:t xml:space="preserve"> </w:t>
      </w:r>
    </w:p>
    <w:p w:rsidR="25EE7F44" w:rsidP="25EE7F44" w:rsidRDefault="25EE7F44" w14:paraId="60D3CC95" w14:textId="1453EA30">
      <w:pPr>
        <w:pStyle w:val="a0"/>
      </w:pPr>
      <w:r w:rsidR="25EE7F44">
        <w:rPr/>
        <w:t xml:space="preserve">     </w:t>
      </w:r>
    </w:p>
    <w:p w:rsidR="25EE7F44" w:rsidP="25EE7F44" w:rsidRDefault="25EE7F44" w14:paraId="2DC9107C" w14:textId="5912E1B0">
      <w:pPr>
        <w:pStyle w:val="a0"/>
      </w:pPr>
      <w:r w:rsidR="25EE7F44">
        <w:rPr/>
        <w:t xml:space="preserve"> </w:t>
      </w:r>
    </w:p>
    <w:p w:rsidR="25EE7F44" w:rsidP="25EE7F44" w:rsidRDefault="25EE7F44" w14:paraId="0F581D5C" w14:textId="384DC60F">
      <w:pPr>
        <w:pStyle w:val="a0"/>
      </w:pPr>
      <w:r w:rsidR="25EE7F44">
        <w:rPr/>
        <w:t xml:space="preserve">    system("pause"); </w:t>
      </w:r>
    </w:p>
    <w:p w:rsidR="25EE7F44" w:rsidP="25EE7F44" w:rsidRDefault="25EE7F44" w14:paraId="55C46230" w14:textId="52DEA7CB">
      <w:pPr>
        <w:pStyle w:val="a0"/>
      </w:pPr>
      <w:r w:rsidR="25EE7F44">
        <w:rPr/>
        <w:t xml:space="preserve"> </w:t>
      </w:r>
    </w:p>
    <w:p w:rsidR="25EE7F44" w:rsidP="25EE7F44" w:rsidRDefault="25EE7F44" w14:paraId="2C2A5551" w14:textId="068C049D">
      <w:pPr>
        <w:pStyle w:val="a0"/>
      </w:pPr>
      <w:r w:rsidR="25EE7F44">
        <w:rPr/>
        <w:t xml:space="preserve">     </w:t>
      </w:r>
    </w:p>
    <w:p w:rsidR="25EE7F44" w:rsidP="25EE7F44" w:rsidRDefault="25EE7F44" w14:paraId="6E34FF95" w14:textId="31814066">
      <w:pPr>
        <w:pStyle w:val="a0"/>
      </w:pPr>
      <w:r w:rsidR="25EE7F44">
        <w:rPr/>
        <w:t xml:space="preserve"> </w:t>
      </w:r>
    </w:p>
    <w:p w:rsidR="25EE7F44" w:rsidP="25EE7F44" w:rsidRDefault="25EE7F44" w14:paraId="2DFA0342" w14:textId="191C994E">
      <w:pPr>
        <w:pStyle w:val="a0"/>
      </w:pPr>
      <w:r w:rsidR="25EE7F44">
        <w:rPr/>
        <w:t xml:space="preserve">    } </w:t>
      </w:r>
    </w:p>
    <w:p w:rsidR="25EE7F44" w:rsidP="25EE7F44" w:rsidRDefault="25EE7F44" w14:paraId="6E1B18B4" w14:textId="54CB7059">
      <w:pPr>
        <w:pStyle w:val="a0"/>
      </w:pPr>
      <w:r w:rsidR="25EE7F44">
        <w:rPr/>
        <w:t xml:space="preserve"> </w:t>
      </w:r>
    </w:p>
    <w:p w:rsidR="25EE7F44" w:rsidP="25EE7F44" w:rsidRDefault="25EE7F44" w14:paraId="72B16C14" w14:textId="13701E98">
      <w:pPr>
        <w:pStyle w:val="a0"/>
      </w:pPr>
      <w:r w:rsidR="25EE7F44">
        <w:rPr/>
        <w:t xml:space="preserve">     </w:t>
      </w:r>
    </w:p>
    <w:p w:rsidR="25EE7F44" w:rsidP="25EE7F44" w:rsidRDefault="25EE7F44" w14:paraId="42F14FEA" w14:textId="37922106">
      <w:pPr>
        <w:pStyle w:val="a0"/>
      </w:pPr>
      <w:r w:rsidR="25EE7F44">
        <w:rPr/>
        <w:t xml:space="preserve"> </w:t>
      </w:r>
    </w:p>
    <w:p w:rsidR="25EE7F44" w:rsidP="25EE7F44" w:rsidRDefault="25EE7F44" w14:paraId="107E3896" w14:textId="2C8B8639">
      <w:pPr>
        <w:pStyle w:val="a0"/>
      </w:pPr>
      <w:r w:rsidR="25EE7F44">
        <w:rPr/>
        <w:t xml:space="preserve">    long double fank(long double k) </w:t>
      </w:r>
    </w:p>
    <w:p w:rsidR="25EE7F44" w:rsidP="25EE7F44" w:rsidRDefault="25EE7F44" w14:paraId="6A7FD133" w14:textId="1AB3D173">
      <w:pPr>
        <w:pStyle w:val="a0"/>
      </w:pPr>
      <w:r w:rsidR="25EE7F44">
        <w:rPr/>
        <w:t xml:space="preserve"> </w:t>
      </w:r>
    </w:p>
    <w:p w:rsidR="25EE7F44" w:rsidP="25EE7F44" w:rsidRDefault="25EE7F44" w14:paraId="3277843B" w14:textId="5D0C1654">
      <w:pPr>
        <w:pStyle w:val="a0"/>
      </w:pPr>
      <w:r w:rsidR="25EE7F44">
        <w:rPr/>
        <w:t xml:space="preserve">     </w:t>
      </w:r>
    </w:p>
    <w:p w:rsidR="25EE7F44" w:rsidP="25EE7F44" w:rsidRDefault="25EE7F44" w14:paraId="62A1393C" w14:textId="79867AC4">
      <w:pPr>
        <w:pStyle w:val="a0"/>
      </w:pPr>
      <w:r w:rsidR="25EE7F44">
        <w:rPr/>
        <w:t xml:space="preserve"> </w:t>
      </w:r>
    </w:p>
    <w:p w:rsidR="25EE7F44" w:rsidP="25EE7F44" w:rsidRDefault="25EE7F44" w14:paraId="77ACE750" w14:textId="4D04EEB1">
      <w:pPr>
        <w:pStyle w:val="a0"/>
      </w:pPr>
      <w:r w:rsidR="25EE7F44">
        <w:rPr/>
        <w:t xml:space="preserve">    { </w:t>
      </w:r>
    </w:p>
    <w:p w:rsidR="25EE7F44" w:rsidP="25EE7F44" w:rsidRDefault="25EE7F44" w14:paraId="51F5EB07" w14:textId="7882FC0C">
      <w:pPr>
        <w:pStyle w:val="a0"/>
      </w:pPr>
      <w:r w:rsidR="25EE7F44">
        <w:rPr/>
        <w:t xml:space="preserve"> </w:t>
      </w:r>
    </w:p>
    <w:p w:rsidR="25EE7F44" w:rsidP="25EE7F44" w:rsidRDefault="25EE7F44" w14:paraId="778B433C" w14:textId="708650C9">
      <w:pPr>
        <w:pStyle w:val="a0"/>
      </w:pPr>
      <w:r w:rsidR="25EE7F44">
        <w:rPr/>
        <w:t xml:space="preserve">     </w:t>
      </w:r>
    </w:p>
    <w:p w:rsidR="25EE7F44" w:rsidP="25EE7F44" w:rsidRDefault="25EE7F44" w14:paraId="2284FC58" w14:textId="5B385DC1">
      <w:pPr>
        <w:pStyle w:val="a0"/>
      </w:pPr>
      <w:r w:rsidR="25EE7F44">
        <w:rPr/>
        <w:t xml:space="preserve"> </w:t>
      </w:r>
    </w:p>
    <w:p w:rsidR="25EE7F44" w:rsidP="25EE7F44" w:rsidRDefault="25EE7F44" w14:paraId="1AB649A5" w14:textId="6D85664E">
      <w:pPr>
        <w:pStyle w:val="a0"/>
      </w:pPr>
      <w:r w:rsidR="25EE7F44">
        <w:rPr/>
        <w:t xml:space="preserve">    return ((6.3*k-2*sin(3*k))/(1.5*(3*k-7))+pow((k-2),1/3)); </w:t>
      </w:r>
    </w:p>
    <w:p w:rsidR="25EE7F44" w:rsidP="25EE7F44" w:rsidRDefault="25EE7F44" w14:paraId="7EFECA4B" w14:textId="2BF1A875">
      <w:pPr>
        <w:pStyle w:val="a0"/>
      </w:pPr>
      <w:r w:rsidR="25EE7F44">
        <w:rPr/>
        <w:t xml:space="preserve"> </w:t>
      </w:r>
    </w:p>
    <w:p w:rsidR="25EE7F44" w:rsidP="25EE7F44" w:rsidRDefault="25EE7F44" w14:paraId="22F604FA" w14:textId="7DE9ED72">
      <w:pPr>
        <w:pStyle w:val="a0"/>
      </w:pPr>
      <w:r w:rsidR="25EE7F44">
        <w:rPr/>
        <w:t xml:space="preserve">     </w:t>
      </w:r>
    </w:p>
    <w:p w:rsidR="25EE7F44" w:rsidP="25EE7F44" w:rsidRDefault="25EE7F44" w14:paraId="3ADBE8D6" w14:textId="6B112CB2">
      <w:pPr>
        <w:pStyle w:val="a0"/>
      </w:pPr>
      <w:r w:rsidR="25EE7F44">
        <w:rPr/>
        <w:t xml:space="preserve"> </w:t>
      </w:r>
    </w:p>
    <w:p w:rsidR="25EE7F44" w:rsidP="25EE7F44" w:rsidRDefault="25EE7F44" w14:paraId="2503C3D6" w14:textId="5C39F10B">
      <w:pPr>
        <w:pStyle w:val="a0"/>
      </w:pPr>
      <w:r w:rsidR="25EE7F44">
        <w:rPr/>
        <w:t xml:space="preserve">    }</w:t>
      </w:r>
    </w:p>
    <w:p w:rsidR="25EE7F44" w:rsidP="25EE7F44" w:rsidRDefault="25EE7F44" w14:paraId="5A4BFE6F">
      <w:pPr>
        <w:pStyle w:val="2"/>
        <w:numPr>
          <w:numId w:val="0"/>
        </w:numPr>
      </w:pPr>
      <w:r w:rsidR="25EE7F44">
        <w:rPr/>
        <w:t>Додаток(б)</w:t>
      </w:r>
    </w:p>
    <w:p w:rsidR="25EE7F44" w:rsidP="25EE7F44" w:rsidRDefault="25EE7F44" w14:paraId="3B970267">
      <w:pPr>
        <w:jc w:val="both"/>
        <w:rPr>
          <w:b w:val="1"/>
          <w:bCs w:val="1"/>
          <w:sz w:val="28"/>
          <w:szCs w:val="28"/>
        </w:rPr>
      </w:pPr>
    </w:p>
    <w:p w:rsidR="25EE7F44" w:rsidP="25EE7F44" w:rsidRDefault="25EE7F44" w14:paraId="0046057B">
      <w:pPr>
        <w:jc w:val="both"/>
        <w:rPr>
          <w:b w:val="1"/>
          <w:bCs w:val="1"/>
          <w:sz w:val="28"/>
          <w:szCs w:val="28"/>
        </w:rPr>
      </w:pPr>
    </w:p>
    <w:p w:rsidR="25EE7F44" w:rsidP="25EE7F44" w:rsidRDefault="25EE7F44" w14:paraId="6889AF24">
      <w:pPr>
        <w:jc w:val="both"/>
        <w:rPr>
          <w:b w:val="1"/>
          <w:bCs w:val="1"/>
          <w:sz w:val="28"/>
          <w:szCs w:val="28"/>
        </w:rPr>
      </w:pPr>
    </w:p>
    <w:p w:rsidR="25EE7F44" w:rsidP="25EE7F44" w:rsidRDefault="25EE7F44" w14:paraId="4C1DAC59" w14:textId="2BB0D2D9">
      <w:pPr>
        <w:pStyle w:val="a"/>
        <w:jc w:val="both"/>
      </w:pPr>
      <w:r>
        <w:drawing>
          <wp:inline wp14:editId="6D22FC9B" wp14:anchorId="0CA5D970">
            <wp:extent cx="3752850" cy="3019425"/>
            <wp:effectExtent l="0" t="0" r="0" b="0"/>
            <wp:docPr id="192233251" name="" title=""/>
            <wp:cNvGraphicFramePr>
              <a:graphicFrameLocks noChangeAspect="1"/>
            </wp:cNvGraphicFramePr>
            <a:graphic>
              <a:graphicData uri="http://schemas.openxmlformats.org/drawingml/2006/picture">
                <pic:pic>
                  <pic:nvPicPr>
                    <pic:cNvPr id="0" name=""/>
                    <pic:cNvPicPr/>
                  </pic:nvPicPr>
                  <pic:blipFill>
                    <a:blip r:embed="R9c6f01cee05242f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752850" cy="3019425"/>
                    </a:xfrm>
                    <a:prstGeom prst="rect">
                      <a:avLst/>
                    </a:prstGeom>
                  </pic:spPr>
                </pic:pic>
              </a:graphicData>
            </a:graphic>
          </wp:inline>
        </w:drawing>
      </w:r>
    </w:p>
    <w:p w:rsidR="25EE7F44" w:rsidP="25EE7F44" w:rsidRDefault="25EE7F44" w14:paraId="5E05DE3C" w14:textId="54FC19ED">
      <w:pPr>
        <w:pStyle w:val="a"/>
        <w:jc w:val="both"/>
      </w:pPr>
    </w:p>
    <w:p w:rsidR="25EE7F44" w:rsidP="25EE7F44" w:rsidRDefault="25EE7F44" w14:paraId="11344613" w14:textId="0D5111A9">
      <w:pPr>
        <w:pStyle w:val="a"/>
        <w:jc w:val="both"/>
      </w:pPr>
    </w:p>
    <w:p w:rsidR="25EE7F44" w:rsidP="25EE7F44" w:rsidRDefault="25EE7F44" w14:paraId="4777EAED" w14:textId="4A77BEEE">
      <w:pPr>
        <w:pStyle w:val="a"/>
        <w:jc w:val="both"/>
      </w:pPr>
    </w:p>
    <w:p w:rsidR="25EE7F44" w:rsidP="25EE7F44" w:rsidRDefault="25EE7F44" w14:paraId="5BA6AC24" w14:textId="569745DA">
      <w:pPr>
        <w:pStyle w:val="a"/>
        <w:jc w:val="both"/>
      </w:pPr>
    </w:p>
    <w:p w:rsidR="25EE7F44" w:rsidP="25EE7F44" w:rsidRDefault="25EE7F44" w14:paraId="390CD3E5" w14:textId="6D32560F">
      <w:pPr>
        <w:pStyle w:val="a"/>
        <w:jc w:val="both"/>
      </w:pPr>
    </w:p>
    <w:p w:rsidR="25EE7F44" w:rsidP="25EE7F44" w:rsidRDefault="25EE7F44" w14:paraId="73A135EA" w14:textId="29EDE03F">
      <w:pPr>
        <w:pStyle w:val="1"/>
        <w:numPr>
          <w:numId w:val="0"/>
        </w:numPr>
      </w:pPr>
      <w:r w:rsidR="25EE7F44">
        <w:rPr/>
        <w:t>Завдання 7(1)</w:t>
      </w:r>
    </w:p>
    <w:p w:rsidR="25EE7F44" w:rsidP="25EE7F44" w:rsidRDefault="25EE7F44" w14:paraId="54FE028C">
      <w:pPr>
        <w:pStyle w:val="2"/>
        <w:numPr>
          <w:numId w:val="0"/>
        </w:numPr>
      </w:pPr>
      <w:r w:rsidR="25EE7F44">
        <w:rPr/>
        <w:t>ПОСТАНОВКА ЗАДАЧІ</w:t>
      </w:r>
    </w:p>
    <w:p w:rsidR="25EE7F44" w:rsidP="25EE7F44" w:rsidRDefault="25EE7F44" w14:paraId="73894D8D" w14:textId="61F199BC">
      <w:pPr>
        <w:pStyle w:val="3"/>
        <w:numPr>
          <w:numId w:val="0"/>
        </w:numPr>
      </w:pPr>
      <w:proofErr w:type="spellStart"/>
      <w:r w:rsidR="25EE7F44">
        <w:rPr/>
        <w:t>Опис</w:t>
      </w:r>
      <w:proofErr w:type="spellEnd"/>
      <w:r w:rsidR="25EE7F44">
        <w:rPr/>
        <w:t xml:space="preserve"> </w:t>
      </w:r>
      <w:proofErr w:type="spellStart"/>
      <w:r w:rsidR="25EE7F44">
        <w:rPr/>
        <w:t>завдання</w:t>
      </w:r>
      <w:proofErr w:type="spellEnd"/>
      <w:r w:rsidR="25EE7F44">
        <w:rPr/>
        <w:t xml:space="preserve">: </w:t>
      </w:r>
    </w:p>
    <w:p w:rsidR="25EE7F44" w:rsidP="25EE7F44" w:rsidRDefault="25EE7F44" w14:paraId="2FC32C95" w14:textId="0D1E967B">
      <w:pPr>
        <w:pStyle w:val="3"/>
        <w:numPr>
          <w:numId w:val="0"/>
        </w:numPr>
      </w:pPr>
      <w:proofErr w:type="spellStart"/>
      <w:r w:rsidR="25EE7F44">
        <w:rPr/>
        <w:t>Варіант</w:t>
      </w:r>
      <w:proofErr w:type="spellEnd"/>
      <w:r w:rsidR="25EE7F44">
        <w:rPr/>
        <w:t xml:space="preserve"> 6</w:t>
      </w:r>
    </w:p>
    <w:p w:rsidR="25EE7F44" w:rsidP="25EE7F44" w:rsidRDefault="25EE7F44" w14:paraId="7D7F1E83" w14:textId="6D6E79E0">
      <w:pPr>
        <w:pStyle w:val="3"/>
        <w:numPr>
          <w:numId w:val="0"/>
        </w:numPr>
      </w:pPr>
      <w:r w:rsidR="25EE7F44">
        <w:rPr/>
        <w:t xml:space="preserve">  Утворити і вивести масив А, елементи якого описані формулою   ,   m,n=1…4, i –   номер варіанта. Скласти функцію користувача для пошуку даних у цьому масиві. Критерії пошуку взяти відповідно свого варіанту, якщо критерії пошуку не відповідають вашим даним вибрати свої значення для пошуку. Шукані дані вивести в головній функції.</w:t>
      </w:r>
    </w:p>
    <w:p w:rsidR="25EE7F44" w:rsidP="25EE7F44" w:rsidRDefault="25EE7F44" w14:paraId="76C37972" w14:textId="000E1549">
      <w:pPr>
        <w:pStyle w:val="3"/>
        <w:numPr>
          <w:numId w:val="0"/>
        </w:numPr>
      </w:pPr>
      <w:r w:rsidR="25EE7F44">
        <w:rPr/>
        <w:t>6. Обчислити добуток квадратів тих елементів масиву, для яких виконується нерівність | am,n |&lt;3 та їх кількість.</w:t>
      </w:r>
    </w:p>
    <w:p w:rsidR="25EE7F44" w:rsidP="25EE7F44" w:rsidRDefault="25EE7F44" w14:paraId="30862BE7" w14:textId="13A6252F">
      <w:pPr>
        <w:pStyle w:val="a0"/>
      </w:pPr>
    </w:p>
    <w:p w:rsidR="25EE7F44" w:rsidP="25EE7F44" w:rsidRDefault="25EE7F44" w14:paraId="09833562">
      <w:pPr>
        <w:pStyle w:val="3"/>
        <w:numPr>
          <w:numId w:val="0"/>
        </w:numPr>
      </w:pPr>
    </w:p>
    <w:p w:rsidR="25EE7F44" w:rsidP="25EE7F44" w:rsidRDefault="25EE7F44" w14:paraId="3871B4E4">
      <w:pPr>
        <w:jc w:val="both"/>
        <w:rPr>
          <w:sz w:val="28"/>
          <w:szCs w:val="28"/>
        </w:rPr>
      </w:pPr>
    </w:p>
    <w:p w:rsidR="25EE7F44" w:rsidP="25EE7F44" w:rsidRDefault="25EE7F44" w14:paraId="2F2875F9">
      <w:pPr>
        <w:pStyle w:val="2"/>
        <w:numPr>
          <w:numId w:val="0"/>
        </w:numPr>
        <w:rPr>
          <w:sz w:val="28"/>
          <w:szCs w:val="28"/>
        </w:rPr>
      </w:pPr>
    </w:p>
    <w:p w:rsidR="25EE7F44" w:rsidP="25EE7F44" w:rsidRDefault="25EE7F44" w14:paraId="71B5372D">
      <w:pPr>
        <w:pStyle w:val="2"/>
        <w:numPr>
          <w:numId w:val="0"/>
        </w:numPr>
      </w:pPr>
      <w:r w:rsidR="25EE7F44">
        <w:rPr/>
        <w:t>ТЕОРЕТИЧНІ ВІДОМОСТІ</w:t>
      </w:r>
    </w:p>
    <w:p w:rsidR="25EE7F44" w:rsidP="25EE7F44" w:rsidRDefault="25EE7F44" w14:paraId="7D9FA047">
      <w:pPr>
        <w:pStyle w:val="ab"/>
        <w:spacing w:after="283" w:line="360" w:lineRule="auto"/>
        <w:jc w:val="both"/>
      </w:pPr>
      <w:r w:rsidRPr="25EE7F44" w:rsidR="25EE7F44">
        <w:rPr>
          <w:color w:val="000000" w:themeColor="text1" w:themeTint="FF" w:themeShade="FF"/>
          <w:sz w:val="28"/>
          <w:szCs w:val="28"/>
        </w:rPr>
        <w:t xml:space="preserve">При </w:t>
      </w:r>
      <w:proofErr w:type="spellStart"/>
      <w:r w:rsidRPr="25EE7F44" w:rsidR="25EE7F44">
        <w:rPr>
          <w:color w:val="000000" w:themeColor="text1" w:themeTint="FF" w:themeShade="FF"/>
          <w:sz w:val="28"/>
          <w:szCs w:val="28"/>
        </w:rPr>
        <w:t>розв’язанні</w:t>
      </w:r>
      <w:proofErr w:type="spellEnd"/>
      <w:r w:rsidRPr="25EE7F44" w:rsidR="25EE7F44">
        <w:rPr>
          <w:color w:val="000000" w:themeColor="text1" w:themeTint="FF" w:themeShade="FF"/>
          <w:sz w:val="28"/>
          <w:szCs w:val="28"/>
        </w:rPr>
        <w:t xml:space="preserve"> </w:t>
      </w:r>
      <w:proofErr w:type="spellStart"/>
      <w:r w:rsidRPr="25EE7F44" w:rsidR="25EE7F44">
        <w:rPr>
          <w:color w:val="000000" w:themeColor="text1" w:themeTint="FF" w:themeShade="FF"/>
          <w:sz w:val="28"/>
          <w:szCs w:val="28"/>
        </w:rPr>
        <w:t>поставленої</w:t>
      </w:r>
      <w:proofErr w:type="spellEnd"/>
      <w:r w:rsidRPr="25EE7F44" w:rsidR="25EE7F44">
        <w:rPr>
          <w:color w:val="000000" w:themeColor="text1" w:themeTint="FF" w:themeShade="FF"/>
          <w:sz w:val="28"/>
          <w:szCs w:val="28"/>
        </w:rPr>
        <w:t xml:space="preserve"> </w:t>
      </w:r>
      <w:proofErr w:type="spellStart"/>
      <w:r w:rsidRPr="25EE7F44" w:rsidR="25EE7F44">
        <w:rPr>
          <w:color w:val="000000" w:themeColor="text1" w:themeTint="FF" w:themeShade="FF"/>
          <w:sz w:val="28"/>
          <w:szCs w:val="28"/>
        </w:rPr>
        <w:t>задачі</w:t>
      </w:r>
      <w:proofErr w:type="spellEnd"/>
      <w:r w:rsidRPr="25EE7F44" w:rsidR="25EE7F44">
        <w:rPr>
          <w:color w:val="000000" w:themeColor="text1" w:themeTint="FF" w:themeShade="FF"/>
          <w:sz w:val="28"/>
          <w:szCs w:val="28"/>
        </w:rPr>
        <w:t xml:space="preserve"> </w:t>
      </w:r>
      <w:proofErr w:type="spellStart"/>
      <w:r w:rsidRPr="25EE7F44" w:rsidR="25EE7F44">
        <w:rPr>
          <w:color w:val="000000" w:themeColor="text1" w:themeTint="FF" w:themeShade="FF"/>
          <w:sz w:val="28"/>
          <w:szCs w:val="28"/>
        </w:rPr>
        <w:t>були</w:t>
      </w:r>
      <w:proofErr w:type="spellEnd"/>
      <w:r w:rsidRPr="25EE7F44" w:rsidR="25EE7F44">
        <w:rPr>
          <w:color w:val="000000" w:themeColor="text1" w:themeTint="FF" w:themeShade="FF"/>
          <w:sz w:val="28"/>
          <w:szCs w:val="28"/>
        </w:rPr>
        <w:t xml:space="preserve"> </w:t>
      </w:r>
      <w:proofErr w:type="spellStart"/>
      <w:r w:rsidRPr="25EE7F44" w:rsidR="25EE7F44">
        <w:rPr>
          <w:color w:val="000000" w:themeColor="text1" w:themeTint="FF" w:themeShade="FF"/>
          <w:sz w:val="28"/>
          <w:szCs w:val="28"/>
        </w:rPr>
        <w:t>використані</w:t>
      </w:r>
      <w:proofErr w:type="spellEnd"/>
      <w:r w:rsidRPr="25EE7F44" w:rsidR="25EE7F44">
        <w:rPr>
          <w:color w:val="000000" w:themeColor="text1" w:themeTint="FF" w:themeShade="FF"/>
          <w:sz w:val="28"/>
          <w:szCs w:val="28"/>
        </w:rPr>
        <w:t xml:space="preserve"> </w:t>
      </w:r>
      <w:proofErr w:type="spellStart"/>
      <w:r w:rsidRPr="25EE7F44" w:rsidR="25EE7F44">
        <w:rPr>
          <w:color w:val="000000" w:themeColor="text1" w:themeTint="FF" w:themeShade="FF"/>
          <w:sz w:val="28"/>
          <w:szCs w:val="28"/>
        </w:rPr>
        <w:t>наступні</w:t>
      </w:r>
      <w:proofErr w:type="spellEnd"/>
      <w:r w:rsidRPr="25EE7F44" w:rsidR="25EE7F44">
        <w:rPr>
          <w:color w:val="000000" w:themeColor="text1" w:themeTint="FF" w:themeShade="FF"/>
          <w:sz w:val="28"/>
          <w:szCs w:val="28"/>
        </w:rPr>
        <w:t xml:space="preserve"> </w:t>
      </w:r>
      <w:proofErr w:type="spellStart"/>
      <w:r w:rsidRPr="25EE7F44" w:rsidR="25EE7F44">
        <w:rPr>
          <w:color w:val="000000" w:themeColor="text1" w:themeTint="FF" w:themeShade="FF"/>
          <w:sz w:val="28"/>
          <w:szCs w:val="28"/>
        </w:rPr>
        <w:t>засоби</w:t>
      </w:r>
      <w:proofErr w:type="spellEnd"/>
      <w:r w:rsidRPr="25EE7F44" w:rsidR="25EE7F44">
        <w:rPr>
          <w:color w:val="000000" w:themeColor="text1" w:themeTint="FF" w:themeShade="FF"/>
          <w:sz w:val="28"/>
          <w:szCs w:val="28"/>
        </w:rPr>
        <w:t>:</w:t>
      </w:r>
    </w:p>
    <w:p w:rsidR="25EE7F44" w:rsidP="25EE7F44" w:rsidRDefault="25EE7F44" w14:paraId="2E6C5647" w14:textId="2E853329">
      <w:pPr>
        <w:pStyle w:val="ab"/>
        <w:spacing w:after="283" w:line="360" w:lineRule="auto"/>
        <w:jc w:val="both"/>
        <w:rPr>
          <w:color w:val="000000" w:themeColor="text1" w:themeTint="FF" w:themeShade="FF"/>
          <w:sz w:val="28"/>
          <w:szCs w:val="28"/>
        </w:rPr>
      </w:pPr>
      <w:r w:rsidRPr="25EE7F44" w:rsidR="25EE7F44">
        <w:rPr>
          <w:color w:val="000000" w:themeColor="text1" w:themeTint="FF" w:themeShade="FF"/>
          <w:sz w:val="28"/>
          <w:szCs w:val="28"/>
        </w:rPr>
        <w:t>1)Вказівники</w:t>
      </w:r>
    </w:p>
    <w:p w:rsidR="25EE7F44" w:rsidP="25EE7F44" w:rsidRDefault="25EE7F44" w14:paraId="02CF3164" w14:textId="7DEA5CD7">
      <w:pPr>
        <w:pStyle w:val="ab"/>
        <w:spacing w:after="283" w:line="360" w:lineRule="auto"/>
        <w:jc w:val="both"/>
        <w:rPr>
          <w:color w:val="000000" w:themeColor="text1" w:themeTint="FF" w:themeShade="FF"/>
          <w:sz w:val="28"/>
          <w:szCs w:val="28"/>
        </w:rPr>
      </w:pPr>
      <w:r w:rsidRPr="25EE7F44" w:rsidR="25EE7F44">
        <w:rPr>
          <w:color w:val="000000" w:themeColor="text1" w:themeTint="FF" w:themeShade="FF"/>
          <w:sz w:val="28"/>
          <w:szCs w:val="28"/>
        </w:rPr>
        <w:t>2)</w:t>
      </w:r>
      <w:proofErr w:type="spellStart"/>
      <w:r w:rsidRPr="25EE7F44" w:rsidR="25EE7F44">
        <w:rPr>
          <w:color w:val="000000" w:themeColor="text1" w:themeTint="FF" w:themeShade="FF"/>
          <w:sz w:val="28"/>
          <w:szCs w:val="28"/>
        </w:rPr>
        <w:t>Динамічна</w:t>
      </w:r>
      <w:proofErr w:type="spellEnd"/>
      <w:r w:rsidRPr="25EE7F44" w:rsidR="25EE7F44">
        <w:rPr>
          <w:color w:val="000000" w:themeColor="text1" w:themeTint="FF" w:themeShade="FF"/>
          <w:sz w:val="28"/>
          <w:szCs w:val="28"/>
        </w:rPr>
        <w:t xml:space="preserve"> память</w:t>
      </w:r>
    </w:p>
    <w:p w:rsidR="25EE7F44" w:rsidP="25EE7F44" w:rsidRDefault="25EE7F44" w14:paraId="48B6307E" w14:textId="0AA85B29">
      <w:pPr>
        <w:pStyle w:val="ab"/>
        <w:spacing w:after="283" w:line="360" w:lineRule="auto"/>
        <w:jc w:val="both"/>
        <w:rPr>
          <w:color w:val="000000" w:themeColor="text1" w:themeTint="FF" w:themeShade="FF"/>
          <w:sz w:val="28"/>
          <w:szCs w:val="28"/>
        </w:rPr>
      </w:pPr>
      <w:r w:rsidRPr="25EE7F44" w:rsidR="25EE7F44">
        <w:rPr>
          <w:color w:val="000000" w:themeColor="text1" w:themeTint="FF" w:themeShade="FF"/>
          <w:sz w:val="28"/>
          <w:szCs w:val="28"/>
        </w:rPr>
        <w:t>3)Двовимірні масиви</w:t>
      </w:r>
    </w:p>
    <w:p w:rsidR="25EE7F44" w:rsidP="25EE7F44" w:rsidRDefault="25EE7F44" w14:paraId="587D54DC" w14:textId="03427EE4">
      <w:pPr>
        <w:pStyle w:val="2"/>
        <w:numPr>
          <w:numId w:val="0"/>
        </w:numPr>
      </w:pPr>
    </w:p>
    <w:p w:rsidR="25EE7F44" w:rsidP="25EE7F44" w:rsidRDefault="25EE7F44" w14:paraId="0912D405">
      <w:pPr>
        <w:pStyle w:val="2"/>
        <w:numPr>
          <w:numId w:val="0"/>
        </w:numPr>
      </w:pPr>
      <w:r w:rsidR="25EE7F44">
        <w:rPr/>
        <w:t>СХЕМИ АЛГОРИТМІВ ОСНОВНИХ ФУНКЦІЙ</w:t>
      </w:r>
    </w:p>
    <w:p w:rsidR="25EE7F44" w:rsidP="25EE7F44" w:rsidRDefault="25EE7F44" w14:paraId="2CFE82C5" w14:textId="37C75837">
      <w:pPr>
        <w:pStyle w:val="a0"/>
      </w:pPr>
      <w:r w:rsidR="25EE7F44">
        <w:rPr/>
        <w:t xml:space="preserve">Список </w:t>
      </w:r>
      <w:proofErr w:type="spellStart"/>
      <w:r w:rsidR="25EE7F44">
        <w:rPr/>
        <w:t>підключених</w:t>
      </w:r>
      <w:proofErr w:type="spellEnd"/>
      <w:r w:rsidR="25EE7F44">
        <w:rPr/>
        <w:t xml:space="preserve"> бібліотек:</w:t>
      </w:r>
    </w:p>
    <w:p w:rsidR="25EE7F44" w:rsidP="25EE7F44" w:rsidRDefault="25EE7F44" w14:paraId="4F79B6C9" w14:textId="1B89BE20">
      <w:pPr>
        <w:pStyle w:val="a0"/>
      </w:pPr>
      <w:r w:rsidR="25EE7F44">
        <w:rPr/>
        <w:t>#include"iostream"</w:t>
      </w:r>
    </w:p>
    <w:p w:rsidR="25EE7F44" w:rsidP="25EE7F44" w:rsidRDefault="25EE7F44" w14:paraId="5D8AD3E9" w14:textId="0EF0D6D4">
      <w:pPr>
        <w:pStyle w:val="a0"/>
      </w:pPr>
      <w:r w:rsidR="25EE7F44">
        <w:rPr/>
        <w:t xml:space="preserve">#include"conio.h” </w:t>
      </w:r>
    </w:p>
    <w:p w:rsidR="25EE7F44" w:rsidP="25EE7F44" w:rsidRDefault="25EE7F44" w14:paraId="5EEBFE71" w14:textId="64163E70">
      <w:pPr>
        <w:pStyle w:val="a0"/>
      </w:pPr>
      <w:r w:rsidR="25EE7F44">
        <w:rPr/>
        <w:t>#include"locale.h"</w:t>
      </w:r>
    </w:p>
    <w:p w:rsidR="25EE7F44" w:rsidP="25EE7F44" w:rsidRDefault="25EE7F44" w14:paraId="456A5820" w14:textId="07E238E4">
      <w:pPr>
        <w:pStyle w:val="a0"/>
      </w:pPr>
      <w:r w:rsidR="25EE7F44">
        <w:rPr/>
        <w:t>#include"stdlib.h"</w:t>
      </w:r>
    </w:p>
    <w:p w:rsidR="25EE7F44" w:rsidP="25EE7F44" w:rsidRDefault="25EE7F44" w14:paraId="4D73401F" w14:textId="57AFCD95">
      <w:pPr>
        <w:pStyle w:val="a0"/>
      </w:pPr>
      <w:r w:rsidR="25EE7F44">
        <w:rPr/>
        <w:t>#include&lt;time.h&gt;</w:t>
      </w:r>
    </w:p>
    <w:p w:rsidR="25EE7F44" w:rsidP="25EE7F44" w:rsidRDefault="25EE7F44" w14:paraId="6BD43032" w14:textId="2AAFCDA0">
      <w:pPr>
        <w:pStyle w:val="a0"/>
      </w:pPr>
    </w:p>
    <w:p w:rsidR="25EE7F44" w:rsidP="25EE7F44" w:rsidRDefault="25EE7F44" w14:paraId="3C886D2B">
      <w:pPr>
        <w:spacing w:line="276" w:lineRule="auto"/>
        <w:rPr>
          <w:sz w:val="28"/>
          <w:szCs w:val="28"/>
        </w:rPr>
      </w:pPr>
    </w:p>
    <w:p w:rsidR="25EE7F44" w:rsidP="25EE7F44" w:rsidRDefault="25EE7F44" w14:paraId="3055DD45">
      <w:pPr>
        <w:pStyle w:val="2"/>
        <w:numPr>
          <w:numId w:val="0"/>
        </w:numPr>
      </w:pPr>
      <w:proofErr w:type="spellStart"/>
      <w:r w:rsidR="25EE7F44">
        <w:rPr/>
        <w:t>Висновок</w:t>
      </w:r>
      <w:proofErr w:type="spellEnd"/>
    </w:p>
    <w:p w:rsidR="25EE7F44" w:rsidP="25EE7F44" w:rsidRDefault="25EE7F44" w14:paraId="6FC7AD8F" w14:textId="77A719A5">
      <w:pPr>
        <w:pStyle w:val="a0"/>
        <w:rPr>
          <w:noProof w:val="0"/>
          <w:lang w:val="ru-RU"/>
        </w:rPr>
      </w:pPr>
      <w:proofErr w:type="spellStart"/>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Під</w:t>
      </w:r>
      <w:proofErr w:type="spellEnd"/>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час </w:t>
      </w:r>
      <w:proofErr w:type="spellStart"/>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написання</w:t>
      </w:r>
      <w:proofErr w:type="spellEnd"/>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w:t>
      </w:r>
      <w:proofErr w:type="spellStart"/>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цієї</w:t>
      </w:r>
      <w:proofErr w:type="spellEnd"/>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w:t>
      </w:r>
      <w:proofErr w:type="spellStart"/>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роботи</w:t>
      </w:r>
      <w:proofErr w:type="spellEnd"/>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w:t>
      </w:r>
      <w:proofErr w:type="spellStart"/>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було</w:t>
      </w:r>
      <w:proofErr w:type="spellEnd"/>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w:t>
      </w:r>
      <w:proofErr w:type="spellStart"/>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збільшення</w:t>
      </w:r>
      <w:proofErr w:type="spellEnd"/>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w:t>
      </w:r>
      <w:proofErr w:type="spellStart"/>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знань</w:t>
      </w:r>
      <w:proofErr w:type="spellEnd"/>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w:t>
      </w:r>
      <w:proofErr w:type="spellStart"/>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взаємодії</w:t>
      </w:r>
      <w:proofErr w:type="spellEnd"/>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з </w:t>
      </w:r>
      <w:proofErr w:type="spellStart"/>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динамічною</w:t>
      </w:r>
      <w:proofErr w:type="spellEnd"/>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w:t>
      </w:r>
      <w:proofErr w:type="spellStart"/>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памятю</w:t>
      </w:r>
      <w:proofErr w:type="spellEnd"/>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та двовимірними масивами.</w:t>
      </w:r>
    </w:p>
    <w:p w:rsidR="25EE7F44" w:rsidP="25EE7F44" w:rsidRDefault="25EE7F44" w14:paraId="40C0C40D" w14:textId="33344991">
      <w:pPr>
        <w:pStyle w:val="a0"/>
      </w:pPr>
    </w:p>
    <w:p w:rsidR="25EE7F44" w:rsidP="25EE7F44" w:rsidRDefault="25EE7F44" w14:paraId="09BD14B1">
      <w:pPr>
        <w:pStyle w:val="2"/>
        <w:numPr>
          <w:numId w:val="0"/>
        </w:numPr>
      </w:pPr>
      <w:proofErr w:type="spellStart"/>
      <w:r w:rsidR="25EE7F44">
        <w:rPr/>
        <w:t>Додаток</w:t>
      </w:r>
      <w:proofErr w:type="spellEnd"/>
      <w:r w:rsidR="25EE7F44">
        <w:rPr/>
        <w:t>(а)</w:t>
      </w:r>
    </w:p>
    <w:p w:rsidR="25EE7F44" w:rsidP="25EE7F44" w:rsidRDefault="25EE7F44" w14:paraId="047DD25C" w14:textId="660AD0D0">
      <w:pPr>
        <w:pStyle w:val="a0"/>
      </w:pPr>
      <w:r w:rsidR="25EE7F44">
        <w:rPr/>
        <w:t xml:space="preserve">#include"iostream" </w:t>
      </w:r>
    </w:p>
    <w:p w:rsidR="25EE7F44" w:rsidP="25EE7F44" w:rsidRDefault="25EE7F44" w14:paraId="66D4905A" w14:textId="7D75C5BA">
      <w:pPr>
        <w:pStyle w:val="a0"/>
      </w:pPr>
      <w:r w:rsidR="25EE7F44">
        <w:rPr/>
        <w:t xml:space="preserve"> </w:t>
      </w:r>
    </w:p>
    <w:p w:rsidR="25EE7F44" w:rsidP="25EE7F44" w:rsidRDefault="25EE7F44" w14:paraId="2C92D326" w14:textId="79F9EBED">
      <w:pPr>
        <w:pStyle w:val="a0"/>
      </w:pPr>
      <w:r w:rsidR="25EE7F44">
        <w:rPr/>
        <w:t xml:space="preserve">  </w:t>
      </w:r>
    </w:p>
    <w:p w:rsidR="25EE7F44" w:rsidP="25EE7F44" w:rsidRDefault="25EE7F44" w14:paraId="4F246941" w14:textId="55731341">
      <w:pPr>
        <w:pStyle w:val="a0"/>
      </w:pPr>
      <w:r w:rsidR="25EE7F44">
        <w:rPr/>
        <w:t xml:space="preserve"> </w:t>
      </w:r>
    </w:p>
    <w:p w:rsidR="25EE7F44" w:rsidP="25EE7F44" w:rsidRDefault="25EE7F44" w14:paraId="428D9BB4" w14:textId="2C474552">
      <w:pPr>
        <w:pStyle w:val="a0"/>
      </w:pPr>
      <w:r w:rsidR="25EE7F44">
        <w:rPr/>
        <w:t xml:space="preserve">#include"conio.h" </w:t>
      </w:r>
    </w:p>
    <w:p w:rsidR="25EE7F44" w:rsidP="25EE7F44" w:rsidRDefault="25EE7F44" w14:paraId="04CE02B4" w14:textId="3786D572">
      <w:pPr>
        <w:pStyle w:val="a0"/>
      </w:pPr>
      <w:r w:rsidR="25EE7F44">
        <w:rPr/>
        <w:t xml:space="preserve"> </w:t>
      </w:r>
    </w:p>
    <w:p w:rsidR="25EE7F44" w:rsidP="25EE7F44" w:rsidRDefault="25EE7F44" w14:paraId="3DF8D3E8" w14:textId="6DE31EBE">
      <w:pPr>
        <w:pStyle w:val="a0"/>
      </w:pPr>
      <w:r w:rsidR="25EE7F44">
        <w:rPr/>
        <w:t xml:space="preserve">  </w:t>
      </w:r>
    </w:p>
    <w:p w:rsidR="25EE7F44" w:rsidP="25EE7F44" w:rsidRDefault="25EE7F44" w14:paraId="0F64DB0A" w14:textId="25B4A60B">
      <w:pPr>
        <w:pStyle w:val="a0"/>
      </w:pPr>
      <w:r w:rsidR="25EE7F44">
        <w:rPr/>
        <w:t xml:space="preserve"> </w:t>
      </w:r>
    </w:p>
    <w:p w:rsidR="25EE7F44" w:rsidP="25EE7F44" w:rsidRDefault="25EE7F44" w14:paraId="5EB3A719" w14:textId="192A17CB">
      <w:pPr>
        <w:pStyle w:val="a0"/>
      </w:pPr>
      <w:r w:rsidR="25EE7F44">
        <w:rPr/>
        <w:t xml:space="preserve">#include"locale.h" </w:t>
      </w:r>
    </w:p>
    <w:p w:rsidR="25EE7F44" w:rsidP="25EE7F44" w:rsidRDefault="25EE7F44" w14:paraId="54C0A419" w14:textId="29D07A9D">
      <w:pPr>
        <w:pStyle w:val="a0"/>
      </w:pPr>
      <w:r w:rsidR="25EE7F44">
        <w:rPr/>
        <w:t xml:space="preserve"> </w:t>
      </w:r>
    </w:p>
    <w:p w:rsidR="25EE7F44" w:rsidP="25EE7F44" w:rsidRDefault="25EE7F44" w14:paraId="25EC0994" w14:textId="66A780FC">
      <w:pPr>
        <w:pStyle w:val="a0"/>
      </w:pPr>
      <w:r w:rsidR="25EE7F44">
        <w:rPr/>
        <w:t xml:space="preserve">  </w:t>
      </w:r>
    </w:p>
    <w:p w:rsidR="25EE7F44" w:rsidP="25EE7F44" w:rsidRDefault="25EE7F44" w14:paraId="490357C3" w14:textId="401CD7BC">
      <w:pPr>
        <w:pStyle w:val="a0"/>
      </w:pPr>
      <w:r w:rsidR="25EE7F44">
        <w:rPr/>
        <w:t xml:space="preserve"> </w:t>
      </w:r>
    </w:p>
    <w:p w:rsidR="25EE7F44" w:rsidP="25EE7F44" w:rsidRDefault="25EE7F44" w14:paraId="2BD7E214" w14:textId="10FA23DE">
      <w:pPr>
        <w:pStyle w:val="a0"/>
      </w:pPr>
      <w:r w:rsidR="25EE7F44">
        <w:rPr/>
        <w:t xml:space="preserve">#include"stdlib.h" </w:t>
      </w:r>
    </w:p>
    <w:p w:rsidR="25EE7F44" w:rsidP="25EE7F44" w:rsidRDefault="25EE7F44" w14:paraId="096C6B9F" w14:textId="60F64E64">
      <w:pPr>
        <w:pStyle w:val="a0"/>
      </w:pPr>
      <w:r w:rsidR="25EE7F44">
        <w:rPr/>
        <w:t xml:space="preserve"> </w:t>
      </w:r>
    </w:p>
    <w:p w:rsidR="25EE7F44" w:rsidP="25EE7F44" w:rsidRDefault="25EE7F44" w14:paraId="31F69852" w14:textId="01FD7506">
      <w:pPr>
        <w:pStyle w:val="a0"/>
      </w:pPr>
      <w:r w:rsidR="25EE7F44">
        <w:rPr/>
        <w:t xml:space="preserve">  </w:t>
      </w:r>
    </w:p>
    <w:p w:rsidR="25EE7F44" w:rsidP="25EE7F44" w:rsidRDefault="25EE7F44" w14:paraId="41D1F826" w14:textId="0ABE461E">
      <w:pPr>
        <w:pStyle w:val="a0"/>
      </w:pPr>
      <w:r w:rsidR="25EE7F44">
        <w:rPr/>
        <w:t xml:space="preserve"> </w:t>
      </w:r>
    </w:p>
    <w:p w:rsidR="25EE7F44" w:rsidP="25EE7F44" w:rsidRDefault="25EE7F44" w14:paraId="3C7190EC" w14:textId="70D921F0">
      <w:pPr>
        <w:pStyle w:val="a0"/>
      </w:pPr>
      <w:r w:rsidR="25EE7F44">
        <w:rPr/>
        <w:t xml:space="preserve">#include&lt;time.h&gt; </w:t>
      </w:r>
    </w:p>
    <w:p w:rsidR="25EE7F44" w:rsidP="25EE7F44" w:rsidRDefault="25EE7F44" w14:paraId="64C06923" w14:textId="6DF24666">
      <w:pPr>
        <w:pStyle w:val="a0"/>
      </w:pPr>
      <w:r w:rsidR="25EE7F44">
        <w:rPr/>
        <w:t xml:space="preserve"> </w:t>
      </w:r>
    </w:p>
    <w:p w:rsidR="25EE7F44" w:rsidP="25EE7F44" w:rsidRDefault="25EE7F44" w14:paraId="0106EC90" w14:textId="4A68D26E">
      <w:pPr>
        <w:pStyle w:val="a0"/>
      </w:pPr>
      <w:r w:rsidR="25EE7F44">
        <w:rPr/>
        <w:t xml:space="preserve">  </w:t>
      </w:r>
    </w:p>
    <w:p w:rsidR="25EE7F44" w:rsidP="25EE7F44" w:rsidRDefault="25EE7F44" w14:paraId="0D5D220C" w14:textId="455D0FDC">
      <w:pPr>
        <w:pStyle w:val="a0"/>
      </w:pPr>
      <w:r w:rsidR="25EE7F44">
        <w:rPr/>
        <w:t xml:space="preserve"> </w:t>
      </w:r>
    </w:p>
    <w:p w:rsidR="25EE7F44" w:rsidP="25EE7F44" w:rsidRDefault="25EE7F44" w14:paraId="1D0C5B90" w14:textId="29510C70">
      <w:pPr>
        <w:pStyle w:val="a0"/>
      </w:pPr>
      <w:r w:rsidR="25EE7F44">
        <w:rPr/>
        <w:t xml:space="preserve">long double fanky(long double x); </w:t>
      </w:r>
    </w:p>
    <w:p w:rsidR="25EE7F44" w:rsidP="25EE7F44" w:rsidRDefault="25EE7F44" w14:paraId="6BCC7BAC" w14:textId="5D385064">
      <w:pPr>
        <w:pStyle w:val="a0"/>
      </w:pPr>
      <w:r w:rsidR="25EE7F44">
        <w:rPr/>
        <w:t xml:space="preserve"> </w:t>
      </w:r>
    </w:p>
    <w:p w:rsidR="25EE7F44" w:rsidP="25EE7F44" w:rsidRDefault="25EE7F44" w14:paraId="14778075" w14:textId="360D38CD">
      <w:pPr>
        <w:pStyle w:val="a0"/>
      </w:pPr>
      <w:r w:rsidR="25EE7F44">
        <w:rPr/>
        <w:t xml:space="preserve">  </w:t>
      </w:r>
    </w:p>
    <w:p w:rsidR="25EE7F44" w:rsidP="25EE7F44" w:rsidRDefault="25EE7F44" w14:paraId="50823B9E" w14:textId="612D8698">
      <w:pPr>
        <w:pStyle w:val="a0"/>
      </w:pPr>
      <w:r w:rsidR="25EE7F44">
        <w:rPr/>
        <w:t xml:space="preserve"> </w:t>
      </w:r>
    </w:p>
    <w:p w:rsidR="25EE7F44" w:rsidP="25EE7F44" w:rsidRDefault="25EE7F44" w14:paraId="6E4797AA" w14:textId="1F9B9AF5">
      <w:pPr>
        <w:pStyle w:val="a0"/>
      </w:pPr>
      <w:r w:rsidR="25EE7F44">
        <w:rPr/>
        <w:t xml:space="preserve">long double fanka(long double y, int n, int m); </w:t>
      </w:r>
    </w:p>
    <w:p w:rsidR="25EE7F44" w:rsidP="25EE7F44" w:rsidRDefault="25EE7F44" w14:paraId="19D31325" w14:textId="39964649">
      <w:pPr>
        <w:pStyle w:val="a0"/>
      </w:pPr>
      <w:r w:rsidR="25EE7F44">
        <w:rPr/>
        <w:t xml:space="preserve"> </w:t>
      </w:r>
    </w:p>
    <w:p w:rsidR="25EE7F44" w:rsidP="25EE7F44" w:rsidRDefault="25EE7F44" w14:paraId="30CE3CC2" w14:textId="47852D4E">
      <w:pPr>
        <w:pStyle w:val="a0"/>
      </w:pPr>
      <w:r w:rsidR="25EE7F44">
        <w:rPr/>
        <w:t xml:space="preserve">  </w:t>
      </w:r>
    </w:p>
    <w:p w:rsidR="25EE7F44" w:rsidP="25EE7F44" w:rsidRDefault="25EE7F44" w14:paraId="435B9DF6" w14:textId="08D142FF">
      <w:pPr>
        <w:pStyle w:val="a0"/>
      </w:pPr>
      <w:r w:rsidR="25EE7F44">
        <w:rPr/>
        <w:t xml:space="preserve"> </w:t>
      </w:r>
    </w:p>
    <w:p w:rsidR="25EE7F44" w:rsidP="25EE7F44" w:rsidRDefault="25EE7F44" w14:paraId="35AE24BF" w14:textId="2A3EFC93">
      <w:pPr>
        <w:pStyle w:val="a0"/>
      </w:pPr>
      <w:r w:rsidR="25EE7F44">
        <w:rPr/>
        <w:t xml:space="preserve">using namespace std; </w:t>
      </w:r>
    </w:p>
    <w:p w:rsidR="25EE7F44" w:rsidP="25EE7F44" w:rsidRDefault="25EE7F44" w14:paraId="519568A3" w14:textId="76678164">
      <w:pPr>
        <w:pStyle w:val="a0"/>
      </w:pPr>
      <w:r w:rsidR="25EE7F44">
        <w:rPr/>
        <w:t xml:space="preserve"> </w:t>
      </w:r>
    </w:p>
    <w:p w:rsidR="25EE7F44" w:rsidP="25EE7F44" w:rsidRDefault="25EE7F44" w14:paraId="1A1883B1" w14:textId="3E3315A4">
      <w:pPr>
        <w:pStyle w:val="a0"/>
      </w:pPr>
      <w:r w:rsidR="25EE7F44">
        <w:rPr/>
        <w:t xml:space="preserve">  </w:t>
      </w:r>
    </w:p>
    <w:p w:rsidR="25EE7F44" w:rsidP="25EE7F44" w:rsidRDefault="25EE7F44" w14:paraId="536D1A8E" w14:textId="606E58F4">
      <w:pPr>
        <w:pStyle w:val="a0"/>
      </w:pPr>
      <w:r w:rsidR="25EE7F44">
        <w:rPr/>
        <w:t xml:space="preserve"> </w:t>
      </w:r>
    </w:p>
    <w:p w:rsidR="25EE7F44" w:rsidP="25EE7F44" w:rsidRDefault="25EE7F44" w14:paraId="2B2EDC84" w14:textId="7946319E">
      <w:pPr>
        <w:pStyle w:val="a0"/>
      </w:pPr>
      <w:r w:rsidR="25EE7F44">
        <w:rPr/>
        <w:t xml:space="preserve">int main() </w:t>
      </w:r>
    </w:p>
    <w:p w:rsidR="25EE7F44" w:rsidP="25EE7F44" w:rsidRDefault="25EE7F44" w14:paraId="6553EC4F" w14:textId="2294F676">
      <w:pPr>
        <w:pStyle w:val="a0"/>
      </w:pPr>
      <w:r w:rsidR="25EE7F44">
        <w:rPr/>
        <w:t xml:space="preserve"> </w:t>
      </w:r>
    </w:p>
    <w:p w:rsidR="25EE7F44" w:rsidP="25EE7F44" w:rsidRDefault="25EE7F44" w14:paraId="28DBD260" w14:textId="52773A9C">
      <w:pPr>
        <w:pStyle w:val="a0"/>
      </w:pPr>
      <w:r w:rsidR="25EE7F44">
        <w:rPr/>
        <w:t xml:space="preserve">  </w:t>
      </w:r>
    </w:p>
    <w:p w:rsidR="25EE7F44" w:rsidP="25EE7F44" w:rsidRDefault="25EE7F44" w14:paraId="2F41F5F2" w14:textId="6E3DF3EC">
      <w:pPr>
        <w:pStyle w:val="a0"/>
      </w:pPr>
      <w:r w:rsidR="25EE7F44">
        <w:rPr/>
        <w:t xml:space="preserve"> </w:t>
      </w:r>
    </w:p>
    <w:p w:rsidR="25EE7F44" w:rsidP="25EE7F44" w:rsidRDefault="25EE7F44" w14:paraId="1A2E0915" w14:textId="43B2883C">
      <w:pPr>
        <w:pStyle w:val="a0"/>
      </w:pPr>
      <w:r w:rsidR="25EE7F44">
        <w:rPr/>
        <w:t xml:space="preserve">{ </w:t>
      </w:r>
    </w:p>
    <w:p w:rsidR="25EE7F44" w:rsidP="25EE7F44" w:rsidRDefault="25EE7F44" w14:paraId="1E4581C9" w14:textId="65CB2529">
      <w:pPr>
        <w:pStyle w:val="a0"/>
      </w:pPr>
      <w:r w:rsidR="25EE7F44">
        <w:rPr/>
        <w:t xml:space="preserve"> </w:t>
      </w:r>
    </w:p>
    <w:p w:rsidR="25EE7F44" w:rsidP="25EE7F44" w:rsidRDefault="25EE7F44" w14:paraId="598EFB1E" w14:textId="5AA73135">
      <w:pPr>
        <w:pStyle w:val="a0"/>
      </w:pPr>
      <w:r w:rsidR="25EE7F44">
        <w:rPr/>
        <w:t xml:space="preserve">  </w:t>
      </w:r>
    </w:p>
    <w:p w:rsidR="25EE7F44" w:rsidP="25EE7F44" w:rsidRDefault="25EE7F44" w14:paraId="599B6CAB" w14:textId="62FB5B7F">
      <w:pPr>
        <w:pStyle w:val="a0"/>
      </w:pPr>
      <w:r w:rsidR="25EE7F44">
        <w:rPr/>
        <w:t xml:space="preserve"> </w:t>
      </w:r>
    </w:p>
    <w:p w:rsidR="25EE7F44" w:rsidP="25EE7F44" w:rsidRDefault="25EE7F44" w14:paraId="2DA7F9D2" w14:textId="6FD65913">
      <w:pPr>
        <w:pStyle w:val="a0"/>
      </w:pPr>
      <w:r w:rsidR="25EE7F44">
        <w:rPr/>
        <w:t xml:space="preserve">setlocale(LC_ALL,"UKR"); </w:t>
      </w:r>
    </w:p>
    <w:p w:rsidR="25EE7F44" w:rsidP="25EE7F44" w:rsidRDefault="25EE7F44" w14:paraId="70520A8B" w14:textId="5556E3A0">
      <w:pPr>
        <w:pStyle w:val="a0"/>
      </w:pPr>
      <w:r w:rsidR="25EE7F44">
        <w:rPr/>
        <w:t xml:space="preserve"> </w:t>
      </w:r>
    </w:p>
    <w:p w:rsidR="25EE7F44" w:rsidP="25EE7F44" w:rsidRDefault="25EE7F44" w14:paraId="13438083" w14:textId="5C9C848E">
      <w:pPr>
        <w:pStyle w:val="a0"/>
      </w:pPr>
      <w:r w:rsidR="25EE7F44">
        <w:rPr/>
        <w:t xml:space="preserve">  </w:t>
      </w:r>
    </w:p>
    <w:p w:rsidR="25EE7F44" w:rsidP="25EE7F44" w:rsidRDefault="25EE7F44" w14:paraId="3840D575" w14:textId="0BF27705">
      <w:pPr>
        <w:pStyle w:val="a0"/>
      </w:pPr>
      <w:r w:rsidR="25EE7F44">
        <w:rPr/>
        <w:t xml:space="preserve"> </w:t>
      </w:r>
    </w:p>
    <w:p w:rsidR="25EE7F44" w:rsidP="25EE7F44" w:rsidRDefault="25EE7F44" w14:paraId="7390AA0C" w14:textId="21107245">
      <w:pPr>
        <w:pStyle w:val="a0"/>
      </w:pPr>
      <w:r w:rsidR="25EE7F44">
        <w:rPr/>
        <w:t xml:space="preserve">int n,m; </w:t>
      </w:r>
    </w:p>
    <w:p w:rsidR="25EE7F44" w:rsidP="25EE7F44" w:rsidRDefault="25EE7F44" w14:paraId="1765539B" w14:textId="51EFB565">
      <w:pPr>
        <w:pStyle w:val="a0"/>
      </w:pPr>
      <w:r w:rsidR="25EE7F44">
        <w:rPr/>
        <w:t xml:space="preserve"> </w:t>
      </w:r>
    </w:p>
    <w:p w:rsidR="25EE7F44" w:rsidP="25EE7F44" w:rsidRDefault="25EE7F44" w14:paraId="1C002DC5" w14:textId="5D56E149">
      <w:pPr>
        <w:pStyle w:val="a0"/>
      </w:pPr>
      <w:r w:rsidR="25EE7F44">
        <w:rPr/>
        <w:t xml:space="preserve">  </w:t>
      </w:r>
    </w:p>
    <w:p w:rsidR="25EE7F44" w:rsidP="25EE7F44" w:rsidRDefault="25EE7F44" w14:paraId="304523B6" w14:textId="582A42D6">
      <w:pPr>
        <w:pStyle w:val="a0"/>
      </w:pPr>
      <w:r w:rsidR="25EE7F44">
        <w:rPr/>
        <w:t xml:space="preserve"> </w:t>
      </w:r>
    </w:p>
    <w:p w:rsidR="25EE7F44" w:rsidP="25EE7F44" w:rsidRDefault="25EE7F44" w14:paraId="32CA9882" w14:textId="05898F14">
      <w:pPr>
        <w:pStyle w:val="a0"/>
      </w:pPr>
      <w:r w:rsidR="25EE7F44">
        <w:rPr/>
        <w:t xml:space="preserve">long double y,c[4][4],x,a,sum; </w:t>
      </w:r>
    </w:p>
    <w:p w:rsidR="25EE7F44" w:rsidP="25EE7F44" w:rsidRDefault="25EE7F44" w14:paraId="1D72A6F8" w14:textId="55A57C90">
      <w:pPr>
        <w:pStyle w:val="a0"/>
      </w:pPr>
      <w:r w:rsidR="25EE7F44">
        <w:rPr/>
        <w:t xml:space="preserve"> </w:t>
      </w:r>
    </w:p>
    <w:p w:rsidR="25EE7F44" w:rsidP="25EE7F44" w:rsidRDefault="25EE7F44" w14:paraId="1F6BF7EC" w14:textId="04E5F4F3">
      <w:pPr>
        <w:pStyle w:val="a0"/>
      </w:pPr>
      <w:r w:rsidR="25EE7F44">
        <w:rPr/>
        <w:t xml:space="preserve">  </w:t>
      </w:r>
    </w:p>
    <w:p w:rsidR="25EE7F44" w:rsidP="25EE7F44" w:rsidRDefault="25EE7F44" w14:paraId="38EC6E31" w14:textId="70A0154B">
      <w:pPr>
        <w:pStyle w:val="a0"/>
      </w:pPr>
      <w:r w:rsidR="25EE7F44">
        <w:rPr/>
        <w:t xml:space="preserve"> </w:t>
      </w:r>
    </w:p>
    <w:p w:rsidR="25EE7F44" w:rsidP="25EE7F44" w:rsidRDefault="25EE7F44" w14:paraId="3C5DB5E0" w14:textId="1A1BD055">
      <w:pPr>
        <w:pStyle w:val="a0"/>
      </w:pPr>
      <w:r w:rsidR="25EE7F44">
        <w:rPr/>
        <w:t xml:space="preserve">cout&lt;&lt;"Praktuka N1. Zavdannya N2. Zadacha N2"&lt;&lt;endl; </w:t>
      </w:r>
    </w:p>
    <w:p w:rsidR="25EE7F44" w:rsidP="25EE7F44" w:rsidRDefault="25EE7F44" w14:paraId="41D13D7B" w14:textId="106555F8">
      <w:pPr>
        <w:pStyle w:val="a0"/>
      </w:pPr>
      <w:r w:rsidR="25EE7F44">
        <w:rPr/>
        <w:t xml:space="preserve"> </w:t>
      </w:r>
    </w:p>
    <w:p w:rsidR="25EE7F44" w:rsidP="25EE7F44" w:rsidRDefault="25EE7F44" w14:paraId="76213D28" w14:textId="140D333A">
      <w:pPr>
        <w:pStyle w:val="a0"/>
      </w:pPr>
      <w:r w:rsidR="25EE7F44">
        <w:rPr/>
        <w:t xml:space="preserve">  </w:t>
      </w:r>
    </w:p>
    <w:p w:rsidR="25EE7F44" w:rsidP="25EE7F44" w:rsidRDefault="25EE7F44" w14:paraId="532FE56A" w14:textId="347D6274">
      <w:pPr>
        <w:pStyle w:val="a0"/>
      </w:pPr>
      <w:r w:rsidR="25EE7F44">
        <w:rPr/>
        <w:t xml:space="preserve"> </w:t>
      </w:r>
    </w:p>
    <w:p w:rsidR="25EE7F44" w:rsidP="25EE7F44" w:rsidRDefault="25EE7F44" w14:paraId="0EB19129" w14:textId="7E5DBB50">
      <w:pPr>
        <w:pStyle w:val="a0"/>
      </w:pPr>
      <w:r w:rsidR="25EE7F44">
        <w:rPr/>
        <w:t xml:space="preserve">cout&lt;&lt;"x= "; </w:t>
      </w:r>
    </w:p>
    <w:p w:rsidR="25EE7F44" w:rsidP="25EE7F44" w:rsidRDefault="25EE7F44" w14:paraId="5F661076" w14:textId="3B6C2DF6">
      <w:pPr>
        <w:pStyle w:val="a0"/>
      </w:pPr>
      <w:r w:rsidR="25EE7F44">
        <w:rPr/>
        <w:t xml:space="preserve"> </w:t>
      </w:r>
    </w:p>
    <w:p w:rsidR="25EE7F44" w:rsidP="25EE7F44" w:rsidRDefault="25EE7F44" w14:paraId="576E6325" w14:textId="22C48763">
      <w:pPr>
        <w:pStyle w:val="a0"/>
      </w:pPr>
      <w:r w:rsidR="25EE7F44">
        <w:rPr/>
        <w:t xml:space="preserve">  </w:t>
      </w:r>
    </w:p>
    <w:p w:rsidR="25EE7F44" w:rsidP="25EE7F44" w:rsidRDefault="25EE7F44" w14:paraId="6E4C26F6" w14:textId="17FE943B">
      <w:pPr>
        <w:pStyle w:val="a0"/>
      </w:pPr>
      <w:r w:rsidR="25EE7F44">
        <w:rPr/>
        <w:t xml:space="preserve"> </w:t>
      </w:r>
    </w:p>
    <w:p w:rsidR="25EE7F44" w:rsidP="25EE7F44" w:rsidRDefault="25EE7F44" w14:paraId="784B8C95" w14:textId="193CCEFF">
      <w:pPr>
        <w:pStyle w:val="a0"/>
      </w:pPr>
      <w:r w:rsidR="25EE7F44">
        <w:rPr/>
        <w:t xml:space="preserve">cin&gt;&gt;x; </w:t>
      </w:r>
    </w:p>
    <w:p w:rsidR="25EE7F44" w:rsidP="25EE7F44" w:rsidRDefault="25EE7F44" w14:paraId="3A9A9C0A" w14:textId="7557B749">
      <w:pPr>
        <w:pStyle w:val="a0"/>
      </w:pPr>
      <w:r w:rsidR="25EE7F44">
        <w:rPr/>
        <w:t xml:space="preserve"> </w:t>
      </w:r>
    </w:p>
    <w:p w:rsidR="25EE7F44" w:rsidP="25EE7F44" w:rsidRDefault="25EE7F44" w14:paraId="15260C67" w14:textId="27E28C6C">
      <w:pPr>
        <w:pStyle w:val="a0"/>
      </w:pPr>
      <w:r w:rsidR="25EE7F44">
        <w:rPr/>
        <w:t xml:space="preserve">  </w:t>
      </w:r>
    </w:p>
    <w:p w:rsidR="25EE7F44" w:rsidP="25EE7F44" w:rsidRDefault="25EE7F44" w14:paraId="18C31373" w14:textId="77525107">
      <w:pPr>
        <w:pStyle w:val="a0"/>
      </w:pPr>
      <w:r w:rsidR="25EE7F44">
        <w:rPr/>
        <w:t xml:space="preserve"> </w:t>
      </w:r>
    </w:p>
    <w:p w:rsidR="25EE7F44" w:rsidP="25EE7F44" w:rsidRDefault="25EE7F44" w14:paraId="1114799E" w14:textId="70A2AAE7">
      <w:pPr>
        <w:pStyle w:val="a0"/>
      </w:pPr>
      <w:r w:rsidR="25EE7F44">
        <w:rPr/>
        <w:t xml:space="preserve">y=fanky(x); </w:t>
      </w:r>
    </w:p>
    <w:p w:rsidR="25EE7F44" w:rsidP="25EE7F44" w:rsidRDefault="25EE7F44" w14:paraId="0CB97980" w14:textId="79F27D69">
      <w:pPr>
        <w:pStyle w:val="a0"/>
      </w:pPr>
      <w:r w:rsidR="25EE7F44">
        <w:rPr/>
        <w:t xml:space="preserve"> </w:t>
      </w:r>
    </w:p>
    <w:p w:rsidR="25EE7F44" w:rsidP="25EE7F44" w:rsidRDefault="25EE7F44" w14:paraId="0A32CEBA" w14:textId="5B5F7177">
      <w:pPr>
        <w:pStyle w:val="a0"/>
      </w:pPr>
      <w:r w:rsidR="25EE7F44">
        <w:rPr/>
        <w:t xml:space="preserve">  </w:t>
      </w:r>
    </w:p>
    <w:p w:rsidR="25EE7F44" w:rsidP="25EE7F44" w:rsidRDefault="25EE7F44" w14:paraId="03790CB2" w14:textId="674D6F75">
      <w:pPr>
        <w:pStyle w:val="a0"/>
      </w:pPr>
      <w:r w:rsidR="25EE7F44">
        <w:rPr/>
        <w:t xml:space="preserve"> </w:t>
      </w:r>
    </w:p>
    <w:p w:rsidR="25EE7F44" w:rsidP="25EE7F44" w:rsidRDefault="25EE7F44" w14:paraId="1A9FF0DE" w14:textId="2E1BF951">
      <w:pPr>
        <w:pStyle w:val="a0"/>
      </w:pPr>
      <w:r w:rsidR="25EE7F44">
        <w:rPr/>
        <w:t xml:space="preserve">cout&lt;&lt;"Nachal6y masuv"&lt;&lt;endl; </w:t>
      </w:r>
    </w:p>
    <w:p w:rsidR="25EE7F44" w:rsidP="25EE7F44" w:rsidRDefault="25EE7F44" w14:paraId="5C2CB3B8" w14:textId="0F61635B">
      <w:pPr>
        <w:pStyle w:val="a0"/>
      </w:pPr>
      <w:r w:rsidR="25EE7F44">
        <w:rPr/>
        <w:t xml:space="preserve"> </w:t>
      </w:r>
    </w:p>
    <w:p w:rsidR="25EE7F44" w:rsidP="25EE7F44" w:rsidRDefault="25EE7F44" w14:paraId="007AEF07" w14:textId="6B366735">
      <w:pPr>
        <w:pStyle w:val="a0"/>
      </w:pPr>
      <w:r w:rsidR="25EE7F44">
        <w:rPr/>
        <w:t xml:space="preserve">  </w:t>
      </w:r>
    </w:p>
    <w:p w:rsidR="25EE7F44" w:rsidP="25EE7F44" w:rsidRDefault="25EE7F44" w14:paraId="6105939D" w14:textId="61FF355C">
      <w:pPr>
        <w:pStyle w:val="a0"/>
      </w:pPr>
      <w:r w:rsidR="25EE7F44">
        <w:rPr/>
        <w:t xml:space="preserve"> </w:t>
      </w:r>
    </w:p>
    <w:p w:rsidR="25EE7F44" w:rsidP="25EE7F44" w:rsidRDefault="25EE7F44" w14:paraId="7984ADF4" w14:textId="2373181F">
      <w:pPr>
        <w:pStyle w:val="a0"/>
      </w:pPr>
      <w:r w:rsidR="25EE7F44">
        <w:rPr/>
        <w:t xml:space="preserve">for(n=1,c;n&lt;=4;n++) </w:t>
      </w:r>
    </w:p>
    <w:p w:rsidR="25EE7F44" w:rsidP="25EE7F44" w:rsidRDefault="25EE7F44" w14:paraId="1A5F4A43" w14:textId="124E7D1E">
      <w:pPr>
        <w:pStyle w:val="a0"/>
      </w:pPr>
      <w:r w:rsidR="25EE7F44">
        <w:rPr/>
        <w:t xml:space="preserve"> </w:t>
      </w:r>
    </w:p>
    <w:p w:rsidR="25EE7F44" w:rsidP="25EE7F44" w:rsidRDefault="25EE7F44" w14:paraId="750FAAAE" w14:textId="46A37BAD">
      <w:pPr>
        <w:pStyle w:val="a0"/>
      </w:pPr>
      <w:r w:rsidR="25EE7F44">
        <w:rPr/>
        <w:t xml:space="preserve">  </w:t>
      </w:r>
    </w:p>
    <w:p w:rsidR="25EE7F44" w:rsidP="25EE7F44" w:rsidRDefault="25EE7F44" w14:paraId="669248B4" w14:textId="3C4B15EA">
      <w:pPr>
        <w:pStyle w:val="a0"/>
      </w:pPr>
      <w:r w:rsidR="25EE7F44">
        <w:rPr/>
        <w:t xml:space="preserve"> </w:t>
      </w:r>
    </w:p>
    <w:p w:rsidR="25EE7F44" w:rsidP="25EE7F44" w:rsidRDefault="25EE7F44" w14:paraId="729464B6" w14:textId="776FA8D6">
      <w:pPr>
        <w:pStyle w:val="a0"/>
      </w:pPr>
      <w:r w:rsidR="25EE7F44">
        <w:rPr/>
        <w:t xml:space="preserve">{ </w:t>
      </w:r>
    </w:p>
    <w:p w:rsidR="25EE7F44" w:rsidP="25EE7F44" w:rsidRDefault="25EE7F44" w14:paraId="310AC17A" w14:textId="7CDD7DE6">
      <w:pPr>
        <w:pStyle w:val="a0"/>
      </w:pPr>
      <w:r w:rsidR="25EE7F44">
        <w:rPr/>
        <w:t xml:space="preserve"> </w:t>
      </w:r>
    </w:p>
    <w:p w:rsidR="25EE7F44" w:rsidP="25EE7F44" w:rsidRDefault="25EE7F44" w14:paraId="42209FF1" w14:textId="0DBD58B8">
      <w:pPr>
        <w:pStyle w:val="a0"/>
      </w:pPr>
      <w:r w:rsidR="25EE7F44">
        <w:rPr/>
        <w:t xml:space="preserve">  </w:t>
      </w:r>
    </w:p>
    <w:p w:rsidR="25EE7F44" w:rsidP="25EE7F44" w:rsidRDefault="25EE7F44" w14:paraId="630E0C88" w14:textId="10D56847">
      <w:pPr>
        <w:pStyle w:val="a0"/>
      </w:pPr>
      <w:r w:rsidR="25EE7F44">
        <w:rPr/>
        <w:t xml:space="preserve"> </w:t>
      </w:r>
    </w:p>
    <w:p w:rsidR="25EE7F44" w:rsidP="25EE7F44" w:rsidRDefault="25EE7F44" w14:paraId="7402EBD6" w14:textId="017EF425">
      <w:pPr>
        <w:pStyle w:val="a0"/>
      </w:pPr>
      <w:r w:rsidR="25EE7F44">
        <w:rPr/>
        <w:t xml:space="preserve">cout&lt;&lt;n&lt;&lt;" "; </w:t>
      </w:r>
    </w:p>
    <w:p w:rsidR="25EE7F44" w:rsidP="25EE7F44" w:rsidRDefault="25EE7F44" w14:paraId="28BE7FAB" w14:textId="72533C2A">
      <w:pPr>
        <w:pStyle w:val="a0"/>
      </w:pPr>
      <w:r w:rsidR="25EE7F44">
        <w:rPr/>
        <w:t xml:space="preserve"> </w:t>
      </w:r>
    </w:p>
    <w:p w:rsidR="25EE7F44" w:rsidP="25EE7F44" w:rsidRDefault="25EE7F44" w14:paraId="339C8A55" w14:textId="0131A631">
      <w:pPr>
        <w:pStyle w:val="a0"/>
      </w:pPr>
      <w:r w:rsidR="25EE7F44">
        <w:rPr/>
        <w:t xml:space="preserve">  </w:t>
      </w:r>
    </w:p>
    <w:p w:rsidR="25EE7F44" w:rsidP="25EE7F44" w:rsidRDefault="25EE7F44" w14:paraId="09B0B14B" w14:textId="6A28B432">
      <w:pPr>
        <w:pStyle w:val="a0"/>
      </w:pPr>
      <w:r w:rsidR="25EE7F44">
        <w:rPr/>
        <w:t xml:space="preserve"> </w:t>
      </w:r>
    </w:p>
    <w:p w:rsidR="25EE7F44" w:rsidP="25EE7F44" w:rsidRDefault="25EE7F44" w14:paraId="23AFBD28" w14:textId="653AACF9">
      <w:pPr>
        <w:pStyle w:val="a0"/>
      </w:pPr>
      <w:r w:rsidR="25EE7F44">
        <w:rPr/>
        <w:t xml:space="preserve">for(m=1,c;m&lt;=4;m++) </w:t>
      </w:r>
    </w:p>
    <w:p w:rsidR="25EE7F44" w:rsidP="25EE7F44" w:rsidRDefault="25EE7F44" w14:paraId="3C8FF71D" w14:textId="1EBA10E1">
      <w:pPr>
        <w:pStyle w:val="a0"/>
      </w:pPr>
      <w:r w:rsidR="25EE7F44">
        <w:rPr/>
        <w:t xml:space="preserve"> </w:t>
      </w:r>
    </w:p>
    <w:p w:rsidR="25EE7F44" w:rsidP="25EE7F44" w:rsidRDefault="25EE7F44" w14:paraId="7464D9CB" w14:textId="6BE527E7">
      <w:pPr>
        <w:pStyle w:val="a0"/>
      </w:pPr>
      <w:r w:rsidR="25EE7F44">
        <w:rPr/>
        <w:t xml:space="preserve">  </w:t>
      </w:r>
    </w:p>
    <w:p w:rsidR="25EE7F44" w:rsidP="25EE7F44" w:rsidRDefault="25EE7F44" w14:paraId="594566A9" w14:textId="43C3DD65">
      <w:pPr>
        <w:pStyle w:val="a0"/>
      </w:pPr>
      <w:r w:rsidR="25EE7F44">
        <w:rPr/>
        <w:t xml:space="preserve"> </w:t>
      </w:r>
    </w:p>
    <w:p w:rsidR="25EE7F44" w:rsidP="25EE7F44" w:rsidRDefault="25EE7F44" w14:paraId="65A7535C" w14:textId="7441E105">
      <w:pPr>
        <w:pStyle w:val="a0"/>
      </w:pPr>
      <w:r w:rsidR="25EE7F44">
        <w:rPr/>
        <w:t xml:space="preserve">{ </w:t>
      </w:r>
    </w:p>
    <w:p w:rsidR="25EE7F44" w:rsidP="25EE7F44" w:rsidRDefault="25EE7F44" w14:paraId="32C13C70" w14:textId="74EFC9D4">
      <w:pPr>
        <w:pStyle w:val="a0"/>
      </w:pPr>
      <w:r w:rsidR="25EE7F44">
        <w:rPr/>
        <w:t xml:space="preserve"> </w:t>
      </w:r>
    </w:p>
    <w:p w:rsidR="25EE7F44" w:rsidP="25EE7F44" w:rsidRDefault="25EE7F44" w14:paraId="58B97502" w14:textId="009F2840">
      <w:pPr>
        <w:pStyle w:val="a0"/>
      </w:pPr>
      <w:r w:rsidR="25EE7F44">
        <w:rPr/>
        <w:t xml:space="preserve">  </w:t>
      </w:r>
    </w:p>
    <w:p w:rsidR="25EE7F44" w:rsidP="25EE7F44" w:rsidRDefault="25EE7F44" w14:paraId="422F3524" w14:textId="54743A5B">
      <w:pPr>
        <w:pStyle w:val="a0"/>
      </w:pPr>
      <w:r w:rsidR="25EE7F44">
        <w:rPr/>
        <w:t xml:space="preserve"> </w:t>
      </w:r>
    </w:p>
    <w:p w:rsidR="25EE7F44" w:rsidP="25EE7F44" w:rsidRDefault="25EE7F44" w14:paraId="175FEE8B" w14:textId="5F513F71">
      <w:pPr>
        <w:pStyle w:val="a0"/>
      </w:pPr>
      <w:r w:rsidR="25EE7F44">
        <w:rPr/>
        <w:t xml:space="preserve">a=fanka(y,n,m); </w:t>
      </w:r>
    </w:p>
    <w:p w:rsidR="25EE7F44" w:rsidP="25EE7F44" w:rsidRDefault="25EE7F44" w14:paraId="09CA7910" w14:textId="12311CA3">
      <w:pPr>
        <w:pStyle w:val="a0"/>
      </w:pPr>
      <w:r w:rsidR="25EE7F44">
        <w:rPr/>
        <w:t xml:space="preserve"> </w:t>
      </w:r>
    </w:p>
    <w:p w:rsidR="25EE7F44" w:rsidP="25EE7F44" w:rsidRDefault="25EE7F44" w14:paraId="43656DC3" w14:textId="3CADF3F3">
      <w:pPr>
        <w:pStyle w:val="a0"/>
      </w:pPr>
      <w:r w:rsidR="25EE7F44">
        <w:rPr/>
        <w:t xml:space="preserve">  </w:t>
      </w:r>
    </w:p>
    <w:p w:rsidR="25EE7F44" w:rsidP="25EE7F44" w:rsidRDefault="25EE7F44" w14:paraId="3CF274DC" w14:textId="6D8D3DDE">
      <w:pPr>
        <w:pStyle w:val="a0"/>
      </w:pPr>
      <w:r w:rsidR="25EE7F44">
        <w:rPr/>
        <w:t xml:space="preserve"> </w:t>
      </w:r>
    </w:p>
    <w:p w:rsidR="25EE7F44" w:rsidP="25EE7F44" w:rsidRDefault="25EE7F44" w14:paraId="4171DC89" w14:textId="53759793">
      <w:pPr>
        <w:pStyle w:val="a0"/>
      </w:pPr>
      <w:r w:rsidR="25EE7F44">
        <w:rPr/>
        <w:t xml:space="preserve">c[n][m]=a; </w:t>
      </w:r>
    </w:p>
    <w:p w:rsidR="25EE7F44" w:rsidP="25EE7F44" w:rsidRDefault="25EE7F44" w14:paraId="75538703" w14:textId="0EE8114A">
      <w:pPr>
        <w:pStyle w:val="a0"/>
      </w:pPr>
      <w:r w:rsidR="25EE7F44">
        <w:rPr/>
        <w:t xml:space="preserve"> </w:t>
      </w:r>
    </w:p>
    <w:p w:rsidR="25EE7F44" w:rsidP="25EE7F44" w:rsidRDefault="25EE7F44" w14:paraId="5A70FD75" w14:textId="35E0F2C0">
      <w:pPr>
        <w:pStyle w:val="a0"/>
      </w:pPr>
      <w:r w:rsidR="25EE7F44">
        <w:rPr/>
        <w:t xml:space="preserve">  </w:t>
      </w:r>
    </w:p>
    <w:p w:rsidR="25EE7F44" w:rsidP="25EE7F44" w:rsidRDefault="25EE7F44" w14:paraId="7CDA1203" w14:textId="59AC6294">
      <w:pPr>
        <w:pStyle w:val="a0"/>
      </w:pPr>
      <w:r w:rsidR="25EE7F44">
        <w:rPr/>
        <w:t xml:space="preserve"> </w:t>
      </w:r>
    </w:p>
    <w:p w:rsidR="25EE7F44" w:rsidP="25EE7F44" w:rsidRDefault="25EE7F44" w14:paraId="221C62C5" w14:textId="1147B318">
      <w:pPr>
        <w:pStyle w:val="a0"/>
      </w:pPr>
      <w:r w:rsidR="25EE7F44">
        <w:rPr/>
        <w:t xml:space="preserve">cout&lt;&lt;c[n][m]&lt;&lt;" "; </w:t>
      </w:r>
    </w:p>
    <w:p w:rsidR="25EE7F44" w:rsidP="25EE7F44" w:rsidRDefault="25EE7F44" w14:paraId="02579BA0" w14:textId="4DD97EEB">
      <w:pPr>
        <w:pStyle w:val="a0"/>
      </w:pPr>
      <w:r w:rsidR="25EE7F44">
        <w:rPr/>
        <w:t xml:space="preserve"> </w:t>
      </w:r>
    </w:p>
    <w:p w:rsidR="25EE7F44" w:rsidP="25EE7F44" w:rsidRDefault="25EE7F44" w14:paraId="416BF663" w14:textId="19E24E7D">
      <w:pPr>
        <w:pStyle w:val="a0"/>
      </w:pPr>
      <w:r w:rsidR="25EE7F44">
        <w:rPr/>
        <w:t xml:space="preserve">  </w:t>
      </w:r>
    </w:p>
    <w:p w:rsidR="25EE7F44" w:rsidP="25EE7F44" w:rsidRDefault="25EE7F44" w14:paraId="795BCBD6" w14:textId="6DE9EE68">
      <w:pPr>
        <w:pStyle w:val="a0"/>
      </w:pPr>
      <w:r w:rsidR="25EE7F44">
        <w:rPr/>
        <w:t xml:space="preserve"> </w:t>
      </w:r>
    </w:p>
    <w:p w:rsidR="25EE7F44" w:rsidP="25EE7F44" w:rsidRDefault="25EE7F44" w14:paraId="0B48F242" w14:textId="58AED129">
      <w:pPr>
        <w:pStyle w:val="a0"/>
      </w:pPr>
      <w:r w:rsidR="25EE7F44">
        <w:rPr/>
        <w:t xml:space="preserve">} </w:t>
      </w:r>
    </w:p>
    <w:p w:rsidR="25EE7F44" w:rsidP="25EE7F44" w:rsidRDefault="25EE7F44" w14:paraId="66633D6F" w14:textId="25B1A2D8">
      <w:pPr>
        <w:pStyle w:val="a0"/>
      </w:pPr>
      <w:r w:rsidR="25EE7F44">
        <w:rPr/>
        <w:t xml:space="preserve"> </w:t>
      </w:r>
    </w:p>
    <w:p w:rsidR="25EE7F44" w:rsidP="25EE7F44" w:rsidRDefault="25EE7F44" w14:paraId="3672B7E0" w14:textId="072ECC9F">
      <w:pPr>
        <w:pStyle w:val="a0"/>
      </w:pPr>
      <w:r w:rsidR="25EE7F44">
        <w:rPr/>
        <w:t xml:space="preserve">  </w:t>
      </w:r>
    </w:p>
    <w:p w:rsidR="25EE7F44" w:rsidP="25EE7F44" w:rsidRDefault="25EE7F44" w14:paraId="2F2F18CE" w14:textId="22651812">
      <w:pPr>
        <w:pStyle w:val="a0"/>
      </w:pPr>
      <w:r w:rsidR="25EE7F44">
        <w:rPr/>
        <w:t xml:space="preserve"> </w:t>
      </w:r>
    </w:p>
    <w:p w:rsidR="25EE7F44" w:rsidP="25EE7F44" w:rsidRDefault="25EE7F44" w14:paraId="1197C120" w14:textId="07A04DE3">
      <w:pPr>
        <w:pStyle w:val="a0"/>
      </w:pPr>
      <w:r w:rsidR="25EE7F44">
        <w:rPr/>
        <w:t xml:space="preserve">cout&lt;&lt;endl; </w:t>
      </w:r>
    </w:p>
    <w:p w:rsidR="25EE7F44" w:rsidP="25EE7F44" w:rsidRDefault="25EE7F44" w14:paraId="2C2E91D1" w14:textId="0D59C48F">
      <w:pPr>
        <w:pStyle w:val="a0"/>
      </w:pPr>
      <w:r w:rsidR="25EE7F44">
        <w:rPr/>
        <w:t xml:space="preserve"> </w:t>
      </w:r>
    </w:p>
    <w:p w:rsidR="25EE7F44" w:rsidP="25EE7F44" w:rsidRDefault="25EE7F44" w14:paraId="6264BEC9" w14:textId="5320551B">
      <w:pPr>
        <w:pStyle w:val="a0"/>
      </w:pPr>
      <w:r w:rsidR="25EE7F44">
        <w:rPr/>
        <w:t xml:space="preserve">  </w:t>
      </w:r>
    </w:p>
    <w:p w:rsidR="25EE7F44" w:rsidP="25EE7F44" w:rsidRDefault="25EE7F44" w14:paraId="2C8D678A" w14:textId="5933A679">
      <w:pPr>
        <w:pStyle w:val="a0"/>
      </w:pPr>
      <w:r w:rsidR="25EE7F44">
        <w:rPr/>
        <w:t xml:space="preserve"> </w:t>
      </w:r>
    </w:p>
    <w:p w:rsidR="25EE7F44" w:rsidP="25EE7F44" w:rsidRDefault="25EE7F44" w14:paraId="4DF8E894" w14:textId="13825D90">
      <w:pPr>
        <w:pStyle w:val="a0"/>
      </w:pPr>
      <w:r w:rsidR="25EE7F44">
        <w:rPr/>
        <w:t xml:space="preserve">} </w:t>
      </w:r>
    </w:p>
    <w:p w:rsidR="25EE7F44" w:rsidP="25EE7F44" w:rsidRDefault="25EE7F44" w14:paraId="589DA560" w14:textId="7FEF00BE">
      <w:pPr>
        <w:pStyle w:val="a0"/>
      </w:pPr>
      <w:r w:rsidR="25EE7F44">
        <w:rPr/>
        <w:t xml:space="preserve"> </w:t>
      </w:r>
    </w:p>
    <w:p w:rsidR="25EE7F44" w:rsidP="25EE7F44" w:rsidRDefault="25EE7F44" w14:paraId="242CE54B" w14:textId="403A0B9F">
      <w:pPr>
        <w:pStyle w:val="a0"/>
      </w:pPr>
      <w:r w:rsidR="25EE7F44">
        <w:rPr/>
        <w:t xml:space="preserve">  </w:t>
      </w:r>
    </w:p>
    <w:p w:rsidR="25EE7F44" w:rsidP="25EE7F44" w:rsidRDefault="25EE7F44" w14:paraId="1BEF9F12" w14:textId="31CBF1CA">
      <w:pPr>
        <w:pStyle w:val="a0"/>
      </w:pPr>
      <w:r w:rsidR="25EE7F44">
        <w:rPr/>
        <w:t xml:space="preserve"> </w:t>
      </w:r>
    </w:p>
    <w:p w:rsidR="25EE7F44" w:rsidP="25EE7F44" w:rsidRDefault="25EE7F44" w14:paraId="21636648" w14:textId="60A17AD5">
      <w:pPr>
        <w:pStyle w:val="a0"/>
      </w:pPr>
      <w:r w:rsidR="25EE7F44">
        <w:rPr/>
        <w:t xml:space="preserve">cout&lt;&lt;"Masuv pislya zaminu(yaksho vona ye)"&lt;&lt;endl; </w:t>
      </w:r>
    </w:p>
    <w:p w:rsidR="25EE7F44" w:rsidP="25EE7F44" w:rsidRDefault="25EE7F44" w14:paraId="5D6FF739" w14:textId="1160A9FC">
      <w:pPr>
        <w:pStyle w:val="a0"/>
      </w:pPr>
      <w:r w:rsidR="25EE7F44">
        <w:rPr/>
        <w:t xml:space="preserve"> </w:t>
      </w:r>
    </w:p>
    <w:p w:rsidR="25EE7F44" w:rsidP="25EE7F44" w:rsidRDefault="25EE7F44" w14:paraId="2757DB89" w14:textId="7C84EEB0">
      <w:pPr>
        <w:pStyle w:val="a0"/>
      </w:pPr>
      <w:r w:rsidR="25EE7F44">
        <w:rPr/>
        <w:t xml:space="preserve">  </w:t>
      </w:r>
    </w:p>
    <w:p w:rsidR="25EE7F44" w:rsidP="25EE7F44" w:rsidRDefault="25EE7F44" w14:paraId="79437A6B" w14:textId="3361FD01">
      <w:pPr>
        <w:pStyle w:val="a0"/>
      </w:pPr>
      <w:r w:rsidR="25EE7F44">
        <w:rPr/>
        <w:t xml:space="preserve"> </w:t>
      </w:r>
    </w:p>
    <w:p w:rsidR="25EE7F44" w:rsidP="25EE7F44" w:rsidRDefault="25EE7F44" w14:paraId="66D16415" w14:textId="6E23CE01">
      <w:pPr>
        <w:pStyle w:val="a0"/>
      </w:pPr>
      <w:r w:rsidR="25EE7F44">
        <w:rPr/>
        <w:t xml:space="preserve">for(n=1,c;n&lt;=4;n++) </w:t>
      </w:r>
    </w:p>
    <w:p w:rsidR="25EE7F44" w:rsidP="25EE7F44" w:rsidRDefault="25EE7F44" w14:paraId="72651366" w14:textId="1FD424FC">
      <w:pPr>
        <w:pStyle w:val="a0"/>
      </w:pPr>
      <w:r w:rsidR="25EE7F44">
        <w:rPr/>
        <w:t xml:space="preserve"> </w:t>
      </w:r>
    </w:p>
    <w:p w:rsidR="25EE7F44" w:rsidP="25EE7F44" w:rsidRDefault="25EE7F44" w14:paraId="4A0D6EE3" w14:textId="03511D6C">
      <w:pPr>
        <w:pStyle w:val="a0"/>
      </w:pPr>
      <w:r w:rsidR="25EE7F44">
        <w:rPr/>
        <w:t xml:space="preserve">  </w:t>
      </w:r>
    </w:p>
    <w:p w:rsidR="25EE7F44" w:rsidP="25EE7F44" w:rsidRDefault="25EE7F44" w14:paraId="03F7B0C6" w14:textId="6CA1C218">
      <w:pPr>
        <w:pStyle w:val="a0"/>
      </w:pPr>
      <w:r w:rsidR="25EE7F44">
        <w:rPr/>
        <w:t xml:space="preserve"> </w:t>
      </w:r>
    </w:p>
    <w:p w:rsidR="25EE7F44" w:rsidP="25EE7F44" w:rsidRDefault="25EE7F44" w14:paraId="2D4CC8C0" w14:textId="310ED338">
      <w:pPr>
        <w:pStyle w:val="a0"/>
      </w:pPr>
      <w:r w:rsidR="25EE7F44">
        <w:rPr/>
        <w:t xml:space="preserve">{ </w:t>
      </w:r>
    </w:p>
    <w:p w:rsidR="25EE7F44" w:rsidP="25EE7F44" w:rsidRDefault="25EE7F44" w14:paraId="6203D09A" w14:textId="4F363D3A">
      <w:pPr>
        <w:pStyle w:val="a0"/>
      </w:pPr>
      <w:r w:rsidR="25EE7F44">
        <w:rPr/>
        <w:t xml:space="preserve"> </w:t>
      </w:r>
    </w:p>
    <w:p w:rsidR="25EE7F44" w:rsidP="25EE7F44" w:rsidRDefault="25EE7F44" w14:paraId="58381274" w14:textId="7C152F8D">
      <w:pPr>
        <w:pStyle w:val="a0"/>
      </w:pPr>
      <w:r w:rsidR="25EE7F44">
        <w:rPr/>
        <w:t xml:space="preserve">  </w:t>
      </w:r>
    </w:p>
    <w:p w:rsidR="25EE7F44" w:rsidP="25EE7F44" w:rsidRDefault="25EE7F44" w14:paraId="6C71FA1F" w14:textId="7166EB1E">
      <w:pPr>
        <w:pStyle w:val="a0"/>
      </w:pPr>
      <w:r w:rsidR="25EE7F44">
        <w:rPr/>
        <w:t xml:space="preserve"> </w:t>
      </w:r>
    </w:p>
    <w:p w:rsidR="25EE7F44" w:rsidP="25EE7F44" w:rsidRDefault="25EE7F44" w14:paraId="7B3ABDE8" w14:textId="705426E1">
      <w:pPr>
        <w:pStyle w:val="a0"/>
      </w:pPr>
      <w:r w:rsidR="25EE7F44">
        <w:rPr/>
        <w:t xml:space="preserve">cout&lt;&lt;n&lt;&lt;" "; </w:t>
      </w:r>
    </w:p>
    <w:p w:rsidR="25EE7F44" w:rsidP="25EE7F44" w:rsidRDefault="25EE7F44" w14:paraId="1EFC0D54" w14:textId="7AC90293">
      <w:pPr>
        <w:pStyle w:val="a0"/>
      </w:pPr>
      <w:r w:rsidR="25EE7F44">
        <w:rPr/>
        <w:t xml:space="preserve"> </w:t>
      </w:r>
    </w:p>
    <w:p w:rsidR="25EE7F44" w:rsidP="25EE7F44" w:rsidRDefault="25EE7F44" w14:paraId="7992B18C" w14:textId="692AF763">
      <w:pPr>
        <w:pStyle w:val="a0"/>
      </w:pPr>
      <w:r w:rsidR="25EE7F44">
        <w:rPr/>
        <w:t xml:space="preserve">  </w:t>
      </w:r>
    </w:p>
    <w:p w:rsidR="25EE7F44" w:rsidP="25EE7F44" w:rsidRDefault="25EE7F44" w14:paraId="6FA206D7" w14:textId="1FE4D8A4">
      <w:pPr>
        <w:pStyle w:val="a0"/>
      </w:pPr>
      <w:r w:rsidR="25EE7F44">
        <w:rPr/>
        <w:t xml:space="preserve"> </w:t>
      </w:r>
    </w:p>
    <w:p w:rsidR="25EE7F44" w:rsidP="25EE7F44" w:rsidRDefault="25EE7F44" w14:paraId="3648B5E9" w14:textId="6C2F1AC3">
      <w:pPr>
        <w:pStyle w:val="a0"/>
      </w:pPr>
      <w:r w:rsidR="25EE7F44">
        <w:rPr/>
        <w:t xml:space="preserve">for(m=1,c;m&lt;=4;m++) </w:t>
      </w:r>
    </w:p>
    <w:p w:rsidR="25EE7F44" w:rsidP="25EE7F44" w:rsidRDefault="25EE7F44" w14:paraId="4FBD1FCD" w14:textId="5E579C63">
      <w:pPr>
        <w:pStyle w:val="a0"/>
      </w:pPr>
      <w:r w:rsidR="25EE7F44">
        <w:rPr/>
        <w:t xml:space="preserve"> </w:t>
      </w:r>
    </w:p>
    <w:p w:rsidR="25EE7F44" w:rsidP="25EE7F44" w:rsidRDefault="25EE7F44" w14:paraId="5D40BAC6" w14:textId="71C977E8">
      <w:pPr>
        <w:pStyle w:val="a0"/>
      </w:pPr>
      <w:r w:rsidR="25EE7F44">
        <w:rPr/>
        <w:t xml:space="preserve">  </w:t>
      </w:r>
    </w:p>
    <w:p w:rsidR="25EE7F44" w:rsidP="25EE7F44" w:rsidRDefault="25EE7F44" w14:paraId="1FD8389B" w14:textId="067F26B8">
      <w:pPr>
        <w:pStyle w:val="a0"/>
      </w:pPr>
      <w:r w:rsidR="25EE7F44">
        <w:rPr/>
        <w:t xml:space="preserve"> </w:t>
      </w:r>
    </w:p>
    <w:p w:rsidR="25EE7F44" w:rsidP="25EE7F44" w:rsidRDefault="25EE7F44" w14:paraId="0DF2F002" w14:textId="0519433A">
      <w:pPr>
        <w:pStyle w:val="a0"/>
      </w:pPr>
      <w:r w:rsidR="25EE7F44">
        <w:rPr/>
        <w:t xml:space="preserve">{ </w:t>
      </w:r>
    </w:p>
    <w:p w:rsidR="25EE7F44" w:rsidP="25EE7F44" w:rsidRDefault="25EE7F44" w14:paraId="7DC15076" w14:textId="3F0AB099">
      <w:pPr>
        <w:pStyle w:val="a0"/>
      </w:pPr>
      <w:r w:rsidR="25EE7F44">
        <w:rPr/>
        <w:t xml:space="preserve"> </w:t>
      </w:r>
    </w:p>
    <w:p w:rsidR="25EE7F44" w:rsidP="25EE7F44" w:rsidRDefault="25EE7F44" w14:paraId="0F8E8835" w14:textId="6F4B0276">
      <w:pPr>
        <w:pStyle w:val="a0"/>
      </w:pPr>
      <w:r w:rsidR="25EE7F44">
        <w:rPr/>
        <w:t xml:space="preserve">  </w:t>
      </w:r>
    </w:p>
    <w:p w:rsidR="25EE7F44" w:rsidP="25EE7F44" w:rsidRDefault="25EE7F44" w14:paraId="7316CD56" w14:textId="2A5EE870">
      <w:pPr>
        <w:pStyle w:val="a0"/>
      </w:pPr>
      <w:r w:rsidR="25EE7F44">
        <w:rPr/>
        <w:t xml:space="preserve"> </w:t>
      </w:r>
    </w:p>
    <w:p w:rsidR="25EE7F44" w:rsidP="25EE7F44" w:rsidRDefault="25EE7F44" w14:paraId="42FB082A" w14:textId="752E5CC7">
      <w:pPr>
        <w:pStyle w:val="a0"/>
      </w:pPr>
      <w:r w:rsidR="25EE7F44">
        <w:rPr/>
        <w:t xml:space="preserve">a=fanka(y,n,m); </w:t>
      </w:r>
    </w:p>
    <w:p w:rsidR="25EE7F44" w:rsidP="25EE7F44" w:rsidRDefault="25EE7F44" w14:paraId="29B6C147" w14:textId="14AA9DE6">
      <w:pPr>
        <w:pStyle w:val="a0"/>
      </w:pPr>
      <w:r w:rsidR="25EE7F44">
        <w:rPr/>
        <w:t xml:space="preserve"> </w:t>
      </w:r>
    </w:p>
    <w:p w:rsidR="25EE7F44" w:rsidP="25EE7F44" w:rsidRDefault="25EE7F44" w14:paraId="5825DB84" w14:textId="179241CE">
      <w:pPr>
        <w:pStyle w:val="a0"/>
      </w:pPr>
      <w:r w:rsidR="25EE7F44">
        <w:rPr/>
        <w:t xml:space="preserve">  </w:t>
      </w:r>
    </w:p>
    <w:p w:rsidR="25EE7F44" w:rsidP="25EE7F44" w:rsidRDefault="25EE7F44" w14:paraId="7C5B102F" w14:textId="3945F7B3">
      <w:pPr>
        <w:pStyle w:val="a0"/>
      </w:pPr>
      <w:r w:rsidR="25EE7F44">
        <w:rPr/>
        <w:t xml:space="preserve"> </w:t>
      </w:r>
    </w:p>
    <w:p w:rsidR="25EE7F44" w:rsidP="25EE7F44" w:rsidRDefault="25EE7F44" w14:paraId="25632A34" w14:textId="2C2B09CD">
      <w:pPr>
        <w:pStyle w:val="a0"/>
      </w:pPr>
      <w:r w:rsidR="25EE7F44">
        <w:rPr/>
        <w:t xml:space="preserve">c[n][m]=a; </w:t>
      </w:r>
    </w:p>
    <w:p w:rsidR="25EE7F44" w:rsidP="25EE7F44" w:rsidRDefault="25EE7F44" w14:paraId="7F4E8CE1" w14:textId="6433A8B9">
      <w:pPr>
        <w:pStyle w:val="a0"/>
      </w:pPr>
      <w:r w:rsidR="25EE7F44">
        <w:rPr/>
        <w:t xml:space="preserve"> </w:t>
      </w:r>
    </w:p>
    <w:p w:rsidR="25EE7F44" w:rsidP="25EE7F44" w:rsidRDefault="25EE7F44" w14:paraId="6CA21520" w14:textId="48DEDCF7">
      <w:pPr>
        <w:pStyle w:val="a0"/>
      </w:pPr>
      <w:r w:rsidR="25EE7F44">
        <w:rPr/>
        <w:t xml:space="preserve">  </w:t>
      </w:r>
    </w:p>
    <w:p w:rsidR="25EE7F44" w:rsidP="25EE7F44" w:rsidRDefault="25EE7F44" w14:paraId="53E84E43" w14:textId="2D9BD03C">
      <w:pPr>
        <w:pStyle w:val="a0"/>
      </w:pPr>
      <w:r w:rsidR="25EE7F44">
        <w:rPr/>
        <w:t xml:space="preserve"> </w:t>
      </w:r>
    </w:p>
    <w:p w:rsidR="25EE7F44" w:rsidP="25EE7F44" w:rsidRDefault="25EE7F44" w14:paraId="1B66D0E4" w14:textId="640F49FC">
      <w:pPr>
        <w:pStyle w:val="a0"/>
      </w:pPr>
      <w:r w:rsidR="25EE7F44">
        <w:rPr/>
        <w:t xml:space="preserve">if(c[n][m]==0) </w:t>
      </w:r>
    </w:p>
    <w:p w:rsidR="25EE7F44" w:rsidP="25EE7F44" w:rsidRDefault="25EE7F44" w14:paraId="3D6D0D1B" w14:textId="10ADA421">
      <w:pPr>
        <w:pStyle w:val="a0"/>
      </w:pPr>
      <w:r w:rsidR="25EE7F44">
        <w:rPr/>
        <w:t xml:space="preserve"> </w:t>
      </w:r>
    </w:p>
    <w:p w:rsidR="25EE7F44" w:rsidP="25EE7F44" w:rsidRDefault="25EE7F44" w14:paraId="3E97E3D9" w14:textId="09321E08">
      <w:pPr>
        <w:pStyle w:val="a0"/>
      </w:pPr>
      <w:r w:rsidR="25EE7F44">
        <w:rPr/>
        <w:t xml:space="preserve">  </w:t>
      </w:r>
    </w:p>
    <w:p w:rsidR="25EE7F44" w:rsidP="25EE7F44" w:rsidRDefault="25EE7F44" w14:paraId="23782CC9" w14:textId="6875583C">
      <w:pPr>
        <w:pStyle w:val="a0"/>
      </w:pPr>
      <w:r w:rsidR="25EE7F44">
        <w:rPr/>
        <w:t xml:space="preserve"> </w:t>
      </w:r>
    </w:p>
    <w:p w:rsidR="25EE7F44" w:rsidP="25EE7F44" w:rsidRDefault="25EE7F44" w14:paraId="39DE683A" w14:textId="77180B0C">
      <w:pPr>
        <w:pStyle w:val="a0"/>
      </w:pPr>
      <w:r w:rsidR="25EE7F44">
        <w:rPr/>
        <w:t xml:space="preserve">c[n][m]=1; </w:t>
      </w:r>
    </w:p>
    <w:p w:rsidR="25EE7F44" w:rsidP="25EE7F44" w:rsidRDefault="25EE7F44" w14:paraId="3ED24231" w14:textId="75C52375">
      <w:pPr>
        <w:pStyle w:val="a0"/>
      </w:pPr>
      <w:r w:rsidR="25EE7F44">
        <w:rPr/>
        <w:t xml:space="preserve"> </w:t>
      </w:r>
    </w:p>
    <w:p w:rsidR="25EE7F44" w:rsidP="25EE7F44" w:rsidRDefault="25EE7F44" w14:paraId="15998FC2" w14:textId="459CBA73">
      <w:pPr>
        <w:pStyle w:val="a0"/>
      </w:pPr>
      <w:r w:rsidR="25EE7F44">
        <w:rPr/>
        <w:t xml:space="preserve">  </w:t>
      </w:r>
    </w:p>
    <w:p w:rsidR="25EE7F44" w:rsidP="25EE7F44" w:rsidRDefault="25EE7F44" w14:paraId="71E81201" w14:textId="60F26C27">
      <w:pPr>
        <w:pStyle w:val="a0"/>
      </w:pPr>
      <w:r w:rsidR="25EE7F44">
        <w:rPr/>
        <w:t xml:space="preserve"> </w:t>
      </w:r>
    </w:p>
    <w:p w:rsidR="25EE7F44" w:rsidP="25EE7F44" w:rsidRDefault="25EE7F44" w14:paraId="5DE40E1E" w14:textId="38AC45FD">
      <w:pPr>
        <w:pStyle w:val="a0"/>
      </w:pPr>
      <w:r w:rsidR="25EE7F44">
        <w:rPr/>
        <w:t xml:space="preserve">cout&lt;&lt;c[n][m]&lt;&lt;" "; </w:t>
      </w:r>
    </w:p>
    <w:p w:rsidR="25EE7F44" w:rsidP="25EE7F44" w:rsidRDefault="25EE7F44" w14:paraId="4ECA5406" w14:textId="7DEADB0D">
      <w:pPr>
        <w:pStyle w:val="a0"/>
      </w:pPr>
      <w:r w:rsidR="25EE7F44">
        <w:rPr/>
        <w:t xml:space="preserve"> </w:t>
      </w:r>
    </w:p>
    <w:p w:rsidR="25EE7F44" w:rsidP="25EE7F44" w:rsidRDefault="25EE7F44" w14:paraId="4DF58133" w14:textId="350258C2">
      <w:pPr>
        <w:pStyle w:val="a0"/>
      </w:pPr>
      <w:r w:rsidR="25EE7F44">
        <w:rPr/>
        <w:t xml:space="preserve">  </w:t>
      </w:r>
    </w:p>
    <w:p w:rsidR="25EE7F44" w:rsidP="25EE7F44" w:rsidRDefault="25EE7F44" w14:paraId="38AE5483" w14:textId="17C6A449">
      <w:pPr>
        <w:pStyle w:val="a0"/>
      </w:pPr>
      <w:r w:rsidR="25EE7F44">
        <w:rPr/>
        <w:t xml:space="preserve"> </w:t>
      </w:r>
    </w:p>
    <w:p w:rsidR="25EE7F44" w:rsidP="25EE7F44" w:rsidRDefault="25EE7F44" w14:paraId="1383B8AE" w14:textId="771054D6">
      <w:pPr>
        <w:pStyle w:val="a0"/>
      </w:pPr>
      <w:r w:rsidR="25EE7F44">
        <w:rPr/>
        <w:t xml:space="preserve">} </w:t>
      </w:r>
    </w:p>
    <w:p w:rsidR="25EE7F44" w:rsidP="25EE7F44" w:rsidRDefault="25EE7F44" w14:paraId="39DED00C" w14:textId="013CEB67">
      <w:pPr>
        <w:pStyle w:val="a0"/>
      </w:pPr>
      <w:r w:rsidR="25EE7F44">
        <w:rPr/>
        <w:t xml:space="preserve"> </w:t>
      </w:r>
    </w:p>
    <w:p w:rsidR="25EE7F44" w:rsidP="25EE7F44" w:rsidRDefault="25EE7F44" w14:paraId="70D6B423" w14:textId="3A9E24C6">
      <w:pPr>
        <w:pStyle w:val="a0"/>
      </w:pPr>
      <w:r w:rsidR="25EE7F44">
        <w:rPr/>
        <w:t xml:space="preserve">  </w:t>
      </w:r>
    </w:p>
    <w:p w:rsidR="25EE7F44" w:rsidP="25EE7F44" w:rsidRDefault="25EE7F44" w14:paraId="5A367910" w14:textId="2F332DF8">
      <w:pPr>
        <w:pStyle w:val="a0"/>
      </w:pPr>
      <w:r w:rsidR="25EE7F44">
        <w:rPr/>
        <w:t xml:space="preserve"> </w:t>
      </w:r>
    </w:p>
    <w:p w:rsidR="25EE7F44" w:rsidP="25EE7F44" w:rsidRDefault="25EE7F44" w14:paraId="1D516FD5" w14:textId="3FB0AA22">
      <w:pPr>
        <w:pStyle w:val="a0"/>
      </w:pPr>
      <w:r w:rsidR="25EE7F44">
        <w:rPr/>
        <w:t xml:space="preserve">cout&lt;&lt;endl; </w:t>
      </w:r>
    </w:p>
    <w:p w:rsidR="25EE7F44" w:rsidP="25EE7F44" w:rsidRDefault="25EE7F44" w14:paraId="037EDC11" w14:textId="22A5271C">
      <w:pPr>
        <w:pStyle w:val="a0"/>
      </w:pPr>
      <w:r w:rsidR="25EE7F44">
        <w:rPr/>
        <w:t xml:space="preserve"> </w:t>
      </w:r>
    </w:p>
    <w:p w:rsidR="25EE7F44" w:rsidP="25EE7F44" w:rsidRDefault="25EE7F44" w14:paraId="4ECECDF8" w14:textId="01789FA3">
      <w:pPr>
        <w:pStyle w:val="a0"/>
      </w:pPr>
      <w:r w:rsidR="25EE7F44">
        <w:rPr/>
        <w:t xml:space="preserve">  </w:t>
      </w:r>
    </w:p>
    <w:p w:rsidR="25EE7F44" w:rsidP="25EE7F44" w:rsidRDefault="25EE7F44" w14:paraId="73CBF5B9" w14:textId="67891FEA">
      <w:pPr>
        <w:pStyle w:val="a0"/>
      </w:pPr>
      <w:r w:rsidR="25EE7F44">
        <w:rPr/>
        <w:t xml:space="preserve"> </w:t>
      </w:r>
    </w:p>
    <w:p w:rsidR="25EE7F44" w:rsidP="25EE7F44" w:rsidRDefault="25EE7F44" w14:paraId="681628AF" w14:textId="21794CBB">
      <w:pPr>
        <w:pStyle w:val="a0"/>
      </w:pPr>
      <w:r w:rsidR="25EE7F44">
        <w:rPr/>
        <w:t xml:space="preserve">} </w:t>
      </w:r>
    </w:p>
    <w:p w:rsidR="25EE7F44" w:rsidP="25EE7F44" w:rsidRDefault="25EE7F44" w14:paraId="748AB2B1" w14:textId="2C34F28A">
      <w:pPr>
        <w:pStyle w:val="a0"/>
      </w:pPr>
      <w:r w:rsidR="25EE7F44">
        <w:rPr/>
        <w:t xml:space="preserve"> </w:t>
      </w:r>
    </w:p>
    <w:p w:rsidR="25EE7F44" w:rsidP="25EE7F44" w:rsidRDefault="25EE7F44" w14:paraId="5C3943AF" w14:textId="5BC47582">
      <w:pPr>
        <w:pStyle w:val="a0"/>
      </w:pPr>
      <w:r w:rsidR="25EE7F44">
        <w:rPr/>
        <w:t xml:space="preserve">  </w:t>
      </w:r>
    </w:p>
    <w:p w:rsidR="25EE7F44" w:rsidP="25EE7F44" w:rsidRDefault="25EE7F44" w14:paraId="62825509" w14:textId="3D81888A">
      <w:pPr>
        <w:pStyle w:val="a0"/>
      </w:pPr>
      <w:r w:rsidR="25EE7F44">
        <w:rPr/>
        <w:t xml:space="preserve"> </w:t>
      </w:r>
    </w:p>
    <w:p w:rsidR="25EE7F44" w:rsidP="25EE7F44" w:rsidRDefault="25EE7F44" w14:paraId="082EE88C" w14:textId="568CB590">
      <w:pPr>
        <w:pStyle w:val="a0"/>
      </w:pPr>
      <w:r w:rsidR="25EE7F44">
        <w:rPr/>
        <w:t xml:space="preserve">cout&lt;&lt;"Etapu symyvannya(dlya sproshennya testuvannya)"&lt;&lt;endl; </w:t>
      </w:r>
    </w:p>
    <w:p w:rsidR="25EE7F44" w:rsidP="25EE7F44" w:rsidRDefault="25EE7F44" w14:paraId="3D6C7D06" w14:textId="1B949567">
      <w:pPr>
        <w:pStyle w:val="a0"/>
      </w:pPr>
      <w:r w:rsidR="25EE7F44">
        <w:rPr/>
        <w:t xml:space="preserve"> </w:t>
      </w:r>
    </w:p>
    <w:p w:rsidR="25EE7F44" w:rsidP="25EE7F44" w:rsidRDefault="25EE7F44" w14:paraId="609FFD0D" w14:textId="743C82D4">
      <w:pPr>
        <w:pStyle w:val="a0"/>
      </w:pPr>
      <w:r w:rsidR="25EE7F44">
        <w:rPr/>
        <w:t xml:space="preserve">  </w:t>
      </w:r>
    </w:p>
    <w:p w:rsidR="25EE7F44" w:rsidP="25EE7F44" w:rsidRDefault="25EE7F44" w14:paraId="5B6BE64C" w14:textId="4B66A31B">
      <w:pPr>
        <w:pStyle w:val="a0"/>
      </w:pPr>
      <w:r w:rsidR="25EE7F44">
        <w:rPr/>
        <w:t xml:space="preserve"> </w:t>
      </w:r>
    </w:p>
    <w:p w:rsidR="25EE7F44" w:rsidP="25EE7F44" w:rsidRDefault="25EE7F44" w14:paraId="7FC9C116" w14:textId="23070805">
      <w:pPr>
        <w:pStyle w:val="a0"/>
      </w:pPr>
      <w:r w:rsidR="25EE7F44">
        <w:rPr/>
        <w:t xml:space="preserve">for(n=1,sum=0,c;n&lt;=4;n++) </w:t>
      </w:r>
    </w:p>
    <w:p w:rsidR="25EE7F44" w:rsidP="25EE7F44" w:rsidRDefault="25EE7F44" w14:paraId="3F01C61B" w14:textId="0662F9AF">
      <w:pPr>
        <w:pStyle w:val="a0"/>
      </w:pPr>
      <w:r w:rsidR="25EE7F44">
        <w:rPr/>
        <w:t xml:space="preserve"> </w:t>
      </w:r>
    </w:p>
    <w:p w:rsidR="25EE7F44" w:rsidP="25EE7F44" w:rsidRDefault="25EE7F44" w14:paraId="6EFCBCAE" w14:textId="3E4EC9F5">
      <w:pPr>
        <w:pStyle w:val="a0"/>
      </w:pPr>
      <w:r w:rsidR="25EE7F44">
        <w:rPr/>
        <w:t xml:space="preserve">  </w:t>
      </w:r>
    </w:p>
    <w:p w:rsidR="25EE7F44" w:rsidP="25EE7F44" w:rsidRDefault="25EE7F44" w14:paraId="71C1EC2D" w14:textId="3F406B76">
      <w:pPr>
        <w:pStyle w:val="a0"/>
      </w:pPr>
      <w:r w:rsidR="25EE7F44">
        <w:rPr/>
        <w:t xml:space="preserve"> </w:t>
      </w:r>
    </w:p>
    <w:p w:rsidR="25EE7F44" w:rsidP="25EE7F44" w:rsidRDefault="25EE7F44" w14:paraId="4D9E1812" w14:textId="21F1542F">
      <w:pPr>
        <w:pStyle w:val="a0"/>
      </w:pPr>
      <w:r w:rsidR="25EE7F44">
        <w:rPr/>
        <w:t xml:space="preserve">{ </w:t>
      </w:r>
    </w:p>
    <w:p w:rsidR="25EE7F44" w:rsidP="25EE7F44" w:rsidRDefault="25EE7F44" w14:paraId="40DC6D50" w14:textId="24AACEEB">
      <w:pPr>
        <w:pStyle w:val="a0"/>
      </w:pPr>
      <w:r w:rsidR="25EE7F44">
        <w:rPr/>
        <w:t xml:space="preserve"> </w:t>
      </w:r>
    </w:p>
    <w:p w:rsidR="25EE7F44" w:rsidP="25EE7F44" w:rsidRDefault="25EE7F44" w14:paraId="1EBCEC33" w14:textId="2460970D">
      <w:pPr>
        <w:pStyle w:val="a0"/>
      </w:pPr>
      <w:r w:rsidR="25EE7F44">
        <w:rPr/>
        <w:t xml:space="preserve">  </w:t>
      </w:r>
    </w:p>
    <w:p w:rsidR="25EE7F44" w:rsidP="25EE7F44" w:rsidRDefault="25EE7F44" w14:paraId="1CB76F22" w14:textId="6681F889">
      <w:pPr>
        <w:pStyle w:val="a0"/>
      </w:pPr>
      <w:r w:rsidR="25EE7F44">
        <w:rPr/>
        <w:t xml:space="preserve"> </w:t>
      </w:r>
    </w:p>
    <w:p w:rsidR="25EE7F44" w:rsidP="25EE7F44" w:rsidRDefault="25EE7F44" w14:paraId="7C337EBB" w14:textId="667CDD50">
      <w:pPr>
        <w:pStyle w:val="a0"/>
      </w:pPr>
      <w:r w:rsidR="25EE7F44">
        <w:rPr/>
        <w:t xml:space="preserve">for(m=4,c;m&gt;=n;m--) </w:t>
      </w:r>
    </w:p>
    <w:p w:rsidR="25EE7F44" w:rsidP="25EE7F44" w:rsidRDefault="25EE7F44" w14:paraId="6528CBD0" w14:textId="3B3875FA">
      <w:pPr>
        <w:pStyle w:val="a0"/>
      </w:pPr>
      <w:r w:rsidR="25EE7F44">
        <w:rPr/>
        <w:t xml:space="preserve"> </w:t>
      </w:r>
    </w:p>
    <w:p w:rsidR="25EE7F44" w:rsidP="25EE7F44" w:rsidRDefault="25EE7F44" w14:paraId="17968850" w14:textId="33A12D8D">
      <w:pPr>
        <w:pStyle w:val="a0"/>
      </w:pPr>
      <w:r w:rsidR="25EE7F44">
        <w:rPr/>
        <w:t xml:space="preserve">  </w:t>
      </w:r>
    </w:p>
    <w:p w:rsidR="25EE7F44" w:rsidP="25EE7F44" w:rsidRDefault="25EE7F44" w14:paraId="5D3165AC" w14:textId="6CE51C78">
      <w:pPr>
        <w:pStyle w:val="a0"/>
      </w:pPr>
      <w:r w:rsidR="25EE7F44">
        <w:rPr/>
        <w:t xml:space="preserve"> </w:t>
      </w:r>
    </w:p>
    <w:p w:rsidR="25EE7F44" w:rsidP="25EE7F44" w:rsidRDefault="25EE7F44" w14:paraId="5ED5E92C" w14:textId="10BB0C98">
      <w:pPr>
        <w:pStyle w:val="a0"/>
      </w:pPr>
      <w:r w:rsidR="25EE7F44">
        <w:rPr/>
        <w:t xml:space="preserve">{ </w:t>
      </w:r>
    </w:p>
    <w:p w:rsidR="25EE7F44" w:rsidP="25EE7F44" w:rsidRDefault="25EE7F44" w14:paraId="0323D86F" w14:textId="1CC6A2AB">
      <w:pPr>
        <w:pStyle w:val="a0"/>
      </w:pPr>
      <w:r w:rsidR="25EE7F44">
        <w:rPr/>
        <w:t xml:space="preserve"> </w:t>
      </w:r>
    </w:p>
    <w:p w:rsidR="25EE7F44" w:rsidP="25EE7F44" w:rsidRDefault="25EE7F44" w14:paraId="60AFBD6A" w14:textId="261BDD9B">
      <w:pPr>
        <w:pStyle w:val="a0"/>
      </w:pPr>
      <w:r w:rsidR="25EE7F44">
        <w:rPr/>
        <w:t xml:space="preserve">  </w:t>
      </w:r>
    </w:p>
    <w:p w:rsidR="25EE7F44" w:rsidP="25EE7F44" w:rsidRDefault="25EE7F44" w14:paraId="7DDA6898" w14:textId="189C7919">
      <w:pPr>
        <w:pStyle w:val="a0"/>
      </w:pPr>
      <w:r w:rsidR="25EE7F44">
        <w:rPr/>
        <w:t xml:space="preserve"> </w:t>
      </w:r>
    </w:p>
    <w:p w:rsidR="25EE7F44" w:rsidP="25EE7F44" w:rsidRDefault="25EE7F44" w14:paraId="27582A1C" w14:textId="0A2D7CB4">
      <w:pPr>
        <w:pStyle w:val="a0"/>
      </w:pPr>
      <w:r w:rsidR="25EE7F44">
        <w:rPr/>
        <w:t xml:space="preserve">a=fanka(y,n,m); </w:t>
      </w:r>
    </w:p>
    <w:p w:rsidR="25EE7F44" w:rsidP="25EE7F44" w:rsidRDefault="25EE7F44" w14:paraId="2D3EA585" w14:textId="26AB20D1">
      <w:pPr>
        <w:pStyle w:val="a0"/>
      </w:pPr>
      <w:r w:rsidR="25EE7F44">
        <w:rPr/>
        <w:t xml:space="preserve"> </w:t>
      </w:r>
    </w:p>
    <w:p w:rsidR="25EE7F44" w:rsidP="25EE7F44" w:rsidRDefault="25EE7F44" w14:paraId="56BECF99" w14:textId="78851E32">
      <w:pPr>
        <w:pStyle w:val="a0"/>
      </w:pPr>
      <w:r w:rsidR="25EE7F44">
        <w:rPr/>
        <w:t xml:space="preserve">  </w:t>
      </w:r>
    </w:p>
    <w:p w:rsidR="25EE7F44" w:rsidP="25EE7F44" w:rsidRDefault="25EE7F44" w14:paraId="3FCC41E6" w14:textId="6F6D460E">
      <w:pPr>
        <w:pStyle w:val="a0"/>
      </w:pPr>
      <w:r w:rsidR="25EE7F44">
        <w:rPr/>
        <w:t xml:space="preserve"> </w:t>
      </w:r>
    </w:p>
    <w:p w:rsidR="25EE7F44" w:rsidP="25EE7F44" w:rsidRDefault="25EE7F44" w14:paraId="42A4688F" w14:textId="58BF28E2">
      <w:pPr>
        <w:pStyle w:val="a0"/>
      </w:pPr>
      <w:r w:rsidR="25EE7F44">
        <w:rPr/>
        <w:t xml:space="preserve">c[n][m]=a; </w:t>
      </w:r>
    </w:p>
    <w:p w:rsidR="25EE7F44" w:rsidP="25EE7F44" w:rsidRDefault="25EE7F44" w14:paraId="7E09A6CF" w14:textId="380C3B91">
      <w:pPr>
        <w:pStyle w:val="a0"/>
      </w:pPr>
      <w:r w:rsidR="25EE7F44">
        <w:rPr/>
        <w:t xml:space="preserve"> </w:t>
      </w:r>
    </w:p>
    <w:p w:rsidR="25EE7F44" w:rsidP="25EE7F44" w:rsidRDefault="25EE7F44" w14:paraId="433D22C1" w14:textId="134841DF">
      <w:pPr>
        <w:pStyle w:val="a0"/>
      </w:pPr>
      <w:r w:rsidR="25EE7F44">
        <w:rPr/>
        <w:t xml:space="preserve">  </w:t>
      </w:r>
    </w:p>
    <w:p w:rsidR="25EE7F44" w:rsidP="25EE7F44" w:rsidRDefault="25EE7F44" w14:paraId="136CCC53" w14:textId="77D5026E">
      <w:pPr>
        <w:pStyle w:val="a0"/>
      </w:pPr>
      <w:r w:rsidR="25EE7F44">
        <w:rPr/>
        <w:t xml:space="preserve"> </w:t>
      </w:r>
    </w:p>
    <w:p w:rsidR="25EE7F44" w:rsidP="25EE7F44" w:rsidRDefault="25EE7F44" w14:paraId="569D0168" w14:textId="4146A7DC">
      <w:pPr>
        <w:pStyle w:val="a0"/>
      </w:pPr>
      <w:r w:rsidR="25EE7F44">
        <w:rPr/>
        <w:t xml:space="preserve">sum+=a; </w:t>
      </w:r>
    </w:p>
    <w:p w:rsidR="25EE7F44" w:rsidP="25EE7F44" w:rsidRDefault="25EE7F44" w14:paraId="61FA71DC" w14:textId="295B580E">
      <w:pPr>
        <w:pStyle w:val="a0"/>
      </w:pPr>
      <w:r w:rsidR="25EE7F44">
        <w:rPr/>
        <w:t xml:space="preserve"> </w:t>
      </w:r>
    </w:p>
    <w:p w:rsidR="25EE7F44" w:rsidP="25EE7F44" w:rsidRDefault="25EE7F44" w14:paraId="0F3E0BAD" w14:textId="4F29704E">
      <w:pPr>
        <w:pStyle w:val="a0"/>
      </w:pPr>
      <w:r w:rsidR="25EE7F44">
        <w:rPr/>
        <w:t xml:space="preserve">  </w:t>
      </w:r>
    </w:p>
    <w:p w:rsidR="25EE7F44" w:rsidP="25EE7F44" w:rsidRDefault="25EE7F44" w14:paraId="417A4449" w14:textId="57A64E8F">
      <w:pPr>
        <w:pStyle w:val="a0"/>
      </w:pPr>
      <w:r w:rsidR="25EE7F44">
        <w:rPr/>
        <w:t xml:space="preserve"> </w:t>
      </w:r>
    </w:p>
    <w:p w:rsidR="25EE7F44" w:rsidP="25EE7F44" w:rsidRDefault="25EE7F44" w14:paraId="730D4002" w14:textId="45BBD7E0">
      <w:pPr>
        <w:pStyle w:val="a0"/>
      </w:pPr>
      <w:r w:rsidR="25EE7F44">
        <w:rPr/>
        <w:t xml:space="preserve">cout&lt;&lt;sum&lt;&lt;endl; </w:t>
      </w:r>
    </w:p>
    <w:p w:rsidR="25EE7F44" w:rsidP="25EE7F44" w:rsidRDefault="25EE7F44" w14:paraId="744D4AD5" w14:textId="55C703ED">
      <w:pPr>
        <w:pStyle w:val="a0"/>
      </w:pPr>
      <w:r w:rsidR="25EE7F44">
        <w:rPr/>
        <w:t xml:space="preserve"> </w:t>
      </w:r>
    </w:p>
    <w:p w:rsidR="25EE7F44" w:rsidP="25EE7F44" w:rsidRDefault="25EE7F44" w14:paraId="647C85E6" w14:textId="063A9614">
      <w:pPr>
        <w:pStyle w:val="a0"/>
      </w:pPr>
      <w:r w:rsidR="25EE7F44">
        <w:rPr/>
        <w:t xml:space="preserve">  </w:t>
      </w:r>
    </w:p>
    <w:p w:rsidR="25EE7F44" w:rsidP="25EE7F44" w:rsidRDefault="25EE7F44" w14:paraId="6F5F5577" w14:textId="14FD6289">
      <w:pPr>
        <w:pStyle w:val="a0"/>
      </w:pPr>
      <w:r w:rsidR="25EE7F44">
        <w:rPr/>
        <w:t xml:space="preserve"> </w:t>
      </w:r>
    </w:p>
    <w:p w:rsidR="25EE7F44" w:rsidP="25EE7F44" w:rsidRDefault="25EE7F44" w14:paraId="65420F54" w14:textId="23C9BB7E">
      <w:pPr>
        <w:pStyle w:val="a0"/>
      </w:pPr>
      <w:r w:rsidR="25EE7F44">
        <w:rPr/>
        <w:t xml:space="preserve">} </w:t>
      </w:r>
    </w:p>
    <w:p w:rsidR="25EE7F44" w:rsidP="25EE7F44" w:rsidRDefault="25EE7F44" w14:paraId="61E974CE" w14:textId="4E1CEF6D">
      <w:pPr>
        <w:pStyle w:val="a0"/>
      </w:pPr>
      <w:r w:rsidR="25EE7F44">
        <w:rPr/>
        <w:t xml:space="preserve"> </w:t>
      </w:r>
    </w:p>
    <w:p w:rsidR="25EE7F44" w:rsidP="25EE7F44" w:rsidRDefault="25EE7F44" w14:paraId="48A34B16" w14:textId="113AEB5A">
      <w:pPr>
        <w:pStyle w:val="a0"/>
      </w:pPr>
      <w:r w:rsidR="25EE7F44">
        <w:rPr/>
        <w:t xml:space="preserve">  </w:t>
      </w:r>
    </w:p>
    <w:p w:rsidR="25EE7F44" w:rsidP="25EE7F44" w:rsidRDefault="25EE7F44" w14:paraId="157C2B61" w14:textId="6BB90AD1">
      <w:pPr>
        <w:pStyle w:val="a0"/>
      </w:pPr>
      <w:r w:rsidR="25EE7F44">
        <w:rPr/>
        <w:t xml:space="preserve"> </w:t>
      </w:r>
    </w:p>
    <w:p w:rsidR="25EE7F44" w:rsidP="25EE7F44" w:rsidRDefault="25EE7F44" w14:paraId="7FC3998F" w14:textId="65861859">
      <w:pPr>
        <w:pStyle w:val="a0"/>
      </w:pPr>
      <w:r w:rsidR="25EE7F44">
        <w:rPr/>
        <w:t xml:space="preserve">} </w:t>
      </w:r>
    </w:p>
    <w:p w:rsidR="25EE7F44" w:rsidP="25EE7F44" w:rsidRDefault="25EE7F44" w14:paraId="51F56925" w14:textId="1BF03162">
      <w:pPr>
        <w:pStyle w:val="a0"/>
      </w:pPr>
      <w:r w:rsidR="25EE7F44">
        <w:rPr/>
        <w:t xml:space="preserve"> </w:t>
      </w:r>
    </w:p>
    <w:p w:rsidR="25EE7F44" w:rsidP="25EE7F44" w:rsidRDefault="25EE7F44" w14:paraId="3E753C88" w14:textId="6CA142AC">
      <w:pPr>
        <w:pStyle w:val="a0"/>
      </w:pPr>
      <w:r w:rsidR="25EE7F44">
        <w:rPr/>
        <w:t xml:space="preserve">  </w:t>
      </w:r>
    </w:p>
    <w:p w:rsidR="25EE7F44" w:rsidP="25EE7F44" w:rsidRDefault="25EE7F44" w14:paraId="6B5D3669" w14:textId="4D8458AF">
      <w:pPr>
        <w:pStyle w:val="a0"/>
      </w:pPr>
      <w:r w:rsidR="25EE7F44">
        <w:rPr/>
        <w:t xml:space="preserve"> </w:t>
      </w:r>
    </w:p>
    <w:p w:rsidR="25EE7F44" w:rsidP="25EE7F44" w:rsidRDefault="25EE7F44" w14:paraId="0F0669B2" w14:textId="69E90FBB">
      <w:pPr>
        <w:pStyle w:val="a0"/>
      </w:pPr>
      <w:r w:rsidR="25EE7F44">
        <w:rPr/>
        <w:t xml:space="preserve">cout&lt;&lt;" "&lt;&lt;endl; </w:t>
      </w:r>
    </w:p>
    <w:p w:rsidR="25EE7F44" w:rsidP="25EE7F44" w:rsidRDefault="25EE7F44" w14:paraId="3C4EC274" w14:textId="0E2ABE0B">
      <w:pPr>
        <w:pStyle w:val="a0"/>
      </w:pPr>
      <w:r w:rsidR="25EE7F44">
        <w:rPr/>
        <w:t xml:space="preserve"> </w:t>
      </w:r>
    </w:p>
    <w:p w:rsidR="25EE7F44" w:rsidP="25EE7F44" w:rsidRDefault="25EE7F44" w14:paraId="4CD67FC9" w14:textId="777D6C3C">
      <w:pPr>
        <w:pStyle w:val="a0"/>
      </w:pPr>
      <w:r w:rsidR="25EE7F44">
        <w:rPr/>
        <w:t xml:space="preserve">  </w:t>
      </w:r>
    </w:p>
    <w:p w:rsidR="25EE7F44" w:rsidP="25EE7F44" w:rsidRDefault="25EE7F44" w14:paraId="728A6417" w14:textId="0F47FB79">
      <w:pPr>
        <w:pStyle w:val="a0"/>
      </w:pPr>
      <w:r w:rsidR="25EE7F44">
        <w:rPr/>
        <w:t xml:space="preserve"> </w:t>
      </w:r>
    </w:p>
    <w:p w:rsidR="25EE7F44" w:rsidP="25EE7F44" w:rsidRDefault="25EE7F44" w14:paraId="24F77606" w14:textId="5C0D536E">
      <w:pPr>
        <w:pStyle w:val="a0"/>
      </w:pPr>
      <w:r w:rsidR="25EE7F44">
        <w:rPr/>
        <w:t xml:space="preserve">cout&lt;&lt;"Suma elementiv pid golocnoyu diagonallyu(i diagonali) v cilomy = "&lt;&lt;sum&lt;&lt;endl; </w:t>
      </w:r>
    </w:p>
    <w:p w:rsidR="25EE7F44" w:rsidP="25EE7F44" w:rsidRDefault="25EE7F44" w14:paraId="3111D583" w14:textId="78B1A3AB">
      <w:pPr>
        <w:pStyle w:val="a0"/>
      </w:pPr>
      <w:r w:rsidR="25EE7F44">
        <w:rPr/>
        <w:t xml:space="preserve"> </w:t>
      </w:r>
    </w:p>
    <w:p w:rsidR="25EE7F44" w:rsidP="25EE7F44" w:rsidRDefault="25EE7F44" w14:paraId="7C33FE18" w14:textId="0C3D0061">
      <w:pPr>
        <w:pStyle w:val="a0"/>
      </w:pPr>
      <w:r w:rsidR="25EE7F44">
        <w:rPr/>
        <w:t xml:space="preserve">  </w:t>
      </w:r>
    </w:p>
    <w:p w:rsidR="25EE7F44" w:rsidP="25EE7F44" w:rsidRDefault="25EE7F44" w14:paraId="71CAFAF8" w14:textId="129CFD79">
      <w:pPr>
        <w:pStyle w:val="a0"/>
      </w:pPr>
      <w:r w:rsidR="25EE7F44">
        <w:rPr/>
        <w:t xml:space="preserve"> </w:t>
      </w:r>
    </w:p>
    <w:p w:rsidR="25EE7F44" w:rsidP="25EE7F44" w:rsidRDefault="25EE7F44" w14:paraId="76142BB7" w14:textId="2F97CED9">
      <w:pPr>
        <w:pStyle w:val="a0"/>
      </w:pPr>
      <w:r w:rsidR="25EE7F44">
        <w:rPr/>
        <w:t xml:space="preserve">system("pause"); </w:t>
      </w:r>
    </w:p>
    <w:p w:rsidR="25EE7F44" w:rsidP="25EE7F44" w:rsidRDefault="25EE7F44" w14:paraId="312AA276" w14:textId="25654F91">
      <w:pPr>
        <w:pStyle w:val="a0"/>
      </w:pPr>
      <w:r w:rsidR="25EE7F44">
        <w:rPr/>
        <w:t xml:space="preserve"> </w:t>
      </w:r>
    </w:p>
    <w:p w:rsidR="25EE7F44" w:rsidP="25EE7F44" w:rsidRDefault="25EE7F44" w14:paraId="3A61F0FB" w14:textId="3D04F226">
      <w:pPr>
        <w:pStyle w:val="a0"/>
      </w:pPr>
      <w:r w:rsidR="25EE7F44">
        <w:rPr/>
        <w:t xml:space="preserve">  </w:t>
      </w:r>
    </w:p>
    <w:p w:rsidR="25EE7F44" w:rsidP="25EE7F44" w:rsidRDefault="25EE7F44" w14:paraId="0D120D83" w14:textId="0F1765CC">
      <w:pPr>
        <w:pStyle w:val="a0"/>
      </w:pPr>
      <w:r w:rsidR="25EE7F44">
        <w:rPr/>
        <w:t xml:space="preserve"> </w:t>
      </w:r>
    </w:p>
    <w:p w:rsidR="25EE7F44" w:rsidP="25EE7F44" w:rsidRDefault="25EE7F44" w14:paraId="4C69AA38" w14:textId="52AD882B">
      <w:pPr>
        <w:pStyle w:val="a0"/>
      </w:pPr>
      <w:r w:rsidR="25EE7F44">
        <w:rPr/>
        <w:t xml:space="preserve">} </w:t>
      </w:r>
    </w:p>
    <w:p w:rsidR="25EE7F44" w:rsidP="25EE7F44" w:rsidRDefault="25EE7F44" w14:paraId="1FE39809" w14:textId="3799B577">
      <w:pPr>
        <w:pStyle w:val="a0"/>
      </w:pPr>
      <w:r w:rsidR="25EE7F44">
        <w:rPr/>
        <w:t xml:space="preserve"> </w:t>
      </w:r>
    </w:p>
    <w:p w:rsidR="25EE7F44" w:rsidP="25EE7F44" w:rsidRDefault="25EE7F44" w14:paraId="7CEFE99C" w14:textId="17DF2EAC">
      <w:pPr>
        <w:pStyle w:val="a0"/>
      </w:pPr>
      <w:r w:rsidR="25EE7F44">
        <w:rPr/>
        <w:t xml:space="preserve">  </w:t>
      </w:r>
    </w:p>
    <w:p w:rsidR="25EE7F44" w:rsidP="25EE7F44" w:rsidRDefault="25EE7F44" w14:paraId="13836EC5" w14:textId="7B7E8025">
      <w:pPr>
        <w:pStyle w:val="a0"/>
      </w:pPr>
      <w:r w:rsidR="25EE7F44">
        <w:rPr/>
        <w:t xml:space="preserve"> </w:t>
      </w:r>
    </w:p>
    <w:p w:rsidR="25EE7F44" w:rsidP="25EE7F44" w:rsidRDefault="25EE7F44" w14:paraId="7453E5C0" w14:textId="473C3652">
      <w:pPr>
        <w:pStyle w:val="a0"/>
      </w:pPr>
      <w:r w:rsidR="25EE7F44">
        <w:rPr/>
        <w:t>long double fanky(long double x)</w:t>
      </w:r>
    </w:p>
    <w:p w:rsidR="25EE7F44" w:rsidP="25EE7F44" w:rsidRDefault="25EE7F44" w14:paraId="5C5A639E" w14:textId="059A32F7">
      <w:pPr>
        <w:pStyle w:val="a0"/>
      </w:pPr>
      <w:r w:rsidR="25EE7F44">
        <w:rPr/>
        <w:t xml:space="preserve"> </w:t>
      </w:r>
    </w:p>
    <w:p w:rsidR="25EE7F44" w:rsidP="25EE7F44" w:rsidRDefault="25EE7F44" w14:paraId="75ED0D7D" w14:textId="6134A7C4">
      <w:pPr>
        <w:pStyle w:val="a0"/>
      </w:pPr>
      <w:r w:rsidR="25EE7F44">
        <w:rPr/>
        <w:t xml:space="preserve">  { </w:t>
      </w:r>
    </w:p>
    <w:p w:rsidR="25EE7F44" w:rsidP="25EE7F44" w:rsidRDefault="25EE7F44" w14:paraId="130F20BD" w14:textId="36F92071">
      <w:pPr>
        <w:pStyle w:val="a0"/>
      </w:pPr>
      <w:r w:rsidR="25EE7F44">
        <w:rPr/>
        <w:t xml:space="preserve"> </w:t>
      </w:r>
    </w:p>
    <w:p w:rsidR="25EE7F44" w:rsidP="25EE7F44" w:rsidRDefault="25EE7F44" w14:paraId="1407D082" w14:textId="0A0417F6">
      <w:pPr>
        <w:pStyle w:val="a0"/>
      </w:pPr>
      <w:r w:rsidR="25EE7F44">
        <w:rPr/>
        <w:t xml:space="preserve">  </w:t>
      </w:r>
    </w:p>
    <w:p w:rsidR="25EE7F44" w:rsidP="25EE7F44" w:rsidRDefault="25EE7F44" w14:paraId="0D73727C" w14:textId="0D45E756">
      <w:pPr>
        <w:pStyle w:val="a0"/>
      </w:pPr>
      <w:r w:rsidR="25EE7F44">
        <w:rPr/>
        <w:t xml:space="preserve"> </w:t>
      </w:r>
    </w:p>
    <w:p w:rsidR="25EE7F44" w:rsidP="25EE7F44" w:rsidRDefault="25EE7F44" w14:paraId="2825A158" w14:textId="2D3E15EB">
      <w:pPr>
        <w:pStyle w:val="a0"/>
      </w:pPr>
      <w:r w:rsidR="25EE7F44">
        <w:rPr/>
        <w:t xml:space="preserve">return(7.4*(x)+(5.7*x-3+((4*x)))/((x-1.2)*(x+3.5))); </w:t>
      </w:r>
    </w:p>
    <w:p w:rsidR="25EE7F44" w:rsidP="25EE7F44" w:rsidRDefault="25EE7F44" w14:paraId="057DD10C" w14:textId="4CF04F94">
      <w:pPr>
        <w:pStyle w:val="a0"/>
      </w:pPr>
      <w:r w:rsidR="25EE7F44">
        <w:rPr/>
        <w:t xml:space="preserve"> </w:t>
      </w:r>
    </w:p>
    <w:p w:rsidR="25EE7F44" w:rsidP="25EE7F44" w:rsidRDefault="25EE7F44" w14:paraId="0D22E35C" w14:textId="6F840283">
      <w:pPr>
        <w:pStyle w:val="a0"/>
      </w:pPr>
      <w:r w:rsidR="25EE7F44">
        <w:rPr/>
        <w:t xml:space="preserve">  </w:t>
      </w:r>
    </w:p>
    <w:p w:rsidR="25EE7F44" w:rsidP="25EE7F44" w:rsidRDefault="25EE7F44" w14:paraId="1036E3E6" w14:textId="09540A88">
      <w:pPr>
        <w:pStyle w:val="a0"/>
      </w:pPr>
      <w:r w:rsidR="25EE7F44">
        <w:rPr/>
        <w:t xml:space="preserve"> </w:t>
      </w:r>
    </w:p>
    <w:p w:rsidR="25EE7F44" w:rsidP="25EE7F44" w:rsidRDefault="25EE7F44" w14:paraId="3F3D0278" w14:textId="629E1F46">
      <w:pPr>
        <w:pStyle w:val="a0"/>
      </w:pPr>
      <w:r w:rsidR="25EE7F44">
        <w:rPr/>
        <w:t xml:space="preserve">} </w:t>
      </w:r>
    </w:p>
    <w:p w:rsidR="25EE7F44" w:rsidP="25EE7F44" w:rsidRDefault="25EE7F44" w14:paraId="16C21C70" w14:textId="583108D0">
      <w:pPr>
        <w:pStyle w:val="a0"/>
      </w:pPr>
      <w:r w:rsidR="25EE7F44">
        <w:rPr/>
        <w:t xml:space="preserve"> </w:t>
      </w:r>
    </w:p>
    <w:p w:rsidR="25EE7F44" w:rsidP="25EE7F44" w:rsidRDefault="25EE7F44" w14:paraId="15655949" w14:textId="1F569187">
      <w:pPr>
        <w:pStyle w:val="a0"/>
      </w:pPr>
      <w:r w:rsidR="25EE7F44">
        <w:rPr/>
        <w:t xml:space="preserve">  </w:t>
      </w:r>
    </w:p>
    <w:p w:rsidR="25EE7F44" w:rsidP="25EE7F44" w:rsidRDefault="25EE7F44" w14:paraId="43B3AFE9" w14:textId="6B684DDE">
      <w:pPr>
        <w:pStyle w:val="a0"/>
      </w:pPr>
      <w:r w:rsidR="25EE7F44">
        <w:rPr/>
        <w:t xml:space="preserve"> </w:t>
      </w:r>
    </w:p>
    <w:p w:rsidR="25EE7F44" w:rsidP="25EE7F44" w:rsidRDefault="25EE7F44" w14:paraId="537B404E" w14:textId="06729199">
      <w:pPr>
        <w:pStyle w:val="a0"/>
      </w:pPr>
      <w:r w:rsidR="25EE7F44">
        <w:rPr/>
        <w:t xml:space="preserve">long double fanka(long double y, int m, int n) </w:t>
      </w:r>
    </w:p>
    <w:p w:rsidR="25EE7F44" w:rsidP="25EE7F44" w:rsidRDefault="25EE7F44" w14:paraId="3F8CE890" w14:textId="7E0ED4E5">
      <w:pPr>
        <w:pStyle w:val="a0"/>
      </w:pPr>
      <w:r w:rsidR="25EE7F44">
        <w:rPr/>
        <w:t xml:space="preserve"> </w:t>
      </w:r>
    </w:p>
    <w:p w:rsidR="25EE7F44" w:rsidP="25EE7F44" w:rsidRDefault="25EE7F44" w14:paraId="6A5443E9" w14:textId="6374D655">
      <w:pPr>
        <w:pStyle w:val="a0"/>
      </w:pPr>
      <w:r w:rsidR="25EE7F44">
        <w:rPr/>
        <w:t xml:space="preserve">  </w:t>
      </w:r>
    </w:p>
    <w:p w:rsidR="25EE7F44" w:rsidP="25EE7F44" w:rsidRDefault="25EE7F44" w14:paraId="398805D7" w14:textId="1FFAD6EC">
      <w:pPr>
        <w:pStyle w:val="a0"/>
      </w:pPr>
      <w:r w:rsidR="25EE7F44">
        <w:rPr/>
        <w:t xml:space="preserve"> </w:t>
      </w:r>
    </w:p>
    <w:p w:rsidR="25EE7F44" w:rsidP="25EE7F44" w:rsidRDefault="25EE7F44" w14:paraId="0FA2E06D" w14:textId="0AB75726">
      <w:pPr>
        <w:pStyle w:val="a0"/>
      </w:pPr>
      <w:r w:rsidR="25EE7F44">
        <w:rPr/>
        <w:t xml:space="preserve">{ </w:t>
      </w:r>
    </w:p>
    <w:p w:rsidR="25EE7F44" w:rsidP="25EE7F44" w:rsidRDefault="25EE7F44" w14:paraId="4A8FA7AC" w14:textId="068029B8">
      <w:pPr>
        <w:pStyle w:val="a0"/>
      </w:pPr>
      <w:r w:rsidR="25EE7F44">
        <w:rPr/>
        <w:t xml:space="preserve"> </w:t>
      </w:r>
    </w:p>
    <w:p w:rsidR="25EE7F44" w:rsidP="25EE7F44" w:rsidRDefault="25EE7F44" w14:paraId="008F737B" w14:textId="761D18AF">
      <w:pPr>
        <w:pStyle w:val="a0"/>
      </w:pPr>
      <w:r w:rsidR="25EE7F44">
        <w:rPr/>
        <w:t xml:space="preserve">  </w:t>
      </w:r>
    </w:p>
    <w:p w:rsidR="25EE7F44" w:rsidP="25EE7F44" w:rsidRDefault="25EE7F44" w14:paraId="42A9DA5F" w14:textId="5C79FBA9">
      <w:pPr>
        <w:pStyle w:val="a0"/>
      </w:pPr>
      <w:r w:rsidR="25EE7F44">
        <w:rPr/>
        <w:t xml:space="preserve"> </w:t>
      </w:r>
    </w:p>
    <w:p w:rsidR="25EE7F44" w:rsidP="25EE7F44" w:rsidRDefault="25EE7F44" w14:paraId="23FC99A1" w14:textId="49F2D2C4">
      <w:pPr>
        <w:pStyle w:val="a0"/>
      </w:pPr>
      <w:r w:rsidR="25EE7F44">
        <w:rPr/>
        <w:t xml:space="preserve">return(y*2*m+16*n); </w:t>
      </w:r>
    </w:p>
    <w:p w:rsidR="25EE7F44" w:rsidP="25EE7F44" w:rsidRDefault="25EE7F44" w14:paraId="685624D6" w14:textId="4628F1DB">
      <w:pPr>
        <w:pStyle w:val="a0"/>
      </w:pPr>
      <w:r w:rsidR="25EE7F44">
        <w:rPr/>
        <w:t xml:space="preserve"> </w:t>
      </w:r>
    </w:p>
    <w:p w:rsidR="25EE7F44" w:rsidP="25EE7F44" w:rsidRDefault="25EE7F44" w14:paraId="6FDAD277" w14:textId="45C2301D">
      <w:pPr>
        <w:pStyle w:val="a0"/>
      </w:pPr>
      <w:r w:rsidR="25EE7F44">
        <w:rPr/>
        <w:t xml:space="preserve">  </w:t>
      </w:r>
    </w:p>
    <w:p w:rsidR="25EE7F44" w:rsidP="25EE7F44" w:rsidRDefault="25EE7F44" w14:paraId="4B052FBB" w14:textId="157BD6C7">
      <w:pPr>
        <w:pStyle w:val="a0"/>
      </w:pPr>
      <w:r w:rsidR="25EE7F44">
        <w:rPr/>
        <w:t xml:space="preserve"> </w:t>
      </w:r>
    </w:p>
    <w:p w:rsidR="25EE7F44" w:rsidP="25EE7F44" w:rsidRDefault="25EE7F44" w14:paraId="4EABD361" w14:textId="56EE0B60">
      <w:pPr>
        <w:pStyle w:val="a0"/>
      </w:pPr>
      <w:r w:rsidR="25EE7F44">
        <w:rPr/>
        <w:t>}</w:t>
      </w:r>
    </w:p>
    <w:p w:rsidR="25EE7F44" w:rsidP="25EE7F44" w:rsidRDefault="25EE7F44" w14:paraId="40AD8C5E">
      <w:pPr>
        <w:pStyle w:val="2"/>
        <w:numPr>
          <w:numId w:val="0"/>
        </w:numPr>
      </w:pPr>
      <w:r w:rsidR="25EE7F44">
        <w:rPr/>
        <w:t>Додаток(б)</w:t>
      </w:r>
    </w:p>
    <w:p w:rsidR="25EE7F44" w:rsidP="25EE7F44" w:rsidRDefault="25EE7F44" w14:paraId="571C05D8">
      <w:pPr>
        <w:jc w:val="both"/>
        <w:rPr>
          <w:b w:val="1"/>
          <w:bCs w:val="1"/>
          <w:sz w:val="28"/>
          <w:szCs w:val="28"/>
        </w:rPr>
      </w:pPr>
    </w:p>
    <w:p w:rsidR="25EE7F44" w:rsidP="25EE7F44" w:rsidRDefault="25EE7F44" w14:paraId="0E8F5199">
      <w:pPr>
        <w:jc w:val="both"/>
        <w:rPr>
          <w:b w:val="1"/>
          <w:bCs w:val="1"/>
          <w:sz w:val="28"/>
          <w:szCs w:val="28"/>
        </w:rPr>
      </w:pPr>
    </w:p>
    <w:p w:rsidR="25EE7F44" w:rsidP="25EE7F44" w:rsidRDefault="25EE7F44" w14:paraId="18092ABF">
      <w:pPr>
        <w:jc w:val="both"/>
        <w:rPr>
          <w:b w:val="1"/>
          <w:bCs w:val="1"/>
          <w:sz w:val="28"/>
          <w:szCs w:val="28"/>
        </w:rPr>
      </w:pPr>
    </w:p>
    <w:p w:rsidR="25EE7F44" w:rsidP="25EE7F44" w:rsidRDefault="25EE7F44" w14:paraId="7E37D86F" w14:textId="3867F91D">
      <w:pPr>
        <w:pStyle w:val="a"/>
        <w:jc w:val="both"/>
      </w:pPr>
      <w:r>
        <w:drawing>
          <wp:inline wp14:editId="5AFA786C" wp14:anchorId="2DE8C26C">
            <wp:extent cx="3667125" cy="1647825"/>
            <wp:effectExtent l="0" t="0" r="0" b="0"/>
            <wp:docPr id="1201369838" name="" title=""/>
            <wp:cNvGraphicFramePr>
              <a:graphicFrameLocks noChangeAspect="1"/>
            </wp:cNvGraphicFramePr>
            <a:graphic>
              <a:graphicData uri="http://schemas.openxmlformats.org/drawingml/2006/picture">
                <pic:pic>
                  <pic:nvPicPr>
                    <pic:cNvPr id="0" name=""/>
                    <pic:cNvPicPr/>
                  </pic:nvPicPr>
                  <pic:blipFill>
                    <a:blip r:embed="Rb8ca2b47fbaf4b3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667125" cy="1647825"/>
                    </a:xfrm>
                    <a:prstGeom prst="rect">
                      <a:avLst/>
                    </a:prstGeom>
                  </pic:spPr>
                </pic:pic>
              </a:graphicData>
            </a:graphic>
          </wp:inline>
        </w:drawing>
      </w:r>
    </w:p>
    <w:p w:rsidR="25EE7F44" w:rsidP="25EE7F44" w:rsidRDefault="25EE7F44" w14:paraId="75FEB9DB" w14:textId="78B19220">
      <w:pPr>
        <w:pStyle w:val="a"/>
        <w:jc w:val="both"/>
      </w:pPr>
    </w:p>
    <w:p w:rsidR="25EE7F44" w:rsidP="25EE7F44" w:rsidRDefault="25EE7F44" w14:paraId="5DFD8476" w14:textId="6E1AFF34">
      <w:pPr>
        <w:pStyle w:val="a"/>
        <w:jc w:val="both"/>
      </w:pPr>
    </w:p>
    <w:p w:rsidR="25EE7F44" w:rsidP="25EE7F44" w:rsidRDefault="25EE7F44" w14:paraId="790176B5" w14:textId="0277EDC8">
      <w:pPr>
        <w:pStyle w:val="a"/>
        <w:jc w:val="both"/>
      </w:pPr>
    </w:p>
    <w:p w:rsidR="25EE7F44" w:rsidP="25EE7F44" w:rsidRDefault="25EE7F44" w14:paraId="63B21788" w14:textId="2914F69C">
      <w:pPr>
        <w:pStyle w:val="a"/>
        <w:jc w:val="both"/>
      </w:pPr>
    </w:p>
    <w:p w:rsidR="25EE7F44" w:rsidP="25EE7F44" w:rsidRDefault="25EE7F44" w14:paraId="63F2A3BC" w14:textId="000A278C">
      <w:pPr>
        <w:pStyle w:val="a"/>
        <w:jc w:val="both"/>
      </w:pPr>
    </w:p>
    <w:p w:rsidR="25EE7F44" w:rsidP="25EE7F44" w:rsidRDefault="25EE7F44" w14:paraId="7F7F5262" w14:textId="42B948F1">
      <w:pPr>
        <w:pStyle w:val="a"/>
        <w:jc w:val="both"/>
      </w:pPr>
    </w:p>
    <w:p w:rsidR="25EE7F44" w:rsidP="25EE7F44" w:rsidRDefault="25EE7F44" w14:paraId="1CFACF57" w14:textId="5CCACF8F">
      <w:pPr>
        <w:pStyle w:val="1"/>
        <w:numPr>
          <w:numId w:val="0"/>
        </w:numPr>
      </w:pPr>
      <w:r w:rsidR="25EE7F44">
        <w:rPr/>
        <w:t>Завдання 8</w:t>
      </w:r>
    </w:p>
    <w:p w:rsidR="25EE7F44" w:rsidP="25EE7F44" w:rsidRDefault="25EE7F44" w14:paraId="2AD11F00">
      <w:pPr>
        <w:pStyle w:val="2"/>
        <w:numPr>
          <w:numId w:val="0"/>
        </w:numPr>
      </w:pPr>
      <w:r w:rsidR="25EE7F44">
        <w:rPr/>
        <w:t>ПОСТАНОВКА ЗАДАЧІ</w:t>
      </w:r>
    </w:p>
    <w:p w:rsidR="25EE7F44" w:rsidP="25EE7F44" w:rsidRDefault="25EE7F44" w14:paraId="23FD25EC" w14:textId="61F199BC">
      <w:pPr>
        <w:pStyle w:val="3"/>
        <w:numPr>
          <w:numId w:val="0"/>
        </w:numPr>
      </w:pPr>
      <w:proofErr w:type="spellStart"/>
      <w:r w:rsidR="25EE7F44">
        <w:rPr/>
        <w:t>Опис</w:t>
      </w:r>
      <w:proofErr w:type="spellEnd"/>
      <w:r w:rsidR="25EE7F44">
        <w:rPr/>
        <w:t xml:space="preserve"> </w:t>
      </w:r>
      <w:proofErr w:type="spellStart"/>
      <w:r w:rsidR="25EE7F44">
        <w:rPr/>
        <w:t>завдання</w:t>
      </w:r>
      <w:proofErr w:type="spellEnd"/>
      <w:r w:rsidR="25EE7F44">
        <w:rPr/>
        <w:t xml:space="preserve">: </w:t>
      </w:r>
    </w:p>
    <w:p w:rsidR="25EE7F44" w:rsidP="25EE7F44" w:rsidRDefault="25EE7F44" w14:paraId="36BB0CCC" w14:textId="0D1E967B">
      <w:pPr>
        <w:pStyle w:val="3"/>
        <w:numPr>
          <w:numId w:val="0"/>
        </w:numPr>
      </w:pPr>
      <w:proofErr w:type="spellStart"/>
      <w:r w:rsidR="25EE7F44">
        <w:rPr/>
        <w:t>Варіант</w:t>
      </w:r>
      <w:proofErr w:type="spellEnd"/>
      <w:r w:rsidR="25EE7F44">
        <w:rPr/>
        <w:t xml:space="preserve"> 6</w:t>
      </w:r>
    </w:p>
    <w:p w:rsidR="25EE7F44" w:rsidP="25EE7F44" w:rsidRDefault="25EE7F44" w14:paraId="7D299906" w14:textId="6B93D1D2">
      <w:pPr>
        <w:pStyle w:val="3"/>
        <w:numPr>
          <w:numId w:val="0"/>
        </w:numPr>
      </w:pPr>
      <w:r w:rsidR="25EE7F44">
        <w:rPr/>
        <w:t xml:space="preserve">  ⦁    Дано основи і висоти двох рівнобедрених трапецій. Знайти суми їх периметрів. Знаходження периметру трапеції реалізувати за допомогою функції.</w:t>
      </w:r>
    </w:p>
    <w:p w:rsidR="25EE7F44" w:rsidP="25EE7F44" w:rsidRDefault="25EE7F44" w14:paraId="1BA2DFA6" w14:textId="05E03170">
      <w:pPr>
        <w:pStyle w:val="3"/>
        <w:numPr>
          <w:numId w:val="0"/>
        </w:numPr>
      </w:pPr>
      <w:r w:rsidR="25EE7F44">
        <w:rPr/>
        <w:t>Вхідні дані:  a1 = 4, b1 = 6, h1 = 5, a2 = 3, b2 = 7, h2 = 4.</w:t>
      </w:r>
    </w:p>
    <w:p w:rsidR="25EE7F44" w:rsidP="25EE7F44" w:rsidRDefault="25EE7F44" w14:paraId="417C1E71" w14:textId="37757817">
      <w:pPr>
        <w:pStyle w:val="3"/>
        <w:numPr>
          <w:numId w:val="0"/>
        </w:numPr>
      </w:pPr>
      <w:r w:rsidR="25EE7F44">
        <w:rPr/>
        <w:t>Вихідні дані: P1 = 20,2, P2 = 18,94.</w:t>
      </w:r>
    </w:p>
    <w:p w:rsidR="25EE7F44" w:rsidP="25EE7F44" w:rsidRDefault="25EE7F44" w14:paraId="2BB3CA2F" w14:textId="5B1B0827">
      <w:pPr>
        <w:pStyle w:val="a0"/>
      </w:pPr>
    </w:p>
    <w:p w:rsidR="25EE7F44" w:rsidP="25EE7F44" w:rsidRDefault="25EE7F44" w14:paraId="479B6DFA">
      <w:pPr>
        <w:pStyle w:val="3"/>
        <w:numPr>
          <w:numId w:val="0"/>
        </w:numPr>
      </w:pPr>
    </w:p>
    <w:p w:rsidR="25EE7F44" w:rsidP="25EE7F44" w:rsidRDefault="25EE7F44" w14:paraId="40DF8E53">
      <w:pPr>
        <w:jc w:val="both"/>
        <w:rPr>
          <w:sz w:val="28"/>
          <w:szCs w:val="28"/>
        </w:rPr>
      </w:pPr>
    </w:p>
    <w:p w:rsidR="25EE7F44" w:rsidP="25EE7F44" w:rsidRDefault="25EE7F44" w14:paraId="223FB8ED">
      <w:pPr>
        <w:pStyle w:val="2"/>
        <w:numPr>
          <w:numId w:val="0"/>
        </w:numPr>
        <w:rPr>
          <w:sz w:val="28"/>
          <w:szCs w:val="28"/>
        </w:rPr>
      </w:pPr>
    </w:p>
    <w:p w:rsidR="25EE7F44" w:rsidP="25EE7F44" w:rsidRDefault="25EE7F44" w14:paraId="36EB1CA9">
      <w:pPr>
        <w:pStyle w:val="2"/>
        <w:numPr>
          <w:numId w:val="0"/>
        </w:numPr>
      </w:pPr>
      <w:r w:rsidR="25EE7F44">
        <w:rPr/>
        <w:t>ТЕОРЕТИЧНІ ВІДОМОСТІ</w:t>
      </w:r>
    </w:p>
    <w:p w:rsidR="25EE7F44" w:rsidP="25EE7F44" w:rsidRDefault="25EE7F44" w14:paraId="5FAE459F">
      <w:pPr>
        <w:pStyle w:val="ab"/>
        <w:spacing w:after="283" w:line="360" w:lineRule="auto"/>
        <w:jc w:val="both"/>
      </w:pPr>
      <w:r w:rsidRPr="25EE7F44" w:rsidR="25EE7F44">
        <w:rPr>
          <w:color w:val="000000" w:themeColor="text1" w:themeTint="FF" w:themeShade="FF"/>
          <w:sz w:val="28"/>
          <w:szCs w:val="28"/>
        </w:rPr>
        <w:t xml:space="preserve">При </w:t>
      </w:r>
      <w:proofErr w:type="spellStart"/>
      <w:r w:rsidRPr="25EE7F44" w:rsidR="25EE7F44">
        <w:rPr>
          <w:color w:val="000000" w:themeColor="text1" w:themeTint="FF" w:themeShade="FF"/>
          <w:sz w:val="28"/>
          <w:szCs w:val="28"/>
        </w:rPr>
        <w:t>розв’язанні</w:t>
      </w:r>
      <w:proofErr w:type="spellEnd"/>
      <w:r w:rsidRPr="25EE7F44" w:rsidR="25EE7F44">
        <w:rPr>
          <w:color w:val="000000" w:themeColor="text1" w:themeTint="FF" w:themeShade="FF"/>
          <w:sz w:val="28"/>
          <w:szCs w:val="28"/>
        </w:rPr>
        <w:t xml:space="preserve"> </w:t>
      </w:r>
      <w:proofErr w:type="spellStart"/>
      <w:r w:rsidRPr="25EE7F44" w:rsidR="25EE7F44">
        <w:rPr>
          <w:color w:val="000000" w:themeColor="text1" w:themeTint="FF" w:themeShade="FF"/>
          <w:sz w:val="28"/>
          <w:szCs w:val="28"/>
        </w:rPr>
        <w:t>поставленої</w:t>
      </w:r>
      <w:proofErr w:type="spellEnd"/>
      <w:r w:rsidRPr="25EE7F44" w:rsidR="25EE7F44">
        <w:rPr>
          <w:color w:val="000000" w:themeColor="text1" w:themeTint="FF" w:themeShade="FF"/>
          <w:sz w:val="28"/>
          <w:szCs w:val="28"/>
        </w:rPr>
        <w:t xml:space="preserve"> </w:t>
      </w:r>
      <w:proofErr w:type="spellStart"/>
      <w:r w:rsidRPr="25EE7F44" w:rsidR="25EE7F44">
        <w:rPr>
          <w:color w:val="000000" w:themeColor="text1" w:themeTint="FF" w:themeShade="FF"/>
          <w:sz w:val="28"/>
          <w:szCs w:val="28"/>
        </w:rPr>
        <w:t>задачі</w:t>
      </w:r>
      <w:proofErr w:type="spellEnd"/>
      <w:r w:rsidRPr="25EE7F44" w:rsidR="25EE7F44">
        <w:rPr>
          <w:color w:val="000000" w:themeColor="text1" w:themeTint="FF" w:themeShade="FF"/>
          <w:sz w:val="28"/>
          <w:szCs w:val="28"/>
        </w:rPr>
        <w:t xml:space="preserve"> </w:t>
      </w:r>
      <w:proofErr w:type="spellStart"/>
      <w:r w:rsidRPr="25EE7F44" w:rsidR="25EE7F44">
        <w:rPr>
          <w:color w:val="000000" w:themeColor="text1" w:themeTint="FF" w:themeShade="FF"/>
          <w:sz w:val="28"/>
          <w:szCs w:val="28"/>
        </w:rPr>
        <w:t>були</w:t>
      </w:r>
      <w:proofErr w:type="spellEnd"/>
      <w:r w:rsidRPr="25EE7F44" w:rsidR="25EE7F44">
        <w:rPr>
          <w:color w:val="000000" w:themeColor="text1" w:themeTint="FF" w:themeShade="FF"/>
          <w:sz w:val="28"/>
          <w:szCs w:val="28"/>
        </w:rPr>
        <w:t xml:space="preserve"> </w:t>
      </w:r>
      <w:proofErr w:type="spellStart"/>
      <w:r w:rsidRPr="25EE7F44" w:rsidR="25EE7F44">
        <w:rPr>
          <w:color w:val="000000" w:themeColor="text1" w:themeTint="FF" w:themeShade="FF"/>
          <w:sz w:val="28"/>
          <w:szCs w:val="28"/>
        </w:rPr>
        <w:t>використані</w:t>
      </w:r>
      <w:proofErr w:type="spellEnd"/>
      <w:r w:rsidRPr="25EE7F44" w:rsidR="25EE7F44">
        <w:rPr>
          <w:color w:val="000000" w:themeColor="text1" w:themeTint="FF" w:themeShade="FF"/>
          <w:sz w:val="28"/>
          <w:szCs w:val="28"/>
        </w:rPr>
        <w:t xml:space="preserve"> </w:t>
      </w:r>
      <w:proofErr w:type="spellStart"/>
      <w:r w:rsidRPr="25EE7F44" w:rsidR="25EE7F44">
        <w:rPr>
          <w:color w:val="000000" w:themeColor="text1" w:themeTint="FF" w:themeShade="FF"/>
          <w:sz w:val="28"/>
          <w:szCs w:val="28"/>
        </w:rPr>
        <w:t>наступні</w:t>
      </w:r>
      <w:proofErr w:type="spellEnd"/>
      <w:r w:rsidRPr="25EE7F44" w:rsidR="25EE7F44">
        <w:rPr>
          <w:color w:val="000000" w:themeColor="text1" w:themeTint="FF" w:themeShade="FF"/>
          <w:sz w:val="28"/>
          <w:szCs w:val="28"/>
        </w:rPr>
        <w:t xml:space="preserve"> </w:t>
      </w:r>
      <w:proofErr w:type="spellStart"/>
      <w:r w:rsidRPr="25EE7F44" w:rsidR="25EE7F44">
        <w:rPr>
          <w:color w:val="000000" w:themeColor="text1" w:themeTint="FF" w:themeShade="FF"/>
          <w:sz w:val="28"/>
          <w:szCs w:val="28"/>
        </w:rPr>
        <w:t>засоби</w:t>
      </w:r>
      <w:proofErr w:type="spellEnd"/>
      <w:r w:rsidRPr="25EE7F44" w:rsidR="25EE7F44">
        <w:rPr>
          <w:color w:val="000000" w:themeColor="text1" w:themeTint="FF" w:themeShade="FF"/>
          <w:sz w:val="28"/>
          <w:szCs w:val="28"/>
        </w:rPr>
        <w:t>:</w:t>
      </w:r>
    </w:p>
    <w:p w:rsidR="25EE7F44" w:rsidP="25EE7F44" w:rsidRDefault="25EE7F44" w14:paraId="79F17149" w14:textId="2B1824CB">
      <w:pPr>
        <w:pStyle w:val="ab"/>
        <w:spacing w:after="283" w:line="360" w:lineRule="auto"/>
        <w:jc w:val="both"/>
        <w:rPr>
          <w:color w:val="000000" w:themeColor="text1" w:themeTint="FF" w:themeShade="FF"/>
          <w:sz w:val="28"/>
          <w:szCs w:val="28"/>
        </w:rPr>
      </w:pPr>
      <w:r w:rsidRPr="25EE7F44" w:rsidR="25EE7F44">
        <w:rPr>
          <w:color w:val="000000" w:themeColor="text1" w:themeTint="FF" w:themeShade="FF"/>
          <w:sz w:val="28"/>
          <w:szCs w:val="28"/>
        </w:rPr>
        <w:t>1)Функції</w:t>
      </w:r>
    </w:p>
    <w:p w:rsidR="25EE7F44" w:rsidP="25EE7F44" w:rsidRDefault="25EE7F44" w14:paraId="6F59937C" w14:textId="341A7002">
      <w:pPr>
        <w:pStyle w:val="ab"/>
        <w:spacing w:after="283" w:line="360" w:lineRule="auto"/>
        <w:jc w:val="both"/>
        <w:rPr>
          <w:color w:val="000000" w:themeColor="text1" w:themeTint="FF" w:themeShade="FF"/>
          <w:sz w:val="28"/>
          <w:szCs w:val="28"/>
        </w:rPr>
      </w:pPr>
      <w:r w:rsidRPr="25EE7F44" w:rsidR="25EE7F44">
        <w:rPr>
          <w:color w:val="000000" w:themeColor="text1" w:themeTint="FF" w:themeShade="FF"/>
          <w:sz w:val="28"/>
          <w:szCs w:val="28"/>
        </w:rPr>
        <w:t>2)</w:t>
      </w:r>
      <w:proofErr w:type="spellStart"/>
      <w:r w:rsidRPr="25EE7F44" w:rsidR="25EE7F44">
        <w:rPr>
          <w:color w:val="000000" w:themeColor="text1" w:themeTint="FF" w:themeShade="FF"/>
          <w:sz w:val="28"/>
          <w:szCs w:val="28"/>
        </w:rPr>
        <w:t>Функції</w:t>
      </w:r>
      <w:proofErr w:type="spellEnd"/>
      <w:r w:rsidRPr="25EE7F44" w:rsidR="25EE7F44">
        <w:rPr>
          <w:color w:val="000000" w:themeColor="text1" w:themeTint="FF" w:themeShade="FF"/>
          <w:sz w:val="28"/>
          <w:szCs w:val="28"/>
        </w:rPr>
        <w:t xml:space="preserve"> користувача</w:t>
      </w:r>
    </w:p>
    <w:p w:rsidR="25EE7F44" w:rsidP="25EE7F44" w:rsidRDefault="25EE7F44" w14:paraId="716D73D1" w14:textId="03427EE4">
      <w:pPr>
        <w:pStyle w:val="2"/>
        <w:numPr>
          <w:numId w:val="0"/>
        </w:numPr>
      </w:pPr>
    </w:p>
    <w:p w:rsidR="25EE7F44" w:rsidP="25EE7F44" w:rsidRDefault="25EE7F44" w14:paraId="72519170">
      <w:pPr>
        <w:pStyle w:val="2"/>
        <w:numPr>
          <w:numId w:val="0"/>
        </w:numPr>
      </w:pPr>
      <w:r w:rsidR="25EE7F44">
        <w:rPr/>
        <w:t>СХЕМИ АЛГОРИТМІВ ОСНОВНИХ ФУНКЦІЙ</w:t>
      </w:r>
    </w:p>
    <w:p w:rsidR="25EE7F44" w:rsidP="25EE7F44" w:rsidRDefault="25EE7F44" w14:paraId="68F33E65" w14:textId="37C75837">
      <w:pPr>
        <w:pStyle w:val="a0"/>
      </w:pPr>
      <w:r w:rsidR="25EE7F44">
        <w:rPr/>
        <w:t xml:space="preserve">Список </w:t>
      </w:r>
      <w:proofErr w:type="spellStart"/>
      <w:r w:rsidR="25EE7F44">
        <w:rPr/>
        <w:t>підключених</w:t>
      </w:r>
      <w:proofErr w:type="spellEnd"/>
      <w:r w:rsidR="25EE7F44">
        <w:rPr/>
        <w:t xml:space="preserve"> бібліотек:</w:t>
      </w:r>
    </w:p>
    <w:p w:rsidR="25EE7F44" w:rsidP="25EE7F44" w:rsidRDefault="25EE7F44" w14:paraId="2F1C84AB" w14:textId="2A4FE9EA">
      <w:pPr>
        <w:pStyle w:val="a0"/>
      </w:pPr>
      <w:r w:rsidR="25EE7F44">
        <w:rPr/>
        <w:t xml:space="preserve"> #include &lt;</w:t>
      </w:r>
      <w:proofErr w:type="spellStart"/>
      <w:r w:rsidR="25EE7F44">
        <w:rPr/>
        <w:t>stdio.h</w:t>
      </w:r>
      <w:proofErr w:type="spellEnd"/>
      <w:r w:rsidR="25EE7F44">
        <w:rPr/>
        <w:t>&gt;</w:t>
      </w:r>
    </w:p>
    <w:p w:rsidR="25EE7F44" w:rsidP="25EE7F44" w:rsidRDefault="25EE7F44" w14:paraId="027A20D1" w14:textId="6374CA44">
      <w:pPr>
        <w:pStyle w:val="a0"/>
      </w:pPr>
      <w:r w:rsidR="25EE7F44">
        <w:rPr/>
        <w:t>#include &lt;stdlib.h&gt;</w:t>
      </w:r>
    </w:p>
    <w:p w:rsidR="25EE7F44" w:rsidP="25EE7F44" w:rsidRDefault="25EE7F44" w14:paraId="6637DD4F" w14:textId="6CC1F846">
      <w:pPr>
        <w:pStyle w:val="a0"/>
      </w:pPr>
    </w:p>
    <w:p w:rsidR="25EE7F44" w:rsidP="25EE7F44" w:rsidRDefault="25EE7F44" w14:paraId="3719B346">
      <w:pPr>
        <w:spacing w:line="276" w:lineRule="auto"/>
        <w:rPr>
          <w:sz w:val="28"/>
          <w:szCs w:val="28"/>
        </w:rPr>
      </w:pPr>
    </w:p>
    <w:p w:rsidR="25EE7F44" w:rsidP="25EE7F44" w:rsidRDefault="25EE7F44" w14:paraId="793A2021">
      <w:pPr>
        <w:pStyle w:val="2"/>
        <w:numPr>
          <w:numId w:val="0"/>
        </w:numPr>
      </w:pPr>
      <w:proofErr w:type="spellStart"/>
      <w:r w:rsidR="25EE7F44">
        <w:rPr/>
        <w:t>Висновок</w:t>
      </w:r>
      <w:proofErr w:type="spellEnd"/>
    </w:p>
    <w:p w:rsidR="25EE7F44" w:rsidP="25EE7F44" w:rsidRDefault="25EE7F44" w14:paraId="53B3538A" w14:textId="67041E1D">
      <w:pPr>
        <w:pStyle w:val="a0"/>
        <w:rPr>
          <w:noProof w:val="0"/>
          <w:lang w:val="ru-RU"/>
        </w:rPr>
      </w:pPr>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uk-UA"/>
        </w:rPr>
        <w:t xml:space="preserve">В  ході розробки практичної роботи були вивченні та поглиблені знання з </w:t>
      </w:r>
      <w:proofErr w:type="spellStart"/>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uk-UA"/>
        </w:rPr>
        <w:t>прорграмування</w:t>
      </w:r>
      <w:proofErr w:type="spellEnd"/>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uk-UA"/>
        </w:rPr>
        <w:t xml:space="preserve"> на Сі та С++, а саме я  більше дізнався про функції користувача, які відіграли ключову роль при створенні програми.</w:t>
      </w:r>
    </w:p>
    <w:p w:rsidR="25EE7F44" w:rsidP="25EE7F44" w:rsidRDefault="25EE7F44" w14:paraId="3166AE74">
      <w:pPr>
        <w:pStyle w:val="2"/>
        <w:numPr>
          <w:numId w:val="0"/>
        </w:numPr>
      </w:pPr>
      <w:proofErr w:type="spellStart"/>
      <w:r w:rsidR="25EE7F44">
        <w:rPr/>
        <w:t>Додаток</w:t>
      </w:r>
      <w:proofErr w:type="spellEnd"/>
      <w:r w:rsidR="25EE7F44">
        <w:rPr/>
        <w:t>(а)</w:t>
      </w:r>
    </w:p>
    <w:p w:rsidR="25EE7F44" w:rsidP="25EE7F44" w:rsidRDefault="25EE7F44" w14:paraId="2F1BE03E" w14:textId="63CBB67B">
      <w:pPr>
        <w:pStyle w:val="a0"/>
      </w:pPr>
      <w:r w:rsidR="25EE7F44">
        <w:rPr/>
        <w:t>#include &lt;stdio.h&gt;</w:t>
      </w:r>
    </w:p>
    <w:p w:rsidR="25EE7F44" w:rsidP="25EE7F44" w:rsidRDefault="25EE7F44" w14:paraId="5EE148EC" w14:textId="78F76CC1">
      <w:pPr>
        <w:pStyle w:val="a0"/>
      </w:pPr>
      <w:r w:rsidR="25EE7F44">
        <w:rPr/>
        <w:t>#include &lt;stdlib.h&gt;</w:t>
      </w:r>
    </w:p>
    <w:p w:rsidR="25EE7F44" w:rsidP="25EE7F44" w:rsidRDefault="25EE7F44" w14:paraId="74083597" w14:textId="021989D9">
      <w:pPr>
        <w:pStyle w:val="a0"/>
      </w:pPr>
      <w:proofErr w:type="spellStart"/>
      <w:r w:rsidR="25EE7F44">
        <w:rPr/>
        <w:t>float</w:t>
      </w:r>
      <w:proofErr w:type="spellEnd"/>
      <w:r w:rsidR="25EE7F44">
        <w:rPr/>
        <w:t xml:space="preserve"> </w:t>
      </w:r>
      <w:proofErr w:type="spellStart"/>
      <w:r w:rsidR="25EE7F44">
        <w:rPr/>
        <w:t>fync</w:t>
      </w:r>
      <w:proofErr w:type="spellEnd"/>
      <w:r w:rsidR="25EE7F44">
        <w:rPr/>
        <w:t>(</w:t>
      </w:r>
      <w:proofErr w:type="spellStart"/>
      <w:r w:rsidR="25EE7F44">
        <w:rPr/>
        <w:t>float</w:t>
      </w:r>
      <w:proofErr w:type="spellEnd"/>
      <w:r w:rsidR="25EE7F44">
        <w:rPr/>
        <w:t xml:space="preserve"> a1,float b1,float a2,float b2){    </w:t>
      </w:r>
    </w:p>
    <w:p w:rsidR="25EE7F44" w:rsidP="25EE7F44" w:rsidRDefault="25EE7F44" w14:paraId="1EB8D650" w14:textId="0C2DCF84">
      <w:pPr>
        <w:pStyle w:val="a0"/>
      </w:pPr>
      <w:proofErr w:type="spellStart"/>
      <w:r w:rsidR="25EE7F44">
        <w:rPr/>
        <w:t>float</w:t>
      </w:r>
      <w:proofErr w:type="spellEnd"/>
      <w:r w:rsidR="25EE7F44">
        <w:rPr/>
        <w:t xml:space="preserve"> </w:t>
      </w:r>
      <w:r w:rsidR="25EE7F44">
        <w:rPr/>
        <w:t>ab</w:t>
      </w:r>
      <w:r w:rsidR="25EE7F44">
        <w:rPr/>
        <w:t xml:space="preserve">;   </w:t>
      </w:r>
    </w:p>
    <w:p w:rsidR="25EE7F44" w:rsidP="25EE7F44" w:rsidRDefault="25EE7F44" w14:paraId="3DA7EBDD" w14:textId="530250F5">
      <w:pPr>
        <w:pStyle w:val="a0"/>
      </w:pPr>
      <w:r w:rsidR="25EE7F44">
        <w:rPr/>
        <w:t>ab</w:t>
      </w:r>
      <w:r w:rsidR="25EE7F44">
        <w:rPr/>
        <w:t>=</w:t>
      </w:r>
      <w:r w:rsidR="25EE7F44">
        <w:rPr/>
        <w:t>sqrt</w:t>
      </w:r>
      <w:r w:rsidR="25EE7F44">
        <w:rPr/>
        <w:t>((a1-a</w:t>
      </w:r>
      <w:r w:rsidR="25EE7F44">
        <w:rPr/>
        <w:t>2)*</w:t>
      </w:r>
      <w:r w:rsidR="25EE7F44">
        <w:rPr/>
        <w:t xml:space="preserve">(a1-a2)+(b1-b2)*(b1-b2));  </w:t>
      </w:r>
    </w:p>
    <w:p w:rsidR="25EE7F44" w:rsidP="25EE7F44" w:rsidRDefault="25EE7F44" w14:paraId="63CE6DF7" w14:textId="43A8C5F7">
      <w:pPr>
        <w:pStyle w:val="a0"/>
      </w:pPr>
      <w:proofErr w:type="spellStart"/>
      <w:r w:rsidR="25EE7F44">
        <w:rPr/>
        <w:t>return</w:t>
      </w:r>
      <w:proofErr w:type="spellEnd"/>
      <w:r w:rsidR="25EE7F44">
        <w:rPr/>
        <w:t xml:space="preserve"> </w:t>
      </w:r>
      <w:r w:rsidR="25EE7F44">
        <w:rPr/>
        <w:t>ab</w:t>
      </w:r>
      <w:r w:rsidR="25EE7F44">
        <w:rPr/>
        <w:t xml:space="preserve">;}             </w:t>
      </w:r>
      <w:r w:rsidR="25EE7F44">
        <w:rPr/>
        <w:t xml:space="preserve">                       </w:t>
      </w:r>
    </w:p>
    <w:p w:rsidR="25EE7F44" w:rsidP="25EE7F44" w:rsidRDefault="25EE7F44" w14:paraId="70672387" w14:textId="7351AF35">
      <w:pPr>
        <w:pStyle w:val="a0"/>
      </w:pPr>
      <w:r w:rsidR="25EE7F44">
        <w:rPr/>
        <w:t xml:space="preserve"> </w:t>
      </w:r>
    </w:p>
    <w:p w:rsidR="25EE7F44" w:rsidP="25EE7F44" w:rsidRDefault="25EE7F44" w14:paraId="464AE6FA" w14:textId="45721014">
      <w:pPr>
        <w:pStyle w:val="a0"/>
      </w:pPr>
      <w:proofErr w:type="spellStart"/>
      <w:r w:rsidR="25EE7F44">
        <w:rPr/>
        <w:t>int</w:t>
      </w:r>
      <w:proofErr w:type="spellEnd"/>
      <w:r w:rsidR="25EE7F44">
        <w:rPr/>
        <w:t xml:space="preserve"> </w:t>
      </w:r>
      <w:proofErr w:type="spellStart"/>
      <w:r w:rsidR="25EE7F44">
        <w:rPr/>
        <w:t>main</w:t>
      </w:r>
      <w:proofErr w:type="spellEnd"/>
      <w:r w:rsidR="25EE7F44">
        <w:rPr/>
        <w:t>(</w:t>
      </w:r>
      <w:proofErr w:type="spellStart"/>
      <w:r w:rsidR="25EE7F44">
        <w:rPr/>
        <w:t>int</w:t>
      </w:r>
      <w:proofErr w:type="spellEnd"/>
      <w:r w:rsidR="25EE7F44">
        <w:rPr/>
        <w:t xml:space="preserve"> </w:t>
      </w:r>
      <w:proofErr w:type="spellStart"/>
      <w:r w:rsidR="25EE7F44">
        <w:rPr/>
        <w:t>argc</w:t>
      </w:r>
      <w:proofErr w:type="spellEnd"/>
      <w:r w:rsidR="25EE7F44">
        <w:rPr/>
        <w:t xml:space="preserve">, </w:t>
      </w:r>
      <w:proofErr w:type="spellStart"/>
      <w:r w:rsidR="25EE7F44">
        <w:rPr/>
        <w:t>char</w:t>
      </w:r>
      <w:proofErr w:type="spellEnd"/>
      <w:r w:rsidR="25EE7F44">
        <w:rPr/>
        <w:t xml:space="preserve"> *</w:t>
      </w:r>
      <w:proofErr w:type="spellStart"/>
      <w:r w:rsidR="25EE7F44">
        <w:rPr/>
        <w:t>argv</w:t>
      </w:r>
      <w:proofErr w:type="spellEnd"/>
      <w:r w:rsidR="25EE7F44">
        <w:rPr/>
        <w:t xml:space="preserve">[]) {  </w:t>
      </w:r>
    </w:p>
    <w:p w:rsidR="25EE7F44" w:rsidP="25EE7F44" w:rsidRDefault="25EE7F44" w14:paraId="609371B9" w14:textId="09004A29">
      <w:pPr>
        <w:pStyle w:val="a0"/>
      </w:pPr>
      <w:r w:rsidR="25EE7F44">
        <w:rPr/>
        <w:t xml:space="preserve">    </w:t>
      </w:r>
      <w:proofErr w:type="spellStart"/>
      <w:r w:rsidR="25EE7F44">
        <w:rPr/>
        <w:t>float</w:t>
      </w:r>
      <w:proofErr w:type="spellEnd"/>
      <w:r w:rsidR="25EE7F44">
        <w:rPr/>
        <w:t xml:space="preserve"> p,x1,x2,x3,y1,y2,y3;               </w:t>
      </w:r>
    </w:p>
    <w:p w:rsidR="25EE7F44" w:rsidP="25EE7F44" w:rsidRDefault="25EE7F44" w14:paraId="58DF7A4D" w14:textId="50DE6163">
      <w:pPr>
        <w:pStyle w:val="a0"/>
      </w:pPr>
      <w:r w:rsidR="25EE7F44">
        <w:rPr/>
        <w:t xml:space="preserve">    </w:t>
      </w:r>
      <w:proofErr w:type="spellStart"/>
      <w:r w:rsidR="25EE7F44">
        <w:rPr/>
        <w:t>printf</w:t>
      </w:r>
      <w:proofErr w:type="spellEnd"/>
      <w:r w:rsidR="25EE7F44">
        <w:rPr/>
        <w:t>("</w:t>
      </w:r>
      <w:proofErr w:type="spellStart"/>
      <w:r w:rsidR="25EE7F44">
        <w:rPr/>
        <w:t>vvedit</w:t>
      </w:r>
      <w:proofErr w:type="spellEnd"/>
      <w:r w:rsidR="25EE7F44">
        <w:rPr/>
        <w:t xml:space="preserve"> x i y </w:t>
      </w:r>
      <w:proofErr w:type="spellStart"/>
      <w:r w:rsidR="25EE7F44">
        <w:rPr/>
        <w:t>tocky</w:t>
      </w:r>
      <w:proofErr w:type="spellEnd"/>
      <w:r w:rsidR="25EE7F44">
        <w:rPr/>
        <w:t xml:space="preserve"> 1 ");         </w:t>
      </w:r>
      <w:r w:rsidR="25EE7F44">
        <w:rPr/>
        <w:t xml:space="preserve">  </w:t>
      </w:r>
    </w:p>
    <w:p w:rsidR="25EE7F44" w:rsidP="25EE7F44" w:rsidRDefault="25EE7F44" w14:paraId="4DBAE238" w14:textId="3990DE83">
      <w:pPr>
        <w:pStyle w:val="a0"/>
      </w:pPr>
      <w:r w:rsidR="25EE7F44">
        <w:rPr/>
        <w:t xml:space="preserve">  </w:t>
      </w:r>
      <w:proofErr w:type="spellStart"/>
      <w:r w:rsidR="25EE7F44">
        <w:rPr/>
        <w:t>scanf</w:t>
      </w:r>
      <w:proofErr w:type="spellEnd"/>
      <w:r w:rsidR="25EE7F44">
        <w:rPr/>
        <w:t>("%f%f</w:t>
      </w:r>
      <w:r w:rsidR="25EE7F44">
        <w:rPr/>
        <w:t>",&amp;</w:t>
      </w:r>
      <w:r w:rsidR="25EE7F44">
        <w:rPr/>
        <w:t xml:space="preserve">x1,&amp;y1);                </w:t>
      </w:r>
    </w:p>
    <w:p w:rsidR="25EE7F44" w:rsidP="25EE7F44" w:rsidRDefault="25EE7F44" w14:paraId="46A97483" w14:textId="240D495B">
      <w:pPr>
        <w:pStyle w:val="a0"/>
      </w:pPr>
      <w:r w:rsidR="25EE7F44">
        <w:rPr/>
        <w:t xml:space="preserve">  </w:t>
      </w:r>
      <w:proofErr w:type="spellStart"/>
      <w:r w:rsidR="25EE7F44">
        <w:rPr/>
        <w:t>printf</w:t>
      </w:r>
      <w:proofErr w:type="spellEnd"/>
      <w:r w:rsidR="25EE7F44">
        <w:rPr/>
        <w:t>("</w:t>
      </w:r>
      <w:proofErr w:type="spellStart"/>
      <w:r w:rsidR="25EE7F44">
        <w:rPr/>
        <w:t>vvedit</w:t>
      </w:r>
      <w:proofErr w:type="spellEnd"/>
      <w:r w:rsidR="25EE7F44">
        <w:rPr/>
        <w:t xml:space="preserve"> x i y </w:t>
      </w:r>
      <w:proofErr w:type="spellStart"/>
      <w:r w:rsidR="25EE7F44">
        <w:rPr/>
        <w:t>tocky</w:t>
      </w:r>
      <w:proofErr w:type="spellEnd"/>
      <w:r w:rsidR="25EE7F44">
        <w:rPr/>
        <w:t xml:space="preserve"> 2 ");        </w:t>
      </w:r>
    </w:p>
    <w:p w:rsidR="25EE7F44" w:rsidP="25EE7F44" w:rsidRDefault="25EE7F44" w14:paraId="18703AD5" w14:textId="4888A1A6">
      <w:pPr>
        <w:pStyle w:val="a0"/>
      </w:pPr>
      <w:r w:rsidR="25EE7F44">
        <w:rPr/>
        <w:t xml:space="preserve">    </w:t>
      </w:r>
      <w:r w:rsidR="25EE7F44">
        <w:rPr/>
        <w:t>scanf</w:t>
      </w:r>
      <w:r w:rsidR="25EE7F44">
        <w:rPr/>
        <w:t>("%f%f</w:t>
      </w:r>
      <w:r w:rsidR="25EE7F44">
        <w:rPr/>
        <w:t>",&amp;</w:t>
      </w:r>
      <w:r w:rsidR="25EE7F44">
        <w:rPr/>
        <w:t xml:space="preserve">x2,&amp;y2);              </w:t>
      </w:r>
    </w:p>
    <w:p w:rsidR="25EE7F44" w:rsidP="25EE7F44" w:rsidRDefault="25EE7F44" w14:paraId="6BAAE8E7" w14:textId="10E70AD9">
      <w:pPr>
        <w:pStyle w:val="a0"/>
      </w:pPr>
      <w:r w:rsidR="25EE7F44">
        <w:rPr/>
        <w:t xml:space="preserve">    </w:t>
      </w:r>
      <w:proofErr w:type="spellStart"/>
      <w:r w:rsidR="25EE7F44">
        <w:rPr/>
        <w:t>printf</w:t>
      </w:r>
      <w:proofErr w:type="spellEnd"/>
      <w:r w:rsidR="25EE7F44">
        <w:rPr/>
        <w:t>("</w:t>
      </w:r>
      <w:proofErr w:type="spellStart"/>
      <w:r w:rsidR="25EE7F44">
        <w:rPr/>
        <w:t>vvedit</w:t>
      </w:r>
      <w:proofErr w:type="spellEnd"/>
      <w:r w:rsidR="25EE7F44">
        <w:rPr/>
        <w:t xml:space="preserve"> x i y </w:t>
      </w:r>
      <w:proofErr w:type="spellStart"/>
      <w:r w:rsidR="25EE7F44">
        <w:rPr/>
        <w:t>tocky</w:t>
      </w:r>
      <w:proofErr w:type="spellEnd"/>
      <w:r w:rsidR="25EE7F44">
        <w:rPr/>
        <w:t xml:space="preserve"> 3 ");         </w:t>
      </w:r>
      <w:r w:rsidR="25EE7F44">
        <w:rPr/>
        <w:t xml:space="preserve">    </w:t>
      </w:r>
    </w:p>
    <w:p w:rsidR="25EE7F44" w:rsidP="25EE7F44" w:rsidRDefault="25EE7F44" w14:paraId="7591A478" w14:textId="175E925B">
      <w:pPr>
        <w:pStyle w:val="a0"/>
      </w:pPr>
      <w:r w:rsidR="25EE7F44">
        <w:rPr/>
        <w:t>scanf</w:t>
      </w:r>
      <w:r w:rsidR="25EE7F44">
        <w:rPr/>
        <w:t xml:space="preserve">("%f%f",&amp;x3,&amp;y3);                 </w:t>
      </w:r>
    </w:p>
    <w:p w:rsidR="25EE7F44" w:rsidP="25EE7F44" w:rsidRDefault="25EE7F44" w14:paraId="2D75210D" w14:textId="6E6C24A6">
      <w:pPr>
        <w:pStyle w:val="a0"/>
      </w:pPr>
      <w:r w:rsidR="25EE7F44">
        <w:rPr/>
        <w:t>p=</w:t>
      </w:r>
      <w:r w:rsidR="25EE7F44">
        <w:rPr/>
        <w:t>fync</w:t>
      </w:r>
      <w:r w:rsidR="25EE7F44">
        <w:rPr/>
        <w:t>(x</w:t>
      </w:r>
      <w:r w:rsidR="25EE7F44">
        <w:rPr/>
        <w:t>1,y</w:t>
      </w:r>
      <w:r w:rsidR="25EE7F44">
        <w:rPr/>
        <w:t>1,x2,y2)+</w:t>
      </w:r>
      <w:r w:rsidR="25EE7F44">
        <w:rPr/>
        <w:t>fync</w:t>
      </w:r>
      <w:r w:rsidR="25EE7F44">
        <w:rPr/>
        <w:t>(x2,y2,x3,y3)+</w:t>
      </w:r>
      <w:r w:rsidR="25EE7F44">
        <w:rPr/>
        <w:t>fync</w:t>
      </w:r>
      <w:r w:rsidR="25EE7F44">
        <w:rPr/>
        <w:t xml:space="preserve">(x3,y3,x1,y1); </w:t>
      </w:r>
      <w:r w:rsidR="25EE7F44">
        <w:rPr/>
        <w:t xml:space="preserve"> </w:t>
      </w:r>
    </w:p>
    <w:p w:rsidR="25EE7F44" w:rsidP="25EE7F44" w:rsidRDefault="25EE7F44" w14:paraId="251D99E3" w14:textId="07CECD17">
      <w:pPr>
        <w:pStyle w:val="a0"/>
      </w:pPr>
      <w:r w:rsidR="25EE7F44">
        <w:rPr/>
        <w:t xml:space="preserve">    </w:t>
      </w:r>
      <w:proofErr w:type="spellStart"/>
      <w:r w:rsidR="25EE7F44">
        <w:rPr/>
        <w:t>printf</w:t>
      </w:r>
      <w:proofErr w:type="spellEnd"/>
      <w:r w:rsidR="25EE7F44">
        <w:rPr/>
        <w:t>("\n p= %</w:t>
      </w:r>
      <w:r w:rsidR="25EE7F44">
        <w:rPr/>
        <w:t>f",p</w:t>
      </w:r>
      <w:r w:rsidR="25EE7F44">
        <w:rPr/>
        <w:t xml:space="preserve">);        </w:t>
      </w:r>
      <w:r w:rsidR="25EE7F44">
        <w:rPr/>
        <w:t xml:space="preserve">  </w:t>
      </w:r>
    </w:p>
    <w:p w:rsidR="25EE7F44" w:rsidP="25EE7F44" w:rsidRDefault="25EE7F44" w14:paraId="7BFDEE53" w14:textId="4FD9E5C0">
      <w:pPr>
        <w:pStyle w:val="a0"/>
      </w:pPr>
      <w:r w:rsidR="25EE7F44">
        <w:rPr/>
        <w:t xml:space="preserve"> </w:t>
      </w:r>
    </w:p>
    <w:p w:rsidR="25EE7F44" w:rsidP="25EE7F44" w:rsidRDefault="25EE7F44" w14:paraId="20CA937E" w14:textId="1059F1C3">
      <w:pPr>
        <w:pStyle w:val="a0"/>
      </w:pPr>
      <w:r w:rsidR="25EE7F44">
        <w:rPr/>
        <w:t xml:space="preserve"> </w:t>
      </w:r>
    </w:p>
    <w:p w:rsidR="25EE7F44" w:rsidP="25EE7F44" w:rsidRDefault="25EE7F44" w14:paraId="65439E90" w14:textId="7748680D">
      <w:pPr>
        <w:pStyle w:val="a0"/>
      </w:pPr>
      <w:r w:rsidR="25EE7F44">
        <w:rPr/>
        <w:t xml:space="preserve">    return 0;</w:t>
      </w:r>
    </w:p>
    <w:p w:rsidR="25EE7F44" w:rsidP="25EE7F44" w:rsidRDefault="25EE7F44" w14:paraId="7C33EA45" w14:textId="56A90CB4">
      <w:pPr>
        <w:pStyle w:val="a0"/>
      </w:pPr>
      <w:r w:rsidR="25EE7F44">
        <w:rPr/>
        <w:t>}</w:t>
      </w:r>
    </w:p>
    <w:p w:rsidR="25EE7F44" w:rsidP="25EE7F44" w:rsidRDefault="25EE7F44" w14:paraId="685CFA25" w14:textId="56E18531">
      <w:pPr>
        <w:pStyle w:val="a0"/>
      </w:pPr>
    </w:p>
    <w:p w:rsidR="25EE7F44" w:rsidP="25EE7F44" w:rsidRDefault="25EE7F44" w14:paraId="71925E7B">
      <w:pPr>
        <w:pStyle w:val="2"/>
        <w:numPr>
          <w:numId w:val="0"/>
        </w:numPr>
      </w:pPr>
      <w:r w:rsidR="25EE7F44">
        <w:rPr/>
        <w:t>Додаток(б)</w:t>
      </w:r>
    </w:p>
    <w:p w:rsidR="25EE7F44" w:rsidP="25EE7F44" w:rsidRDefault="25EE7F44" w14:paraId="212FD923">
      <w:pPr>
        <w:jc w:val="both"/>
        <w:rPr>
          <w:b w:val="1"/>
          <w:bCs w:val="1"/>
          <w:sz w:val="28"/>
          <w:szCs w:val="28"/>
        </w:rPr>
      </w:pPr>
    </w:p>
    <w:p w:rsidR="25EE7F44" w:rsidP="25EE7F44" w:rsidRDefault="25EE7F44" w14:paraId="14456810">
      <w:pPr>
        <w:jc w:val="both"/>
        <w:rPr>
          <w:b w:val="1"/>
          <w:bCs w:val="1"/>
          <w:sz w:val="28"/>
          <w:szCs w:val="28"/>
        </w:rPr>
      </w:pPr>
    </w:p>
    <w:p w:rsidR="25EE7F44" w:rsidP="25EE7F44" w:rsidRDefault="25EE7F44" w14:paraId="3DF3CFB0">
      <w:pPr>
        <w:jc w:val="both"/>
        <w:rPr>
          <w:b w:val="1"/>
          <w:bCs w:val="1"/>
          <w:sz w:val="28"/>
          <w:szCs w:val="28"/>
        </w:rPr>
      </w:pPr>
    </w:p>
    <w:p w:rsidR="25EE7F44" w:rsidP="25EE7F44" w:rsidRDefault="25EE7F44" w14:paraId="0BBEE6D5" w14:textId="51461ACA">
      <w:pPr>
        <w:pStyle w:val="a"/>
        <w:jc w:val="both"/>
      </w:pPr>
      <w:r>
        <w:drawing>
          <wp:inline wp14:editId="131E698A" wp14:anchorId="09393D0E">
            <wp:extent cx="2914650" cy="1352550"/>
            <wp:effectExtent l="0" t="0" r="0" b="0"/>
            <wp:docPr id="2079653504" name="" title=""/>
            <wp:cNvGraphicFramePr>
              <a:graphicFrameLocks noChangeAspect="1"/>
            </wp:cNvGraphicFramePr>
            <a:graphic>
              <a:graphicData uri="http://schemas.openxmlformats.org/drawingml/2006/picture">
                <pic:pic>
                  <pic:nvPicPr>
                    <pic:cNvPr id="0" name=""/>
                    <pic:cNvPicPr/>
                  </pic:nvPicPr>
                  <pic:blipFill>
                    <a:blip r:embed="R78cf4b578c1b4c3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914650" cy="1352550"/>
                    </a:xfrm>
                    <a:prstGeom prst="rect">
                      <a:avLst/>
                    </a:prstGeom>
                  </pic:spPr>
                </pic:pic>
              </a:graphicData>
            </a:graphic>
          </wp:inline>
        </w:drawing>
      </w:r>
    </w:p>
    <w:p w:rsidR="25EE7F44" w:rsidP="25EE7F44" w:rsidRDefault="25EE7F44" w14:paraId="38BC12FA" w14:textId="205CBDAF">
      <w:pPr>
        <w:pStyle w:val="a"/>
        <w:jc w:val="both"/>
      </w:pPr>
    </w:p>
    <w:p w:rsidR="25EE7F44" w:rsidP="25EE7F44" w:rsidRDefault="25EE7F44" w14:paraId="471F25F6" w14:textId="26EA739F">
      <w:pPr>
        <w:pStyle w:val="a"/>
        <w:jc w:val="both"/>
      </w:pPr>
    </w:p>
    <w:p w:rsidR="25EE7F44" w:rsidP="25EE7F44" w:rsidRDefault="25EE7F44" w14:paraId="71D33FFC" w14:textId="0DC8E9D4">
      <w:pPr>
        <w:pStyle w:val="a"/>
        <w:jc w:val="both"/>
      </w:pPr>
    </w:p>
    <w:p w:rsidR="25EE7F44" w:rsidP="25EE7F44" w:rsidRDefault="25EE7F44" w14:paraId="791D30C4" w14:textId="21179772">
      <w:pPr>
        <w:pStyle w:val="a"/>
        <w:jc w:val="both"/>
      </w:pPr>
    </w:p>
    <w:p w:rsidR="25EE7F44" w:rsidP="25EE7F44" w:rsidRDefault="25EE7F44" w14:paraId="75CFD140" w14:textId="2BC24187">
      <w:pPr>
        <w:pStyle w:val="a"/>
        <w:jc w:val="both"/>
      </w:pPr>
    </w:p>
    <w:p w:rsidR="25EE7F44" w:rsidP="25EE7F44" w:rsidRDefault="25EE7F44" w14:paraId="39EA6863" w14:textId="2CECE2A5">
      <w:pPr>
        <w:pStyle w:val="1"/>
        <w:numPr>
          <w:numId w:val="0"/>
        </w:numPr>
      </w:pPr>
      <w:r w:rsidR="25EE7F44">
        <w:rPr/>
        <w:t>Завдання 9</w:t>
      </w:r>
    </w:p>
    <w:p w:rsidR="25EE7F44" w:rsidP="25EE7F44" w:rsidRDefault="25EE7F44" w14:paraId="09E0493D">
      <w:pPr>
        <w:pStyle w:val="2"/>
        <w:numPr>
          <w:numId w:val="0"/>
        </w:numPr>
      </w:pPr>
      <w:r w:rsidR="25EE7F44">
        <w:rPr/>
        <w:t>ПОСТАНОВКА ЗАДАЧІ</w:t>
      </w:r>
    </w:p>
    <w:p w:rsidR="25EE7F44" w:rsidP="25EE7F44" w:rsidRDefault="25EE7F44" w14:paraId="62AFA466" w14:textId="61F199BC">
      <w:pPr>
        <w:pStyle w:val="3"/>
        <w:numPr>
          <w:numId w:val="0"/>
        </w:numPr>
      </w:pPr>
      <w:proofErr w:type="spellStart"/>
      <w:r w:rsidR="25EE7F44">
        <w:rPr/>
        <w:t>Опис</w:t>
      </w:r>
      <w:proofErr w:type="spellEnd"/>
      <w:r w:rsidR="25EE7F44">
        <w:rPr/>
        <w:t xml:space="preserve"> </w:t>
      </w:r>
      <w:proofErr w:type="spellStart"/>
      <w:r w:rsidR="25EE7F44">
        <w:rPr/>
        <w:t>завдання</w:t>
      </w:r>
      <w:proofErr w:type="spellEnd"/>
      <w:r w:rsidR="25EE7F44">
        <w:rPr/>
        <w:t xml:space="preserve">: </w:t>
      </w:r>
    </w:p>
    <w:p w:rsidR="25EE7F44" w:rsidP="25EE7F44" w:rsidRDefault="25EE7F44" w14:paraId="17090420" w14:textId="0D1E967B">
      <w:pPr>
        <w:pStyle w:val="3"/>
        <w:numPr>
          <w:numId w:val="0"/>
        </w:numPr>
      </w:pPr>
      <w:proofErr w:type="spellStart"/>
      <w:r w:rsidR="25EE7F44">
        <w:rPr/>
        <w:t>Варіант</w:t>
      </w:r>
      <w:proofErr w:type="spellEnd"/>
      <w:r w:rsidR="25EE7F44">
        <w:rPr/>
        <w:t xml:space="preserve"> 6</w:t>
      </w:r>
    </w:p>
    <w:p w:rsidR="25EE7F44" w:rsidP="25EE7F44" w:rsidRDefault="25EE7F44" w14:paraId="5CA7DA9E" w14:textId="50B14CEE">
      <w:pPr>
        <w:pStyle w:val="3"/>
        <w:numPr>
          <w:numId w:val="0"/>
        </w:numPr>
      </w:pPr>
      <w:r w:rsidR="25EE7F44">
        <w:rPr/>
        <w:t xml:space="preserve">   Дано </w:t>
      </w:r>
      <w:proofErr w:type="spellStart"/>
      <w:r w:rsidR="25EE7F44">
        <w:rPr/>
        <w:t>масив</w:t>
      </w:r>
      <w:proofErr w:type="spellEnd"/>
      <w:r w:rsidR="25EE7F44">
        <w:rPr/>
        <w:t xml:space="preserve"> </w:t>
      </w:r>
      <w:proofErr w:type="spellStart"/>
      <w:r w:rsidR="25EE7F44">
        <w:rPr/>
        <w:t>дійсних</w:t>
      </w:r>
      <w:proofErr w:type="spellEnd"/>
      <w:r w:rsidR="25EE7F44">
        <w:rPr/>
        <w:t xml:space="preserve"> чисел a[i], і = 1, </w:t>
      </w:r>
      <w:proofErr w:type="gramStart"/>
      <w:r w:rsidR="25EE7F44">
        <w:rPr/>
        <w:t>… ,</w:t>
      </w:r>
      <w:proofErr w:type="gramEnd"/>
      <w:r w:rsidR="25EE7F44">
        <w:rPr/>
        <w:t xml:space="preserve"> n. </w:t>
      </w:r>
      <w:proofErr w:type="spellStart"/>
      <w:r w:rsidR="25EE7F44">
        <w:rPr/>
        <w:t>Виділіть</w:t>
      </w:r>
      <w:proofErr w:type="spellEnd"/>
      <w:r w:rsidR="25EE7F44">
        <w:rPr/>
        <w:t xml:space="preserve"> для </w:t>
      </w:r>
      <w:proofErr w:type="spellStart"/>
      <w:r w:rsidR="25EE7F44">
        <w:rPr/>
        <w:t>нього</w:t>
      </w:r>
      <w:proofErr w:type="spellEnd"/>
      <w:r w:rsidR="25EE7F44">
        <w:rPr/>
        <w:t xml:space="preserve"> </w:t>
      </w:r>
      <w:proofErr w:type="spellStart"/>
      <w:r w:rsidR="25EE7F44">
        <w:rPr/>
        <w:t>необхідний</w:t>
      </w:r>
      <w:proofErr w:type="spellEnd"/>
      <w:r w:rsidR="25EE7F44">
        <w:rPr/>
        <w:t xml:space="preserve"> </w:t>
      </w:r>
      <w:proofErr w:type="spellStart"/>
      <w:r w:rsidR="25EE7F44">
        <w:rPr/>
        <w:t>обсяг</w:t>
      </w:r>
      <w:proofErr w:type="spellEnd"/>
      <w:r w:rsidR="25EE7F44">
        <w:rPr/>
        <w:t xml:space="preserve"> </w:t>
      </w:r>
      <w:proofErr w:type="spellStart"/>
      <w:r w:rsidR="25EE7F44">
        <w:rPr/>
        <w:t>динамічної</w:t>
      </w:r>
      <w:proofErr w:type="spellEnd"/>
      <w:r w:rsidR="25EE7F44">
        <w:rPr/>
        <w:t xml:space="preserve"> </w:t>
      </w:r>
      <w:proofErr w:type="spellStart"/>
      <w:r w:rsidR="25EE7F44">
        <w:rPr/>
        <w:t>пам'яті</w:t>
      </w:r>
      <w:proofErr w:type="spellEnd"/>
      <w:r w:rsidR="25EE7F44">
        <w:rPr/>
        <w:t xml:space="preserve">. </w:t>
      </w:r>
      <w:proofErr w:type="spellStart"/>
      <w:r w:rsidR="25EE7F44">
        <w:rPr/>
        <w:t>Створити</w:t>
      </w:r>
      <w:proofErr w:type="spellEnd"/>
      <w:r w:rsidR="25EE7F44">
        <w:rPr/>
        <w:t xml:space="preserve"> </w:t>
      </w:r>
      <w:proofErr w:type="spellStart"/>
      <w:r w:rsidR="25EE7F44">
        <w:rPr/>
        <w:t>динамічний</w:t>
      </w:r>
      <w:proofErr w:type="spellEnd"/>
      <w:r w:rsidR="25EE7F44">
        <w:rPr/>
        <w:t xml:space="preserve"> </w:t>
      </w:r>
      <w:proofErr w:type="spellStart"/>
      <w:r w:rsidR="25EE7F44">
        <w:rPr/>
        <w:t>масив</w:t>
      </w:r>
      <w:proofErr w:type="spellEnd"/>
      <w:r w:rsidR="25EE7F44">
        <w:rPr/>
        <w:t xml:space="preserve"> b[j], j = 1, </w:t>
      </w:r>
      <w:proofErr w:type="gramStart"/>
      <w:r w:rsidR="25EE7F44">
        <w:rPr/>
        <w:t>… ,</w:t>
      </w:r>
      <w:proofErr w:type="gramEnd"/>
      <w:r w:rsidR="25EE7F44">
        <w:rPr/>
        <w:t xml:space="preserve"> m, в </w:t>
      </w:r>
      <w:proofErr w:type="spellStart"/>
      <w:r w:rsidR="25EE7F44">
        <w:rPr/>
        <w:t>якому</w:t>
      </w:r>
      <w:proofErr w:type="spellEnd"/>
      <w:r w:rsidR="25EE7F44">
        <w:rPr/>
        <w:t xml:space="preserve"> </w:t>
      </w:r>
      <w:proofErr w:type="spellStart"/>
      <w:r w:rsidR="25EE7F44">
        <w:rPr/>
        <w:t>повинні</w:t>
      </w:r>
      <w:proofErr w:type="spellEnd"/>
      <w:r w:rsidR="25EE7F44">
        <w:rPr/>
        <w:t xml:space="preserve"> </w:t>
      </w:r>
      <w:proofErr w:type="spellStart"/>
      <w:r w:rsidR="25EE7F44">
        <w:rPr/>
        <w:t>розміщуватися</w:t>
      </w:r>
      <w:proofErr w:type="spellEnd"/>
      <w:r w:rsidR="25EE7F44">
        <w:rPr/>
        <w:t xml:space="preserve"> </w:t>
      </w:r>
      <w:proofErr w:type="spellStart"/>
      <w:r w:rsidR="25EE7F44">
        <w:rPr/>
        <w:t>елементи</w:t>
      </w:r>
      <w:proofErr w:type="spellEnd"/>
      <w:r w:rsidR="25EE7F44">
        <w:rPr/>
        <w:t xml:space="preserve"> </w:t>
      </w:r>
      <w:proofErr w:type="spellStart"/>
      <w:r w:rsidR="25EE7F44">
        <w:rPr/>
        <w:t>масиву</w:t>
      </w:r>
      <w:proofErr w:type="spellEnd"/>
      <w:r w:rsidR="25EE7F44">
        <w:rPr/>
        <w:t xml:space="preserve"> a[i], </w:t>
      </w:r>
      <w:proofErr w:type="spellStart"/>
      <w:r w:rsidR="25EE7F44">
        <w:rPr/>
        <w:t>відсортовані</w:t>
      </w:r>
      <w:proofErr w:type="spellEnd"/>
      <w:r w:rsidR="25EE7F44">
        <w:rPr/>
        <w:t xml:space="preserve"> за </w:t>
      </w:r>
      <w:proofErr w:type="spellStart"/>
      <w:r w:rsidR="25EE7F44">
        <w:rPr/>
        <w:t>зростанням</w:t>
      </w:r>
      <w:proofErr w:type="spellEnd"/>
      <w:r w:rsidR="25EE7F44">
        <w:rPr/>
        <w:t xml:space="preserve">. </w:t>
      </w:r>
      <w:proofErr w:type="spellStart"/>
      <w:r w:rsidR="25EE7F44">
        <w:rPr/>
        <w:t>Вивільніть</w:t>
      </w:r>
      <w:proofErr w:type="spellEnd"/>
      <w:r w:rsidR="25EE7F44">
        <w:rPr/>
        <w:t xml:space="preserve"> </w:t>
      </w:r>
      <w:proofErr w:type="spellStart"/>
      <w:r w:rsidR="25EE7F44">
        <w:rPr/>
        <w:t>динамічну</w:t>
      </w:r>
      <w:proofErr w:type="spellEnd"/>
      <w:r w:rsidR="25EE7F44">
        <w:rPr/>
        <w:t xml:space="preserve"> </w:t>
      </w:r>
      <w:proofErr w:type="spellStart"/>
      <w:r w:rsidR="25EE7F44">
        <w:rPr/>
        <w:t>пам'ять</w:t>
      </w:r>
      <w:proofErr w:type="spellEnd"/>
      <w:r w:rsidR="25EE7F44">
        <w:rPr/>
        <w:t>.</w:t>
      </w:r>
    </w:p>
    <w:p w:rsidR="25EE7F44" w:rsidP="25EE7F44" w:rsidRDefault="25EE7F44" w14:paraId="2D074588" w14:textId="63625FB4">
      <w:pPr>
        <w:pStyle w:val="3"/>
        <w:numPr>
          <w:numId w:val="0"/>
        </w:numPr>
      </w:pPr>
      <w:r w:rsidR="25EE7F44">
        <w:rPr/>
        <w:t>Вхідні дані: n = 6, a[i] = {31, -6, 2, 0, 33, 6}.</w:t>
      </w:r>
    </w:p>
    <w:p w:rsidR="25EE7F44" w:rsidP="25EE7F44" w:rsidRDefault="25EE7F44" w14:paraId="43C355D7" w14:textId="67245864">
      <w:pPr>
        <w:pStyle w:val="3"/>
        <w:numPr>
          <w:numId w:val="0"/>
        </w:numPr>
      </w:pPr>
      <w:r w:rsidR="25EE7F44">
        <w:rPr/>
        <w:t>Вихідні дані: b[j] = {-6, 0, 2, 6, 31, 33}.</w:t>
      </w:r>
    </w:p>
    <w:p w:rsidR="25EE7F44" w:rsidP="25EE7F44" w:rsidRDefault="25EE7F44" w14:paraId="3DBDF0D6" w14:textId="7100E73E">
      <w:pPr>
        <w:pStyle w:val="a0"/>
      </w:pPr>
    </w:p>
    <w:p w:rsidR="25EE7F44" w:rsidP="25EE7F44" w:rsidRDefault="25EE7F44" w14:paraId="7471ECD5">
      <w:pPr>
        <w:pStyle w:val="3"/>
        <w:numPr>
          <w:numId w:val="0"/>
        </w:numPr>
      </w:pPr>
    </w:p>
    <w:p w:rsidR="25EE7F44" w:rsidP="25EE7F44" w:rsidRDefault="25EE7F44" w14:paraId="077C77FE">
      <w:pPr>
        <w:jc w:val="both"/>
        <w:rPr>
          <w:sz w:val="28"/>
          <w:szCs w:val="28"/>
        </w:rPr>
      </w:pPr>
    </w:p>
    <w:p w:rsidR="25EE7F44" w:rsidP="25EE7F44" w:rsidRDefault="25EE7F44" w14:paraId="76939491">
      <w:pPr>
        <w:pStyle w:val="2"/>
        <w:numPr>
          <w:numId w:val="0"/>
        </w:numPr>
        <w:rPr>
          <w:sz w:val="28"/>
          <w:szCs w:val="28"/>
        </w:rPr>
      </w:pPr>
    </w:p>
    <w:p w:rsidR="25EE7F44" w:rsidP="25EE7F44" w:rsidRDefault="25EE7F44" w14:paraId="602769F8">
      <w:pPr>
        <w:pStyle w:val="2"/>
        <w:numPr>
          <w:numId w:val="0"/>
        </w:numPr>
      </w:pPr>
      <w:r w:rsidR="25EE7F44">
        <w:rPr/>
        <w:t>ТЕОРЕТИЧНІ ВІДОМОСТІ</w:t>
      </w:r>
    </w:p>
    <w:p w:rsidR="25EE7F44" w:rsidP="25EE7F44" w:rsidRDefault="25EE7F44" w14:paraId="1CA61544">
      <w:pPr>
        <w:pStyle w:val="ab"/>
        <w:spacing w:after="283" w:line="360" w:lineRule="auto"/>
        <w:jc w:val="both"/>
      </w:pPr>
      <w:r w:rsidRPr="25EE7F44" w:rsidR="25EE7F44">
        <w:rPr>
          <w:color w:val="000000" w:themeColor="text1" w:themeTint="FF" w:themeShade="FF"/>
          <w:sz w:val="28"/>
          <w:szCs w:val="28"/>
        </w:rPr>
        <w:t xml:space="preserve">При </w:t>
      </w:r>
      <w:proofErr w:type="spellStart"/>
      <w:r w:rsidRPr="25EE7F44" w:rsidR="25EE7F44">
        <w:rPr>
          <w:color w:val="000000" w:themeColor="text1" w:themeTint="FF" w:themeShade="FF"/>
          <w:sz w:val="28"/>
          <w:szCs w:val="28"/>
        </w:rPr>
        <w:t>розв’язанні</w:t>
      </w:r>
      <w:proofErr w:type="spellEnd"/>
      <w:r w:rsidRPr="25EE7F44" w:rsidR="25EE7F44">
        <w:rPr>
          <w:color w:val="000000" w:themeColor="text1" w:themeTint="FF" w:themeShade="FF"/>
          <w:sz w:val="28"/>
          <w:szCs w:val="28"/>
        </w:rPr>
        <w:t xml:space="preserve"> </w:t>
      </w:r>
      <w:proofErr w:type="spellStart"/>
      <w:r w:rsidRPr="25EE7F44" w:rsidR="25EE7F44">
        <w:rPr>
          <w:color w:val="000000" w:themeColor="text1" w:themeTint="FF" w:themeShade="FF"/>
          <w:sz w:val="28"/>
          <w:szCs w:val="28"/>
        </w:rPr>
        <w:t>поставленої</w:t>
      </w:r>
      <w:proofErr w:type="spellEnd"/>
      <w:r w:rsidRPr="25EE7F44" w:rsidR="25EE7F44">
        <w:rPr>
          <w:color w:val="000000" w:themeColor="text1" w:themeTint="FF" w:themeShade="FF"/>
          <w:sz w:val="28"/>
          <w:szCs w:val="28"/>
        </w:rPr>
        <w:t xml:space="preserve"> </w:t>
      </w:r>
      <w:proofErr w:type="spellStart"/>
      <w:r w:rsidRPr="25EE7F44" w:rsidR="25EE7F44">
        <w:rPr>
          <w:color w:val="000000" w:themeColor="text1" w:themeTint="FF" w:themeShade="FF"/>
          <w:sz w:val="28"/>
          <w:szCs w:val="28"/>
        </w:rPr>
        <w:t>задачі</w:t>
      </w:r>
      <w:proofErr w:type="spellEnd"/>
      <w:r w:rsidRPr="25EE7F44" w:rsidR="25EE7F44">
        <w:rPr>
          <w:color w:val="000000" w:themeColor="text1" w:themeTint="FF" w:themeShade="FF"/>
          <w:sz w:val="28"/>
          <w:szCs w:val="28"/>
        </w:rPr>
        <w:t xml:space="preserve"> </w:t>
      </w:r>
      <w:proofErr w:type="spellStart"/>
      <w:r w:rsidRPr="25EE7F44" w:rsidR="25EE7F44">
        <w:rPr>
          <w:color w:val="000000" w:themeColor="text1" w:themeTint="FF" w:themeShade="FF"/>
          <w:sz w:val="28"/>
          <w:szCs w:val="28"/>
        </w:rPr>
        <w:t>були</w:t>
      </w:r>
      <w:proofErr w:type="spellEnd"/>
      <w:r w:rsidRPr="25EE7F44" w:rsidR="25EE7F44">
        <w:rPr>
          <w:color w:val="000000" w:themeColor="text1" w:themeTint="FF" w:themeShade="FF"/>
          <w:sz w:val="28"/>
          <w:szCs w:val="28"/>
        </w:rPr>
        <w:t xml:space="preserve"> </w:t>
      </w:r>
      <w:proofErr w:type="spellStart"/>
      <w:r w:rsidRPr="25EE7F44" w:rsidR="25EE7F44">
        <w:rPr>
          <w:color w:val="000000" w:themeColor="text1" w:themeTint="FF" w:themeShade="FF"/>
          <w:sz w:val="28"/>
          <w:szCs w:val="28"/>
        </w:rPr>
        <w:t>використані</w:t>
      </w:r>
      <w:proofErr w:type="spellEnd"/>
      <w:r w:rsidRPr="25EE7F44" w:rsidR="25EE7F44">
        <w:rPr>
          <w:color w:val="000000" w:themeColor="text1" w:themeTint="FF" w:themeShade="FF"/>
          <w:sz w:val="28"/>
          <w:szCs w:val="28"/>
        </w:rPr>
        <w:t xml:space="preserve"> </w:t>
      </w:r>
      <w:proofErr w:type="spellStart"/>
      <w:r w:rsidRPr="25EE7F44" w:rsidR="25EE7F44">
        <w:rPr>
          <w:color w:val="000000" w:themeColor="text1" w:themeTint="FF" w:themeShade="FF"/>
          <w:sz w:val="28"/>
          <w:szCs w:val="28"/>
        </w:rPr>
        <w:t>наступні</w:t>
      </w:r>
      <w:proofErr w:type="spellEnd"/>
      <w:r w:rsidRPr="25EE7F44" w:rsidR="25EE7F44">
        <w:rPr>
          <w:color w:val="000000" w:themeColor="text1" w:themeTint="FF" w:themeShade="FF"/>
          <w:sz w:val="28"/>
          <w:szCs w:val="28"/>
        </w:rPr>
        <w:t xml:space="preserve"> </w:t>
      </w:r>
      <w:proofErr w:type="spellStart"/>
      <w:r w:rsidRPr="25EE7F44" w:rsidR="25EE7F44">
        <w:rPr>
          <w:color w:val="000000" w:themeColor="text1" w:themeTint="FF" w:themeShade="FF"/>
          <w:sz w:val="28"/>
          <w:szCs w:val="28"/>
        </w:rPr>
        <w:t>засоби</w:t>
      </w:r>
      <w:proofErr w:type="spellEnd"/>
      <w:r w:rsidRPr="25EE7F44" w:rsidR="25EE7F44">
        <w:rPr>
          <w:color w:val="000000" w:themeColor="text1" w:themeTint="FF" w:themeShade="FF"/>
          <w:sz w:val="28"/>
          <w:szCs w:val="28"/>
        </w:rPr>
        <w:t>:</w:t>
      </w:r>
    </w:p>
    <w:p w:rsidR="25EE7F44" w:rsidP="25EE7F44" w:rsidRDefault="25EE7F44" w14:paraId="2BBF1261" w14:textId="5CCC7A83">
      <w:pPr>
        <w:pStyle w:val="ab"/>
        <w:spacing w:after="283" w:line="360" w:lineRule="auto"/>
        <w:jc w:val="both"/>
        <w:rPr>
          <w:color w:val="000000" w:themeColor="text1" w:themeTint="FF" w:themeShade="FF"/>
          <w:sz w:val="28"/>
          <w:szCs w:val="28"/>
        </w:rPr>
      </w:pPr>
      <w:r w:rsidRPr="25EE7F44" w:rsidR="25EE7F44">
        <w:rPr>
          <w:color w:val="000000" w:themeColor="text1" w:themeTint="FF" w:themeShade="FF"/>
          <w:sz w:val="28"/>
          <w:szCs w:val="28"/>
        </w:rPr>
        <w:t>1)</w:t>
      </w:r>
      <w:proofErr w:type="spellStart"/>
      <w:r w:rsidRPr="25EE7F44" w:rsidR="25EE7F44">
        <w:rPr>
          <w:color w:val="000000" w:themeColor="text1" w:themeTint="FF" w:themeShade="FF"/>
          <w:sz w:val="28"/>
          <w:szCs w:val="28"/>
        </w:rPr>
        <w:t>Динамічні</w:t>
      </w:r>
      <w:proofErr w:type="spellEnd"/>
      <w:r w:rsidRPr="25EE7F44" w:rsidR="25EE7F44">
        <w:rPr>
          <w:color w:val="000000" w:themeColor="text1" w:themeTint="FF" w:themeShade="FF"/>
          <w:sz w:val="28"/>
          <w:szCs w:val="28"/>
        </w:rPr>
        <w:t xml:space="preserve"> структури</w:t>
      </w:r>
    </w:p>
    <w:p w:rsidR="25EE7F44" w:rsidP="25EE7F44" w:rsidRDefault="25EE7F44" w14:paraId="3AEC8AC1" w14:textId="459EDE9C">
      <w:pPr>
        <w:pStyle w:val="ab"/>
        <w:spacing w:after="283" w:line="360" w:lineRule="auto"/>
        <w:jc w:val="both"/>
        <w:rPr>
          <w:color w:val="000000" w:themeColor="text1" w:themeTint="FF" w:themeShade="FF"/>
          <w:sz w:val="28"/>
          <w:szCs w:val="28"/>
        </w:rPr>
      </w:pPr>
      <w:r w:rsidRPr="25EE7F44" w:rsidR="25EE7F44">
        <w:rPr>
          <w:color w:val="000000" w:themeColor="text1" w:themeTint="FF" w:themeShade="FF"/>
          <w:sz w:val="28"/>
          <w:szCs w:val="28"/>
        </w:rPr>
        <w:t>2)Стеки</w:t>
      </w:r>
    </w:p>
    <w:p w:rsidR="25EE7F44" w:rsidP="25EE7F44" w:rsidRDefault="25EE7F44" w14:paraId="6EF036F5" w14:textId="12E675B1">
      <w:pPr>
        <w:pStyle w:val="ab"/>
        <w:spacing w:after="283" w:line="360" w:lineRule="auto"/>
        <w:jc w:val="both"/>
        <w:rPr>
          <w:color w:val="000000" w:themeColor="text1" w:themeTint="FF" w:themeShade="FF"/>
          <w:sz w:val="28"/>
          <w:szCs w:val="28"/>
        </w:rPr>
      </w:pPr>
      <w:r w:rsidRPr="25EE7F44" w:rsidR="25EE7F44">
        <w:rPr>
          <w:color w:val="000000" w:themeColor="text1" w:themeTint="FF" w:themeShade="FF"/>
          <w:sz w:val="28"/>
          <w:szCs w:val="28"/>
        </w:rPr>
        <w:t>3)Черги</w:t>
      </w:r>
    </w:p>
    <w:p w:rsidR="25EE7F44" w:rsidP="25EE7F44" w:rsidRDefault="25EE7F44" w14:paraId="27322C07" w14:textId="03427EE4">
      <w:pPr>
        <w:pStyle w:val="2"/>
        <w:numPr>
          <w:numId w:val="0"/>
        </w:numPr>
      </w:pPr>
    </w:p>
    <w:p w:rsidR="25EE7F44" w:rsidP="25EE7F44" w:rsidRDefault="25EE7F44" w14:paraId="03A6F531">
      <w:pPr>
        <w:pStyle w:val="2"/>
        <w:numPr>
          <w:numId w:val="0"/>
        </w:numPr>
      </w:pPr>
      <w:r w:rsidR="25EE7F44">
        <w:rPr/>
        <w:t>СХЕМИ АЛГОРИТМІВ ОСНОВНИХ ФУНКЦІЙ</w:t>
      </w:r>
    </w:p>
    <w:p w:rsidR="25EE7F44" w:rsidP="25EE7F44" w:rsidRDefault="25EE7F44" w14:paraId="759306B4" w14:textId="37C75837">
      <w:pPr>
        <w:pStyle w:val="a0"/>
      </w:pPr>
      <w:r w:rsidR="25EE7F44">
        <w:rPr/>
        <w:t xml:space="preserve">Список </w:t>
      </w:r>
      <w:proofErr w:type="spellStart"/>
      <w:r w:rsidR="25EE7F44">
        <w:rPr/>
        <w:t>підключених</w:t>
      </w:r>
      <w:proofErr w:type="spellEnd"/>
      <w:r w:rsidR="25EE7F44">
        <w:rPr/>
        <w:t xml:space="preserve"> бібліотек:</w:t>
      </w:r>
    </w:p>
    <w:p w:rsidR="25EE7F44" w:rsidP="25EE7F44" w:rsidRDefault="25EE7F44" w14:paraId="6595C97D" w14:textId="2A4FE9EA">
      <w:pPr>
        <w:pStyle w:val="a0"/>
      </w:pPr>
      <w:r w:rsidR="25EE7F44">
        <w:rPr/>
        <w:t xml:space="preserve"> #include &lt;</w:t>
      </w:r>
      <w:proofErr w:type="spellStart"/>
      <w:r w:rsidR="25EE7F44">
        <w:rPr/>
        <w:t>stdio.h</w:t>
      </w:r>
      <w:proofErr w:type="spellEnd"/>
      <w:r w:rsidR="25EE7F44">
        <w:rPr/>
        <w:t>&gt;</w:t>
      </w:r>
    </w:p>
    <w:p w:rsidR="25EE7F44" w:rsidP="25EE7F44" w:rsidRDefault="25EE7F44" w14:paraId="090D5995" w14:textId="6374CA44">
      <w:pPr>
        <w:pStyle w:val="a0"/>
      </w:pPr>
      <w:r w:rsidR="25EE7F44">
        <w:rPr/>
        <w:t>#include &lt;stdlib.h&gt;</w:t>
      </w:r>
    </w:p>
    <w:p w:rsidR="25EE7F44" w:rsidP="25EE7F44" w:rsidRDefault="25EE7F44" w14:paraId="2B8AA6D3" w14:textId="610F59F4">
      <w:pPr>
        <w:pStyle w:val="a0"/>
      </w:pPr>
      <w:r w:rsidR="25EE7F44">
        <w:rPr/>
        <w:t>#include &lt;math.h&gt;</w:t>
      </w:r>
    </w:p>
    <w:p w:rsidR="25EE7F44" w:rsidP="25EE7F44" w:rsidRDefault="25EE7F44" w14:paraId="3290CE85" w14:textId="53CD7A5F">
      <w:pPr>
        <w:pStyle w:val="a0"/>
      </w:pPr>
    </w:p>
    <w:p w:rsidR="25EE7F44" w:rsidP="25EE7F44" w:rsidRDefault="25EE7F44" w14:paraId="242659DB">
      <w:pPr>
        <w:spacing w:line="276" w:lineRule="auto"/>
        <w:rPr>
          <w:sz w:val="28"/>
          <w:szCs w:val="28"/>
        </w:rPr>
      </w:pPr>
    </w:p>
    <w:p w:rsidR="25EE7F44" w:rsidP="25EE7F44" w:rsidRDefault="25EE7F44" w14:paraId="397104CE">
      <w:pPr>
        <w:pStyle w:val="2"/>
        <w:numPr>
          <w:numId w:val="0"/>
        </w:numPr>
      </w:pPr>
      <w:proofErr w:type="spellStart"/>
      <w:r w:rsidR="25EE7F44">
        <w:rPr/>
        <w:t>Висновок</w:t>
      </w:r>
      <w:proofErr w:type="spellEnd"/>
    </w:p>
    <w:p w:rsidR="25EE7F44" w:rsidP="25EE7F44" w:rsidRDefault="25EE7F44" w14:paraId="5CD5EBB9" w14:textId="123A9E49">
      <w:pPr>
        <w:pStyle w:val="a0"/>
        <w:rPr>
          <w:noProof w:val="0"/>
          <w:lang w:val="ru-RU"/>
        </w:rPr>
      </w:pPr>
      <w:proofErr w:type="spellStart"/>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Під</w:t>
      </w:r>
      <w:proofErr w:type="spellEnd"/>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час </w:t>
      </w:r>
      <w:proofErr w:type="spellStart"/>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написання</w:t>
      </w:r>
      <w:proofErr w:type="spellEnd"/>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w:t>
      </w:r>
      <w:proofErr w:type="spellStart"/>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цієї</w:t>
      </w:r>
      <w:proofErr w:type="spellEnd"/>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w:t>
      </w:r>
      <w:proofErr w:type="spellStart"/>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роботи</w:t>
      </w:r>
      <w:proofErr w:type="spellEnd"/>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w:t>
      </w:r>
      <w:proofErr w:type="spellStart"/>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було</w:t>
      </w:r>
      <w:proofErr w:type="spellEnd"/>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w:t>
      </w:r>
      <w:proofErr w:type="spellStart"/>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збільшення</w:t>
      </w:r>
      <w:proofErr w:type="spellEnd"/>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w:t>
      </w:r>
      <w:proofErr w:type="spellStart"/>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знань</w:t>
      </w:r>
      <w:proofErr w:type="spellEnd"/>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w:t>
      </w:r>
      <w:proofErr w:type="spellStart"/>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взаємодії</w:t>
      </w:r>
      <w:proofErr w:type="spellEnd"/>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з </w:t>
      </w:r>
      <w:proofErr w:type="spellStart"/>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динамічними</w:t>
      </w:r>
      <w:proofErr w:type="spellEnd"/>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структурами та стеками,чергами.</w:t>
      </w:r>
    </w:p>
    <w:p w:rsidR="25EE7F44" w:rsidP="25EE7F44" w:rsidRDefault="25EE7F44" w14:paraId="7813BB89" w14:textId="33344991">
      <w:pPr>
        <w:pStyle w:val="a0"/>
      </w:pPr>
    </w:p>
    <w:p w:rsidR="25EE7F44" w:rsidP="25EE7F44" w:rsidRDefault="25EE7F44" w14:paraId="5A327111">
      <w:pPr>
        <w:pStyle w:val="2"/>
        <w:numPr>
          <w:numId w:val="0"/>
        </w:numPr>
      </w:pPr>
      <w:proofErr w:type="spellStart"/>
      <w:r w:rsidR="25EE7F44">
        <w:rPr/>
        <w:t>Додаток</w:t>
      </w:r>
      <w:proofErr w:type="spellEnd"/>
      <w:r w:rsidR="25EE7F44">
        <w:rPr/>
        <w:t>(а)</w:t>
      </w:r>
    </w:p>
    <w:p w:rsidR="25EE7F44" w:rsidP="25EE7F44" w:rsidRDefault="25EE7F44" w14:paraId="06C25B65" w14:textId="39DA6BCF">
      <w:pPr>
        <w:pStyle w:val="a0"/>
      </w:pPr>
      <w:r w:rsidR="25EE7F44">
        <w:rPr/>
        <w:t>#include &lt;stdio.h&gt;</w:t>
      </w:r>
    </w:p>
    <w:p w:rsidR="25EE7F44" w:rsidP="25EE7F44" w:rsidRDefault="25EE7F44" w14:paraId="29C3421D" w14:textId="707BF75E">
      <w:pPr>
        <w:pStyle w:val="a0"/>
      </w:pPr>
      <w:r w:rsidR="25EE7F44">
        <w:rPr/>
        <w:t>#include &lt;stdlib.h&gt;</w:t>
      </w:r>
    </w:p>
    <w:p w:rsidR="25EE7F44" w:rsidP="25EE7F44" w:rsidRDefault="25EE7F44" w14:paraId="315A9819" w14:textId="610F59F4">
      <w:pPr>
        <w:pStyle w:val="a0"/>
      </w:pPr>
      <w:r w:rsidR="25EE7F44">
        <w:rPr/>
        <w:t>#include &lt;math.h&gt;</w:t>
      </w:r>
    </w:p>
    <w:p w:rsidR="25EE7F44" w:rsidP="25EE7F44" w:rsidRDefault="25EE7F44" w14:paraId="765D6596" w14:textId="01752D1B">
      <w:pPr>
        <w:pStyle w:val="a0"/>
      </w:pPr>
      <w:r w:rsidR="25EE7F44">
        <w:rPr/>
        <w:t xml:space="preserve">             </w:t>
      </w:r>
    </w:p>
    <w:p w:rsidR="25EE7F44" w:rsidP="25EE7F44" w:rsidRDefault="25EE7F44" w14:paraId="49FEEFDC" w14:textId="4D67283B">
      <w:pPr>
        <w:pStyle w:val="a0"/>
      </w:pPr>
      <w:r w:rsidR="25EE7F44">
        <w:rPr/>
        <w:t>float main (void) {</w:t>
      </w:r>
    </w:p>
    <w:p w:rsidR="25EE7F44" w:rsidP="25EE7F44" w:rsidRDefault="25EE7F44" w14:paraId="7F4C4736" w14:textId="6A142DC5">
      <w:pPr>
        <w:pStyle w:val="a0"/>
      </w:pPr>
      <w:r w:rsidR="25EE7F44">
        <w:rPr/>
        <w:t xml:space="preserve">int *a, *b, j,l,l1; </w:t>
      </w:r>
    </w:p>
    <w:p w:rsidR="25EE7F44" w:rsidP="25EE7F44" w:rsidRDefault="25EE7F44" w14:paraId="6335D745" w14:textId="77C37EBC">
      <w:pPr>
        <w:pStyle w:val="a0"/>
      </w:pPr>
      <w:r w:rsidR="25EE7F44">
        <w:rPr/>
        <w:t>int i, n,m;</w:t>
      </w:r>
    </w:p>
    <w:p w:rsidR="25EE7F44" w:rsidP="25EE7F44" w:rsidRDefault="25EE7F44" w14:paraId="77C0AF4A" w14:textId="27617219">
      <w:pPr>
        <w:pStyle w:val="a0"/>
      </w:pPr>
      <w:r w:rsidR="25EE7F44">
        <w:rPr/>
        <w:t>scanf("%d",&amp;n);</w:t>
      </w:r>
    </w:p>
    <w:p w:rsidR="25EE7F44" w:rsidP="25EE7F44" w:rsidRDefault="25EE7F44" w14:paraId="4FAC59D7" w14:textId="4EB6AEC8">
      <w:pPr>
        <w:pStyle w:val="a0"/>
      </w:pPr>
      <w:r w:rsidR="25EE7F44">
        <w:rPr/>
        <w:t>scanf("%d",&amp;m);</w:t>
      </w:r>
    </w:p>
    <w:p w:rsidR="25EE7F44" w:rsidP="25EE7F44" w:rsidRDefault="25EE7F44" w14:paraId="28D64677" w14:textId="734F1419">
      <w:pPr>
        <w:pStyle w:val="a0"/>
      </w:pPr>
      <w:r w:rsidR="25EE7F44">
        <w:rPr/>
        <w:t xml:space="preserve"> </w:t>
      </w:r>
    </w:p>
    <w:p w:rsidR="25EE7F44" w:rsidP="25EE7F44" w:rsidRDefault="25EE7F44" w14:paraId="535CBB46" w14:textId="7505A1E9">
      <w:pPr>
        <w:pStyle w:val="a0"/>
      </w:pPr>
      <w:r w:rsidR="25EE7F44">
        <w:rPr/>
        <w:t>a=(int*) malloc (n* sizeof(int));</w:t>
      </w:r>
    </w:p>
    <w:p w:rsidR="25EE7F44" w:rsidP="25EE7F44" w:rsidRDefault="25EE7F44" w14:paraId="57517130" w14:textId="3A9BB0E0">
      <w:pPr>
        <w:pStyle w:val="a0"/>
      </w:pPr>
      <w:r w:rsidR="25EE7F44">
        <w:rPr/>
        <w:t>b=(int*) malloc (m* sizeof(int));</w:t>
      </w:r>
    </w:p>
    <w:p w:rsidR="25EE7F44" w:rsidP="25EE7F44" w:rsidRDefault="25EE7F44" w14:paraId="2B752FFE" w14:textId="60775AC0">
      <w:pPr>
        <w:pStyle w:val="a0"/>
      </w:pPr>
      <w:r w:rsidR="25EE7F44">
        <w:rPr/>
        <w:t xml:space="preserve"> </w:t>
      </w:r>
    </w:p>
    <w:p w:rsidR="25EE7F44" w:rsidP="25EE7F44" w:rsidRDefault="25EE7F44" w14:paraId="390A42F8" w14:textId="17F86B83">
      <w:pPr>
        <w:pStyle w:val="a0"/>
      </w:pPr>
      <w:r w:rsidR="25EE7F44">
        <w:rPr/>
        <w:t>if (a == NULL){</w:t>
      </w:r>
    </w:p>
    <w:p w:rsidR="25EE7F44" w:rsidP="25EE7F44" w:rsidRDefault="25EE7F44" w14:paraId="08BFF8FF" w14:textId="58F5CD8A">
      <w:pPr>
        <w:pStyle w:val="a0"/>
      </w:pPr>
      <w:r w:rsidR="25EE7F44">
        <w:rPr/>
        <w:t>{</w:t>
      </w:r>
    </w:p>
    <w:p w:rsidR="25EE7F44" w:rsidP="25EE7F44" w:rsidRDefault="25EE7F44" w14:paraId="58B78720" w14:textId="2BEA1E30">
      <w:pPr>
        <w:pStyle w:val="a0"/>
      </w:pPr>
      <w:r w:rsidR="25EE7F44">
        <w:rPr/>
        <w:t>printf("Error");</w:t>
      </w:r>
    </w:p>
    <w:p w:rsidR="25EE7F44" w:rsidP="25EE7F44" w:rsidRDefault="25EE7F44" w14:paraId="45148128" w14:textId="4273474F">
      <w:pPr>
        <w:pStyle w:val="a0"/>
      </w:pPr>
      <w:r w:rsidR="25EE7F44">
        <w:rPr/>
        <w:t>return -1;</w:t>
      </w:r>
    </w:p>
    <w:p w:rsidR="25EE7F44" w:rsidP="25EE7F44" w:rsidRDefault="25EE7F44" w14:paraId="4AA70700" w14:textId="5F79DDED">
      <w:pPr>
        <w:pStyle w:val="a0"/>
      </w:pPr>
      <w:r w:rsidR="25EE7F44">
        <w:rPr/>
        <w:t>}}</w:t>
      </w:r>
    </w:p>
    <w:p w:rsidR="25EE7F44" w:rsidP="25EE7F44" w:rsidRDefault="25EE7F44" w14:paraId="711F6795" w14:textId="59D4D873">
      <w:pPr>
        <w:pStyle w:val="a0"/>
      </w:pPr>
      <w:r w:rsidR="25EE7F44">
        <w:rPr/>
        <w:t xml:space="preserve"> </w:t>
      </w:r>
    </w:p>
    <w:p w:rsidR="25EE7F44" w:rsidP="25EE7F44" w:rsidRDefault="25EE7F44" w14:paraId="4BFB92FB" w14:textId="54B0F184">
      <w:pPr>
        <w:pStyle w:val="a0"/>
      </w:pPr>
      <w:r w:rsidR="25EE7F44">
        <w:rPr/>
        <w:t xml:space="preserve"> </w:t>
      </w:r>
    </w:p>
    <w:p w:rsidR="25EE7F44" w:rsidP="25EE7F44" w:rsidRDefault="25EE7F44" w14:paraId="0C0D4CA0" w14:textId="27044857">
      <w:pPr>
        <w:pStyle w:val="a0"/>
      </w:pPr>
      <w:r w:rsidR="25EE7F44">
        <w:rPr/>
        <w:t>for(i=1; i&lt;=n; i++){</w:t>
      </w:r>
    </w:p>
    <w:p w:rsidR="25EE7F44" w:rsidP="25EE7F44" w:rsidRDefault="25EE7F44" w14:paraId="6D14906C" w14:textId="070FE105">
      <w:pPr>
        <w:pStyle w:val="a0"/>
      </w:pPr>
      <w:r w:rsidR="25EE7F44">
        <w:rPr/>
        <w:t>a[i]=rand()% 20-10;</w:t>
      </w:r>
    </w:p>
    <w:p w:rsidR="25EE7F44" w:rsidP="25EE7F44" w:rsidRDefault="25EE7F44" w14:paraId="060C2956" w14:textId="2C834E32">
      <w:pPr>
        <w:pStyle w:val="a0"/>
      </w:pPr>
      <w:r w:rsidR="25EE7F44">
        <w:rPr/>
        <w:t>printf("%d ",a[i]);</w:t>
      </w:r>
    </w:p>
    <w:p w:rsidR="25EE7F44" w:rsidP="25EE7F44" w:rsidRDefault="25EE7F44" w14:paraId="2AC0DB92" w14:textId="4A4EEA86">
      <w:pPr>
        <w:pStyle w:val="a0"/>
      </w:pPr>
      <w:r w:rsidR="25EE7F44">
        <w:rPr/>
        <w:t>}</w:t>
      </w:r>
    </w:p>
    <w:p w:rsidR="25EE7F44" w:rsidP="25EE7F44" w:rsidRDefault="25EE7F44" w14:paraId="75C2141A" w14:textId="542D484C">
      <w:pPr>
        <w:pStyle w:val="a0"/>
      </w:pPr>
      <w:r w:rsidR="25EE7F44">
        <w:rPr/>
        <w:t>for(i=1; i&lt;=n; i++){</w:t>
      </w:r>
    </w:p>
    <w:p w:rsidR="25EE7F44" w:rsidP="25EE7F44" w:rsidRDefault="25EE7F44" w14:paraId="44306202" w14:textId="771103BF">
      <w:pPr>
        <w:pStyle w:val="a0"/>
      </w:pPr>
      <w:r w:rsidR="25EE7F44">
        <w:rPr/>
        <w:t>if(a[i]%3 != 0)</w:t>
      </w:r>
    </w:p>
    <w:p w:rsidR="25EE7F44" w:rsidP="25EE7F44" w:rsidRDefault="25EE7F44" w14:paraId="21B743E8" w14:textId="69E69D7F">
      <w:pPr>
        <w:pStyle w:val="a0"/>
      </w:pPr>
      <w:r w:rsidR="25EE7F44">
        <w:rPr/>
        <w:t>l=l+1;}</w:t>
      </w:r>
    </w:p>
    <w:p w:rsidR="25EE7F44" w:rsidP="25EE7F44" w:rsidRDefault="25EE7F44" w14:paraId="7F4D3DC4" w14:textId="34E84FAB">
      <w:pPr>
        <w:pStyle w:val="a0"/>
      </w:pPr>
      <w:r w:rsidR="25EE7F44">
        <w:rPr/>
        <w:t>printf("\n");</w:t>
      </w:r>
    </w:p>
    <w:p w:rsidR="25EE7F44" w:rsidP="25EE7F44" w:rsidRDefault="25EE7F44" w14:paraId="37F95C60" w14:textId="343F5995">
      <w:pPr>
        <w:pStyle w:val="a0"/>
      </w:pPr>
      <w:r w:rsidR="25EE7F44">
        <w:rPr/>
        <w:t>printf("K-st %d", l);</w:t>
      </w:r>
    </w:p>
    <w:p w:rsidR="25EE7F44" w:rsidP="25EE7F44" w:rsidRDefault="25EE7F44" w14:paraId="1ABFD868" w14:textId="7A01F9DE">
      <w:pPr>
        <w:pStyle w:val="a0"/>
      </w:pPr>
      <w:r w:rsidR="25EE7F44">
        <w:rPr/>
        <w:t>printf("\n");</w:t>
      </w:r>
    </w:p>
    <w:p w:rsidR="25EE7F44" w:rsidP="25EE7F44" w:rsidRDefault="25EE7F44" w14:paraId="261E5923" w14:textId="79F17D70">
      <w:pPr>
        <w:pStyle w:val="a0"/>
      </w:pPr>
      <w:r w:rsidR="25EE7F44">
        <w:rPr/>
        <w:t xml:space="preserve"> </w:t>
      </w:r>
    </w:p>
    <w:p w:rsidR="25EE7F44" w:rsidP="25EE7F44" w:rsidRDefault="25EE7F44" w14:paraId="1F407376" w14:textId="510439EA">
      <w:pPr>
        <w:pStyle w:val="a0"/>
      </w:pPr>
      <w:r w:rsidR="25EE7F44">
        <w:rPr/>
        <w:t>l1=0;;</w:t>
      </w:r>
    </w:p>
    <w:p w:rsidR="25EE7F44" w:rsidP="25EE7F44" w:rsidRDefault="25EE7F44" w14:paraId="07D11069" w14:textId="69C78BD1">
      <w:pPr>
        <w:pStyle w:val="a0"/>
      </w:pPr>
      <w:r w:rsidR="25EE7F44">
        <w:rPr/>
        <w:t>for(i=1; i&lt;=m; i++){</w:t>
      </w:r>
    </w:p>
    <w:p w:rsidR="25EE7F44" w:rsidP="25EE7F44" w:rsidRDefault="25EE7F44" w14:paraId="64910FC2" w14:textId="19924109">
      <w:pPr>
        <w:pStyle w:val="a0"/>
      </w:pPr>
      <w:r w:rsidR="25EE7F44">
        <w:rPr/>
        <w:t>b[i]=rand()% 20-10;</w:t>
      </w:r>
    </w:p>
    <w:p w:rsidR="25EE7F44" w:rsidP="25EE7F44" w:rsidRDefault="25EE7F44" w14:paraId="1545F9E8" w14:textId="78C9835C">
      <w:pPr>
        <w:pStyle w:val="a0"/>
      </w:pPr>
      <w:r w:rsidR="25EE7F44">
        <w:rPr/>
        <w:t>printf("%d ",b[i]);</w:t>
      </w:r>
    </w:p>
    <w:p w:rsidR="25EE7F44" w:rsidP="25EE7F44" w:rsidRDefault="25EE7F44" w14:paraId="248AF858" w14:textId="5068E161">
      <w:pPr>
        <w:pStyle w:val="a0"/>
      </w:pPr>
      <w:r w:rsidR="25EE7F44">
        <w:rPr/>
        <w:t>}</w:t>
      </w:r>
    </w:p>
    <w:p w:rsidR="25EE7F44" w:rsidP="25EE7F44" w:rsidRDefault="25EE7F44" w14:paraId="5639255F" w14:textId="18544E0D">
      <w:pPr>
        <w:pStyle w:val="a0"/>
      </w:pPr>
      <w:r w:rsidR="25EE7F44">
        <w:rPr/>
        <w:t>for(i=1; i&lt;=m; i++){</w:t>
      </w:r>
    </w:p>
    <w:p w:rsidR="25EE7F44" w:rsidP="25EE7F44" w:rsidRDefault="25EE7F44" w14:paraId="321AAED5" w14:textId="767FB111">
      <w:pPr>
        <w:pStyle w:val="a0"/>
      </w:pPr>
      <w:r w:rsidR="25EE7F44">
        <w:rPr/>
        <w:t>if((a[i]%3)== 0)</w:t>
      </w:r>
    </w:p>
    <w:p w:rsidR="25EE7F44" w:rsidP="25EE7F44" w:rsidRDefault="25EE7F44" w14:paraId="105962E8" w14:textId="26A1A9BB">
      <w:pPr>
        <w:pStyle w:val="a0"/>
      </w:pPr>
      <w:r w:rsidR="25EE7F44">
        <w:rPr/>
        <w:t>l1=l1+1;}</w:t>
      </w:r>
    </w:p>
    <w:p w:rsidR="25EE7F44" w:rsidP="25EE7F44" w:rsidRDefault="25EE7F44" w14:paraId="535BFBDB" w14:textId="223AF06A">
      <w:pPr>
        <w:pStyle w:val="a0"/>
      </w:pPr>
      <w:r w:rsidR="25EE7F44">
        <w:rPr/>
        <w:t>printf("\n");</w:t>
      </w:r>
    </w:p>
    <w:p w:rsidR="25EE7F44" w:rsidP="25EE7F44" w:rsidRDefault="25EE7F44" w14:paraId="458AF8A1" w14:textId="52DADF65">
      <w:pPr>
        <w:pStyle w:val="a0"/>
      </w:pPr>
      <w:r w:rsidR="25EE7F44">
        <w:rPr/>
        <w:t>printf("K-st %d ", l1);</w:t>
      </w:r>
    </w:p>
    <w:p w:rsidR="25EE7F44" w:rsidP="25EE7F44" w:rsidRDefault="25EE7F44" w14:paraId="277D1B7B" w14:textId="4C85C6C3">
      <w:pPr>
        <w:pStyle w:val="a0"/>
      </w:pPr>
      <w:r w:rsidR="25EE7F44">
        <w:rPr/>
        <w:t>printf("\n");</w:t>
      </w:r>
    </w:p>
    <w:p w:rsidR="25EE7F44" w:rsidP="25EE7F44" w:rsidRDefault="25EE7F44" w14:paraId="5E592A3D" w14:textId="4BDF6CC8">
      <w:pPr>
        <w:pStyle w:val="a0"/>
      </w:pPr>
      <w:r w:rsidR="25EE7F44">
        <w:rPr/>
        <w:t xml:space="preserve"> </w:t>
      </w:r>
    </w:p>
    <w:p w:rsidR="25EE7F44" w:rsidP="25EE7F44" w:rsidRDefault="25EE7F44" w14:paraId="621DBB2E" w14:textId="5C24227F">
      <w:pPr>
        <w:pStyle w:val="a0"/>
      </w:pPr>
      <w:r w:rsidR="25EE7F44">
        <w:rPr/>
        <w:t xml:space="preserve"> </w:t>
      </w:r>
    </w:p>
    <w:p w:rsidR="25EE7F44" w:rsidP="25EE7F44" w:rsidRDefault="25EE7F44" w14:paraId="2A6C51AD" w14:textId="635D05D8">
      <w:pPr>
        <w:pStyle w:val="a0"/>
      </w:pPr>
      <w:r w:rsidR="25EE7F44">
        <w:rPr/>
        <w:t>free(a);</w:t>
      </w:r>
    </w:p>
    <w:p w:rsidR="25EE7F44" w:rsidP="25EE7F44" w:rsidRDefault="25EE7F44" w14:paraId="0E20FC0D" w14:textId="53CC41F7">
      <w:pPr>
        <w:pStyle w:val="a0"/>
      </w:pPr>
      <w:r w:rsidR="25EE7F44">
        <w:rPr/>
        <w:t>free(b);</w:t>
      </w:r>
    </w:p>
    <w:p w:rsidR="25EE7F44" w:rsidP="25EE7F44" w:rsidRDefault="25EE7F44" w14:paraId="66C5CAC7" w14:textId="676DD901">
      <w:pPr>
        <w:pStyle w:val="a0"/>
      </w:pPr>
      <w:r w:rsidR="25EE7F44">
        <w:rPr/>
        <w:t>return 0;</w:t>
      </w:r>
    </w:p>
    <w:p w:rsidR="25EE7F44" w:rsidP="25EE7F44" w:rsidRDefault="25EE7F44" w14:paraId="6F7A947C" w14:textId="2E90CF54">
      <w:pPr>
        <w:pStyle w:val="a0"/>
      </w:pPr>
      <w:r w:rsidR="25EE7F44">
        <w:rPr/>
        <w:t>}</w:t>
      </w:r>
    </w:p>
    <w:p w:rsidR="25EE7F44" w:rsidP="25EE7F44" w:rsidRDefault="25EE7F44" w14:paraId="43D5A611" w14:textId="1E0E7B36">
      <w:pPr>
        <w:pStyle w:val="a0"/>
      </w:pPr>
    </w:p>
    <w:p w:rsidR="25EE7F44" w:rsidP="25EE7F44" w:rsidRDefault="25EE7F44" w14:paraId="74348EFF">
      <w:pPr>
        <w:pStyle w:val="2"/>
        <w:numPr>
          <w:numId w:val="0"/>
        </w:numPr>
      </w:pPr>
      <w:r w:rsidR="25EE7F44">
        <w:rPr/>
        <w:t>Додаток(б)</w:t>
      </w:r>
    </w:p>
    <w:p w:rsidR="25EE7F44" w:rsidP="25EE7F44" w:rsidRDefault="25EE7F44" w14:paraId="630251FF">
      <w:pPr>
        <w:jc w:val="both"/>
        <w:rPr>
          <w:b w:val="1"/>
          <w:bCs w:val="1"/>
          <w:sz w:val="28"/>
          <w:szCs w:val="28"/>
        </w:rPr>
      </w:pPr>
    </w:p>
    <w:p w:rsidR="25EE7F44" w:rsidP="25EE7F44" w:rsidRDefault="25EE7F44" w14:paraId="7E861CE9">
      <w:pPr>
        <w:jc w:val="both"/>
        <w:rPr>
          <w:b w:val="1"/>
          <w:bCs w:val="1"/>
          <w:sz w:val="28"/>
          <w:szCs w:val="28"/>
        </w:rPr>
      </w:pPr>
    </w:p>
    <w:p w:rsidR="25EE7F44" w:rsidP="25EE7F44" w:rsidRDefault="25EE7F44" w14:paraId="7C0CBCB0">
      <w:pPr>
        <w:jc w:val="both"/>
        <w:rPr>
          <w:b w:val="1"/>
          <w:bCs w:val="1"/>
          <w:sz w:val="28"/>
          <w:szCs w:val="28"/>
        </w:rPr>
      </w:pPr>
    </w:p>
    <w:p w:rsidR="25EE7F44" w:rsidP="25EE7F44" w:rsidRDefault="25EE7F44" w14:paraId="4BE1975E" w14:textId="340A8B48">
      <w:pPr>
        <w:pStyle w:val="a"/>
        <w:jc w:val="both"/>
      </w:pPr>
      <w:r>
        <w:drawing>
          <wp:inline wp14:editId="7B880FA2" wp14:anchorId="25998977">
            <wp:extent cx="3048000" cy="1657350"/>
            <wp:effectExtent l="0" t="0" r="0" b="0"/>
            <wp:docPr id="1027929127" name="" title=""/>
            <wp:cNvGraphicFramePr>
              <a:graphicFrameLocks noChangeAspect="1"/>
            </wp:cNvGraphicFramePr>
            <a:graphic>
              <a:graphicData uri="http://schemas.openxmlformats.org/drawingml/2006/picture">
                <pic:pic>
                  <pic:nvPicPr>
                    <pic:cNvPr id="0" name=""/>
                    <pic:cNvPicPr/>
                  </pic:nvPicPr>
                  <pic:blipFill>
                    <a:blip r:embed="R9c7f144beae8471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048000" cy="1657350"/>
                    </a:xfrm>
                    <a:prstGeom prst="rect">
                      <a:avLst/>
                    </a:prstGeom>
                  </pic:spPr>
                </pic:pic>
              </a:graphicData>
            </a:graphic>
          </wp:inline>
        </w:drawing>
      </w:r>
    </w:p>
    <w:p w:rsidR="25EE7F44" w:rsidP="25EE7F44" w:rsidRDefault="25EE7F44" w14:paraId="2F3B7989" w14:textId="10CE8E69">
      <w:pPr>
        <w:pStyle w:val="a"/>
        <w:jc w:val="both"/>
      </w:pPr>
    </w:p>
    <w:p w:rsidR="25EE7F44" w:rsidP="25EE7F44" w:rsidRDefault="25EE7F44" w14:paraId="610E3062" w14:textId="71CA4325">
      <w:pPr>
        <w:pStyle w:val="a"/>
        <w:jc w:val="both"/>
      </w:pPr>
    </w:p>
    <w:p w:rsidR="25EE7F44" w:rsidP="25EE7F44" w:rsidRDefault="25EE7F44" w14:paraId="2816D7B3" w14:textId="51290D2E">
      <w:pPr>
        <w:pStyle w:val="a"/>
        <w:jc w:val="both"/>
      </w:pPr>
    </w:p>
    <w:p w:rsidR="25EE7F44" w:rsidP="25EE7F44" w:rsidRDefault="25EE7F44" w14:paraId="374CC479" w14:textId="327EC7A0">
      <w:pPr>
        <w:pStyle w:val="a"/>
        <w:jc w:val="both"/>
      </w:pPr>
    </w:p>
    <w:p w:rsidR="25EE7F44" w:rsidP="25EE7F44" w:rsidRDefault="25EE7F44" w14:paraId="24D41E9F" w14:textId="7B4E2314">
      <w:pPr>
        <w:pStyle w:val="a"/>
        <w:jc w:val="both"/>
      </w:pPr>
    </w:p>
    <w:p w:rsidR="25EE7F44" w:rsidP="25EE7F44" w:rsidRDefault="25EE7F44" w14:paraId="515DE61D" w14:textId="2381A77C">
      <w:pPr>
        <w:pStyle w:val="a"/>
        <w:jc w:val="both"/>
      </w:pPr>
    </w:p>
    <w:p w:rsidR="25EE7F44" w:rsidP="25EE7F44" w:rsidRDefault="25EE7F44" w14:paraId="71E49086" w14:textId="414B9CD2">
      <w:pPr>
        <w:pStyle w:val="a"/>
        <w:jc w:val="both"/>
      </w:pPr>
    </w:p>
    <w:p w:rsidR="25EE7F44" w:rsidP="25EE7F44" w:rsidRDefault="25EE7F44" w14:paraId="332A584D" w14:textId="70DA074A">
      <w:pPr>
        <w:pStyle w:val="1"/>
        <w:numPr>
          <w:numId w:val="0"/>
        </w:numPr>
      </w:pPr>
      <w:r w:rsidR="25EE7F44">
        <w:rPr/>
        <w:t>Завдання 10</w:t>
      </w:r>
    </w:p>
    <w:p w:rsidR="25EE7F44" w:rsidP="25EE7F44" w:rsidRDefault="25EE7F44" w14:paraId="216BE13F">
      <w:pPr>
        <w:pStyle w:val="2"/>
        <w:numPr>
          <w:numId w:val="0"/>
        </w:numPr>
      </w:pPr>
      <w:r w:rsidR="25EE7F44">
        <w:rPr/>
        <w:t>ПОСТАНОВКА ЗАДАЧІ</w:t>
      </w:r>
    </w:p>
    <w:p w:rsidR="25EE7F44" w:rsidP="25EE7F44" w:rsidRDefault="25EE7F44" w14:paraId="667EBBDF" w14:textId="61F199BC">
      <w:pPr>
        <w:pStyle w:val="3"/>
        <w:numPr>
          <w:numId w:val="0"/>
        </w:numPr>
      </w:pPr>
      <w:proofErr w:type="spellStart"/>
      <w:r w:rsidR="25EE7F44">
        <w:rPr/>
        <w:t>Опис</w:t>
      </w:r>
      <w:proofErr w:type="spellEnd"/>
      <w:r w:rsidR="25EE7F44">
        <w:rPr/>
        <w:t xml:space="preserve"> </w:t>
      </w:r>
      <w:proofErr w:type="spellStart"/>
      <w:r w:rsidR="25EE7F44">
        <w:rPr/>
        <w:t>завдання</w:t>
      </w:r>
      <w:proofErr w:type="spellEnd"/>
      <w:r w:rsidR="25EE7F44">
        <w:rPr/>
        <w:t xml:space="preserve">: </w:t>
      </w:r>
    </w:p>
    <w:p w:rsidR="25EE7F44" w:rsidP="25EE7F44" w:rsidRDefault="25EE7F44" w14:paraId="4BFCB999" w14:textId="0D1E967B">
      <w:pPr>
        <w:pStyle w:val="3"/>
        <w:numPr>
          <w:numId w:val="0"/>
        </w:numPr>
      </w:pPr>
      <w:proofErr w:type="spellStart"/>
      <w:r w:rsidR="25EE7F44">
        <w:rPr/>
        <w:t>Варіант</w:t>
      </w:r>
      <w:proofErr w:type="spellEnd"/>
      <w:r w:rsidR="25EE7F44">
        <w:rPr/>
        <w:t xml:space="preserve"> 6</w:t>
      </w:r>
    </w:p>
    <w:p w:rsidR="25EE7F44" w:rsidP="15238C6F" w:rsidRDefault="25EE7F44" w14:paraId="02521392" w14:textId="2BC08BCA">
      <w:pPr>
        <w:pStyle w:val="a"/>
        <w:spacing w:after="0" w:line="360" w:lineRule="auto"/>
        <w:ind w:firstLine="709"/>
        <w:jc w:val="both"/>
        <w:rPr>
          <w:rFonts w:ascii="Times New Roman" w:hAnsi="Times New Roman" w:eastAsia="Times New Roman" w:cs="Times New Roman"/>
          <w:b w:val="0"/>
          <w:bCs w:val="0"/>
          <w:i w:val="0"/>
          <w:iCs w:val="0"/>
          <w:noProof w:val="0"/>
          <w:color w:val="000000" w:themeColor="text1" w:themeTint="FF" w:themeShade="FF"/>
          <w:sz w:val="28"/>
          <w:szCs w:val="28"/>
          <w:lang w:val="ru-RU"/>
        </w:rPr>
      </w:pPr>
      <w:r w:rsidR="15238C6F">
        <w:rPr/>
        <w:t xml:space="preserve">  6. </w:t>
      </w:r>
      <w:r w:rsidRPr="15238C6F" w:rsidR="15238C6F">
        <w:rPr>
          <w:rFonts w:ascii="Times New Roman" w:hAnsi="Times New Roman" w:eastAsia="Times New Roman" w:cs="Times New Roman"/>
          <w:b w:val="0"/>
          <w:bCs w:val="0"/>
          <w:i w:val="0"/>
          <w:iCs w:val="0"/>
          <w:noProof w:val="0"/>
          <w:color w:val="000000" w:themeColor="text1" w:themeTint="FF" w:themeShade="FF"/>
          <w:sz w:val="28"/>
          <w:szCs w:val="28"/>
          <w:lang w:val="uk-UA"/>
        </w:rPr>
        <w:t>Розклад поїздів містить такі відомості:</w:t>
      </w:r>
    </w:p>
    <w:p w:rsidR="25EE7F44" w:rsidP="15238C6F" w:rsidRDefault="25EE7F44" w14:paraId="75EB07A9" w14:textId="0640C0A3">
      <w:pPr>
        <w:numPr>
          <w:numId w:val="0"/>
        </w:numPr>
        <w:spacing w:after="0" w:line="360" w:lineRule="auto"/>
        <w:ind w:firstLine="709"/>
        <w:jc w:val="both"/>
        <w:rPr>
          <w:rFonts w:ascii="Times New Roman" w:hAnsi="Times New Roman" w:eastAsia="Times New Roman" w:cs="Times New Roman"/>
          <w:b w:val="0"/>
          <w:bCs w:val="0"/>
          <w:i w:val="0"/>
          <w:iCs w:val="0"/>
          <w:noProof w:val="0"/>
          <w:color w:val="000000" w:themeColor="text1" w:themeTint="FF" w:themeShade="FF"/>
          <w:sz w:val="28"/>
          <w:szCs w:val="28"/>
          <w:lang w:val="ru-RU"/>
        </w:rPr>
      </w:pPr>
      <w:r w:rsidRPr="15238C6F" w:rsidR="15238C6F">
        <w:rPr>
          <w:rFonts w:ascii="Times New Roman" w:hAnsi="Times New Roman" w:eastAsia="Times New Roman" w:cs="Times New Roman"/>
          <w:b w:val="0"/>
          <w:bCs w:val="0"/>
          <w:i w:val="0"/>
          <w:iCs w:val="0"/>
          <w:noProof w:val="0"/>
          <w:color w:val="000000" w:themeColor="text1" w:themeTint="FF" w:themeShade="FF"/>
          <w:sz w:val="28"/>
          <w:szCs w:val="28"/>
          <w:lang w:val="uk-UA"/>
        </w:rPr>
        <w:t>– номер поїзда;</w:t>
      </w:r>
    </w:p>
    <w:p w:rsidR="25EE7F44" w:rsidP="15238C6F" w:rsidRDefault="25EE7F44" w14:paraId="13E5227E" w14:textId="56327229">
      <w:pPr>
        <w:numPr>
          <w:numId w:val="0"/>
        </w:numPr>
        <w:spacing w:after="0" w:line="360" w:lineRule="auto"/>
        <w:ind w:firstLine="709"/>
        <w:jc w:val="both"/>
        <w:rPr>
          <w:rFonts w:ascii="Times New Roman" w:hAnsi="Times New Roman" w:eastAsia="Times New Roman" w:cs="Times New Roman"/>
          <w:b w:val="0"/>
          <w:bCs w:val="0"/>
          <w:i w:val="0"/>
          <w:iCs w:val="0"/>
          <w:noProof w:val="0"/>
          <w:color w:val="000000" w:themeColor="text1" w:themeTint="FF" w:themeShade="FF"/>
          <w:sz w:val="28"/>
          <w:szCs w:val="28"/>
          <w:lang w:val="ru-RU"/>
        </w:rPr>
      </w:pPr>
      <w:r w:rsidRPr="15238C6F" w:rsidR="15238C6F">
        <w:rPr>
          <w:rFonts w:ascii="Times New Roman" w:hAnsi="Times New Roman" w:eastAsia="Times New Roman" w:cs="Times New Roman"/>
          <w:b w:val="0"/>
          <w:bCs w:val="0"/>
          <w:i w:val="0"/>
          <w:iCs w:val="0"/>
          <w:noProof w:val="0"/>
          <w:color w:val="000000" w:themeColor="text1" w:themeTint="FF" w:themeShade="FF"/>
          <w:sz w:val="28"/>
          <w:szCs w:val="28"/>
          <w:lang w:val="uk-UA"/>
        </w:rPr>
        <w:t>– станція призначення;</w:t>
      </w:r>
    </w:p>
    <w:p w:rsidR="25EE7F44" w:rsidP="15238C6F" w:rsidRDefault="25EE7F44" w14:paraId="31B5D702" w14:textId="7D5214E1">
      <w:pPr>
        <w:numPr>
          <w:numId w:val="0"/>
        </w:numPr>
        <w:spacing w:after="0" w:line="360" w:lineRule="auto"/>
        <w:ind w:firstLine="709"/>
        <w:jc w:val="both"/>
        <w:rPr>
          <w:rFonts w:ascii="Times New Roman" w:hAnsi="Times New Roman" w:eastAsia="Times New Roman" w:cs="Times New Roman"/>
          <w:b w:val="0"/>
          <w:bCs w:val="0"/>
          <w:i w:val="0"/>
          <w:iCs w:val="0"/>
          <w:noProof w:val="0"/>
          <w:color w:val="000000" w:themeColor="text1" w:themeTint="FF" w:themeShade="FF"/>
          <w:sz w:val="28"/>
          <w:szCs w:val="28"/>
          <w:lang w:val="ru-RU"/>
        </w:rPr>
      </w:pPr>
      <w:r w:rsidRPr="15238C6F" w:rsidR="15238C6F">
        <w:rPr>
          <w:rFonts w:ascii="Times New Roman" w:hAnsi="Times New Roman" w:eastAsia="Times New Roman" w:cs="Times New Roman"/>
          <w:b w:val="0"/>
          <w:bCs w:val="0"/>
          <w:i w:val="0"/>
          <w:iCs w:val="0"/>
          <w:noProof w:val="0"/>
          <w:color w:val="000000" w:themeColor="text1" w:themeTint="FF" w:themeShade="FF"/>
          <w:sz w:val="28"/>
          <w:szCs w:val="28"/>
          <w:lang w:val="uk-UA"/>
        </w:rPr>
        <w:t>– відстань до станції призначення;</w:t>
      </w:r>
    </w:p>
    <w:p w:rsidR="25EE7F44" w:rsidP="15238C6F" w:rsidRDefault="25EE7F44" w14:paraId="362ACE7A" w14:textId="75D8580F">
      <w:pPr>
        <w:numPr>
          <w:numId w:val="0"/>
        </w:numPr>
        <w:spacing w:after="0" w:line="360" w:lineRule="auto"/>
        <w:ind w:firstLine="709"/>
        <w:jc w:val="both"/>
        <w:rPr>
          <w:rFonts w:ascii="Times New Roman" w:hAnsi="Times New Roman" w:eastAsia="Times New Roman" w:cs="Times New Roman"/>
          <w:b w:val="0"/>
          <w:bCs w:val="0"/>
          <w:i w:val="0"/>
          <w:iCs w:val="0"/>
          <w:noProof w:val="0"/>
          <w:color w:val="000000" w:themeColor="text1" w:themeTint="FF" w:themeShade="FF"/>
          <w:sz w:val="28"/>
          <w:szCs w:val="28"/>
          <w:lang w:val="ru-RU"/>
        </w:rPr>
      </w:pPr>
      <w:r w:rsidRPr="15238C6F" w:rsidR="15238C6F">
        <w:rPr>
          <w:rFonts w:ascii="Times New Roman" w:hAnsi="Times New Roman" w:eastAsia="Times New Roman" w:cs="Times New Roman"/>
          <w:b w:val="0"/>
          <w:bCs w:val="0"/>
          <w:i w:val="0"/>
          <w:iCs w:val="0"/>
          <w:noProof w:val="0"/>
          <w:color w:val="000000" w:themeColor="text1" w:themeTint="FF" w:themeShade="FF"/>
          <w:sz w:val="28"/>
          <w:szCs w:val="28"/>
          <w:lang w:val="uk-UA"/>
        </w:rPr>
        <w:t>– час відправлення (години, хвилини);</w:t>
      </w:r>
    </w:p>
    <w:p w:rsidR="25EE7F44" w:rsidP="15238C6F" w:rsidRDefault="25EE7F44" w14:paraId="2A521C82" w14:textId="712816F8">
      <w:pPr>
        <w:numPr>
          <w:numId w:val="0"/>
        </w:numPr>
        <w:spacing w:after="0" w:line="360" w:lineRule="auto"/>
        <w:ind w:firstLine="709"/>
        <w:jc w:val="both"/>
        <w:rPr>
          <w:rFonts w:ascii="Times New Roman" w:hAnsi="Times New Roman" w:eastAsia="Times New Roman" w:cs="Times New Roman"/>
          <w:b w:val="0"/>
          <w:bCs w:val="0"/>
          <w:i w:val="0"/>
          <w:iCs w:val="0"/>
          <w:noProof w:val="0"/>
          <w:color w:val="000000" w:themeColor="text1" w:themeTint="FF" w:themeShade="FF"/>
          <w:sz w:val="28"/>
          <w:szCs w:val="28"/>
          <w:lang w:val="ru-RU"/>
        </w:rPr>
      </w:pPr>
      <w:r w:rsidRPr="15238C6F" w:rsidR="15238C6F">
        <w:rPr>
          <w:rFonts w:ascii="Times New Roman" w:hAnsi="Times New Roman" w:eastAsia="Times New Roman" w:cs="Times New Roman"/>
          <w:b w:val="0"/>
          <w:bCs w:val="0"/>
          <w:i w:val="0"/>
          <w:iCs w:val="0"/>
          <w:noProof w:val="0"/>
          <w:color w:val="000000" w:themeColor="text1" w:themeTint="FF" w:themeShade="FF"/>
          <w:sz w:val="28"/>
          <w:szCs w:val="28"/>
          <w:lang w:val="uk-UA"/>
        </w:rPr>
        <w:t>– час прибуття в кінцевий пункт (години, хвилини);</w:t>
      </w:r>
    </w:p>
    <w:p w:rsidR="25EE7F44" w:rsidP="15238C6F" w:rsidRDefault="25EE7F44" w14:paraId="403FA401" w14:textId="3DE9FD28">
      <w:pPr>
        <w:numPr>
          <w:numId w:val="0"/>
        </w:numPr>
        <w:spacing w:after="0" w:line="360" w:lineRule="auto"/>
        <w:ind w:firstLine="709"/>
        <w:jc w:val="both"/>
        <w:rPr>
          <w:rFonts w:ascii="Times New Roman" w:hAnsi="Times New Roman" w:eastAsia="Times New Roman" w:cs="Times New Roman"/>
          <w:b w:val="0"/>
          <w:bCs w:val="0"/>
          <w:i w:val="0"/>
          <w:iCs w:val="0"/>
          <w:noProof w:val="0"/>
          <w:color w:val="000000" w:themeColor="text1" w:themeTint="FF" w:themeShade="FF"/>
          <w:sz w:val="28"/>
          <w:szCs w:val="28"/>
          <w:lang w:val="ru-RU"/>
        </w:rPr>
      </w:pPr>
      <w:r w:rsidRPr="15238C6F" w:rsidR="15238C6F">
        <w:rPr>
          <w:rFonts w:ascii="Times New Roman" w:hAnsi="Times New Roman" w:eastAsia="Times New Roman" w:cs="Times New Roman"/>
          <w:b w:val="0"/>
          <w:bCs w:val="0"/>
          <w:i w:val="0"/>
          <w:iCs w:val="0"/>
          <w:noProof w:val="0"/>
          <w:color w:val="000000" w:themeColor="text1" w:themeTint="FF" w:themeShade="FF"/>
          <w:sz w:val="28"/>
          <w:szCs w:val="28"/>
          <w:lang w:val="uk-UA"/>
        </w:rPr>
        <w:t>– час у дорозі.</w:t>
      </w:r>
    </w:p>
    <w:p w:rsidR="25EE7F44" w:rsidP="15238C6F" w:rsidRDefault="25EE7F44" w14:paraId="17D0622F" w14:textId="27238DD3">
      <w:pPr>
        <w:numPr>
          <w:numId w:val="0"/>
        </w:numPr>
        <w:spacing w:after="0" w:line="360" w:lineRule="auto"/>
        <w:ind w:firstLine="709"/>
        <w:jc w:val="both"/>
        <w:rPr>
          <w:rFonts w:ascii="Times New Roman" w:hAnsi="Times New Roman" w:eastAsia="Times New Roman" w:cs="Times New Roman"/>
          <w:b w:val="0"/>
          <w:bCs w:val="0"/>
          <w:i w:val="0"/>
          <w:iCs w:val="0"/>
          <w:noProof w:val="0"/>
          <w:color w:val="000000" w:themeColor="text1" w:themeTint="FF" w:themeShade="FF"/>
          <w:sz w:val="28"/>
          <w:szCs w:val="28"/>
          <w:lang w:val="ru-RU"/>
        </w:rPr>
      </w:pPr>
      <w:r w:rsidRPr="15238C6F" w:rsidR="15238C6F">
        <w:rPr>
          <w:rFonts w:ascii="Times New Roman" w:hAnsi="Times New Roman" w:eastAsia="Times New Roman" w:cs="Times New Roman"/>
          <w:b w:val="0"/>
          <w:bCs w:val="0"/>
          <w:i w:val="0"/>
          <w:iCs w:val="0"/>
          <w:noProof w:val="0"/>
          <w:color w:val="000000" w:themeColor="text1" w:themeTint="FF" w:themeShade="FF"/>
          <w:sz w:val="28"/>
          <w:szCs w:val="28"/>
          <w:lang w:val="uk-UA"/>
        </w:rPr>
        <w:t>Визначити: а) поїзд, що має найтриваліший час шляху (повідомити його номер і станцію призначення); б) чи є потяг до Києва, який відправляється не раніше 6 і не пізніше 10 годин ранку. Якщо так, то повідомити всі наявні відомості про нього. (Якщо таких поїздів декілька, то про кожен з них.)</w:t>
      </w:r>
    </w:p>
    <w:p w:rsidR="25EE7F44" w:rsidP="15238C6F" w:rsidRDefault="25EE7F44" w14:paraId="1F460C79" w14:textId="617CA229">
      <w:pPr>
        <w:pStyle w:val="a0"/>
      </w:pPr>
    </w:p>
    <w:p w:rsidR="25EE7F44" w:rsidP="25EE7F44" w:rsidRDefault="25EE7F44" w14:paraId="35093292">
      <w:pPr>
        <w:jc w:val="both"/>
        <w:rPr>
          <w:sz w:val="28"/>
          <w:szCs w:val="28"/>
        </w:rPr>
      </w:pPr>
    </w:p>
    <w:p w:rsidR="25EE7F44" w:rsidP="25EE7F44" w:rsidRDefault="25EE7F44" w14:paraId="72E6E290">
      <w:pPr>
        <w:pStyle w:val="2"/>
        <w:numPr>
          <w:numId w:val="0"/>
        </w:numPr>
        <w:rPr>
          <w:sz w:val="28"/>
          <w:szCs w:val="28"/>
        </w:rPr>
      </w:pPr>
    </w:p>
    <w:p w:rsidR="25EE7F44" w:rsidP="25EE7F44" w:rsidRDefault="25EE7F44" w14:paraId="27E0E73A">
      <w:pPr>
        <w:pStyle w:val="2"/>
        <w:numPr>
          <w:numId w:val="0"/>
        </w:numPr>
      </w:pPr>
      <w:r w:rsidR="25EE7F44">
        <w:rPr/>
        <w:t>ТЕОРЕТИЧНІ ВІДОМОСТІ</w:t>
      </w:r>
    </w:p>
    <w:p w:rsidR="25EE7F44" w:rsidP="25EE7F44" w:rsidRDefault="25EE7F44" w14:paraId="58062497">
      <w:pPr>
        <w:pStyle w:val="ab"/>
        <w:spacing w:after="283" w:line="360" w:lineRule="auto"/>
        <w:jc w:val="both"/>
      </w:pPr>
      <w:r w:rsidRPr="25EE7F44" w:rsidR="25EE7F44">
        <w:rPr>
          <w:color w:val="000000" w:themeColor="text1" w:themeTint="FF" w:themeShade="FF"/>
          <w:sz w:val="28"/>
          <w:szCs w:val="28"/>
        </w:rPr>
        <w:t xml:space="preserve">При </w:t>
      </w:r>
      <w:proofErr w:type="spellStart"/>
      <w:r w:rsidRPr="25EE7F44" w:rsidR="25EE7F44">
        <w:rPr>
          <w:color w:val="000000" w:themeColor="text1" w:themeTint="FF" w:themeShade="FF"/>
          <w:sz w:val="28"/>
          <w:szCs w:val="28"/>
        </w:rPr>
        <w:t>розв’язанні</w:t>
      </w:r>
      <w:proofErr w:type="spellEnd"/>
      <w:r w:rsidRPr="25EE7F44" w:rsidR="25EE7F44">
        <w:rPr>
          <w:color w:val="000000" w:themeColor="text1" w:themeTint="FF" w:themeShade="FF"/>
          <w:sz w:val="28"/>
          <w:szCs w:val="28"/>
        </w:rPr>
        <w:t xml:space="preserve"> </w:t>
      </w:r>
      <w:proofErr w:type="spellStart"/>
      <w:r w:rsidRPr="25EE7F44" w:rsidR="25EE7F44">
        <w:rPr>
          <w:color w:val="000000" w:themeColor="text1" w:themeTint="FF" w:themeShade="FF"/>
          <w:sz w:val="28"/>
          <w:szCs w:val="28"/>
        </w:rPr>
        <w:t>поставленої</w:t>
      </w:r>
      <w:proofErr w:type="spellEnd"/>
      <w:r w:rsidRPr="25EE7F44" w:rsidR="25EE7F44">
        <w:rPr>
          <w:color w:val="000000" w:themeColor="text1" w:themeTint="FF" w:themeShade="FF"/>
          <w:sz w:val="28"/>
          <w:szCs w:val="28"/>
        </w:rPr>
        <w:t xml:space="preserve"> </w:t>
      </w:r>
      <w:proofErr w:type="spellStart"/>
      <w:r w:rsidRPr="25EE7F44" w:rsidR="25EE7F44">
        <w:rPr>
          <w:color w:val="000000" w:themeColor="text1" w:themeTint="FF" w:themeShade="FF"/>
          <w:sz w:val="28"/>
          <w:szCs w:val="28"/>
        </w:rPr>
        <w:t>задачі</w:t>
      </w:r>
      <w:proofErr w:type="spellEnd"/>
      <w:r w:rsidRPr="25EE7F44" w:rsidR="25EE7F44">
        <w:rPr>
          <w:color w:val="000000" w:themeColor="text1" w:themeTint="FF" w:themeShade="FF"/>
          <w:sz w:val="28"/>
          <w:szCs w:val="28"/>
        </w:rPr>
        <w:t xml:space="preserve"> </w:t>
      </w:r>
      <w:proofErr w:type="spellStart"/>
      <w:r w:rsidRPr="25EE7F44" w:rsidR="25EE7F44">
        <w:rPr>
          <w:color w:val="000000" w:themeColor="text1" w:themeTint="FF" w:themeShade="FF"/>
          <w:sz w:val="28"/>
          <w:szCs w:val="28"/>
        </w:rPr>
        <w:t>були</w:t>
      </w:r>
      <w:proofErr w:type="spellEnd"/>
      <w:r w:rsidRPr="25EE7F44" w:rsidR="25EE7F44">
        <w:rPr>
          <w:color w:val="000000" w:themeColor="text1" w:themeTint="FF" w:themeShade="FF"/>
          <w:sz w:val="28"/>
          <w:szCs w:val="28"/>
        </w:rPr>
        <w:t xml:space="preserve"> </w:t>
      </w:r>
      <w:proofErr w:type="spellStart"/>
      <w:r w:rsidRPr="25EE7F44" w:rsidR="25EE7F44">
        <w:rPr>
          <w:color w:val="000000" w:themeColor="text1" w:themeTint="FF" w:themeShade="FF"/>
          <w:sz w:val="28"/>
          <w:szCs w:val="28"/>
        </w:rPr>
        <w:t>використані</w:t>
      </w:r>
      <w:proofErr w:type="spellEnd"/>
      <w:r w:rsidRPr="25EE7F44" w:rsidR="25EE7F44">
        <w:rPr>
          <w:color w:val="000000" w:themeColor="text1" w:themeTint="FF" w:themeShade="FF"/>
          <w:sz w:val="28"/>
          <w:szCs w:val="28"/>
        </w:rPr>
        <w:t xml:space="preserve"> </w:t>
      </w:r>
      <w:proofErr w:type="spellStart"/>
      <w:r w:rsidRPr="25EE7F44" w:rsidR="25EE7F44">
        <w:rPr>
          <w:color w:val="000000" w:themeColor="text1" w:themeTint="FF" w:themeShade="FF"/>
          <w:sz w:val="28"/>
          <w:szCs w:val="28"/>
        </w:rPr>
        <w:t>наступні</w:t>
      </w:r>
      <w:proofErr w:type="spellEnd"/>
      <w:r w:rsidRPr="25EE7F44" w:rsidR="25EE7F44">
        <w:rPr>
          <w:color w:val="000000" w:themeColor="text1" w:themeTint="FF" w:themeShade="FF"/>
          <w:sz w:val="28"/>
          <w:szCs w:val="28"/>
        </w:rPr>
        <w:t xml:space="preserve"> </w:t>
      </w:r>
      <w:proofErr w:type="spellStart"/>
      <w:r w:rsidRPr="25EE7F44" w:rsidR="25EE7F44">
        <w:rPr>
          <w:color w:val="000000" w:themeColor="text1" w:themeTint="FF" w:themeShade="FF"/>
          <w:sz w:val="28"/>
          <w:szCs w:val="28"/>
        </w:rPr>
        <w:t>засоби</w:t>
      </w:r>
      <w:proofErr w:type="spellEnd"/>
      <w:r w:rsidRPr="25EE7F44" w:rsidR="25EE7F44">
        <w:rPr>
          <w:color w:val="000000" w:themeColor="text1" w:themeTint="FF" w:themeShade="FF"/>
          <w:sz w:val="28"/>
          <w:szCs w:val="28"/>
        </w:rPr>
        <w:t>:</w:t>
      </w:r>
    </w:p>
    <w:p w:rsidR="25EE7F44" w:rsidP="25EE7F44" w:rsidRDefault="25EE7F44" w14:paraId="00224EC5" w14:textId="6DCD3298">
      <w:pPr>
        <w:pStyle w:val="ab"/>
        <w:spacing w:after="283" w:line="360" w:lineRule="auto"/>
        <w:jc w:val="both"/>
        <w:rPr>
          <w:color w:val="000000" w:themeColor="text1" w:themeTint="FF" w:themeShade="FF"/>
          <w:sz w:val="28"/>
          <w:szCs w:val="28"/>
        </w:rPr>
      </w:pPr>
      <w:r w:rsidRPr="25EE7F44" w:rsidR="25EE7F44">
        <w:rPr>
          <w:color w:val="000000" w:themeColor="text1" w:themeTint="FF" w:themeShade="FF"/>
          <w:sz w:val="28"/>
          <w:szCs w:val="28"/>
        </w:rPr>
        <w:t>1)Структури</w:t>
      </w:r>
    </w:p>
    <w:p w:rsidR="25EE7F44" w:rsidP="25EE7F44" w:rsidRDefault="25EE7F44" w14:paraId="10934E70" w14:textId="03427EE4">
      <w:pPr>
        <w:pStyle w:val="2"/>
        <w:numPr>
          <w:numId w:val="0"/>
        </w:numPr>
      </w:pPr>
    </w:p>
    <w:p w:rsidR="25EE7F44" w:rsidP="25EE7F44" w:rsidRDefault="25EE7F44" w14:paraId="758EE998">
      <w:pPr>
        <w:pStyle w:val="2"/>
        <w:numPr>
          <w:numId w:val="0"/>
        </w:numPr>
      </w:pPr>
      <w:r w:rsidR="25EE7F44">
        <w:rPr/>
        <w:t>СХЕМИ АЛГОРИТМІВ ОСНОВНИХ ФУНКЦІЙ</w:t>
      </w:r>
    </w:p>
    <w:p w:rsidR="25EE7F44" w:rsidP="25EE7F44" w:rsidRDefault="25EE7F44" w14:paraId="2E328C45" w14:textId="37C75837">
      <w:pPr>
        <w:pStyle w:val="a0"/>
      </w:pPr>
      <w:r w:rsidR="25EE7F44">
        <w:rPr/>
        <w:t xml:space="preserve">Список </w:t>
      </w:r>
      <w:proofErr w:type="spellStart"/>
      <w:r w:rsidR="25EE7F44">
        <w:rPr/>
        <w:t>підключених</w:t>
      </w:r>
      <w:proofErr w:type="spellEnd"/>
      <w:r w:rsidR="25EE7F44">
        <w:rPr/>
        <w:t xml:space="preserve"> бібліотек:</w:t>
      </w:r>
    </w:p>
    <w:p w:rsidR="25EE7F44" w:rsidP="25EE7F44" w:rsidRDefault="25EE7F44" w14:paraId="3A73C8C4" w14:textId="2A4FE9EA">
      <w:pPr>
        <w:pStyle w:val="a0"/>
      </w:pPr>
      <w:r w:rsidR="25EE7F44">
        <w:rPr/>
        <w:t xml:space="preserve"> #include &lt;</w:t>
      </w:r>
      <w:proofErr w:type="spellStart"/>
      <w:r w:rsidR="25EE7F44">
        <w:rPr/>
        <w:t>stdio.h</w:t>
      </w:r>
      <w:proofErr w:type="spellEnd"/>
      <w:r w:rsidR="25EE7F44">
        <w:rPr/>
        <w:t>&gt;</w:t>
      </w:r>
    </w:p>
    <w:p w:rsidR="25EE7F44" w:rsidP="25EE7F44" w:rsidRDefault="25EE7F44" w14:paraId="570897B1" w14:textId="6374CA44">
      <w:pPr>
        <w:pStyle w:val="a0"/>
      </w:pPr>
      <w:r w:rsidR="25EE7F44">
        <w:rPr/>
        <w:t>#include &lt;stdlib.h&gt;</w:t>
      </w:r>
    </w:p>
    <w:p w:rsidR="25EE7F44" w:rsidP="25EE7F44" w:rsidRDefault="25EE7F44" w14:paraId="0401139B" w14:textId="6CC1F846">
      <w:pPr>
        <w:pStyle w:val="a0"/>
      </w:pPr>
    </w:p>
    <w:p w:rsidR="25EE7F44" w:rsidP="25EE7F44" w:rsidRDefault="25EE7F44" w14:paraId="74235A64">
      <w:pPr>
        <w:spacing w:line="276" w:lineRule="auto"/>
        <w:rPr>
          <w:sz w:val="28"/>
          <w:szCs w:val="28"/>
        </w:rPr>
      </w:pPr>
    </w:p>
    <w:p w:rsidR="25EE7F44" w:rsidP="25EE7F44" w:rsidRDefault="25EE7F44" w14:paraId="03DCE9F4">
      <w:pPr>
        <w:pStyle w:val="2"/>
        <w:numPr>
          <w:numId w:val="0"/>
        </w:numPr>
      </w:pPr>
      <w:proofErr w:type="spellStart"/>
      <w:r w:rsidR="25EE7F44">
        <w:rPr/>
        <w:t>Висновок</w:t>
      </w:r>
      <w:proofErr w:type="spellEnd"/>
    </w:p>
    <w:p w:rsidR="25EE7F44" w:rsidP="25EE7F44" w:rsidRDefault="25EE7F44" w14:paraId="58084BC4" w14:textId="20060E56">
      <w:pPr>
        <w:pStyle w:val="a0"/>
        <w:rPr>
          <w:rFonts w:ascii="Times New Roman" w:hAnsi="Times New Roman" w:eastAsia="Times New Roman" w:cs="Times New Roman"/>
          <w:b w:val="0"/>
          <w:bCs w:val="0"/>
          <w:i w:val="0"/>
          <w:iCs w:val="0"/>
          <w:noProof w:val="0"/>
          <w:color w:val="000000" w:themeColor="text1" w:themeTint="FF" w:themeShade="FF"/>
          <w:sz w:val="28"/>
          <w:szCs w:val="28"/>
          <w:lang w:val="ru-RU"/>
        </w:rPr>
      </w:pPr>
      <w:proofErr w:type="spellStart"/>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Під</w:t>
      </w:r>
      <w:proofErr w:type="spellEnd"/>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час </w:t>
      </w:r>
      <w:proofErr w:type="spellStart"/>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написання</w:t>
      </w:r>
      <w:proofErr w:type="spellEnd"/>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w:t>
      </w:r>
      <w:proofErr w:type="spellStart"/>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цієї</w:t>
      </w:r>
      <w:proofErr w:type="spellEnd"/>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w:t>
      </w:r>
      <w:proofErr w:type="spellStart"/>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роботи</w:t>
      </w:r>
      <w:proofErr w:type="spellEnd"/>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w:t>
      </w:r>
      <w:proofErr w:type="spellStart"/>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було</w:t>
      </w:r>
      <w:proofErr w:type="spellEnd"/>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w:t>
      </w:r>
      <w:proofErr w:type="spellStart"/>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збільшення</w:t>
      </w:r>
      <w:proofErr w:type="spellEnd"/>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w:t>
      </w:r>
      <w:proofErr w:type="spellStart"/>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знань</w:t>
      </w:r>
      <w:proofErr w:type="spellEnd"/>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w:t>
      </w:r>
      <w:proofErr w:type="spellStart"/>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взаємодії</w:t>
      </w:r>
      <w:proofErr w:type="spellEnd"/>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з структурами.</w:t>
      </w:r>
    </w:p>
    <w:p w:rsidR="25EE7F44" w:rsidP="25EE7F44" w:rsidRDefault="25EE7F44" w14:paraId="6390DA4C">
      <w:pPr>
        <w:pStyle w:val="2"/>
        <w:numPr>
          <w:numId w:val="0"/>
        </w:numPr>
      </w:pPr>
      <w:proofErr w:type="spellStart"/>
      <w:r w:rsidR="25EE7F44">
        <w:rPr/>
        <w:t>Додаток</w:t>
      </w:r>
      <w:proofErr w:type="spellEnd"/>
      <w:r w:rsidR="25EE7F44">
        <w:rPr/>
        <w:t>(а)</w:t>
      </w:r>
    </w:p>
    <w:p w:rsidR="25EE7F44" w:rsidP="25EE7F44" w:rsidRDefault="25EE7F44" w14:paraId="3FF2E75D" w14:textId="5F9CEAC0">
      <w:pPr>
        <w:pStyle w:val="a0"/>
      </w:pPr>
      <w:r w:rsidR="25EE7F44">
        <w:rPr/>
        <w:t>#include &lt;stdio.h&gt;</w:t>
      </w:r>
    </w:p>
    <w:p w:rsidR="25EE7F44" w:rsidP="25EE7F44" w:rsidRDefault="25EE7F44" w14:paraId="1614F937" w14:textId="63469283">
      <w:pPr>
        <w:pStyle w:val="a0"/>
      </w:pPr>
      <w:r w:rsidR="25EE7F44">
        <w:rPr/>
        <w:t>#include &lt;stdlib.h&gt;</w:t>
      </w:r>
    </w:p>
    <w:p w:rsidR="25EE7F44" w:rsidP="25EE7F44" w:rsidRDefault="25EE7F44" w14:paraId="215216E2" w14:textId="79898504">
      <w:pPr>
        <w:pStyle w:val="a0"/>
      </w:pPr>
      <w:r w:rsidR="25EE7F44">
        <w:rPr/>
        <w:t>#include &lt;string.h&gt;</w:t>
      </w:r>
    </w:p>
    <w:p w:rsidR="25EE7F44" w:rsidP="25EE7F44" w:rsidRDefault="25EE7F44" w14:paraId="4C754FB1" w14:textId="50FDBB9A">
      <w:pPr>
        <w:pStyle w:val="a0"/>
      </w:pPr>
      <w:r w:rsidR="25EE7F44">
        <w:rPr/>
        <w:t xml:space="preserve">typedef struct {    </w:t>
      </w:r>
    </w:p>
    <w:p w:rsidR="25EE7F44" w:rsidP="25EE7F44" w:rsidRDefault="25EE7F44" w14:paraId="15D0F3C9" w14:textId="46A4A9A7">
      <w:pPr>
        <w:pStyle w:val="a0"/>
      </w:pPr>
      <w:r w:rsidR="25EE7F44">
        <w:rPr/>
        <w:t xml:space="preserve">    char nomer [100];</w:t>
      </w:r>
    </w:p>
    <w:p w:rsidR="25EE7F44" w:rsidP="25EE7F44" w:rsidRDefault="25EE7F44" w14:paraId="309F8B54" w14:textId="1CCAB340">
      <w:pPr>
        <w:pStyle w:val="a0"/>
      </w:pPr>
      <w:r w:rsidR="25EE7F44">
        <w:rPr/>
        <w:t xml:space="preserve">    char misto [100]; </w:t>
      </w:r>
    </w:p>
    <w:p w:rsidR="25EE7F44" w:rsidP="25EE7F44" w:rsidRDefault="25EE7F44" w14:paraId="794FAB94" w14:textId="586DAE78">
      <w:pPr>
        <w:pStyle w:val="a0"/>
      </w:pPr>
      <w:r w:rsidR="25EE7F44">
        <w:rPr/>
        <w:t xml:space="preserve">    float vid; </w:t>
      </w:r>
    </w:p>
    <w:p w:rsidR="25EE7F44" w:rsidP="25EE7F44" w:rsidRDefault="25EE7F44" w14:paraId="5948D0DA" w14:textId="1C80F603">
      <w:pPr>
        <w:pStyle w:val="a0"/>
      </w:pPr>
      <w:r w:rsidR="25EE7F44">
        <w:rPr/>
        <w:t xml:space="preserve">    float chas1; </w:t>
      </w:r>
    </w:p>
    <w:p w:rsidR="25EE7F44" w:rsidP="25EE7F44" w:rsidRDefault="25EE7F44" w14:paraId="69A0174C" w14:textId="3A6940CA">
      <w:pPr>
        <w:pStyle w:val="a0"/>
      </w:pPr>
      <w:r w:rsidR="25EE7F44">
        <w:rPr/>
        <w:t xml:space="preserve">    float chas2; </w:t>
      </w:r>
    </w:p>
    <w:p w:rsidR="25EE7F44" w:rsidP="25EE7F44" w:rsidRDefault="25EE7F44" w14:paraId="50439678" w14:textId="42C122D6">
      <w:pPr>
        <w:pStyle w:val="a0"/>
      </w:pPr>
      <w:r w:rsidR="25EE7F44">
        <w:rPr/>
        <w:t xml:space="preserve">    float chasy;</w:t>
      </w:r>
    </w:p>
    <w:p w:rsidR="25EE7F44" w:rsidP="25EE7F44" w:rsidRDefault="25EE7F44" w14:paraId="145E1984" w14:textId="137D2052">
      <w:pPr>
        <w:pStyle w:val="a0"/>
      </w:pPr>
      <w:r w:rsidR="25EE7F44">
        <w:rPr/>
        <w:t xml:space="preserve">    float price ;</w:t>
      </w:r>
    </w:p>
    <w:p w:rsidR="25EE7F44" w:rsidP="25EE7F44" w:rsidRDefault="25EE7F44" w14:paraId="42CACC82" w14:textId="7CC7E141">
      <w:pPr>
        <w:pStyle w:val="a0"/>
      </w:pPr>
      <w:r w:rsidR="25EE7F44">
        <w:rPr/>
        <w:t xml:space="preserve">    </w:t>
      </w:r>
    </w:p>
    <w:p w:rsidR="25EE7F44" w:rsidP="25EE7F44" w:rsidRDefault="25EE7F44" w14:paraId="31476C7E" w14:textId="2A142BB1">
      <w:pPr>
        <w:pStyle w:val="a0"/>
      </w:pPr>
      <w:r w:rsidR="25EE7F44">
        <w:rPr/>
        <w:t xml:space="preserve">    } poizd;</w:t>
      </w:r>
    </w:p>
    <w:p w:rsidR="25EE7F44" w:rsidP="25EE7F44" w:rsidRDefault="25EE7F44" w14:paraId="15F7333E" w14:textId="627B54F2">
      <w:pPr>
        <w:pStyle w:val="a0"/>
      </w:pPr>
      <w:r w:rsidR="25EE7F44">
        <w:rPr/>
        <w:t xml:space="preserve"> </w:t>
      </w:r>
    </w:p>
    <w:p w:rsidR="25EE7F44" w:rsidP="25EE7F44" w:rsidRDefault="25EE7F44" w14:paraId="28CF8A0E" w14:textId="63EABF89">
      <w:pPr>
        <w:pStyle w:val="a0"/>
      </w:pPr>
      <w:r w:rsidR="25EE7F44">
        <w:rPr/>
        <w:t>int main(int argc, char *argv[]) {</w:t>
      </w:r>
    </w:p>
    <w:p w:rsidR="25EE7F44" w:rsidP="25EE7F44" w:rsidRDefault="25EE7F44" w14:paraId="79869A9D" w14:textId="772AE397">
      <w:pPr>
        <w:pStyle w:val="a0"/>
      </w:pPr>
      <w:r w:rsidR="25EE7F44">
        <w:rPr/>
        <w:t xml:space="preserve">     int p;</w:t>
      </w:r>
    </w:p>
    <w:p w:rsidR="25EE7F44" w:rsidP="25EE7F44" w:rsidRDefault="25EE7F44" w14:paraId="1A112330" w14:textId="413F0901">
      <w:pPr>
        <w:pStyle w:val="a0"/>
      </w:pPr>
      <w:r w:rsidR="25EE7F44">
        <w:rPr/>
        <w:t xml:space="preserve">     int i,n=2;</w:t>
      </w:r>
    </w:p>
    <w:p w:rsidR="25EE7F44" w:rsidP="25EE7F44" w:rsidRDefault="25EE7F44" w14:paraId="5639C8B0" w14:textId="59FBE364">
      <w:pPr>
        <w:pStyle w:val="a0"/>
      </w:pPr>
      <w:r w:rsidR="25EE7F44">
        <w:rPr/>
        <w:t xml:space="preserve">     float chas1, chas2;</w:t>
      </w:r>
    </w:p>
    <w:p w:rsidR="25EE7F44" w:rsidP="25EE7F44" w:rsidRDefault="25EE7F44" w14:paraId="2999C5F9" w14:textId="4AF5AA7B">
      <w:pPr>
        <w:pStyle w:val="a0"/>
      </w:pPr>
      <w:r w:rsidR="25EE7F44">
        <w:rPr/>
        <w:t xml:space="preserve">      poizd * p;  </w:t>
      </w:r>
    </w:p>
    <w:p w:rsidR="25EE7F44" w:rsidP="25EE7F44" w:rsidRDefault="25EE7F44" w14:paraId="57F07894" w14:textId="0E5F8E42">
      <w:pPr>
        <w:pStyle w:val="a0"/>
      </w:pPr>
      <w:r w:rsidR="25EE7F44">
        <w:rPr/>
        <w:t xml:space="preserve">     float chas=0;</w:t>
      </w:r>
    </w:p>
    <w:p w:rsidR="25EE7F44" w:rsidP="25EE7F44" w:rsidRDefault="25EE7F44" w14:paraId="2BD1A731" w14:textId="5C85A4D9">
      <w:pPr>
        <w:pStyle w:val="a0"/>
      </w:pPr>
      <w:r w:rsidR="25EE7F44">
        <w:rPr/>
        <w:t xml:space="preserve">     p = (poizd *) calloc (n,sizeof(poizd));</w:t>
      </w:r>
    </w:p>
    <w:p w:rsidR="25EE7F44" w:rsidP="25EE7F44" w:rsidRDefault="25EE7F44" w14:paraId="6C0A938C" w14:textId="671AB441">
      <w:pPr>
        <w:pStyle w:val="a0"/>
      </w:pPr>
      <w:r w:rsidR="25EE7F44">
        <w:rPr/>
        <w:t xml:space="preserve">     for (i=0;i&lt;n;i++)  {  </w:t>
      </w:r>
    </w:p>
    <w:p w:rsidR="25EE7F44" w:rsidP="25EE7F44" w:rsidRDefault="25EE7F44" w14:paraId="40E204FC" w14:textId="3EFEB455">
      <w:pPr>
        <w:pStyle w:val="a0"/>
      </w:pPr>
      <w:r w:rsidR="25EE7F44">
        <w:rPr/>
        <w:t xml:space="preserve">     </w:t>
      </w:r>
    </w:p>
    <w:p w:rsidR="25EE7F44" w:rsidP="25EE7F44" w:rsidRDefault="25EE7F44" w14:paraId="46523517" w14:textId="7458D319">
      <w:pPr>
        <w:pStyle w:val="a0"/>
      </w:pPr>
      <w:r w:rsidR="25EE7F44">
        <w:rPr/>
        <w:t>printf("Nomer:");</w:t>
      </w:r>
    </w:p>
    <w:p w:rsidR="25EE7F44" w:rsidP="25EE7F44" w:rsidRDefault="25EE7F44" w14:paraId="7AAF689B" w14:textId="060FD385">
      <w:pPr>
        <w:pStyle w:val="a0"/>
      </w:pPr>
      <w:r w:rsidR="25EE7F44">
        <w:rPr/>
        <w:t>fflush(stdin);</w:t>
      </w:r>
    </w:p>
    <w:p w:rsidR="25EE7F44" w:rsidP="25EE7F44" w:rsidRDefault="25EE7F44" w14:paraId="7479ADB3" w14:textId="1A65EC26">
      <w:pPr>
        <w:pStyle w:val="a0"/>
      </w:pPr>
      <w:r w:rsidR="25EE7F44">
        <w:rPr/>
        <w:t>gets(p[i].nomer);</w:t>
      </w:r>
    </w:p>
    <w:p w:rsidR="25EE7F44" w:rsidP="25EE7F44" w:rsidRDefault="25EE7F44" w14:paraId="4D6E2733" w14:textId="16EC6E8C">
      <w:pPr>
        <w:pStyle w:val="a0"/>
      </w:pPr>
      <w:r w:rsidR="25EE7F44">
        <w:rPr/>
        <w:t xml:space="preserve">     </w:t>
      </w:r>
    </w:p>
    <w:p w:rsidR="25EE7F44" w:rsidP="25EE7F44" w:rsidRDefault="25EE7F44" w14:paraId="6F2867FA" w14:textId="0A371736">
      <w:pPr>
        <w:pStyle w:val="a0"/>
      </w:pPr>
      <w:r w:rsidR="25EE7F44">
        <w:rPr/>
        <w:t>printf("Pruznachennya:");</w:t>
      </w:r>
    </w:p>
    <w:p w:rsidR="25EE7F44" w:rsidP="25EE7F44" w:rsidRDefault="25EE7F44" w14:paraId="0386E4E0" w14:textId="164ACC67">
      <w:pPr>
        <w:pStyle w:val="a0"/>
      </w:pPr>
      <w:r w:rsidR="25EE7F44">
        <w:rPr/>
        <w:t>fflush(stdin);</w:t>
      </w:r>
    </w:p>
    <w:p w:rsidR="25EE7F44" w:rsidP="25EE7F44" w:rsidRDefault="25EE7F44" w14:paraId="67F08517" w14:textId="7294FFF1">
      <w:pPr>
        <w:pStyle w:val="a0"/>
      </w:pPr>
      <w:r w:rsidR="25EE7F44">
        <w:rPr/>
        <w:t>gets(p[i].misto);</w:t>
      </w:r>
    </w:p>
    <w:p w:rsidR="25EE7F44" w:rsidP="25EE7F44" w:rsidRDefault="25EE7F44" w14:paraId="24FED602" w14:textId="06A0583D">
      <w:pPr>
        <w:pStyle w:val="a0"/>
      </w:pPr>
      <w:r w:rsidR="25EE7F44">
        <w:rPr/>
        <w:t xml:space="preserve"> </w:t>
      </w:r>
    </w:p>
    <w:p w:rsidR="25EE7F44" w:rsidP="25EE7F44" w:rsidRDefault="25EE7F44" w14:paraId="5A690541" w14:textId="3B636465">
      <w:pPr>
        <w:pStyle w:val="a0"/>
      </w:pPr>
      <w:r w:rsidR="25EE7F44">
        <w:rPr/>
        <w:t>printf("Vidstan");</w:t>
      </w:r>
    </w:p>
    <w:p w:rsidR="25EE7F44" w:rsidP="25EE7F44" w:rsidRDefault="25EE7F44" w14:paraId="0F8CBCB4" w14:textId="33662DE7">
      <w:pPr>
        <w:pStyle w:val="a0"/>
      </w:pPr>
      <w:r w:rsidR="25EE7F44">
        <w:rPr/>
        <w:t>fflush(stdin);</w:t>
      </w:r>
    </w:p>
    <w:p w:rsidR="25EE7F44" w:rsidP="25EE7F44" w:rsidRDefault="25EE7F44" w14:paraId="01210CB0" w14:textId="33DC7799">
      <w:pPr>
        <w:pStyle w:val="a0"/>
      </w:pPr>
      <w:r w:rsidR="25EE7F44">
        <w:rPr/>
        <w:t>scanf("%f",&amp;p[i].vid);</w:t>
      </w:r>
    </w:p>
    <w:p w:rsidR="25EE7F44" w:rsidP="25EE7F44" w:rsidRDefault="25EE7F44" w14:paraId="3138F46E" w14:textId="5BF5D91F">
      <w:pPr>
        <w:pStyle w:val="a0"/>
      </w:pPr>
      <w:r w:rsidR="25EE7F44">
        <w:rPr/>
        <w:t xml:space="preserve"> </w:t>
      </w:r>
    </w:p>
    <w:p w:rsidR="25EE7F44" w:rsidP="25EE7F44" w:rsidRDefault="25EE7F44" w14:paraId="2A37EA00" w14:textId="5EE51817">
      <w:pPr>
        <w:pStyle w:val="a0"/>
      </w:pPr>
      <w:r w:rsidR="25EE7F44">
        <w:rPr/>
        <w:t>printf("Chas Vidpravlennya");</w:t>
      </w:r>
    </w:p>
    <w:p w:rsidR="25EE7F44" w:rsidP="25EE7F44" w:rsidRDefault="25EE7F44" w14:paraId="0C68BB82" w14:textId="4D6C50C8">
      <w:pPr>
        <w:pStyle w:val="a0"/>
      </w:pPr>
      <w:r w:rsidR="25EE7F44">
        <w:rPr/>
        <w:t>fflush(stdin);</w:t>
      </w:r>
    </w:p>
    <w:p w:rsidR="25EE7F44" w:rsidP="25EE7F44" w:rsidRDefault="25EE7F44" w14:paraId="3405F368" w14:textId="712DE33B">
      <w:pPr>
        <w:pStyle w:val="a0"/>
      </w:pPr>
      <w:r w:rsidR="25EE7F44">
        <w:rPr/>
        <w:t>scanf("%f",&amp;p[i].chas1);</w:t>
      </w:r>
    </w:p>
    <w:p w:rsidR="25EE7F44" w:rsidP="25EE7F44" w:rsidRDefault="25EE7F44" w14:paraId="279B0340" w14:textId="66A484D5">
      <w:pPr>
        <w:pStyle w:val="a0"/>
      </w:pPr>
      <w:r w:rsidR="25EE7F44">
        <w:rPr/>
        <w:t xml:space="preserve"> </w:t>
      </w:r>
    </w:p>
    <w:p w:rsidR="25EE7F44" w:rsidP="25EE7F44" w:rsidRDefault="25EE7F44" w14:paraId="4C08D6A3" w14:textId="440EF966">
      <w:pPr>
        <w:pStyle w:val="a0"/>
      </w:pPr>
      <w:r w:rsidR="25EE7F44">
        <w:rPr/>
        <w:t>printf("Chas Prubytia");</w:t>
      </w:r>
    </w:p>
    <w:p w:rsidR="25EE7F44" w:rsidP="25EE7F44" w:rsidRDefault="25EE7F44" w14:paraId="5EFDA593" w14:textId="173EA4CA">
      <w:pPr>
        <w:pStyle w:val="a0"/>
      </w:pPr>
      <w:r w:rsidR="25EE7F44">
        <w:rPr/>
        <w:t>fflush(stdin);</w:t>
      </w:r>
    </w:p>
    <w:p w:rsidR="25EE7F44" w:rsidP="25EE7F44" w:rsidRDefault="25EE7F44" w14:paraId="653CDA69" w14:textId="3CCA4902">
      <w:pPr>
        <w:pStyle w:val="a0"/>
      </w:pPr>
      <w:r w:rsidR="25EE7F44">
        <w:rPr/>
        <w:t>scanf("%f",&amp;p[i].chas2);</w:t>
      </w:r>
    </w:p>
    <w:p w:rsidR="25EE7F44" w:rsidP="25EE7F44" w:rsidRDefault="25EE7F44" w14:paraId="6743DAE6" w14:textId="1CCEC195">
      <w:pPr>
        <w:pStyle w:val="a0"/>
      </w:pPr>
      <w:r w:rsidR="25EE7F44">
        <w:rPr/>
        <w:t xml:space="preserve"> </w:t>
      </w:r>
    </w:p>
    <w:p w:rsidR="25EE7F44" w:rsidP="25EE7F44" w:rsidRDefault="25EE7F44" w14:paraId="44C36764" w14:textId="1B1338CA">
      <w:pPr>
        <w:pStyle w:val="a0"/>
      </w:pPr>
      <w:r w:rsidR="25EE7F44">
        <w:rPr/>
        <w:t>printf("Chas y dorozi");</w:t>
      </w:r>
    </w:p>
    <w:p w:rsidR="25EE7F44" w:rsidP="25EE7F44" w:rsidRDefault="25EE7F44" w14:paraId="72407BDA" w14:textId="16B6F44E">
      <w:pPr>
        <w:pStyle w:val="a0"/>
      </w:pPr>
      <w:r w:rsidR="25EE7F44">
        <w:rPr/>
        <w:t>fflush(stdin);</w:t>
      </w:r>
    </w:p>
    <w:p w:rsidR="25EE7F44" w:rsidP="25EE7F44" w:rsidRDefault="25EE7F44" w14:paraId="0B7BA42D" w14:textId="57905D14">
      <w:pPr>
        <w:pStyle w:val="a0"/>
      </w:pPr>
      <w:r w:rsidR="25EE7F44">
        <w:rPr/>
        <w:t>scanf("%f",&amp;p[i].chasy);</w:t>
      </w:r>
    </w:p>
    <w:p w:rsidR="25EE7F44" w:rsidP="25EE7F44" w:rsidRDefault="25EE7F44" w14:paraId="34BF7834" w14:textId="59714872">
      <w:pPr>
        <w:pStyle w:val="a0"/>
      </w:pPr>
      <w:r w:rsidR="25EE7F44">
        <w:rPr/>
        <w:t xml:space="preserve"> </w:t>
      </w:r>
    </w:p>
    <w:p w:rsidR="25EE7F44" w:rsidP="25EE7F44" w:rsidRDefault="25EE7F44" w14:paraId="682117AF" w14:textId="5F744D41">
      <w:pPr>
        <w:pStyle w:val="a0"/>
      </w:pPr>
      <w:r w:rsidR="25EE7F44">
        <w:rPr/>
        <w:t xml:space="preserve">     }             </w:t>
      </w:r>
    </w:p>
    <w:p w:rsidR="25EE7F44" w:rsidP="25EE7F44" w:rsidRDefault="25EE7F44" w14:paraId="3DCBE28B" w14:textId="6ED9F024">
      <w:pPr>
        <w:pStyle w:val="a0"/>
      </w:pPr>
      <w:r w:rsidR="25EE7F44">
        <w:rPr/>
        <w:t xml:space="preserve">    </w:t>
      </w:r>
    </w:p>
    <w:p w:rsidR="25EE7F44" w:rsidP="25EE7F44" w:rsidRDefault="25EE7F44" w14:paraId="0AFC5CE5" w14:textId="481B355F">
      <w:pPr>
        <w:pStyle w:val="a0"/>
      </w:pPr>
      <w:r w:rsidR="25EE7F44">
        <w:rPr/>
        <w:t xml:space="preserve">        for (i=0;i&lt;n;i++){</w:t>
      </w:r>
    </w:p>
    <w:p w:rsidR="25EE7F44" w:rsidP="25EE7F44" w:rsidRDefault="25EE7F44" w14:paraId="179FF116" w14:textId="6E9B8A13">
      <w:pPr>
        <w:pStyle w:val="a0"/>
      </w:pPr>
      <w:r w:rsidR="25EE7F44">
        <w:rPr/>
        <w:t xml:space="preserve">    if (chasy&lt;=chas)</w:t>
      </w:r>
    </w:p>
    <w:p w:rsidR="25EE7F44" w:rsidP="25EE7F44" w:rsidRDefault="25EE7F44" w14:paraId="37172EE9" w14:textId="181A0111">
      <w:pPr>
        <w:pStyle w:val="a0"/>
      </w:pPr>
      <w:r w:rsidR="25EE7F44">
        <w:rPr/>
        <w:t xml:space="preserve">    chas=i; </w:t>
      </w:r>
    </w:p>
    <w:p w:rsidR="25EE7F44" w:rsidP="25EE7F44" w:rsidRDefault="25EE7F44" w14:paraId="67730075" w14:textId="4CA8F0B7">
      <w:pPr>
        <w:pStyle w:val="a0"/>
      </w:pPr>
      <w:r w:rsidR="25EE7F44">
        <w:rPr/>
        <w:t xml:space="preserve">    if (misto=='Kyiv' &amp;&amp; chas1&gt;=18 &amp;&amp; chas2&lt;=10)</w:t>
      </w:r>
    </w:p>
    <w:p w:rsidR="25EE7F44" w:rsidP="25EE7F44" w:rsidRDefault="25EE7F44" w14:paraId="13839C37" w14:textId="1968EA9A">
      <w:pPr>
        <w:pStyle w:val="a0"/>
      </w:pPr>
      <w:r w:rsidR="25EE7F44">
        <w:rPr/>
        <w:t xml:space="preserve">    printf("Poizd z naitruv chas = # %c, %c", p[i].misto p[i].nomer );</w:t>
      </w:r>
    </w:p>
    <w:p w:rsidR="25EE7F44" w:rsidP="25EE7F44" w:rsidRDefault="25EE7F44" w14:paraId="06EA0316" w14:textId="480D8936">
      <w:pPr>
        <w:pStyle w:val="a0"/>
      </w:pPr>
      <w:r w:rsidR="25EE7F44">
        <w:rPr/>
        <w:t xml:space="preserve">         }</w:t>
      </w:r>
    </w:p>
    <w:p w:rsidR="25EE7F44" w:rsidP="25EE7F44" w:rsidRDefault="25EE7F44" w14:paraId="16ECA2D1" w14:textId="45423509">
      <w:pPr>
        <w:pStyle w:val="a0"/>
      </w:pPr>
      <w:r w:rsidR="25EE7F44">
        <w:rPr/>
        <w:t xml:space="preserve">        printf("Poizd z naitruv chas = # %c, %c", p[chas].misto p[chas].nomer );</w:t>
      </w:r>
    </w:p>
    <w:p w:rsidR="25EE7F44" w:rsidP="25EE7F44" w:rsidRDefault="25EE7F44" w14:paraId="395F1E0C" w14:textId="4740164E">
      <w:pPr>
        <w:pStyle w:val="a0"/>
      </w:pPr>
      <w:r w:rsidR="25EE7F44">
        <w:rPr/>
        <w:t xml:space="preserve">        </w:t>
      </w:r>
    </w:p>
    <w:p w:rsidR="25EE7F44" w:rsidP="25EE7F44" w:rsidRDefault="25EE7F44" w14:paraId="15DAEDAF" w14:textId="5D9FFEE5">
      <w:pPr>
        <w:pStyle w:val="a0"/>
      </w:pPr>
      <w:r w:rsidR="25EE7F44">
        <w:rPr/>
        <w:t xml:space="preserve">        </w:t>
      </w:r>
    </w:p>
    <w:p w:rsidR="25EE7F44" w:rsidP="25EE7F44" w:rsidRDefault="25EE7F44" w14:paraId="399BDEEA" w14:textId="3A17DF9A">
      <w:pPr>
        <w:pStyle w:val="a0"/>
      </w:pPr>
      <w:r w:rsidR="25EE7F44">
        <w:rPr/>
        <w:t>return 0; }</w:t>
      </w:r>
    </w:p>
    <w:p w:rsidR="25EE7F44" w:rsidP="25EE7F44" w:rsidRDefault="25EE7F44" w14:paraId="19D5FA21" w14:textId="4AB0E263">
      <w:pPr>
        <w:pStyle w:val="a0"/>
      </w:pPr>
    </w:p>
    <w:p w:rsidR="25EE7F44" w:rsidP="25EE7F44" w:rsidRDefault="25EE7F44" w14:paraId="1EA5C569">
      <w:pPr>
        <w:pStyle w:val="2"/>
        <w:numPr>
          <w:numId w:val="0"/>
        </w:numPr>
      </w:pPr>
      <w:proofErr w:type="spellStart"/>
      <w:r w:rsidR="15238C6F">
        <w:rPr/>
        <w:t>Додаток</w:t>
      </w:r>
      <w:proofErr w:type="spellEnd"/>
      <w:r w:rsidR="15238C6F">
        <w:rPr/>
        <w:t>(б)</w:t>
      </w:r>
    </w:p>
    <w:p w:rsidR="15238C6F" w:rsidP="15238C6F" w:rsidRDefault="15238C6F" w14:paraId="50E58620" w14:textId="112C5A71">
      <w:pPr>
        <w:pStyle w:val="a0"/>
      </w:pPr>
      <w:r>
        <w:drawing>
          <wp:inline wp14:editId="582056D3" wp14:anchorId="74486DB2">
            <wp:extent cx="5219702" cy="4171950"/>
            <wp:effectExtent l="0" t="0" r="0" b="0"/>
            <wp:docPr id="1357076709" name="" title=""/>
            <wp:cNvGraphicFramePr>
              <a:graphicFrameLocks noChangeAspect="1"/>
            </wp:cNvGraphicFramePr>
            <a:graphic>
              <a:graphicData uri="http://schemas.openxmlformats.org/drawingml/2006/picture">
                <pic:pic>
                  <pic:nvPicPr>
                    <pic:cNvPr id="0" name=""/>
                    <pic:cNvPicPr/>
                  </pic:nvPicPr>
                  <pic:blipFill>
                    <a:blip r:embed="Rc9b4c669ae8249ff">
                      <a:extLst>
                        <a:ext xmlns:a="http://schemas.openxmlformats.org/drawingml/2006/main" uri="{28A0092B-C50C-407E-A947-70E740481C1C}">
                          <a14:useLocalDpi val="0"/>
                        </a:ext>
                      </a:extLst>
                    </a:blip>
                    <a:stretch>
                      <a:fillRect/>
                    </a:stretch>
                  </pic:blipFill>
                  <pic:spPr>
                    <a:xfrm>
                      <a:off x="0" y="0"/>
                      <a:ext cx="5219702" cy="4171950"/>
                    </a:xfrm>
                    <a:prstGeom prst="rect">
                      <a:avLst/>
                    </a:prstGeom>
                  </pic:spPr>
                </pic:pic>
              </a:graphicData>
            </a:graphic>
          </wp:inline>
        </w:drawing>
      </w:r>
    </w:p>
    <w:p w:rsidR="25EE7F44" w:rsidP="25EE7F44" w:rsidRDefault="25EE7F44" w14:paraId="7B848E82">
      <w:pPr>
        <w:jc w:val="both"/>
        <w:rPr>
          <w:b w:val="1"/>
          <w:bCs w:val="1"/>
          <w:sz w:val="28"/>
          <w:szCs w:val="28"/>
        </w:rPr>
      </w:pPr>
    </w:p>
    <w:p w:rsidR="25EE7F44" w:rsidP="25EE7F44" w:rsidRDefault="25EE7F44" w14:paraId="0D56CE5C">
      <w:pPr>
        <w:jc w:val="both"/>
        <w:rPr>
          <w:b w:val="1"/>
          <w:bCs w:val="1"/>
          <w:sz w:val="28"/>
          <w:szCs w:val="28"/>
        </w:rPr>
      </w:pPr>
    </w:p>
    <w:p w:rsidR="25EE7F44" w:rsidP="25EE7F44" w:rsidRDefault="25EE7F44" w14:paraId="00D5D6FA">
      <w:pPr>
        <w:jc w:val="both"/>
        <w:rPr>
          <w:b w:val="1"/>
          <w:bCs w:val="1"/>
          <w:sz w:val="28"/>
          <w:szCs w:val="28"/>
        </w:rPr>
      </w:pPr>
    </w:p>
    <w:p w:rsidR="25EE7F44" w:rsidP="25EE7F44" w:rsidRDefault="25EE7F44" w14:paraId="3DA569AB" w14:textId="5BB919CF">
      <w:pPr>
        <w:pStyle w:val="a"/>
        <w:jc w:val="both"/>
      </w:pPr>
    </w:p>
    <w:p w:rsidR="25EE7F44" w:rsidP="25EE7F44" w:rsidRDefault="25EE7F44" w14:paraId="5B2B75AB" w14:textId="0D49FDE0">
      <w:pPr>
        <w:pStyle w:val="a"/>
        <w:jc w:val="both"/>
      </w:pPr>
    </w:p>
    <w:p w:rsidR="25EE7F44" w:rsidP="25EE7F44" w:rsidRDefault="25EE7F44" w14:paraId="17ACD0E7" w14:textId="75671CE2">
      <w:pPr>
        <w:pStyle w:val="a"/>
        <w:jc w:val="both"/>
      </w:pPr>
    </w:p>
    <w:p w:rsidR="25EE7F44" w:rsidP="25EE7F44" w:rsidRDefault="25EE7F44" w14:paraId="00CEB3ED" w14:textId="0F5B61A4">
      <w:pPr>
        <w:pStyle w:val="a"/>
        <w:jc w:val="both"/>
      </w:pPr>
    </w:p>
    <w:p w:rsidR="25EE7F44" w:rsidP="25EE7F44" w:rsidRDefault="25EE7F44" w14:paraId="444662C6" w14:textId="7CE2EDFE">
      <w:pPr>
        <w:pStyle w:val="a"/>
        <w:jc w:val="both"/>
      </w:pPr>
    </w:p>
    <w:p w:rsidR="25EE7F44" w:rsidP="25EE7F44" w:rsidRDefault="25EE7F44" w14:paraId="0BDC11B7" w14:textId="36384282">
      <w:pPr>
        <w:pStyle w:val="a"/>
        <w:jc w:val="both"/>
      </w:pPr>
    </w:p>
    <w:p w:rsidR="25EE7F44" w:rsidP="25EE7F44" w:rsidRDefault="25EE7F44" w14:paraId="1B599766" w14:textId="29108D85">
      <w:pPr>
        <w:pStyle w:val="a"/>
        <w:jc w:val="both"/>
      </w:pPr>
    </w:p>
    <w:p w:rsidR="25EE7F44" w:rsidP="25EE7F44" w:rsidRDefault="25EE7F44" w14:paraId="67FD7AC7" w14:textId="41562306">
      <w:pPr>
        <w:pStyle w:val="a"/>
        <w:jc w:val="both"/>
      </w:pPr>
    </w:p>
    <w:p w:rsidR="25EE7F44" w:rsidP="25EE7F44" w:rsidRDefault="25EE7F44" w14:paraId="36947771" w14:textId="5DF3CE70">
      <w:pPr>
        <w:pStyle w:val="1"/>
        <w:numPr>
          <w:numId w:val="0"/>
        </w:numPr>
      </w:pPr>
      <w:r w:rsidR="25EE7F44">
        <w:rPr/>
        <w:t>Завдання 11</w:t>
      </w:r>
    </w:p>
    <w:p w:rsidR="25EE7F44" w:rsidP="25EE7F44" w:rsidRDefault="25EE7F44" w14:paraId="19C7A5E9">
      <w:pPr>
        <w:pStyle w:val="2"/>
        <w:numPr>
          <w:numId w:val="0"/>
        </w:numPr>
      </w:pPr>
      <w:r w:rsidR="25EE7F44">
        <w:rPr/>
        <w:t>ПОСТАНОВКА ЗАДАЧІ</w:t>
      </w:r>
    </w:p>
    <w:p w:rsidR="25EE7F44" w:rsidP="25EE7F44" w:rsidRDefault="25EE7F44" w14:paraId="1382F9A5" w14:textId="61F199BC">
      <w:pPr>
        <w:pStyle w:val="3"/>
        <w:numPr>
          <w:numId w:val="0"/>
        </w:numPr>
      </w:pPr>
      <w:proofErr w:type="spellStart"/>
      <w:r w:rsidR="25EE7F44">
        <w:rPr/>
        <w:t>Опис</w:t>
      </w:r>
      <w:proofErr w:type="spellEnd"/>
      <w:r w:rsidR="25EE7F44">
        <w:rPr/>
        <w:t xml:space="preserve"> </w:t>
      </w:r>
      <w:proofErr w:type="spellStart"/>
      <w:r w:rsidR="25EE7F44">
        <w:rPr/>
        <w:t>завдання</w:t>
      </w:r>
      <w:proofErr w:type="spellEnd"/>
      <w:r w:rsidR="25EE7F44">
        <w:rPr/>
        <w:t xml:space="preserve">: </w:t>
      </w:r>
    </w:p>
    <w:p w:rsidR="25EE7F44" w:rsidP="25EE7F44" w:rsidRDefault="25EE7F44" w14:paraId="1D081E8F" w14:textId="0D1E967B">
      <w:pPr>
        <w:pStyle w:val="3"/>
        <w:numPr>
          <w:numId w:val="0"/>
        </w:numPr>
      </w:pPr>
      <w:proofErr w:type="spellStart"/>
      <w:r w:rsidR="25EE7F44">
        <w:rPr/>
        <w:t>Варіант</w:t>
      </w:r>
      <w:proofErr w:type="spellEnd"/>
      <w:r w:rsidR="25EE7F44">
        <w:rPr/>
        <w:t xml:space="preserve"> 6</w:t>
      </w:r>
    </w:p>
    <w:p w:rsidR="25EE7F44" w:rsidP="25EE7F44" w:rsidRDefault="25EE7F44" w14:paraId="1740AD53" w14:textId="42706E27">
      <w:pPr>
        <w:pStyle w:val="3"/>
        <w:numPr>
          <w:numId w:val="0"/>
        </w:numPr>
      </w:pPr>
      <w:r w:rsidR="25EE7F44">
        <w:rPr/>
        <w:t xml:space="preserve">  Відома кількість очок, набраних кожної з 19 команд - учасниць першості по футболі. Перелік очок і команд даний у порядку зайнятих ними місць, тобто в порядку спадання кількості набраних очок (жодна пара команд-учасниць не набрала однакової кількості очок). З'ясувалося, що в перелік забули включити ще одну, двадцяту, команду.  </w:t>
      </w:r>
    </w:p>
    <w:p w:rsidR="25EE7F44" w:rsidP="25EE7F44" w:rsidRDefault="25EE7F44" w14:paraId="04BE4F26" w14:textId="16F6A2DA">
      <w:pPr>
        <w:pStyle w:val="3"/>
        <w:numPr>
          <w:numId w:val="0"/>
        </w:numPr>
      </w:pPr>
      <w:r w:rsidR="25EE7F44">
        <w:rPr/>
        <w:t xml:space="preserve"> </w:t>
      </w:r>
    </w:p>
    <w:p w:rsidR="25EE7F44" w:rsidP="25EE7F44" w:rsidRDefault="25EE7F44" w14:paraId="0B13BBF8" w14:textId="2E3F4FD2">
      <w:pPr>
        <w:pStyle w:val="3"/>
        <w:numPr>
          <w:numId w:val="0"/>
        </w:numPr>
      </w:pPr>
      <w:r w:rsidR="25EE7F44">
        <w:rPr/>
        <w:t xml:space="preserve">Визначити, яке місце зайняла ця команда (відомо, що вона не стала чемпіоном і не зайняла останнє місце).  </w:t>
      </w:r>
    </w:p>
    <w:p w:rsidR="25EE7F44" w:rsidP="25EE7F44" w:rsidRDefault="25EE7F44" w14:paraId="65098903" w14:textId="7214B370">
      <w:pPr>
        <w:pStyle w:val="3"/>
        <w:numPr>
          <w:numId w:val="0"/>
        </w:numPr>
      </w:pPr>
      <w:r w:rsidR="25EE7F44">
        <w:rPr/>
        <w:t xml:space="preserve"> </w:t>
      </w:r>
    </w:p>
    <w:p w:rsidR="25EE7F44" w:rsidP="25EE7F44" w:rsidRDefault="25EE7F44" w14:paraId="339C3F17" w14:textId="2223A9B0">
      <w:pPr>
        <w:pStyle w:val="3"/>
        <w:numPr>
          <w:numId w:val="0"/>
        </w:numPr>
      </w:pPr>
      <w:r w:rsidR="25EE7F44">
        <w:rPr/>
        <w:t xml:space="preserve">Вивести назви команд, що набрали менше очок, чим ця команда.  </w:t>
      </w:r>
    </w:p>
    <w:p w:rsidR="25EE7F44" w:rsidP="25EE7F44" w:rsidRDefault="25EE7F44" w14:paraId="02FE2803" w14:textId="00A6AFDF">
      <w:pPr>
        <w:pStyle w:val="3"/>
        <w:numPr>
          <w:numId w:val="0"/>
        </w:numPr>
      </w:pPr>
      <w:r w:rsidR="25EE7F44">
        <w:rPr/>
        <w:t xml:space="preserve"> </w:t>
      </w:r>
    </w:p>
    <w:p w:rsidR="25EE7F44" w:rsidP="25EE7F44" w:rsidRDefault="25EE7F44" w14:paraId="518DA125" w14:textId="1759279B">
      <w:pPr>
        <w:pStyle w:val="3"/>
        <w:numPr>
          <w:numId w:val="0"/>
        </w:numPr>
      </w:pPr>
      <w:r w:rsidR="25EE7F44">
        <w:rPr/>
        <w:t>Одержати новий список команд (з урахуванням додаткової команди), у якому команди також розташовані в порядку убування кількості набраних ними очок.</w:t>
      </w:r>
    </w:p>
    <w:p w:rsidR="25EE7F44" w:rsidP="25EE7F44" w:rsidRDefault="25EE7F44" w14:paraId="3776BCD7" w14:textId="79820410">
      <w:pPr>
        <w:pStyle w:val="a0"/>
      </w:pPr>
    </w:p>
    <w:p w:rsidR="25EE7F44" w:rsidP="25EE7F44" w:rsidRDefault="25EE7F44" w14:paraId="0F869808">
      <w:pPr>
        <w:pStyle w:val="3"/>
        <w:numPr>
          <w:numId w:val="0"/>
        </w:numPr>
      </w:pPr>
    </w:p>
    <w:p w:rsidR="25EE7F44" w:rsidP="25EE7F44" w:rsidRDefault="25EE7F44" w14:paraId="01255BE8">
      <w:pPr>
        <w:jc w:val="both"/>
        <w:rPr>
          <w:sz w:val="28"/>
          <w:szCs w:val="28"/>
        </w:rPr>
      </w:pPr>
    </w:p>
    <w:p w:rsidR="25EE7F44" w:rsidP="25EE7F44" w:rsidRDefault="25EE7F44" w14:paraId="18FEAD98">
      <w:pPr>
        <w:pStyle w:val="2"/>
        <w:numPr>
          <w:numId w:val="0"/>
        </w:numPr>
        <w:rPr>
          <w:sz w:val="28"/>
          <w:szCs w:val="28"/>
        </w:rPr>
      </w:pPr>
    </w:p>
    <w:p w:rsidR="25EE7F44" w:rsidP="25EE7F44" w:rsidRDefault="25EE7F44" w14:paraId="398A450A">
      <w:pPr>
        <w:pStyle w:val="2"/>
        <w:numPr>
          <w:numId w:val="0"/>
        </w:numPr>
      </w:pPr>
      <w:r w:rsidR="25EE7F44">
        <w:rPr/>
        <w:t>ТЕОРЕТИЧНІ ВІДОМОСТІ</w:t>
      </w:r>
    </w:p>
    <w:p w:rsidR="25EE7F44" w:rsidP="25EE7F44" w:rsidRDefault="25EE7F44" w14:paraId="7B899588">
      <w:pPr>
        <w:pStyle w:val="ab"/>
        <w:spacing w:after="283" w:line="360" w:lineRule="auto"/>
        <w:jc w:val="both"/>
      </w:pPr>
      <w:r w:rsidRPr="25EE7F44" w:rsidR="25EE7F44">
        <w:rPr>
          <w:color w:val="000000" w:themeColor="text1" w:themeTint="FF" w:themeShade="FF"/>
          <w:sz w:val="28"/>
          <w:szCs w:val="28"/>
        </w:rPr>
        <w:t xml:space="preserve">При </w:t>
      </w:r>
      <w:proofErr w:type="spellStart"/>
      <w:r w:rsidRPr="25EE7F44" w:rsidR="25EE7F44">
        <w:rPr>
          <w:color w:val="000000" w:themeColor="text1" w:themeTint="FF" w:themeShade="FF"/>
          <w:sz w:val="28"/>
          <w:szCs w:val="28"/>
        </w:rPr>
        <w:t>розв’язанні</w:t>
      </w:r>
      <w:proofErr w:type="spellEnd"/>
      <w:r w:rsidRPr="25EE7F44" w:rsidR="25EE7F44">
        <w:rPr>
          <w:color w:val="000000" w:themeColor="text1" w:themeTint="FF" w:themeShade="FF"/>
          <w:sz w:val="28"/>
          <w:szCs w:val="28"/>
        </w:rPr>
        <w:t xml:space="preserve"> </w:t>
      </w:r>
      <w:proofErr w:type="spellStart"/>
      <w:r w:rsidRPr="25EE7F44" w:rsidR="25EE7F44">
        <w:rPr>
          <w:color w:val="000000" w:themeColor="text1" w:themeTint="FF" w:themeShade="FF"/>
          <w:sz w:val="28"/>
          <w:szCs w:val="28"/>
        </w:rPr>
        <w:t>поставленої</w:t>
      </w:r>
      <w:proofErr w:type="spellEnd"/>
      <w:r w:rsidRPr="25EE7F44" w:rsidR="25EE7F44">
        <w:rPr>
          <w:color w:val="000000" w:themeColor="text1" w:themeTint="FF" w:themeShade="FF"/>
          <w:sz w:val="28"/>
          <w:szCs w:val="28"/>
        </w:rPr>
        <w:t xml:space="preserve"> </w:t>
      </w:r>
      <w:proofErr w:type="spellStart"/>
      <w:r w:rsidRPr="25EE7F44" w:rsidR="25EE7F44">
        <w:rPr>
          <w:color w:val="000000" w:themeColor="text1" w:themeTint="FF" w:themeShade="FF"/>
          <w:sz w:val="28"/>
          <w:szCs w:val="28"/>
        </w:rPr>
        <w:t>задачі</w:t>
      </w:r>
      <w:proofErr w:type="spellEnd"/>
      <w:r w:rsidRPr="25EE7F44" w:rsidR="25EE7F44">
        <w:rPr>
          <w:color w:val="000000" w:themeColor="text1" w:themeTint="FF" w:themeShade="FF"/>
          <w:sz w:val="28"/>
          <w:szCs w:val="28"/>
        </w:rPr>
        <w:t xml:space="preserve"> </w:t>
      </w:r>
      <w:proofErr w:type="spellStart"/>
      <w:r w:rsidRPr="25EE7F44" w:rsidR="25EE7F44">
        <w:rPr>
          <w:color w:val="000000" w:themeColor="text1" w:themeTint="FF" w:themeShade="FF"/>
          <w:sz w:val="28"/>
          <w:szCs w:val="28"/>
        </w:rPr>
        <w:t>були</w:t>
      </w:r>
      <w:proofErr w:type="spellEnd"/>
      <w:r w:rsidRPr="25EE7F44" w:rsidR="25EE7F44">
        <w:rPr>
          <w:color w:val="000000" w:themeColor="text1" w:themeTint="FF" w:themeShade="FF"/>
          <w:sz w:val="28"/>
          <w:szCs w:val="28"/>
        </w:rPr>
        <w:t xml:space="preserve"> </w:t>
      </w:r>
      <w:proofErr w:type="spellStart"/>
      <w:r w:rsidRPr="25EE7F44" w:rsidR="25EE7F44">
        <w:rPr>
          <w:color w:val="000000" w:themeColor="text1" w:themeTint="FF" w:themeShade="FF"/>
          <w:sz w:val="28"/>
          <w:szCs w:val="28"/>
        </w:rPr>
        <w:t>використані</w:t>
      </w:r>
      <w:proofErr w:type="spellEnd"/>
      <w:r w:rsidRPr="25EE7F44" w:rsidR="25EE7F44">
        <w:rPr>
          <w:color w:val="000000" w:themeColor="text1" w:themeTint="FF" w:themeShade="FF"/>
          <w:sz w:val="28"/>
          <w:szCs w:val="28"/>
        </w:rPr>
        <w:t xml:space="preserve"> </w:t>
      </w:r>
      <w:proofErr w:type="spellStart"/>
      <w:r w:rsidRPr="25EE7F44" w:rsidR="25EE7F44">
        <w:rPr>
          <w:color w:val="000000" w:themeColor="text1" w:themeTint="FF" w:themeShade="FF"/>
          <w:sz w:val="28"/>
          <w:szCs w:val="28"/>
        </w:rPr>
        <w:t>наступні</w:t>
      </w:r>
      <w:proofErr w:type="spellEnd"/>
      <w:r w:rsidRPr="25EE7F44" w:rsidR="25EE7F44">
        <w:rPr>
          <w:color w:val="000000" w:themeColor="text1" w:themeTint="FF" w:themeShade="FF"/>
          <w:sz w:val="28"/>
          <w:szCs w:val="28"/>
        </w:rPr>
        <w:t xml:space="preserve"> </w:t>
      </w:r>
      <w:proofErr w:type="spellStart"/>
      <w:r w:rsidRPr="25EE7F44" w:rsidR="25EE7F44">
        <w:rPr>
          <w:color w:val="000000" w:themeColor="text1" w:themeTint="FF" w:themeShade="FF"/>
          <w:sz w:val="28"/>
          <w:szCs w:val="28"/>
        </w:rPr>
        <w:t>засоби</w:t>
      </w:r>
      <w:proofErr w:type="spellEnd"/>
      <w:r w:rsidRPr="25EE7F44" w:rsidR="25EE7F44">
        <w:rPr>
          <w:color w:val="000000" w:themeColor="text1" w:themeTint="FF" w:themeShade="FF"/>
          <w:sz w:val="28"/>
          <w:szCs w:val="28"/>
        </w:rPr>
        <w:t>:</w:t>
      </w:r>
    </w:p>
    <w:p w:rsidR="25EE7F44" w:rsidP="25EE7F44" w:rsidRDefault="25EE7F44" w14:paraId="10D64144" w14:textId="511EEDDA">
      <w:pPr>
        <w:pStyle w:val="ab"/>
        <w:spacing w:after="283" w:line="360" w:lineRule="auto"/>
        <w:jc w:val="both"/>
        <w:rPr>
          <w:color w:val="000000" w:themeColor="text1" w:themeTint="FF" w:themeShade="FF"/>
          <w:sz w:val="28"/>
          <w:szCs w:val="28"/>
        </w:rPr>
      </w:pPr>
      <w:r w:rsidRPr="25EE7F44" w:rsidR="25EE7F44">
        <w:rPr>
          <w:color w:val="000000" w:themeColor="text1" w:themeTint="FF" w:themeShade="FF"/>
          <w:sz w:val="28"/>
          <w:szCs w:val="28"/>
        </w:rPr>
        <w:t>1)Структури</w:t>
      </w:r>
    </w:p>
    <w:p w:rsidR="25EE7F44" w:rsidP="25EE7F44" w:rsidRDefault="25EE7F44" w14:paraId="26B0FE7B" w14:textId="1633EDFB">
      <w:pPr>
        <w:pStyle w:val="ab"/>
        <w:spacing w:after="283" w:line="360" w:lineRule="auto"/>
        <w:jc w:val="both"/>
        <w:rPr>
          <w:color w:val="000000" w:themeColor="text1" w:themeTint="FF" w:themeShade="FF"/>
          <w:sz w:val="28"/>
          <w:szCs w:val="28"/>
        </w:rPr>
      </w:pPr>
      <w:r w:rsidRPr="25EE7F44" w:rsidR="25EE7F44">
        <w:rPr>
          <w:color w:val="000000" w:themeColor="text1" w:themeTint="FF" w:themeShade="FF"/>
          <w:sz w:val="28"/>
          <w:szCs w:val="28"/>
        </w:rPr>
        <w:t>2)Списки</w:t>
      </w:r>
    </w:p>
    <w:p w:rsidR="25EE7F44" w:rsidP="25EE7F44" w:rsidRDefault="25EE7F44" w14:paraId="131D7EAA" w14:textId="3D823EA6">
      <w:pPr>
        <w:pStyle w:val="ab"/>
        <w:spacing w:after="283" w:line="360" w:lineRule="auto"/>
        <w:jc w:val="both"/>
        <w:rPr>
          <w:color w:val="000000" w:themeColor="text1" w:themeTint="FF" w:themeShade="FF"/>
          <w:sz w:val="28"/>
          <w:szCs w:val="28"/>
        </w:rPr>
      </w:pPr>
      <w:r w:rsidRPr="25EE7F44" w:rsidR="25EE7F44">
        <w:rPr>
          <w:color w:val="000000" w:themeColor="text1" w:themeTint="FF" w:themeShade="FF"/>
          <w:sz w:val="28"/>
          <w:szCs w:val="28"/>
        </w:rPr>
        <w:t>3)Стеки</w:t>
      </w:r>
    </w:p>
    <w:p w:rsidR="25EE7F44" w:rsidP="25EE7F44" w:rsidRDefault="25EE7F44" w14:paraId="3E56A566" w14:textId="624C12F2">
      <w:pPr>
        <w:pStyle w:val="ab"/>
        <w:spacing w:after="283" w:line="360" w:lineRule="auto"/>
        <w:jc w:val="both"/>
        <w:rPr>
          <w:color w:val="000000" w:themeColor="text1" w:themeTint="FF" w:themeShade="FF"/>
          <w:sz w:val="28"/>
          <w:szCs w:val="28"/>
        </w:rPr>
      </w:pPr>
      <w:r w:rsidRPr="25EE7F44" w:rsidR="25EE7F44">
        <w:rPr>
          <w:color w:val="000000" w:themeColor="text1" w:themeTint="FF" w:themeShade="FF"/>
          <w:sz w:val="28"/>
          <w:szCs w:val="28"/>
        </w:rPr>
        <w:t>4)Черги</w:t>
      </w:r>
    </w:p>
    <w:p w:rsidR="25EE7F44" w:rsidP="25EE7F44" w:rsidRDefault="25EE7F44" w14:paraId="461243B3">
      <w:pPr>
        <w:pStyle w:val="2"/>
        <w:numPr>
          <w:numId w:val="0"/>
        </w:numPr>
      </w:pPr>
      <w:r w:rsidR="25EE7F44">
        <w:rPr/>
        <w:t>СХЕМИ АЛГОРИТМІВ ОСНОВНИХ ФУНКЦІЙ</w:t>
      </w:r>
    </w:p>
    <w:p w:rsidR="25EE7F44" w:rsidP="25EE7F44" w:rsidRDefault="25EE7F44" w14:paraId="22D3162C" w14:textId="37C75837">
      <w:pPr>
        <w:pStyle w:val="a0"/>
      </w:pPr>
      <w:r w:rsidR="25EE7F44">
        <w:rPr/>
        <w:t xml:space="preserve">Список </w:t>
      </w:r>
      <w:proofErr w:type="spellStart"/>
      <w:r w:rsidR="25EE7F44">
        <w:rPr/>
        <w:t>підключених</w:t>
      </w:r>
      <w:proofErr w:type="spellEnd"/>
      <w:r w:rsidR="25EE7F44">
        <w:rPr/>
        <w:t xml:space="preserve"> бібліотек:</w:t>
      </w:r>
    </w:p>
    <w:p w:rsidR="25EE7F44" w:rsidP="25EE7F44" w:rsidRDefault="25EE7F44" w14:paraId="25C5E9AA" w14:textId="2A4FE9EA">
      <w:pPr>
        <w:pStyle w:val="a0"/>
      </w:pPr>
      <w:r w:rsidR="25EE7F44">
        <w:rPr/>
        <w:t xml:space="preserve"> #include &lt;</w:t>
      </w:r>
      <w:proofErr w:type="spellStart"/>
      <w:r w:rsidR="25EE7F44">
        <w:rPr/>
        <w:t>stdio.h</w:t>
      </w:r>
      <w:proofErr w:type="spellEnd"/>
      <w:r w:rsidR="25EE7F44">
        <w:rPr/>
        <w:t>&gt;</w:t>
      </w:r>
    </w:p>
    <w:p w:rsidR="25EE7F44" w:rsidP="25EE7F44" w:rsidRDefault="25EE7F44" w14:paraId="0205CE46" w14:textId="6374CA44">
      <w:pPr>
        <w:pStyle w:val="a0"/>
      </w:pPr>
      <w:r w:rsidR="25EE7F44">
        <w:rPr/>
        <w:t>#include &lt;stdlib.h&gt;</w:t>
      </w:r>
    </w:p>
    <w:p w:rsidR="25EE7F44" w:rsidP="25EE7F44" w:rsidRDefault="25EE7F44" w14:paraId="753445CD" w14:textId="6CC1F846">
      <w:pPr>
        <w:pStyle w:val="a0"/>
      </w:pPr>
    </w:p>
    <w:p w:rsidR="25EE7F44" w:rsidP="25EE7F44" w:rsidRDefault="25EE7F44" w14:paraId="4B50463C">
      <w:pPr>
        <w:spacing w:line="276" w:lineRule="auto"/>
        <w:rPr>
          <w:sz w:val="28"/>
          <w:szCs w:val="28"/>
        </w:rPr>
      </w:pPr>
    </w:p>
    <w:p w:rsidR="25EE7F44" w:rsidP="25EE7F44" w:rsidRDefault="25EE7F44" w14:paraId="4AF2DB9D">
      <w:pPr>
        <w:pStyle w:val="2"/>
        <w:numPr>
          <w:numId w:val="0"/>
        </w:numPr>
      </w:pPr>
      <w:proofErr w:type="spellStart"/>
      <w:r w:rsidR="25EE7F44">
        <w:rPr/>
        <w:t>Висновок</w:t>
      </w:r>
      <w:proofErr w:type="spellEnd"/>
    </w:p>
    <w:p w:rsidR="25EE7F44" w:rsidP="25EE7F44" w:rsidRDefault="25EE7F44" w14:paraId="47A07F5E" w14:textId="5E272EC0">
      <w:pPr>
        <w:pStyle w:val="a0"/>
        <w:rPr>
          <w:rFonts w:ascii="Times New Roman" w:hAnsi="Times New Roman" w:eastAsia="Times New Roman" w:cs="Times New Roman"/>
          <w:b w:val="0"/>
          <w:bCs w:val="0"/>
          <w:i w:val="0"/>
          <w:iCs w:val="0"/>
          <w:noProof w:val="0"/>
          <w:color w:val="000000" w:themeColor="text1" w:themeTint="FF" w:themeShade="FF"/>
          <w:sz w:val="28"/>
          <w:szCs w:val="28"/>
          <w:lang w:val="ru-RU"/>
        </w:rPr>
      </w:pPr>
      <w:proofErr w:type="spellStart"/>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Під</w:t>
      </w:r>
      <w:proofErr w:type="spellEnd"/>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час </w:t>
      </w:r>
      <w:proofErr w:type="spellStart"/>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написання</w:t>
      </w:r>
      <w:proofErr w:type="spellEnd"/>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w:t>
      </w:r>
      <w:proofErr w:type="spellStart"/>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цієї</w:t>
      </w:r>
      <w:proofErr w:type="spellEnd"/>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w:t>
      </w:r>
      <w:proofErr w:type="spellStart"/>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роботи</w:t>
      </w:r>
      <w:proofErr w:type="spellEnd"/>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w:t>
      </w:r>
      <w:proofErr w:type="spellStart"/>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було</w:t>
      </w:r>
      <w:proofErr w:type="spellEnd"/>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w:t>
      </w:r>
      <w:proofErr w:type="spellStart"/>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збільшення</w:t>
      </w:r>
      <w:proofErr w:type="spellEnd"/>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w:t>
      </w:r>
      <w:proofErr w:type="spellStart"/>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знань</w:t>
      </w:r>
      <w:proofErr w:type="spellEnd"/>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w:t>
      </w:r>
      <w:proofErr w:type="spellStart"/>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взаємодії</w:t>
      </w:r>
      <w:proofErr w:type="spellEnd"/>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з </w:t>
      </w:r>
      <w:proofErr w:type="spellStart"/>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списками,структурами</w:t>
      </w:r>
      <w:proofErr w:type="spellEnd"/>
      <w:r w:rsidRPr="25EE7F44" w:rsidR="25EE7F44">
        <w:rPr>
          <w:rFonts w:ascii="Times New Roman" w:hAnsi="Times New Roman" w:eastAsia="Times New Roman" w:cs="Times New Roman"/>
          <w:b w:val="0"/>
          <w:bCs w:val="0"/>
          <w:i w:val="0"/>
          <w:iCs w:val="0"/>
          <w:noProof w:val="0"/>
          <w:color w:val="000000" w:themeColor="text1" w:themeTint="FF" w:themeShade="FF"/>
          <w:sz w:val="28"/>
          <w:szCs w:val="28"/>
          <w:lang w:val="ru-RU"/>
        </w:rPr>
        <w:t xml:space="preserve"> та стеками,чергами.</w:t>
      </w:r>
    </w:p>
    <w:p w:rsidR="25EE7F44" w:rsidP="25EE7F44" w:rsidRDefault="25EE7F44" w14:paraId="53C95E82">
      <w:pPr>
        <w:pStyle w:val="2"/>
        <w:numPr>
          <w:numId w:val="0"/>
        </w:numPr>
      </w:pPr>
      <w:proofErr w:type="spellStart"/>
      <w:r w:rsidR="25EE7F44">
        <w:rPr/>
        <w:t>Додаток</w:t>
      </w:r>
      <w:proofErr w:type="spellEnd"/>
      <w:r w:rsidR="25EE7F44">
        <w:rPr/>
        <w:t>(а)</w:t>
      </w:r>
    </w:p>
    <w:p w:rsidR="25EE7F44" w:rsidP="25EE7F44" w:rsidRDefault="25EE7F44" w14:paraId="547BCE1F" w14:textId="394F73DF">
      <w:pPr>
        <w:pStyle w:val="a0"/>
      </w:pPr>
    </w:p>
    <w:p w:rsidR="25EE7F44" w:rsidP="25EE7F44" w:rsidRDefault="25EE7F44" w14:paraId="1F22A73C">
      <w:pPr>
        <w:pStyle w:val="2"/>
        <w:numPr>
          <w:numId w:val="0"/>
        </w:numPr>
      </w:pPr>
      <w:r w:rsidR="25EE7F44">
        <w:rPr/>
        <w:t>Додаток(б)</w:t>
      </w:r>
    </w:p>
    <w:p w:rsidR="25EE7F44" w:rsidP="25EE7F44" w:rsidRDefault="25EE7F44" w14:paraId="210B63CA">
      <w:pPr>
        <w:jc w:val="both"/>
        <w:rPr>
          <w:b w:val="1"/>
          <w:bCs w:val="1"/>
          <w:sz w:val="28"/>
          <w:szCs w:val="28"/>
        </w:rPr>
      </w:pPr>
    </w:p>
    <w:p w:rsidR="25EE7F44" w:rsidP="25EE7F44" w:rsidRDefault="25EE7F44" w14:paraId="7F392A1E">
      <w:pPr>
        <w:jc w:val="both"/>
        <w:rPr>
          <w:b w:val="1"/>
          <w:bCs w:val="1"/>
          <w:sz w:val="28"/>
          <w:szCs w:val="28"/>
        </w:rPr>
      </w:pPr>
    </w:p>
    <w:p w:rsidR="25EE7F44" w:rsidP="25EE7F44" w:rsidRDefault="25EE7F44" w14:paraId="1CFCF444">
      <w:pPr>
        <w:jc w:val="both"/>
        <w:rPr>
          <w:b w:val="1"/>
          <w:bCs w:val="1"/>
          <w:sz w:val="28"/>
          <w:szCs w:val="28"/>
        </w:rPr>
      </w:pPr>
    </w:p>
    <w:p w:rsidR="25EE7F44" w:rsidP="25EE7F44" w:rsidRDefault="25EE7F44" w14:paraId="40732081" w14:textId="776F9DD6">
      <w:pPr>
        <w:pStyle w:val="a"/>
        <w:jc w:val="both"/>
      </w:pPr>
    </w:p>
    <w:p xmlns:wp14="http://schemas.microsoft.com/office/word/2010/wordml" w:rsidR="00000000" w:rsidRDefault="00706F56" w14:paraId="2916C19D" wp14:textId="77777777">
      <w:pPr>
        <w:jc w:val="both"/>
        <w:rPr>
          <w:sz w:val="28"/>
          <w:szCs w:val="28"/>
        </w:rPr>
      </w:pPr>
    </w:p>
    <w:p w:rsidR="25EE7F44" w:rsidP="25EE7F44" w:rsidRDefault="25EE7F44" w14:paraId="38C38794" w14:textId="6A58ADEE">
      <w:pPr>
        <w:pStyle w:val="a"/>
        <w:jc w:val="both"/>
        <w:rPr>
          <w:sz w:val="28"/>
          <w:szCs w:val="28"/>
        </w:rPr>
      </w:pPr>
    </w:p>
    <w:p w:rsidR="25EE7F44" w:rsidP="25EE7F44" w:rsidRDefault="25EE7F44" w14:paraId="7070FCAE" w14:textId="5578E36C">
      <w:pPr>
        <w:pStyle w:val="1"/>
        <w:numPr>
          <w:numId w:val="0"/>
        </w:numPr>
      </w:pPr>
      <w:r w:rsidR="25EE7F44">
        <w:rPr/>
        <w:t>Завдання 12</w:t>
      </w:r>
    </w:p>
    <w:p w:rsidR="25EE7F44" w:rsidP="25EE7F44" w:rsidRDefault="25EE7F44" w14:paraId="4143956B">
      <w:pPr>
        <w:pStyle w:val="2"/>
        <w:numPr>
          <w:numId w:val="0"/>
        </w:numPr>
      </w:pPr>
      <w:r w:rsidR="25EE7F44">
        <w:rPr/>
        <w:t>ПОСТАНОВКА ЗАДАЧІ</w:t>
      </w:r>
    </w:p>
    <w:p w:rsidR="25EE7F44" w:rsidP="25EE7F44" w:rsidRDefault="25EE7F44" w14:paraId="3212DA8A" w14:textId="284323FB">
      <w:pPr>
        <w:pStyle w:val="3"/>
        <w:numPr>
          <w:numId w:val="0"/>
        </w:numPr>
        <w:rPr>
          <w:sz w:val="28"/>
          <w:szCs w:val="28"/>
        </w:rPr>
      </w:pPr>
      <w:proofErr w:type="spellStart"/>
      <w:r w:rsidR="25EE7F44">
        <w:rPr/>
        <w:t>Опис</w:t>
      </w:r>
      <w:proofErr w:type="spellEnd"/>
      <w:r w:rsidR="25EE7F44">
        <w:rPr/>
        <w:t xml:space="preserve"> </w:t>
      </w:r>
      <w:r w:rsidR="25EE7F44">
        <w:rPr/>
        <w:t>завдання</w:t>
      </w:r>
      <w:r w:rsidR="25EE7F44">
        <w:rPr/>
        <w:t xml:space="preserve">: </w:t>
      </w:r>
    </w:p>
    <w:p w:rsidR="25EE7F44" w:rsidP="25EE7F44" w:rsidRDefault="25EE7F44" w14:paraId="1C9E501D" w14:textId="6FB99D8A">
      <w:pPr>
        <w:pStyle w:val="a0"/>
      </w:pPr>
      <w:proofErr w:type="spellStart"/>
      <w:r w:rsidR="25EE7F44">
        <w:rPr/>
        <w:t>Варіант</w:t>
      </w:r>
      <w:proofErr w:type="spellEnd"/>
      <w:r w:rsidR="25EE7F44">
        <w:rPr/>
        <w:t xml:space="preserve"> 6 </w:t>
      </w:r>
    </w:p>
    <w:p w:rsidR="25EE7F44" w:rsidP="25EE7F44" w:rsidRDefault="25EE7F44" w14:paraId="3F4313BF" w14:textId="3444F094">
      <w:pPr>
        <w:pStyle w:val="a0"/>
      </w:pPr>
      <w:r w:rsidR="25EE7F44">
        <w:rPr/>
        <w:t xml:space="preserve">   </w:t>
      </w:r>
      <w:proofErr w:type="spellStart"/>
      <w:r w:rsidR="25EE7F44">
        <w:rPr/>
        <w:t>Створити</w:t>
      </w:r>
      <w:proofErr w:type="spellEnd"/>
      <w:r w:rsidR="25EE7F44">
        <w:rPr/>
        <w:t xml:space="preserve"> </w:t>
      </w:r>
      <w:proofErr w:type="spellStart"/>
      <w:r w:rsidR="25EE7F44">
        <w:rPr/>
        <w:t>однозв’язний</w:t>
      </w:r>
      <w:proofErr w:type="spellEnd"/>
      <w:r w:rsidR="25EE7F44">
        <w:rPr/>
        <w:t xml:space="preserve"> </w:t>
      </w:r>
      <w:proofErr w:type="spellStart"/>
      <w:r w:rsidR="25EE7F44">
        <w:rPr/>
        <w:t>лінійний</w:t>
      </w:r>
      <w:proofErr w:type="spellEnd"/>
      <w:r w:rsidR="25EE7F44">
        <w:rPr/>
        <w:t xml:space="preserve"> список з 5 </w:t>
      </w:r>
      <w:proofErr w:type="spellStart"/>
      <w:r w:rsidR="25EE7F44">
        <w:rPr/>
        <w:t>елементів</w:t>
      </w:r>
      <w:proofErr w:type="spellEnd"/>
      <w:r w:rsidR="25EE7F44">
        <w:rPr/>
        <w:t xml:space="preserve">, </w:t>
      </w:r>
      <w:proofErr w:type="spellStart"/>
      <w:r w:rsidR="25EE7F44">
        <w:rPr/>
        <w:t>які</w:t>
      </w:r>
      <w:proofErr w:type="spellEnd"/>
      <w:r w:rsidR="25EE7F44">
        <w:rPr/>
        <w:t xml:space="preserve"> </w:t>
      </w:r>
      <w:proofErr w:type="spellStart"/>
      <w:r w:rsidR="25EE7F44">
        <w:rPr/>
        <w:t>мають</w:t>
      </w:r>
      <w:proofErr w:type="spellEnd"/>
      <w:r w:rsidR="25EE7F44">
        <w:rPr/>
        <w:t xml:space="preserve"> два </w:t>
      </w:r>
      <w:proofErr w:type="spellStart"/>
      <w:r w:rsidR="25EE7F44">
        <w:rPr/>
        <w:t>інформаційні</w:t>
      </w:r>
      <w:proofErr w:type="spellEnd"/>
      <w:r w:rsidR="25EE7F44">
        <w:rPr/>
        <w:t xml:space="preserve"> поля: </w:t>
      </w:r>
      <w:proofErr w:type="spellStart"/>
      <w:r w:rsidR="25EE7F44">
        <w:rPr/>
        <w:t>ім’я</w:t>
      </w:r>
      <w:proofErr w:type="spellEnd"/>
      <w:r w:rsidR="25EE7F44">
        <w:rPr/>
        <w:t xml:space="preserve"> та </w:t>
      </w:r>
      <w:proofErr w:type="spellStart"/>
      <w:r w:rsidR="25EE7F44">
        <w:rPr/>
        <w:t>зріст</w:t>
      </w:r>
      <w:proofErr w:type="spellEnd"/>
      <w:r w:rsidR="25EE7F44">
        <w:rPr/>
        <w:t xml:space="preserve"> </w:t>
      </w:r>
      <w:proofErr w:type="spellStart"/>
      <w:r w:rsidR="25EE7F44">
        <w:rPr/>
        <w:t>людини</w:t>
      </w:r>
      <w:proofErr w:type="spellEnd"/>
      <w:r w:rsidR="25EE7F44">
        <w:rPr/>
        <w:t xml:space="preserve">. При </w:t>
      </w:r>
      <w:proofErr w:type="spellStart"/>
      <w:r w:rsidR="25EE7F44">
        <w:rPr/>
        <w:t>його</w:t>
      </w:r>
      <w:proofErr w:type="spellEnd"/>
      <w:r w:rsidR="25EE7F44">
        <w:rPr/>
        <w:t xml:space="preserve"> </w:t>
      </w:r>
      <w:proofErr w:type="spellStart"/>
      <w:r w:rsidR="25EE7F44">
        <w:rPr/>
        <w:t>створенні</w:t>
      </w:r>
      <w:proofErr w:type="spellEnd"/>
      <w:r w:rsidR="25EE7F44">
        <w:rPr/>
        <w:t xml:space="preserve"> </w:t>
      </w:r>
      <w:proofErr w:type="spellStart"/>
      <w:r w:rsidR="25EE7F44">
        <w:rPr/>
        <w:t>додавати</w:t>
      </w:r>
      <w:proofErr w:type="spellEnd"/>
      <w:r w:rsidR="25EE7F44">
        <w:rPr/>
        <w:t xml:space="preserve"> </w:t>
      </w:r>
      <w:proofErr w:type="spellStart"/>
      <w:r w:rsidR="25EE7F44">
        <w:rPr/>
        <w:t>елементи</w:t>
      </w:r>
      <w:proofErr w:type="spellEnd"/>
      <w:r w:rsidR="25EE7F44">
        <w:rPr/>
        <w:t xml:space="preserve"> як з початку списку, так і в </w:t>
      </w:r>
      <w:proofErr w:type="spellStart"/>
      <w:r w:rsidR="25EE7F44">
        <w:rPr/>
        <w:t>кінець</w:t>
      </w:r>
      <w:proofErr w:type="spellEnd"/>
      <w:r w:rsidR="25EE7F44">
        <w:rPr/>
        <w:t xml:space="preserve">. </w:t>
      </w:r>
      <w:proofErr w:type="spellStart"/>
      <w:r w:rsidR="25EE7F44">
        <w:rPr/>
        <w:t>Вивести</w:t>
      </w:r>
      <w:proofErr w:type="spellEnd"/>
      <w:r w:rsidR="25EE7F44">
        <w:rPr/>
        <w:t xml:space="preserve"> на </w:t>
      </w:r>
      <w:proofErr w:type="spellStart"/>
      <w:r w:rsidR="25EE7F44">
        <w:rPr/>
        <w:t>екран</w:t>
      </w:r>
      <w:proofErr w:type="spellEnd"/>
      <w:r w:rsidR="25EE7F44">
        <w:rPr/>
        <w:t xml:space="preserve"> </w:t>
      </w:r>
      <w:proofErr w:type="spellStart"/>
      <w:r w:rsidR="25EE7F44">
        <w:rPr/>
        <w:t>кількість</w:t>
      </w:r>
      <w:proofErr w:type="spellEnd"/>
      <w:r w:rsidR="25EE7F44">
        <w:rPr/>
        <w:t xml:space="preserve"> </w:t>
      </w:r>
      <w:proofErr w:type="spellStart"/>
      <w:r w:rsidR="25EE7F44">
        <w:rPr/>
        <w:t>осіб</w:t>
      </w:r>
      <w:proofErr w:type="spellEnd"/>
      <w:r w:rsidR="25EE7F44">
        <w:rPr/>
        <w:t xml:space="preserve"> та всю </w:t>
      </w:r>
      <w:proofErr w:type="spellStart"/>
      <w:r w:rsidR="25EE7F44">
        <w:rPr/>
        <w:t>інформацію</w:t>
      </w:r>
      <w:proofErr w:type="spellEnd"/>
      <w:r w:rsidR="25EE7F44">
        <w:rPr/>
        <w:t xml:space="preserve"> про людей, </w:t>
      </w:r>
      <w:proofErr w:type="spellStart"/>
      <w:r w:rsidR="25EE7F44">
        <w:rPr/>
        <w:t>які</w:t>
      </w:r>
      <w:proofErr w:type="spellEnd"/>
      <w:r w:rsidR="25EE7F44">
        <w:rPr/>
        <w:t xml:space="preserve"> </w:t>
      </w:r>
      <w:proofErr w:type="spellStart"/>
      <w:r w:rsidR="25EE7F44">
        <w:rPr/>
        <w:t>вище</w:t>
      </w:r>
      <w:proofErr w:type="spellEnd"/>
      <w:r w:rsidR="25EE7F44">
        <w:rPr/>
        <w:t xml:space="preserve"> 170 см. </w:t>
      </w:r>
      <w:proofErr w:type="spellStart"/>
      <w:r w:rsidR="25EE7F44">
        <w:rPr/>
        <w:t>Видалити</w:t>
      </w:r>
      <w:proofErr w:type="spellEnd"/>
      <w:r w:rsidR="25EE7F44">
        <w:rPr/>
        <w:t xml:space="preserve"> </w:t>
      </w:r>
      <w:proofErr w:type="spellStart"/>
      <w:r w:rsidR="25EE7F44">
        <w:rPr/>
        <w:t>елемент</w:t>
      </w:r>
      <w:proofErr w:type="spellEnd"/>
      <w:r w:rsidR="25EE7F44">
        <w:rPr/>
        <w:t xml:space="preserve"> списку, в </w:t>
      </w:r>
      <w:proofErr w:type="spellStart"/>
      <w:r w:rsidR="25EE7F44">
        <w:rPr/>
        <w:t>якому</w:t>
      </w:r>
      <w:proofErr w:type="spellEnd"/>
      <w:r w:rsidR="25EE7F44">
        <w:rPr/>
        <w:t xml:space="preserve"> </w:t>
      </w:r>
      <w:proofErr w:type="spellStart"/>
      <w:r w:rsidR="25EE7F44">
        <w:rPr/>
        <w:t>записаний</w:t>
      </w:r>
      <w:proofErr w:type="spellEnd"/>
      <w:r w:rsidR="25EE7F44">
        <w:rPr/>
        <w:t xml:space="preserve"> </w:t>
      </w:r>
      <w:proofErr w:type="spellStart"/>
      <w:r w:rsidR="25EE7F44">
        <w:rPr/>
        <w:t>мінімальний</w:t>
      </w:r>
      <w:proofErr w:type="spellEnd"/>
      <w:r w:rsidR="25EE7F44">
        <w:rPr/>
        <w:t xml:space="preserve"> </w:t>
      </w:r>
      <w:proofErr w:type="spellStart"/>
      <w:r w:rsidR="25EE7F44">
        <w:rPr/>
        <w:t>ріст</w:t>
      </w:r>
      <w:proofErr w:type="spellEnd"/>
      <w:r w:rsidR="25EE7F44">
        <w:rPr/>
        <w:t xml:space="preserve"> </w:t>
      </w:r>
      <w:proofErr w:type="spellStart"/>
      <w:r w:rsidR="25EE7F44">
        <w:rPr/>
        <w:t>людини</w:t>
      </w:r>
      <w:proofErr w:type="spellEnd"/>
      <w:r w:rsidR="25EE7F44">
        <w:rPr/>
        <w:t xml:space="preserve">. </w:t>
      </w:r>
      <w:proofErr w:type="spellStart"/>
      <w:r w:rsidR="25EE7F44">
        <w:rPr/>
        <w:t>Вивільнити</w:t>
      </w:r>
      <w:proofErr w:type="spellEnd"/>
      <w:r w:rsidR="25EE7F44">
        <w:rPr/>
        <w:t xml:space="preserve"> </w:t>
      </w:r>
      <w:proofErr w:type="spellStart"/>
      <w:r w:rsidR="25EE7F44">
        <w:rPr/>
        <w:t>динамічну</w:t>
      </w:r>
      <w:proofErr w:type="spellEnd"/>
      <w:r w:rsidR="25EE7F44">
        <w:rPr/>
        <w:t xml:space="preserve"> </w:t>
      </w:r>
      <w:proofErr w:type="spellStart"/>
      <w:r w:rsidR="25EE7F44">
        <w:rPr/>
        <w:t>пам’ять</w:t>
      </w:r>
      <w:proofErr w:type="spellEnd"/>
      <w:r w:rsidR="25EE7F44">
        <w:rPr/>
        <w:t>.</w:t>
      </w:r>
    </w:p>
    <w:p w:rsidR="25EE7F44" w:rsidP="25EE7F44" w:rsidRDefault="25EE7F44" w14:paraId="5961AF7D" w14:textId="25748097">
      <w:pPr>
        <w:pStyle w:val="a0"/>
      </w:pPr>
    </w:p>
    <w:p w:rsidR="25EE7F44" w:rsidP="25EE7F44" w:rsidRDefault="25EE7F44" w14:paraId="4A0C9C2A" w14:textId="0E10D0DC">
      <w:pPr>
        <w:pStyle w:val="a0"/>
      </w:pPr>
    </w:p>
    <w:p w:rsidR="25EE7F44" w:rsidP="25EE7F44" w:rsidRDefault="25EE7F44" w14:paraId="34E312F6" w14:textId="0C12C8A7">
      <w:pPr>
        <w:pStyle w:val="a0"/>
      </w:pPr>
    </w:p>
    <w:p w:rsidR="25EE7F44" w:rsidP="25EE7F44" w:rsidRDefault="25EE7F44" w14:paraId="13B2C68B">
      <w:pPr>
        <w:pStyle w:val="2"/>
        <w:numPr>
          <w:numId w:val="0"/>
        </w:numPr>
      </w:pPr>
      <w:r w:rsidR="25EE7F44">
        <w:rPr/>
        <w:t>ТЕОРЕТИЧНІ ВІДОМОСТІ</w:t>
      </w:r>
    </w:p>
    <w:p w:rsidR="25EE7F44" w:rsidP="25EE7F44" w:rsidRDefault="25EE7F44" w14:paraId="7DA0FD08" w14:textId="1126AFB9">
      <w:pPr>
        <w:pStyle w:val="a0"/>
      </w:pPr>
      <w:r w:rsidR="25EE7F44">
        <w:rPr/>
        <w:t xml:space="preserve">В </w:t>
      </w:r>
      <w:proofErr w:type="spellStart"/>
      <w:r w:rsidR="25EE7F44">
        <w:rPr/>
        <w:t>данних</w:t>
      </w:r>
      <w:proofErr w:type="spellEnd"/>
      <w:r w:rsidR="25EE7F44">
        <w:rPr/>
        <w:t xml:space="preserve"> </w:t>
      </w:r>
      <w:proofErr w:type="spellStart"/>
      <w:r w:rsidR="25EE7F44">
        <w:rPr/>
        <w:t>завдання</w:t>
      </w:r>
      <w:proofErr w:type="spellEnd"/>
      <w:r w:rsidR="25EE7F44">
        <w:rPr/>
        <w:t xml:space="preserve"> </w:t>
      </w:r>
      <w:proofErr w:type="spellStart"/>
      <w:r w:rsidR="25EE7F44">
        <w:rPr/>
        <w:t>використовуються</w:t>
      </w:r>
      <w:proofErr w:type="spellEnd"/>
      <w:r w:rsidR="25EE7F44">
        <w:rPr/>
        <w:t xml:space="preserve"> стеки та черги.</w:t>
      </w:r>
    </w:p>
    <w:p w:rsidR="25EE7F44" w:rsidP="25EE7F44" w:rsidRDefault="25EE7F44" w14:paraId="2BF952BE">
      <w:pPr>
        <w:pStyle w:val="2"/>
        <w:numPr>
          <w:numId w:val="0"/>
        </w:numPr>
      </w:pPr>
      <w:r w:rsidR="25EE7F44">
        <w:rPr/>
        <w:t>СХЕМИ АЛГОРИТМІВ ОСНОВНИХ ФУНКЦІЙ</w:t>
      </w:r>
    </w:p>
    <w:p w:rsidR="25EE7F44" w:rsidP="25EE7F44" w:rsidRDefault="25EE7F44" w14:paraId="43AEEA00">
      <w:pPr>
        <w:pStyle w:val="3"/>
        <w:numPr>
          <w:numId w:val="0"/>
        </w:numPr>
      </w:pPr>
      <w:r w:rsidR="25EE7F44">
        <w:rPr/>
        <w:t>Список підключених бібліотек:</w:t>
      </w:r>
    </w:p>
    <w:p w:rsidR="25EE7F44" w:rsidP="25EE7F44" w:rsidRDefault="25EE7F44" w14:paraId="106370C4" w14:textId="5B74E8E1">
      <w:pPr>
        <w:pStyle w:val="a"/>
      </w:pPr>
      <w:r w:rsidRPr="25EE7F44" w:rsidR="25EE7F44">
        <w:rPr>
          <w:sz w:val="28"/>
          <w:szCs w:val="28"/>
        </w:rPr>
        <w:t>#include &lt;</w:t>
      </w:r>
      <w:r w:rsidRPr="25EE7F44" w:rsidR="25EE7F44">
        <w:rPr>
          <w:rFonts w:ascii="Times New Roman" w:hAnsi="Times New Roman" w:eastAsia="Times New Roman" w:cs="Times New Roman"/>
          <w:b w:val="0"/>
          <w:bCs w:val="0"/>
          <w:i w:val="0"/>
          <w:iCs w:val="0"/>
          <w:noProof w:val="0"/>
          <w:color w:val="000000" w:themeColor="text1" w:themeTint="FF" w:themeShade="FF"/>
          <w:sz w:val="22"/>
          <w:szCs w:val="22"/>
          <w:lang w:val="ru-RU"/>
        </w:rPr>
        <w:t xml:space="preserve"> stdio.h</w:t>
      </w:r>
      <w:r w:rsidRPr="25EE7F44" w:rsidR="25EE7F44">
        <w:rPr>
          <w:rFonts w:ascii="Times New Roman" w:hAnsi="Times New Roman" w:eastAsia="Times New Roman" w:cs="Times New Roman"/>
          <w:noProof w:val="0"/>
          <w:sz w:val="28"/>
          <w:szCs w:val="28"/>
          <w:lang w:val="ru-RU"/>
        </w:rPr>
        <w:t xml:space="preserve"> &gt;</w:t>
      </w:r>
    </w:p>
    <w:p w:rsidR="25EE7F44" w:rsidRDefault="25EE7F44" w14:paraId="44756B62">
      <w:r w:rsidRPr="25EE7F44" w:rsidR="25EE7F44">
        <w:rPr>
          <w:sz w:val="28"/>
          <w:szCs w:val="28"/>
        </w:rPr>
        <w:t>#include &lt;stdlib.h&gt;</w:t>
      </w:r>
    </w:p>
    <w:p w:rsidR="25EE7F44" w:rsidP="25EE7F44" w:rsidRDefault="25EE7F44" w14:paraId="2760DEC7" w14:textId="7DB375CD">
      <w:pPr>
        <w:rPr>
          <w:sz w:val="28"/>
          <w:szCs w:val="28"/>
        </w:rPr>
      </w:pPr>
    </w:p>
    <w:p w:rsidR="25EE7F44" w:rsidP="25EE7F44" w:rsidRDefault="25EE7F44" w14:paraId="396E687C" w14:textId="4389CA57">
      <w:pPr>
        <w:pStyle w:val="a0"/>
      </w:pPr>
    </w:p>
    <w:p w:rsidR="25EE7F44" w:rsidP="25EE7F44" w:rsidRDefault="25EE7F44" w14:paraId="0ECBADCA" w14:textId="5EF13BC0">
      <w:pPr>
        <w:pStyle w:val="a0"/>
      </w:pPr>
    </w:p>
    <w:p w:rsidR="25EE7F44" w:rsidP="25EE7F44" w:rsidRDefault="25EE7F44" w14:paraId="38AD8F4F">
      <w:pPr>
        <w:pStyle w:val="2"/>
        <w:numPr>
          <w:numId w:val="0"/>
        </w:numPr>
      </w:pPr>
      <w:proofErr w:type="spellStart"/>
      <w:r w:rsidR="25EE7F44">
        <w:rPr/>
        <w:t>Висновок</w:t>
      </w:r>
      <w:proofErr w:type="spellEnd"/>
    </w:p>
    <w:p w:rsidR="25EE7F44" w:rsidP="25EE7F44" w:rsidRDefault="25EE7F44" w14:paraId="23FFF388" w14:textId="344DF9C0">
      <w:pPr>
        <w:pStyle w:val="a0"/>
        <w:rPr>
          <w:sz w:val="28"/>
          <w:szCs w:val="28"/>
        </w:rPr>
      </w:pPr>
      <w:r w:rsidR="25EE7F44">
        <w:rPr/>
        <w:t xml:space="preserve"> </w:t>
      </w:r>
      <w:proofErr w:type="spellStart"/>
      <w:r w:rsidRPr="25EE7F44" w:rsidR="25EE7F44">
        <w:rPr>
          <w:sz w:val="28"/>
          <w:szCs w:val="28"/>
        </w:rPr>
        <w:t>Під</w:t>
      </w:r>
      <w:proofErr w:type="spellEnd"/>
      <w:r w:rsidRPr="25EE7F44" w:rsidR="25EE7F44">
        <w:rPr>
          <w:sz w:val="28"/>
          <w:szCs w:val="28"/>
        </w:rPr>
        <w:t xml:space="preserve"> час </w:t>
      </w:r>
      <w:proofErr w:type="spellStart"/>
      <w:r w:rsidRPr="25EE7F44" w:rsidR="25EE7F44">
        <w:rPr>
          <w:sz w:val="28"/>
          <w:szCs w:val="28"/>
        </w:rPr>
        <w:t>виконання</w:t>
      </w:r>
      <w:proofErr w:type="spellEnd"/>
      <w:r w:rsidRPr="25EE7F44" w:rsidR="25EE7F44">
        <w:rPr>
          <w:sz w:val="28"/>
          <w:szCs w:val="28"/>
        </w:rPr>
        <w:t xml:space="preserve"> </w:t>
      </w:r>
      <w:proofErr w:type="spellStart"/>
      <w:r w:rsidRPr="25EE7F44" w:rsidR="25EE7F44">
        <w:rPr>
          <w:sz w:val="28"/>
          <w:szCs w:val="28"/>
        </w:rPr>
        <w:t>данної</w:t>
      </w:r>
      <w:proofErr w:type="spellEnd"/>
      <w:r w:rsidRPr="25EE7F44" w:rsidR="25EE7F44">
        <w:rPr>
          <w:sz w:val="28"/>
          <w:szCs w:val="28"/>
        </w:rPr>
        <w:t xml:space="preserve"> </w:t>
      </w:r>
      <w:proofErr w:type="spellStart"/>
      <w:r w:rsidRPr="25EE7F44" w:rsidR="25EE7F44">
        <w:rPr>
          <w:sz w:val="28"/>
          <w:szCs w:val="28"/>
        </w:rPr>
        <w:t>лабораторної</w:t>
      </w:r>
      <w:proofErr w:type="spellEnd"/>
      <w:r w:rsidRPr="25EE7F44" w:rsidR="25EE7F44">
        <w:rPr>
          <w:sz w:val="28"/>
          <w:szCs w:val="28"/>
        </w:rPr>
        <w:t xml:space="preserve"> </w:t>
      </w:r>
      <w:proofErr w:type="spellStart"/>
      <w:r w:rsidRPr="25EE7F44" w:rsidR="25EE7F44">
        <w:rPr>
          <w:sz w:val="28"/>
          <w:szCs w:val="28"/>
        </w:rPr>
        <w:t>роботи</w:t>
      </w:r>
      <w:proofErr w:type="spellEnd"/>
      <w:r w:rsidRPr="25EE7F44" w:rsidR="25EE7F44">
        <w:rPr>
          <w:sz w:val="28"/>
          <w:szCs w:val="28"/>
        </w:rPr>
        <w:t xml:space="preserve"> я </w:t>
      </w:r>
      <w:proofErr w:type="spellStart"/>
      <w:r w:rsidRPr="25EE7F44" w:rsidR="25EE7F44">
        <w:rPr>
          <w:sz w:val="28"/>
          <w:szCs w:val="28"/>
        </w:rPr>
        <w:t>навчився</w:t>
      </w:r>
      <w:proofErr w:type="spellEnd"/>
      <w:r w:rsidRPr="25EE7F44" w:rsidR="25EE7F44">
        <w:rPr>
          <w:sz w:val="28"/>
          <w:szCs w:val="28"/>
        </w:rPr>
        <w:t xml:space="preserve"> правильно </w:t>
      </w:r>
      <w:proofErr w:type="spellStart"/>
      <w:r w:rsidRPr="25EE7F44" w:rsidR="25EE7F44">
        <w:rPr>
          <w:sz w:val="28"/>
          <w:szCs w:val="28"/>
        </w:rPr>
        <w:t>використовувати</w:t>
      </w:r>
      <w:proofErr w:type="spellEnd"/>
      <w:r w:rsidRPr="25EE7F44" w:rsidR="25EE7F44">
        <w:rPr>
          <w:sz w:val="28"/>
          <w:szCs w:val="28"/>
        </w:rPr>
        <w:t xml:space="preserve"> стеки та черги за допомогою </w:t>
      </w:r>
      <w:proofErr w:type="spellStart"/>
      <w:r w:rsidRPr="25EE7F44" w:rsidR="25EE7F44">
        <w:rPr>
          <w:sz w:val="28"/>
          <w:szCs w:val="28"/>
        </w:rPr>
        <w:t>перевірки</w:t>
      </w:r>
      <w:proofErr w:type="spellEnd"/>
      <w:r w:rsidRPr="25EE7F44" w:rsidR="25EE7F44">
        <w:rPr>
          <w:sz w:val="28"/>
          <w:szCs w:val="28"/>
        </w:rPr>
        <w:t xml:space="preserve"> </w:t>
      </w:r>
      <w:proofErr w:type="spellStart"/>
      <w:r w:rsidRPr="25EE7F44" w:rsidR="25EE7F44">
        <w:rPr>
          <w:sz w:val="28"/>
          <w:szCs w:val="28"/>
        </w:rPr>
        <w:t>умови</w:t>
      </w:r>
      <w:proofErr w:type="spellEnd"/>
      <w:r w:rsidRPr="25EE7F44" w:rsidR="25EE7F44">
        <w:rPr>
          <w:sz w:val="28"/>
          <w:szCs w:val="28"/>
        </w:rPr>
        <w:t>.</w:t>
      </w:r>
    </w:p>
    <w:p w:rsidR="25EE7F44" w:rsidP="25EE7F44" w:rsidRDefault="25EE7F44" w14:paraId="275CA105" w14:textId="582800E7">
      <w:pPr>
        <w:pStyle w:val="a0"/>
        <w:rPr>
          <w:sz w:val="28"/>
          <w:szCs w:val="28"/>
        </w:rPr>
      </w:pPr>
    </w:p>
    <w:p w:rsidR="25EE7F44" w:rsidP="25EE7F44" w:rsidRDefault="25EE7F44" w14:paraId="574755C6">
      <w:pPr>
        <w:pStyle w:val="2"/>
        <w:numPr>
          <w:numId w:val="0"/>
        </w:numPr>
      </w:pPr>
      <w:proofErr w:type="spellStart"/>
      <w:r w:rsidR="25EE7F44">
        <w:rPr/>
        <w:t>Додаток</w:t>
      </w:r>
      <w:proofErr w:type="spellEnd"/>
      <w:r w:rsidR="25EE7F44">
        <w:rPr/>
        <w:t>(а)</w:t>
      </w:r>
    </w:p>
    <w:p w:rsidR="25EE7F44" w:rsidP="25EE7F44" w:rsidRDefault="25EE7F44" w14:paraId="32DB5A29" w14:textId="0D8BB905">
      <w:pPr>
        <w:pStyle w:val="a0"/>
      </w:pPr>
      <w:r w:rsidR="25EE7F44">
        <w:rPr/>
        <w:t xml:space="preserve">    #include &lt;stdio.h&gt;</w:t>
      </w:r>
    </w:p>
    <w:p w:rsidR="25EE7F44" w:rsidP="25EE7F44" w:rsidRDefault="25EE7F44" w14:paraId="78B0B2C1" w14:textId="45142E4D">
      <w:pPr>
        <w:pStyle w:val="a0"/>
      </w:pPr>
      <w:r w:rsidR="25EE7F44">
        <w:rPr/>
        <w:t xml:space="preserve">    #include &lt;stdlib.h&gt;</w:t>
      </w:r>
    </w:p>
    <w:p w:rsidR="25EE7F44" w:rsidP="25EE7F44" w:rsidRDefault="25EE7F44" w14:paraId="41889AC1" w14:textId="3A91B4F9">
      <w:pPr>
        <w:pStyle w:val="a0"/>
      </w:pPr>
      <w:r w:rsidR="25EE7F44">
        <w:rPr/>
        <w:t xml:space="preserve">    #include &lt;string.h&gt;</w:t>
      </w:r>
    </w:p>
    <w:p w:rsidR="25EE7F44" w:rsidP="25EE7F44" w:rsidRDefault="25EE7F44" w14:paraId="4D52F174" w14:textId="70300700">
      <w:pPr>
        <w:pStyle w:val="a0"/>
      </w:pPr>
      <w:r w:rsidR="25EE7F44">
        <w:rPr/>
        <w:t xml:space="preserve">    </w:t>
      </w:r>
    </w:p>
    <w:p w:rsidR="25EE7F44" w:rsidP="25EE7F44" w:rsidRDefault="25EE7F44" w14:paraId="32FA12F1" w14:textId="294334F2">
      <w:pPr>
        <w:pStyle w:val="a0"/>
      </w:pPr>
      <w:r w:rsidR="25EE7F44">
        <w:rPr/>
        <w:t xml:space="preserve">    </w:t>
      </w:r>
    </w:p>
    <w:p w:rsidR="25EE7F44" w:rsidP="25EE7F44" w:rsidRDefault="25EE7F44" w14:paraId="5B7DAA91" w14:textId="698C58FC">
      <w:pPr>
        <w:pStyle w:val="a0"/>
      </w:pPr>
      <w:r w:rsidR="25EE7F44">
        <w:rPr/>
        <w:t xml:space="preserve">    </w:t>
      </w:r>
    </w:p>
    <w:p w:rsidR="25EE7F44" w:rsidP="25EE7F44" w:rsidRDefault="25EE7F44" w14:paraId="67643057" w14:textId="54F4210D">
      <w:pPr>
        <w:pStyle w:val="a0"/>
      </w:pPr>
      <w:r w:rsidR="25EE7F44">
        <w:rPr/>
        <w:t xml:space="preserve">    typedef struct Nomer{</w:t>
      </w:r>
    </w:p>
    <w:p w:rsidR="25EE7F44" w:rsidP="25EE7F44" w:rsidRDefault="25EE7F44" w14:paraId="6F57FCC9" w14:textId="542FA7AB">
      <w:pPr>
        <w:pStyle w:val="a0"/>
      </w:pPr>
      <w:r w:rsidR="25EE7F44">
        <w:rPr/>
        <w:t xml:space="preserve">        int p;</w:t>
      </w:r>
    </w:p>
    <w:p w:rsidR="25EE7F44" w:rsidP="25EE7F44" w:rsidRDefault="25EE7F44" w14:paraId="37A0E4B6" w14:textId="7438DA94">
      <w:pPr>
        <w:pStyle w:val="a0"/>
      </w:pPr>
      <w:r w:rsidR="25EE7F44">
        <w:rPr/>
        <w:t xml:space="preserve">    </w:t>
      </w:r>
    </w:p>
    <w:p w:rsidR="25EE7F44" w:rsidP="25EE7F44" w:rsidRDefault="25EE7F44" w14:paraId="5B6B915D" w14:textId="3C3D20BF">
      <w:pPr>
        <w:pStyle w:val="a0"/>
      </w:pPr>
      <w:r w:rsidR="25EE7F44">
        <w:rPr/>
        <w:t xml:space="preserve">        struct Nomer *l;</w:t>
      </w:r>
    </w:p>
    <w:p w:rsidR="25EE7F44" w:rsidP="25EE7F44" w:rsidRDefault="25EE7F44" w14:paraId="1FDAAE62" w14:textId="06BEAB56">
      <w:pPr>
        <w:pStyle w:val="a0"/>
      </w:pPr>
      <w:r w:rsidR="25EE7F44">
        <w:rPr/>
        <w:t xml:space="preserve">    }R;</w:t>
      </w:r>
    </w:p>
    <w:p w:rsidR="25EE7F44" w:rsidP="25EE7F44" w:rsidRDefault="25EE7F44" w14:paraId="1140218D" w14:textId="59D0D555">
      <w:pPr>
        <w:pStyle w:val="a0"/>
      </w:pPr>
      <w:r w:rsidR="25EE7F44">
        <w:rPr/>
        <w:t xml:space="preserve">    </w:t>
      </w:r>
    </w:p>
    <w:p w:rsidR="25EE7F44" w:rsidP="25EE7F44" w:rsidRDefault="25EE7F44" w14:paraId="272ECC3A" w14:textId="1F79D414">
      <w:pPr>
        <w:pStyle w:val="a0"/>
      </w:pPr>
      <w:r w:rsidR="25EE7F44">
        <w:rPr/>
        <w:t xml:space="preserve">    </w:t>
      </w:r>
    </w:p>
    <w:p w:rsidR="25EE7F44" w:rsidP="25EE7F44" w:rsidRDefault="25EE7F44" w14:paraId="29C0F4D4" w14:textId="41BA525B">
      <w:pPr>
        <w:pStyle w:val="a0"/>
      </w:pPr>
      <w:r w:rsidR="25EE7F44">
        <w:rPr/>
        <w:t xml:space="preserve">    </w:t>
      </w:r>
    </w:p>
    <w:p w:rsidR="25EE7F44" w:rsidP="25EE7F44" w:rsidRDefault="25EE7F44" w14:paraId="5BFF5CC7" w14:textId="7A8D9593">
      <w:pPr>
        <w:pStyle w:val="a0"/>
      </w:pPr>
      <w:r w:rsidR="25EE7F44">
        <w:rPr/>
        <w:t xml:space="preserve">    int Spusok (R **head, int p1){</w:t>
      </w:r>
    </w:p>
    <w:p w:rsidR="25EE7F44" w:rsidP="25EE7F44" w:rsidRDefault="25EE7F44" w14:paraId="74582BCC" w14:textId="670EC805">
      <w:pPr>
        <w:pStyle w:val="a0"/>
      </w:pPr>
      <w:r w:rsidR="25EE7F44">
        <w:rPr/>
        <w:t xml:space="preserve">    R *s = (R*)malloc(sizeof(R));</w:t>
      </w:r>
    </w:p>
    <w:p w:rsidR="25EE7F44" w:rsidP="25EE7F44" w:rsidRDefault="25EE7F44" w14:paraId="77D92975" w14:textId="6E220EF4">
      <w:pPr>
        <w:pStyle w:val="a0"/>
      </w:pPr>
      <w:r w:rsidR="25EE7F44">
        <w:rPr/>
        <w:t xml:space="preserve">    s -&gt; p = p1;</w:t>
      </w:r>
    </w:p>
    <w:p w:rsidR="25EE7F44" w:rsidP="25EE7F44" w:rsidRDefault="25EE7F44" w14:paraId="204C65B2" w14:textId="4669B97F">
      <w:pPr>
        <w:pStyle w:val="a0"/>
      </w:pPr>
      <w:r w:rsidR="25EE7F44">
        <w:rPr/>
        <w:t xml:space="preserve">    s -&gt; l = *head;</w:t>
      </w:r>
    </w:p>
    <w:p w:rsidR="25EE7F44" w:rsidP="25EE7F44" w:rsidRDefault="25EE7F44" w14:paraId="044FD256" w14:textId="3618A187">
      <w:pPr>
        <w:pStyle w:val="a0"/>
      </w:pPr>
      <w:r w:rsidR="25EE7F44">
        <w:rPr/>
        <w:t xml:space="preserve">    </w:t>
      </w:r>
    </w:p>
    <w:p w:rsidR="25EE7F44" w:rsidP="25EE7F44" w:rsidRDefault="25EE7F44" w14:paraId="093EB01D" w14:textId="1F0DD3F0">
      <w:pPr>
        <w:pStyle w:val="a0"/>
      </w:pPr>
      <w:r w:rsidR="25EE7F44">
        <w:rPr/>
        <w:t xml:space="preserve">    *head = s;}</w:t>
      </w:r>
    </w:p>
    <w:p w:rsidR="25EE7F44" w:rsidP="25EE7F44" w:rsidRDefault="25EE7F44" w14:paraId="24C06F01" w14:textId="2AA15F6E">
      <w:pPr>
        <w:pStyle w:val="a0"/>
      </w:pPr>
      <w:r w:rsidR="25EE7F44">
        <w:rPr/>
        <w:t xml:space="preserve">    </w:t>
      </w:r>
    </w:p>
    <w:p w:rsidR="25EE7F44" w:rsidP="25EE7F44" w:rsidRDefault="25EE7F44" w14:paraId="0B638124" w14:textId="22B6C58B">
      <w:pPr>
        <w:pStyle w:val="a0"/>
      </w:pPr>
      <w:r w:rsidR="25EE7F44">
        <w:rPr/>
        <w:t xml:space="preserve">    </w:t>
      </w:r>
    </w:p>
    <w:p w:rsidR="25EE7F44" w:rsidP="25EE7F44" w:rsidRDefault="25EE7F44" w14:paraId="301C6224" w14:textId="5F76BC40">
      <w:pPr>
        <w:pStyle w:val="a0"/>
      </w:pPr>
      <w:r w:rsidR="25EE7F44">
        <w:rPr/>
        <w:t xml:space="preserve">    int D(R *head){</w:t>
      </w:r>
    </w:p>
    <w:p w:rsidR="25EE7F44" w:rsidP="25EE7F44" w:rsidRDefault="25EE7F44" w14:paraId="454592FC" w14:textId="65A634FC">
      <w:pPr>
        <w:pStyle w:val="a0"/>
      </w:pPr>
      <w:r w:rsidR="25EE7F44">
        <w:rPr/>
        <w:t xml:space="preserve">    int d,i;</w:t>
      </w:r>
    </w:p>
    <w:p w:rsidR="25EE7F44" w:rsidP="25EE7F44" w:rsidRDefault="25EE7F44" w14:paraId="3D1D9C91" w14:textId="5E0C879C">
      <w:pPr>
        <w:pStyle w:val="a0"/>
      </w:pPr>
      <w:r w:rsidR="25EE7F44">
        <w:rPr/>
        <w:t xml:space="preserve">    int min;</w:t>
      </w:r>
    </w:p>
    <w:p w:rsidR="25EE7F44" w:rsidP="25EE7F44" w:rsidRDefault="25EE7F44" w14:paraId="15964F00" w14:textId="01B66902">
      <w:pPr>
        <w:pStyle w:val="a0"/>
      </w:pPr>
      <w:r w:rsidR="25EE7F44">
        <w:rPr/>
        <w:t xml:space="preserve">    head=head-&gt;l;</w:t>
      </w:r>
    </w:p>
    <w:p w:rsidR="25EE7F44" w:rsidP="25EE7F44" w:rsidRDefault="25EE7F44" w14:paraId="6888348D" w14:textId="21CBF6C0">
      <w:pPr>
        <w:pStyle w:val="a0"/>
      </w:pPr>
      <w:r w:rsidR="25EE7F44">
        <w:rPr/>
        <w:t xml:space="preserve">    head=head-&gt;l;</w:t>
      </w:r>
    </w:p>
    <w:p w:rsidR="25EE7F44" w:rsidP="25EE7F44" w:rsidRDefault="25EE7F44" w14:paraId="388CC0ED" w14:textId="22283F9B">
      <w:pPr>
        <w:pStyle w:val="a0"/>
      </w:pPr>
      <w:r w:rsidR="25EE7F44">
        <w:rPr/>
        <w:t xml:space="preserve">    d=head-&gt;p;</w:t>
      </w:r>
    </w:p>
    <w:p w:rsidR="25EE7F44" w:rsidP="25EE7F44" w:rsidRDefault="25EE7F44" w14:paraId="13D6F7AF" w14:textId="1FEE14E4">
      <w:pPr>
        <w:pStyle w:val="a0"/>
      </w:pPr>
      <w:r w:rsidR="25EE7F44">
        <w:rPr/>
        <w:t xml:space="preserve">    d;}</w:t>
      </w:r>
    </w:p>
    <w:p w:rsidR="25EE7F44" w:rsidP="25EE7F44" w:rsidRDefault="25EE7F44" w14:paraId="1A68B209" w14:textId="5AC65983">
      <w:pPr>
        <w:pStyle w:val="a0"/>
      </w:pPr>
      <w:r w:rsidR="25EE7F44">
        <w:rPr/>
        <w:t xml:space="preserve">    </w:t>
      </w:r>
    </w:p>
    <w:p w:rsidR="25EE7F44" w:rsidP="25EE7F44" w:rsidRDefault="25EE7F44" w14:paraId="19EB84D6" w14:textId="0B68B555">
      <w:pPr>
        <w:pStyle w:val="a0"/>
      </w:pPr>
      <w:r w:rsidR="25EE7F44">
        <w:rPr/>
        <w:t xml:space="preserve">    int Rf(R *head){</w:t>
      </w:r>
    </w:p>
    <w:p w:rsidR="25EE7F44" w:rsidP="25EE7F44" w:rsidRDefault="25EE7F44" w14:paraId="12C11EB9" w14:textId="2FE97B77">
      <w:pPr>
        <w:pStyle w:val="a0"/>
      </w:pPr>
      <w:r w:rsidR="25EE7F44">
        <w:rPr/>
        <w:t xml:space="preserve">    int r,i;</w:t>
      </w:r>
    </w:p>
    <w:p w:rsidR="25EE7F44" w:rsidP="25EE7F44" w:rsidRDefault="25EE7F44" w14:paraId="56B8A32B" w14:textId="1B49FF42">
      <w:pPr>
        <w:pStyle w:val="a0"/>
      </w:pPr>
      <w:r w:rsidR="25EE7F44">
        <w:rPr/>
        <w:t xml:space="preserve">    r=head-&gt;p;</w:t>
      </w:r>
    </w:p>
    <w:p w:rsidR="25EE7F44" w:rsidP="25EE7F44" w:rsidRDefault="25EE7F44" w14:paraId="7564EEDB" w14:textId="37ABFF06">
      <w:pPr>
        <w:pStyle w:val="a0"/>
      </w:pPr>
      <w:r w:rsidR="25EE7F44">
        <w:rPr/>
        <w:t xml:space="preserve">    </w:t>
      </w:r>
    </w:p>
    <w:p w:rsidR="25EE7F44" w:rsidP="25EE7F44" w:rsidRDefault="25EE7F44" w14:paraId="19CDC519" w14:textId="51FFC615">
      <w:pPr>
        <w:pStyle w:val="a0"/>
      </w:pPr>
      <w:r w:rsidR="25EE7F44">
        <w:rPr/>
        <w:t xml:space="preserve">    r;}</w:t>
      </w:r>
    </w:p>
    <w:p w:rsidR="25EE7F44" w:rsidP="25EE7F44" w:rsidRDefault="25EE7F44" w14:paraId="6BC1A490" w14:textId="782AF9B3">
      <w:pPr>
        <w:pStyle w:val="a0"/>
      </w:pPr>
      <w:r w:rsidR="25EE7F44">
        <w:rPr/>
        <w:t xml:space="preserve">    </w:t>
      </w:r>
    </w:p>
    <w:p w:rsidR="25EE7F44" w:rsidP="25EE7F44" w:rsidRDefault="25EE7F44" w14:paraId="7BF983D8" w14:textId="0C3195DF">
      <w:pPr>
        <w:pStyle w:val="a0"/>
      </w:pPr>
      <w:r w:rsidR="25EE7F44">
        <w:rPr/>
        <w:t xml:space="preserve">    </w:t>
      </w:r>
    </w:p>
    <w:p w:rsidR="25EE7F44" w:rsidP="25EE7F44" w:rsidRDefault="25EE7F44" w14:paraId="5871EB82" w14:textId="2E0A5906">
      <w:pPr>
        <w:pStyle w:val="a0"/>
      </w:pPr>
      <w:r w:rsidR="25EE7F44">
        <w:rPr/>
        <w:t xml:space="preserve">    int pr(R *head, int min, int j){</w:t>
      </w:r>
    </w:p>
    <w:p w:rsidR="25EE7F44" w:rsidP="25EE7F44" w:rsidRDefault="25EE7F44" w14:paraId="7C55A28D" w14:textId="668B525D">
      <w:pPr>
        <w:pStyle w:val="a0"/>
      </w:pPr>
      <w:r w:rsidR="25EE7F44">
        <w:rPr/>
        <w:t xml:space="preserve">    int i;</w:t>
      </w:r>
    </w:p>
    <w:p w:rsidR="25EE7F44" w:rsidP="25EE7F44" w:rsidRDefault="25EE7F44" w14:paraId="285EB60B" w14:textId="3F18A550">
      <w:pPr>
        <w:pStyle w:val="a0"/>
      </w:pPr>
      <w:r w:rsidR="25EE7F44">
        <w:rPr/>
        <w:t xml:space="preserve">    for (i=0;i&lt;0; i++){</w:t>
      </w:r>
    </w:p>
    <w:p w:rsidR="25EE7F44" w:rsidP="25EE7F44" w:rsidRDefault="25EE7F44" w14:paraId="6A117305" w14:textId="3E4BA6D1">
      <w:pPr>
        <w:pStyle w:val="a0"/>
      </w:pPr>
      <w:r w:rsidR="25EE7F44">
        <w:rPr/>
        <w:t xml:space="preserve">    </w:t>
      </w:r>
    </w:p>
    <w:p w:rsidR="25EE7F44" w:rsidP="25EE7F44" w:rsidRDefault="25EE7F44" w14:paraId="29C63C9A" w14:textId="414C9CF0">
      <w:pPr>
        <w:pStyle w:val="a0"/>
      </w:pPr>
      <w:r w:rsidR="25EE7F44">
        <w:rPr/>
        <w:t xml:space="preserve">    printf("\n\t%d ",head-&gt;p);</w:t>
      </w:r>
    </w:p>
    <w:p w:rsidR="25EE7F44" w:rsidP="25EE7F44" w:rsidRDefault="25EE7F44" w14:paraId="10A76830" w14:textId="77AC0786">
      <w:pPr>
        <w:pStyle w:val="a0"/>
      </w:pPr>
      <w:r w:rsidR="25EE7F44">
        <w:rPr/>
        <w:t xml:space="preserve">    (head) = (head) -&gt; l;}</w:t>
      </w:r>
    </w:p>
    <w:p w:rsidR="25EE7F44" w:rsidP="25EE7F44" w:rsidRDefault="25EE7F44" w14:paraId="5C4AADE6" w14:textId="1004F978">
      <w:pPr>
        <w:pStyle w:val="a0"/>
      </w:pPr>
      <w:r w:rsidR="25EE7F44">
        <w:rPr/>
        <w:t xml:space="preserve">    if(i==j)</w:t>
      </w:r>
    </w:p>
    <w:p w:rsidR="25EE7F44" w:rsidP="25EE7F44" w:rsidRDefault="25EE7F44" w14:paraId="07729060" w14:textId="07522ABB">
      <w:pPr>
        <w:pStyle w:val="a0"/>
      </w:pPr>
      <w:r w:rsidR="25EE7F44">
        <w:rPr/>
        <w:t xml:space="preserve">    printf("\n\t%d ",min);</w:t>
      </w:r>
    </w:p>
    <w:p w:rsidR="25EE7F44" w:rsidP="25EE7F44" w:rsidRDefault="25EE7F44" w14:paraId="5BB788A1" w14:textId="5448BF1A">
      <w:pPr>
        <w:pStyle w:val="a0"/>
      </w:pPr>
      <w:r w:rsidR="25EE7F44">
        <w:rPr/>
        <w:t xml:space="preserve">    }</w:t>
      </w:r>
    </w:p>
    <w:p w:rsidR="25EE7F44" w:rsidP="25EE7F44" w:rsidRDefault="25EE7F44" w14:paraId="75D3E17A" w14:textId="379A9BC0">
      <w:pPr>
        <w:pStyle w:val="a0"/>
      </w:pPr>
      <w:r w:rsidR="25EE7F44">
        <w:rPr/>
        <w:t xml:space="preserve">    </w:t>
      </w:r>
    </w:p>
    <w:p w:rsidR="25EE7F44" w:rsidP="25EE7F44" w:rsidRDefault="25EE7F44" w14:paraId="3487D9AA" w14:textId="4495CB0A">
      <w:pPr>
        <w:pStyle w:val="a0"/>
      </w:pPr>
      <w:r w:rsidR="25EE7F44">
        <w:rPr/>
        <w:t xml:space="preserve">    </w:t>
      </w:r>
    </w:p>
    <w:p w:rsidR="25EE7F44" w:rsidP="25EE7F44" w:rsidRDefault="25EE7F44" w14:paraId="2ADF411A" w14:textId="15A1B671">
      <w:pPr>
        <w:pStyle w:val="a0"/>
      </w:pPr>
      <w:r w:rsidR="25EE7F44">
        <w:rPr/>
        <w:t xml:space="preserve">    int main(int argc, char *argv[]) {</w:t>
      </w:r>
    </w:p>
    <w:p w:rsidR="25EE7F44" w:rsidP="25EE7F44" w:rsidRDefault="25EE7F44" w14:paraId="12B4951B" w14:textId="5B59ADA7">
      <w:pPr>
        <w:pStyle w:val="a0"/>
      </w:pPr>
      <w:r w:rsidR="25EE7F44">
        <w:rPr/>
        <w:t xml:space="preserve">        int i; </w:t>
      </w:r>
    </w:p>
    <w:p w:rsidR="25EE7F44" w:rsidP="25EE7F44" w:rsidRDefault="25EE7F44" w14:paraId="25EBAA2F" w14:textId="2FFFAD15">
      <w:pPr>
        <w:pStyle w:val="a0"/>
      </w:pPr>
      <w:r w:rsidR="25EE7F44">
        <w:rPr/>
        <w:t xml:space="preserve">        int p1;</w:t>
      </w:r>
    </w:p>
    <w:p w:rsidR="25EE7F44" w:rsidP="25EE7F44" w:rsidRDefault="25EE7F44" w14:paraId="368862B7" w14:textId="29410677">
      <w:pPr>
        <w:pStyle w:val="a0"/>
      </w:pPr>
      <w:r w:rsidR="25EE7F44">
        <w:rPr/>
        <w:t xml:space="preserve">        R *head = NULL;</w:t>
      </w:r>
    </w:p>
    <w:p w:rsidR="25EE7F44" w:rsidP="25EE7F44" w:rsidRDefault="25EE7F44" w14:paraId="3C9FE4CC" w14:textId="22430231">
      <w:pPr>
        <w:pStyle w:val="a0"/>
      </w:pPr>
      <w:r w:rsidR="25EE7F44">
        <w:rPr/>
        <w:t xml:space="preserve">        </w:t>
      </w:r>
    </w:p>
    <w:p w:rsidR="25EE7F44" w:rsidP="25EE7F44" w:rsidRDefault="25EE7F44" w14:paraId="46977C82" w14:textId="63C87AEA">
      <w:pPr>
        <w:pStyle w:val="a0"/>
      </w:pPr>
      <w:r w:rsidR="25EE7F44">
        <w:rPr/>
        <w:t xml:space="preserve">        int d,r, min,max, j; </w:t>
      </w:r>
    </w:p>
    <w:p w:rsidR="25EE7F44" w:rsidP="25EE7F44" w:rsidRDefault="25EE7F44" w14:paraId="13847641" w14:textId="31F44B3B">
      <w:pPr>
        <w:pStyle w:val="a0"/>
      </w:pPr>
      <w:r w:rsidR="25EE7F44">
        <w:rPr/>
        <w:t xml:space="preserve">    </w:t>
      </w:r>
    </w:p>
    <w:p w:rsidR="25EE7F44" w:rsidP="25EE7F44" w:rsidRDefault="25EE7F44" w14:paraId="7BD14AFC" w14:textId="52B739A2">
      <w:pPr>
        <w:pStyle w:val="a0"/>
      </w:pPr>
      <w:r w:rsidR="25EE7F44">
        <w:rPr/>
        <w:t xml:space="preserve">    </w:t>
      </w:r>
    </w:p>
    <w:p w:rsidR="25EE7F44" w:rsidP="25EE7F44" w:rsidRDefault="25EE7F44" w14:paraId="3988E0F4" w14:textId="795A8EE0">
      <w:pPr>
        <w:pStyle w:val="a0"/>
      </w:pPr>
      <w:r w:rsidR="15238C6F">
        <w:rPr/>
        <w:t xml:space="preserve">    printf("Vvedit 5 chisel: "); </w:t>
      </w:r>
    </w:p>
    <w:p w:rsidR="25EE7F44" w:rsidP="25EE7F44" w:rsidRDefault="25EE7F44" w14:paraId="408438EE" w14:textId="4C939FF5">
      <w:pPr>
        <w:pStyle w:val="a0"/>
      </w:pPr>
      <w:r w:rsidR="25EE7F44">
        <w:rPr/>
        <w:t xml:space="preserve">    for (i=0;i&lt;3;i++)</w:t>
      </w:r>
    </w:p>
    <w:p w:rsidR="25EE7F44" w:rsidP="25EE7F44" w:rsidRDefault="25EE7F44" w14:paraId="6BF14A45" w14:textId="464BFF0D">
      <w:pPr>
        <w:pStyle w:val="a0"/>
      </w:pPr>
      <w:r w:rsidR="25EE7F44">
        <w:rPr/>
        <w:t xml:space="preserve">    {scanf("%d",&amp;p1);</w:t>
      </w:r>
    </w:p>
    <w:p w:rsidR="25EE7F44" w:rsidP="25EE7F44" w:rsidRDefault="25EE7F44" w14:paraId="75D9C322" w14:textId="34B50DB2">
      <w:pPr>
        <w:pStyle w:val="a0"/>
      </w:pPr>
      <w:r w:rsidR="25EE7F44">
        <w:rPr/>
        <w:t xml:space="preserve">    Spusok(&amp;head,p1);}</w:t>
      </w:r>
    </w:p>
    <w:p w:rsidR="25EE7F44" w:rsidP="25EE7F44" w:rsidRDefault="25EE7F44" w14:paraId="182F6E1C" w14:textId="57C10FC3">
      <w:pPr>
        <w:pStyle w:val="a0"/>
      </w:pPr>
      <w:r w:rsidR="25EE7F44">
        <w:rPr/>
        <w:t xml:space="preserve">    d=D(head);</w:t>
      </w:r>
    </w:p>
    <w:p w:rsidR="25EE7F44" w:rsidP="25EE7F44" w:rsidRDefault="25EE7F44" w14:paraId="52094B7F" w14:textId="361A920D">
      <w:pPr>
        <w:pStyle w:val="a0"/>
      </w:pPr>
      <w:r w:rsidR="25EE7F44">
        <w:rPr/>
        <w:t xml:space="preserve">    r=Rf(head);</w:t>
      </w:r>
    </w:p>
    <w:p w:rsidR="25EE7F44" w:rsidP="25EE7F44" w:rsidRDefault="25EE7F44" w14:paraId="2191D490" w14:textId="42268F94">
      <w:pPr>
        <w:pStyle w:val="a0"/>
      </w:pPr>
      <w:r w:rsidR="25EE7F44">
        <w:rPr/>
        <w:t xml:space="preserve">    </w:t>
      </w:r>
    </w:p>
    <w:p w:rsidR="25EE7F44" w:rsidP="25EE7F44" w:rsidRDefault="25EE7F44" w14:paraId="351F42E7" w14:textId="7C6EA1C8">
      <w:pPr>
        <w:pStyle w:val="a0"/>
      </w:pPr>
      <w:r w:rsidR="25EE7F44">
        <w:rPr/>
        <w:t xml:space="preserve">    for (i=0;i&lt;3;i++){</w:t>
      </w:r>
    </w:p>
    <w:p w:rsidR="25EE7F44" w:rsidP="25EE7F44" w:rsidRDefault="25EE7F44" w14:paraId="29EA48F9" w14:textId="690DA069">
      <w:pPr>
        <w:pStyle w:val="a0"/>
      </w:pPr>
      <w:r w:rsidR="25EE7F44">
        <w:rPr/>
        <w:t xml:space="preserve">    if(head-&gt;p&lt;min)</w:t>
      </w:r>
    </w:p>
    <w:p w:rsidR="25EE7F44" w:rsidP="25EE7F44" w:rsidRDefault="25EE7F44" w14:paraId="456B470B" w14:textId="639AA000">
      <w:pPr>
        <w:pStyle w:val="a0"/>
      </w:pPr>
      <w:r w:rsidR="25EE7F44">
        <w:rPr/>
        <w:t xml:space="preserve">    min=head-&gt;p;</w:t>
      </w:r>
    </w:p>
    <w:p w:rsidR="25EE7F44" w:rsidP="25EE7F44" w:rsidRDefault="25EE7F44" w14:paraId="113D703A" w14:textId="3E656406">
      <w:pPr>
        <w:pStyle w:val="a0"/>
      </w:pPr>
      <w:r w:rsidR="25EE7F44">
        <w:rPr/>
        <w:t xml:space="preserve">    if(head-&gt;p&gt;max)</w:t>
      </w:r>
    </w:p>
    <w:p w:rsidR="25EE7F44" w:rsidP="25EE7F44" w:rsidRDefault="25EE7F44" w14:paraId="6388688A" w14:textId="5C569151">
      <w:pPr>
        <w:pStyle w:val="a0"/>
      </w:pPr>
      <w:r w:rsidR="25EE7F44">
        <w:rPr/>
        <w:t xml:space="preserve">    j=i;</w:t>
      </w:r>
    </w:p>
    <w:p w:rsidR="25EE7F44" w:rsidP="25EE7F44" w:rsidRDefault="25EE7F44" w14:paraId="6FC2A600" w14:textId="1A8669F0">
      <w:pPr>
        <w:pStyle w:val="a0"/>
      </w:pPr>
      <w:r w:rsidR="25EE7F44">
        <w:rPr/>
        <w:t xml:space="preserve">    if(i==0)</w:t>
      </w:r>
    </w:p>
    <w:p w:rsidR="25EE7F44" w:rsidP="25EE7F44" w:rsidRDefault="25EE7F44" w14:paraId="3E7A4829" w14:textId="35443991">
      <w:pPr>
        <w:pStyle w:val="a0"/>
      </w:pPr>
      <w:r w:rsidR="25EE7F44">
        <w:rPr/>
        <w:t xml:space="preserve">    head-&gt;p=d;</w:t>
      </w:r>
    </w:p>
    <w:p w:rsidR="25EE7F44" w:rsidP="25EE7F44" w:rsidRDefault="25EE7F44" w14:paraId="75506861" w14:textId="00E504D2">
      <w:pPr>
        <w:pStyle w:val="a0"/>
      </w:pPr>
      <w:r w:rsidR="25EE7F44">
        <w:rPr/>
        <w:t xml:space="preserve">    if(i==2)</w:t>
      </w:r>
    </w:p>
    <w:p w:rsidR="25EE7F44" w:rsidP="25EE7F44" w:rsidRDefault="25EE7F44" w14:paraId="3A7C893D" w14:textId="29E79E37">
      <w:pPr>
        <w:pStyle w:val="a0"/>
      </w:pPr>
      <w:r w:rsidR="25EE7F44">
        <w:rPr/>
        <w:t xml:space="preserve">    head-&gt;p=r;</w:t>
      </w:r>
    </w:p>
    <w:p w:rsidR="25EE7F44" w:rsidP="25EE7F44" w:rsidRDefault="25EE7F44" w14:paraId="55E08794" w14:textId="3388CEF6">
      <w:pPr>
        <w:pStyle w:val="a0"/>
      </w:pPr>
      <w:r w:rsidR="25EE7F44">
        <w:rPr/>
        <w:t xml:space="preserve">    printf("\n\t%d ",head-&gt;p);</w:t>
      </w:r>
    </w:p>
    <w:p w:rsidR="25EE7F44" w:rsidP="25EE7F44" w:rsidRDefault="25EE7F44" w14:paraId="31B50D7E" w14:textId="6302861D">
      <w:pPr>
        <w:pStyle w:val="a0"/>
      </w:pPr>
      <w:r w:rsidR="25EE7F44">
        <w:rPr/>
        <w:t xml:space="preserve">    (head) = (head) -&gt; l;}</w:t>
      </w:r>
    </w:p>
    <w:p w:rsidR="25EE7F44" w:rsidP="25EE7F44" w:rsidRDefault="25EE7F44" w14:paraId="0E21223B" w14:textId="06C42140">
      <w:pPr>
        <w:pStyle w:val="a0"/>
      </w:pPr>
      <w:r w:rsidR="25EE7F44">
        <w:rPr/>
        <w:t xml:space="preserve">    </w:t>
      </w:r>
    </w:p>
    <w:p w:rsidR="25EE7F44" w:rsidP="25EE7F44" w:rsidRDefault="25EE7F44" w14:paraId="045BCD09" w14:textId="42028E22">
      <w:pPr>
        <w:pStyle w:val="a0"/>
      </w:pPr>
      <w:r w:rsidR="25EE7F44">
        <w:rPr/>
        <w:t xml:space="preserve">    pr(head,min,j);</w:t>
      </w:r>
    </w:p>
    <w:p w:rsidR="25EE7F44" w:rsidP="25EE7F44" w:rsidRDefault="25EE7F44" w14:paraId="1BAC6CD2" w14:textId="5BC8DCD8">
      <w:pPr>
        <w:pStyle w:val="a0"/>
      </w:pPr>
      <w:r w:rsidR="25EE7F44">
        <w:rPr/>
        <w:t xml:space="preserve">          </w:t>
      </w:r>
    </w:p>
    <w:p w:rsidR="25EE7F44" w:rsidP="25EE7F44" w:rsidRDefault="25EE7F44" w14:paraId="59189ED6" w14:textId="460EE9E6">
      <w:pPr>
        <w:pStyle w:val="a0"/>
      </w:pPr>
      <w:r w:rsidR="25EE7F44">
        <w:rPr/>
        <w:t xml:space="preserve">    </w:t>
      </w:r>
    </w:p>
    <w:p w:rsidR="25EE7F44" w:rsidP="25EE7F44" w:rsidRDefault="25EE7F44" w14:paraId="6DF62CB6" w14:textId="415CBC46">
      <w:pPr>
        <w:pStyle w:val="a0"/>
      </w:pPr>
      <w:r w:rsidR="25EE7F44">
        <w:rPr/>
        <w:t xml:space="preserve">      </w:t>
      </w:r>
    </w:p>
    <w:p w:rsidR="25EE7F44" w:rsidP="25EE7F44" w:rsidRDefault="25EE7F44" w14:paraId="35DA5D57" w14:textId="69D884E7">
      <w:pPr>
        <w:pStyle w:val="a0"/>
      </w:pPr>
      <w:r w:rsidR="25EE7F44">
        <w:rPr/>
        <w:t xml:space="preserve">        while (head )  </w:t>
      </w:r>
    </w:p>
    <w:p w:rsidR="25EE7F44" w:rsidP="25EE7F44" w:rsidRDefault="25EE7F44" w14:paraId="2BBAEB15" w14:textId="45D1D2CE">
      <w:pPr>
        <w:pStyle w:val="a0"/>
      </w:pPr>
      <w:r w:rsidR="25EE7F44">
        <w:rPr/>
        <w:t xml:space="preserve">        {</w:t>
      </w:r>
    </w:p>
    <w:p w:rsidR="25EE7F44" w:rsidP="25EE7F44" w:rsidRDefault="25EE7F44" w14:paraId="28742A21" w14:textId="50FFC6DD">
      <w:pPr>
        <w:pStyle w:val="a0"/>
      </w:pPr>
      <w:r w:rsidR="25EE7F44">
        <w:rPr/>
        <w:t xml:space="preserve">        (head) = (head) -&gt; l;</w:t>
      </w:r>
    </w:p>
    <w:p w:rsidR="25EE7F44" w:rsidP="25EE7F44" w:rsidRDefault="25EE7F44" w14:paraId="58BAD73C" w14:textId="536ED69E">
      <w:pPr>
        <w:pStyle w:val="a0"/>
      </w:pPr>
      <w:r w:rsidR="25EE7F44">
        <w:rPr/>
        <w:t xml:space="preserve">        free(head);</w:t>
      </w:r>
    </w:p>
    <w:p w:rsidR="25EE7F44" w:rsidP="25EE7F44" w:rsidRDefault="25EE7F44" w14:paraId="770A18FC" w14:textId="358EE6E9">
      <w:pPr>
        <w:pStyle w:val="a0"/>
      </w:pPr>
      <w:r w:rsidR="25EE7F44">
        <w:rPr/>
        <w:t xml:space="preserve">        }</w:t>
      </w:r>
    </w:p>
    <w:p w:rsidR="25EE7F44" w:rsidP="25EE7F44" w:rsidRDefault="25EE7F44" w14:paraId="53919AEE" w14:textId="3FF45D8C">
      <w:pPr>
        <w:pStyle w:val="a0"/>
      </w:pPr>
      <w:r w:rsidR="25EE7F44">
        <w:rPr/>
        <w:t xml:space="preserve">        printf("\n\nSpusok Vudaleno");</w:t>
      </w:r>
    </w:p>
    <w:p w:rsidR="25EE7F44" w:rsidP="25EE7F44" w:rsidRDefault="25EE7F44" w14:paraId="3B397AA7" w14:textId="1A700DC1">
      <w:pPr>
        <w:pStyle w:val="a0"/>
      </w:pPr>
      <w:r w:rsidR="25EE7F44">
        <w:rPr/>
        <w:t xml:space="preserve">    </w:t>
      </w:r>
    </w:p>
    <w:p w:rsidR="25EE7F44" w:rsidP="25EE7F44" w:rsidRDefault="25EE7F44" w14:paraId="1F8FDFBD" w14:textId="0458FD49">
      <w:pPr>
        <w:pStyle w:val="a0"/>
      </w:pPr>
      <w:r w:rsidR="25EE7F44">
        <w:rPr/>
        <w:t xml:space="preserve">    </w:t>
      </w:r>
    </w:p>
    <w:p w:rsidR="25EE7F44" w:rsidP="25EE7F44" w:rsidRDefault="25EE7F44" w14:paraId="65B51DE0" w14:textId="1CE6F74A">
      <w:pPr>
        <w:pStyle w:val="a0"/>
      </w:pPr>
      <w:r w:rsidR="25EE7F44">
        <w:rPr/>
        <w:t xml:space="preserve">        return 0;</w:t>
      </w:r>
    </w:p>
    <w:p w:rsidR="25EE7F44" w:rsidP="25EE7F44" w:rsidRDefault="25EE7F44" w14:paraId="50FF224B" w14:textId="7F01827B">
      <w:pPr>
        <w:pStyle w:val="a0"/>
      </w:pPr>
      <w:r w:rsidR="25EE7F44">
        <w:rPr/>
        <w:t xml:space="preserve">    }</w:t>
      </w:r>
    </w:p>
    <w:p w:rsidR="25EE7F44" w:rsidP="25EE7F44" w:rsidRDefault="25EE7F44" w14:paraId="3828892D" w14:textId="3C5F287F">
      <w:pPr>
        <w:pStyle w:val="a0"/>
      </w:pPr>
    </w:p>
    <w:p w:rsidR="25EE7F44" w:rsidP="25EE7F44" w:rsidRDefault="25EE7F44" w14:paraId="7F36268D">
      <w:pPr>
        <w:pStyle w:val="2"/>
        <w:numPr>
          <w:numId w:val="0"/>
        </w:numPr>
      </w:pPr>
      <w:proofErr w:type="spellStart"/>
      <w:r w:rsidR="25EE7F44">
        <w:rPr/>
        <w:t>Додаток</w:t>
      </w:r>
      <w:proofErr w:type="spellEnd"/>
      <w:r w:rsidR="25EE7F44">
        <w:rPr/>
        <w:t>(б)</w:t>
      </w:r>
    </w:p>
    <w:p w:rsidR="25EE7F44" w:rsidP="25EE7F44" w:rsidRDefault="25EE7F44" w14:paraId="520EDBC3" w14:textId="5CD04661">
      <w:pPr>
        <w:pStyle w:val="a0"/>
      </w:pPr>
      <w:r>
        <w:drawing>
          <wp:inline wp14:editId="08BA533F" wp14:anchorId="1D71726C">
            <wp:extent cx="3028950" cy="1781175"/>
            <wp:effectExtent l="0" t="0" r="0" b="0"/>
            <wp:docPr id="1830634647" name="" title=""/>
            <wp:cNvGraphicFramePr>
              <a:graphicFrameLocks noChangeAspect="1"/>
            </wp:cNvGraphicFramePr>
            <a:graphic>
              <a:graphicData uri="http://schemas.openxmlformats.org/drawingml/2006/picture">
                <pic:pic>
                  <pic:nvPicPr>
                    <pic:cNvPr id="0" name=""/>
                    <pic:cNvPicPr/>
                  </pic:nvPicPr>
                  <pic:blipFill>
                    <a:blip r:embed="R4dc65215995e435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028950" cy="1781175"/>
                    </a:xfrm>
                    <a:prstGeom prst="rect">
                      <a:avLst/>
                    </a:prstGeom>
                  </pic:spPr>
                </pic:pic>
              </a:graphicData>
            </a:graphic>
          </wp:inline>
        </w:drawing>
      </w:r>
    </w:p>
    <w:p w:rsidR="25EE7F44" w:rsidP="25EE7F44" w:rsidRDefault="25EE7F44" w14:paraId="743F11F4" w14:textId="094BDFF0">
      <w:pPr>
        <w:pStyle w:val="a"/>
        <w:jc w:val="both"/>
        <w:rPr>
          <w:sz w:val="28"/>
          <w:szCs w:val="28"/>
        </w:rPr>
      </w:pPr>
    </w:p>
    <w:p w:rsidR="25EE7F44" w:rsidP="25EE7F44" w:rsidRDefault="25EE7F44" w14:paraId="4B845F9B" w14:textId="3B7CE45D">
      <w:pPr>
        <w:pStyle w:val="a"/>
        <w:jc w:val="both"/>
        <w:rPr>
          <w:sz w:val="28"/>
          <w:szCs w:val="28"/>
        </w:rPr>
      </w:pPr>
    </w:p>
    <w:p w:rsidR="25EE7F44" w:rsidP="25EE7F44" w:rsidRDefault="25EE7F44" w14:paraId="4E345F2B" w14:textId="6A894DFF">
      <w:pPr>
        <w:pStyle w:val="a"/>
        <w:jc w:val="both"/>
        <w:rPr>
          <w:sz w:val="28"/>
          <w:szCs w:val="28"/>
        </w:rPr>
      </w:pPr>
    </w:p>
    <w:p w:rsidR="25EE7F44" w:rsidP="25EE7F44" w:rsidRDefault="25EE7F44" w14:paraId="7F1BD91C" w14:textId="68E54795">
      <w:pPr>
        <w:pStyle w:val="1"/>
        <w:numPr>
          <w:numId w:val="0"/>
        </w:numPr>
      </w:pPr>
      <w:r w:rsidR="25EE7F44">
        <w:rPr/>
        <w:t>Завдання 13</w:t>
      </w:r>
    </w:p>
    <w:p w:rsidR="25EE7F44" w:rsidP="25EE7F44" w:rsidRDefault="25EE7F44" w14:paraId="78A98F7B">
      <w:pPr>
        <w:pStyle w:val="2"/>
        <w:numPr>
          <w:numId w:val="0"/>
        </w:numPr>
      </w:pPr>
      <w:r w:rsidR="25EE7F44">
        <w:rPr/>
        <w:t>ПОСТАНОВКА ЗАДАЧІ</w:t>
      </w:r>
    </w:p>
    <w:p w:rsidR="25EE7F44" w:rsidP="25EE7F44" w:rsidRDefault="25EE7F44" w14:paraId="3F89289A" w14:textId="2FDF1D38">
      <w:pPr>
        <w:pStyle w:val="3"/>
        <w:numPr>
          <w:numId w:val="0"/>
        </w:numPr>
        <w:rPr>
          <w:sz w:val="28"/>
          <w:szCs w:val="28"/>
        </w:rPr>
      </w:pPr>
      <w:proofErr w:type="spellStart"/>
      <w:r w:rsidR="25EE7F44">
        <w:rPr/>
        <w:t>Опис</w:t>
      </w:r>
      <w:proofErr w:type="spellEnd"/>
      <w:r w:rsidR="25EE7F44">
        <w:rPr/>
        <w:t xml:space="preserve"> </w:t>
      </w:r>
      <w:proofErr w:type="spellStart"/>
      <w:r w:rsidR="25EE7F44">
        <w:rPr/>
        <w:t>завдання</w:t>
      </w:r>
      <w:proofErr w:type="spellEnd"/>
      <w:r w:rsidR="25EE7F44">
        <w:rPr/>
        <w:t xml:space="preserve">: </w:t>
      </w:r>
    </w:p>
    <w:p w:rsidR="25EE7F44" w:rsidP="25EE7F44" w:rsidRDefault="25EE7F44" w14:paraId="787E331C" w14:textId="774FF293">
      <w:pPr>
        <w:pStyle w:val="3"/>
        <w:numPr>
          <w:numId w:val="0"/>
        </w:numPr>
        <w:rPr>
          <w:sz w:val="28"/>
          <w:szCs w:val="28"/>
        </w:rPr>
      </w:pPr>
      <w:r w:rsidR="25EE7F44">
        <w:rPr/>
        <w:t>Варіант</w:t>
      </w:r>
      <w:r w:rsidR="25EE7F44">
        <w:rPr/>
        <w:t xml:space="preserve"> 6.</w:t>
      </w:r>
    </w:p>
    <w:p w:rsidR="25EE7F44" w:rsidP="25EE7F44" w:rsidRDefault="25EE7F44" w14:paraId="1D06CCFE" w14:textId="464CBFE7">
      <w:pPr>
        <w:pStyle w:val="3"/>
        <w:numPr>
          <w:numId w:val="0"/>
        </w:numPr>
        <w:ind w:firstLine="708"/>
        <w:rPr>
          <w:sz w:val="28"/>
          <w:szCs w:val="28"/>
        </w:rPr>
      </w:pPr>
      <w:r w:rsidR="25EE7F44">
        <w:rPr/>
        <w:t xml:space="preserve">Розробити </w:t>
      </w:r>
      <w:proofErr w:type="spellStart"/>
      <w:r w:rsidR="25EE7F44">
        <w:rPr/>
        <w:t>дві</w:t>
      </w:r>
      <w:proofErr w:type="spellEnd"/>
      <w:r w:rsidR="25EE7F44">
        <w:rPr/>
        <w:t xml:space="preserve"> </w:t>
      </w:r>
      <w:proofErr w:type="spellStart"/>
      <w:r w:rsidR="25EE7F44">
        <w:rPr/>
        <w:t>консольну</w:t>
      </w:r>
      <w:proofErr w:type="spellEnd"/>
      <w:r w:rsidR="25EE7F44">
        <w:rPr/>
        <w:t xml:space="preserve"> </w:t>
      </w:r>
      <w:proofErr w:type="spellStart"/>
      <w:r w:rsidR="25EE7F44">
        <w:rPr/>
        <w:t>програми</w:t>
      </w:r>
      <w:proofErr w:type="spellEnd"/>
      <w:r w:rsidR="25EE7F44">
        <w:rPr/>
        <w:t xml:space="preserve"> для </w:t>
      </w:r>
      <w:proofErr w:type="spellStart"/>
      <w:r w:rsidR="25EE7F44">
        <w:rPr/>
        <w:t>розв’язання</w:t>
      </w:r>
      <w:proofErr w:type="spellEnd"/>
      <w:r w:rsidR="25EE7F44">
        <w:rPr/>
        <w:t xml:space="preserve"> </w:t>
      </w:r>
      <w:proofErr w:type="spellStart"/>
      <w:r w:rsidR="25EE7F44">
        <w:rPr/>
        <w:t>задачі</w:t>
      </w:r>
      <w:proofErr w:type="spellEnd"/>
      <w:r w:rsidR="25EE7F44">
        <w:rPr/>
        <w:t xml:space="preserve"> </w:t>
      </w:r>
      <w:proofErr w:type="spellStart"/>
      <w:r w:rsidR="25EE7F44">
        <w:rPr/>
        <w:t>згідно</w:t>
      </w:r>
      <w:proofErr w:type="spellEnd"/>
      <w:r w:rsidR="25EE7F44">
        <w:rPr/>
        <w:t xml:space="preserve"> </w:t>
      </w:r>
      <w:proofErr w:type="spellStart"/>
      <w:r w:rsidR="25EE7F44">
        <w:rPr/>
        <w:t>варіанту</w:t>
      </w:r>
      <w:proofErr w:type="spellEnd"/>
      <w:r w:rsidR="25EE7F44">
        <w:rPr/>
        <w:t xml:space="preserve">. Перша </w:t>
      </w:r>
      <w:proofErr w:type="spellStart"/>
      <w:r w:rsidR="25EE7F44">
        <w:rPr/>
        <w:t>програма</w:t>
      </w:r>
      <w:proofErr w:type="spellEnd"/>
      <w:r w:rsidR="25EE7F44">
        <w:rPr/>
        <w:t xml:space="preserve"> </w:t>
      </w:r>
      <w:proofErr w:type="spellStart"/>
      <w:r w:rsidR="25EE7F44">
        <w:rPr/>
        <w:t>вхідні</w:t>
      </w:r>
      <w:proofErr w:type="spellEnd"/>
      <w:r w:rsidR="25EE7F44">
        <w:rPr/>
        <w:t xml:space="preserve"> </w:t>
      </w:r>
      <w:proofErr w:type="spellStart"/>
      <w:r w:rsidR="25EE7F44">
        <w:rPr/>
        <w:t>дані</w:t>
      </w:r>
      <w:proofErr w:type="spellEnd"/>
      <w:r w:rsidR="25EE7F44">
        <w:rPr/>
        <w:t xml:space="preserve"> </w:t>
      </w:r>
      <w:proofErr w:type="spellStart"/>
      <w:r w:rsidR="25EE7F44">
        <w:rPr/>
        <w:t>читає</w:t>
      </w:r>
      <w:proofErr w:type="spellEnd"/>
      <w:r w:rsidR="25EE7F44">
        <w:rPr/>
        <w:t xml:space="preserve"> </w:t>
      </w:r>
      <w:proofErr w:type="spellStart"/>
      <w:r w:rsidR="25EE7F44">
        <w:rPr/>
        <w:t>із</w:t>
      </w:r>
      <w:proofErr w:type="spellEnd"/>
      <w:r w:rsidR="25EE7F44">
        <w:rPr/>
        <w:t xml:space="preserve"> стандартного потоку </w:t>
      </w:r>
      <w:proofErr w:type="spellStart"/>
      <w:r w:rsidR="25EE7F44">
        <w:rPr/>
        <w:t>введення</w:t>
      </w:r>
      <w:proofErr w:type="spellEnd"/>
      <w:r w:rsidR="25EE7F44">
        <w:rPr/>
        <w:t xml:space="preserve">, результат </w:t>
      </w:r>
      <w:proofErr w:type="spellStart"/>
      <w:r w:rsidR="25EE7F44">
        <w:rPr/>
        <w:t>записується</w:t>
      </w:r>
      <w:proofErr w:type="spellEnd"/>
      <w:r w:rsidR="25EE7F44">
        <w:rPr/>
        <w:t xml:space="preserve"> у </w:t>
      </w:r>
      <w:proofErr w:type="spellStart"/>
      <w:r w:rsidR="25EE7F44">
        <w:rPr/>
        <w:t>стандартний</w:t>
      </w:r>
      <w:proofErr w:type="spellEnd"/>
      <w:r w:rsidR="25EE7F44">
        <w:rPr/>
        <w:t xml:space="preserve"> </w:t>
      </w:r>
      <w:proofErr w:type="spellStart"/>
      <w:r w:rsidR="25EE7F44">
        <w:rPr/>
        <w:t>потік</w:t>
      </w:r>
      <w:proofErr w:type="spellEnd"/>
      <w:r w:rsidR="25EE7F44">
        <w:rPr/>
        <w:t xml:space="preserve"> </w:t>
      </w:r>
      <w:proofErr w:type="spellStart"/>
      <w:r w:rsidR="25EE7F44">
        <w:rPr/>
        <w:t>виведення</w:t>
      </w:r>
      <w:proofErr w:type="spellEnd"/>
      <w:r w:rsidR="25EE7F44">
        <w:rPr/>
        <w:t xml:space="preserve">. Друга </w:t>
      </w:r>
      <w:proofErr w:type="spellStart"/>
      <w:r w:rsidR="25EE7F44">
        <w:rPr/>
        <w:t>програма</w:t>
      </w:r>
      <w:proofErr w:type="spellEnd"/>
      <w:r w:rsidR="25EE7F44">
        <w:rPr/>
        <w:t xml:space="preserve"> </w:t>
      </w:r>
      <w:proofErr w:type="spellStart"/>
      <w:r w:rsidR="25EE7F44">
        <w:rPr/>
        <w:t>вхідні</w:t>
      </w:r>
      <w:proofErr w:type="spellEnd"/>
      <w:r w:rsidR="25EE7F44">
        <w:rPr/>
        <w:t xml:space="preserve"> </w:t>
      </w:r>
      <w:proofErr w:type="spellStart"/>
      <w:r w:rsidR="25EE7F44">
        <w:rPr/>
        <w:t>дані</w:t>
      </w:r>
      <w:proofErr w:type="spellEnd"/>
      <w:r w:rsidR="25EE7F44">
        <w:rPr/>
        <w:t xml:space="preserve"> </w:t>
      </w:r>
      <w:proofErr w:type="spellStart"/>
      <w:r w:rsidR="25EE7F44">
        <w:rPr/>
        <w:t>читаютає</w:t>
      </w:r>
      <w:proofErr w:type="spellEnd"/>
      <w:r w:rsidR="25EE7F44">
        <w:rPr/>
        <w:t xml:space="preserve"> з файлу, результат </w:t>
      </w:r>
      <w:proofErr w:type="spellStart"/>
      <w:r w:rsidR="25EE7F44">
        <w:rPr/>
        <w:t>записується</w:t>
      </w:r>
      <w:proofErr w:type="spellEnd"/>
      <w:r w:rsidR="25EE7F44">
        <w:rPr/>
        <w:t xml:space="preserve"> у </w:t>
      </w:r>
      <w:proofErr w:type="spellStart"/>
      <w:r w:rsidR="25EE7F44">
        <w:rPr/>
        <w:t>новий</w:t>
      </w:r>
      <w:proofErr w:type="spellEnd"/>
      <w:r w:rsidR="25EE7F44">
        <w:rPr/>
        <w:t xml:space="preserve"> файл. </w:t>
      </w:r>
      <w:proofErr w:type="spellStart"/>
      <w:r w:rsidR="25EE7F44">
        <w:rPr/>
        <w:t>Ім’я</w:t>
      </w:r>
      <w:proofErr w:type="spellEnd"/>
      <w:r w:rsidR="25EE7F44">
        <w:rPr/>
        <w:t xml:space="preserve"> </w:t>
      </w:r>
      <w:proofErr w:type="spellStart"/>
      <w:r w:rsidR="25EE7F44">
        <w:rPr/>
        <w:t>файлів</w:t>
      </w:r>
      <w:proofErr w:type="spellEnd"/>
      <w:r w:rsidR="25EE7F44">
        <w:rPr/>
        <w:t xml:space="preserve"> </w:t>
      </w:r>
      <w:proofErr w:type="spellStart"/>
      <w:r w:rsidR="25EE7F44">
        <w:rPr/>
        <w:t>передаються</w:t>
      </w:r>
      <w:proofErr w:type="spellEnd"/>
      <w:r w:rsidR="25EE7F44">
        <w:rPr/>
        <w:t xml:space="preserve"> через </w:t>
      </w:r>
      <w:proofErr w:type="spellStart"/>
      <w:r w:rsidR="25EE7F44">
        <w:rPr/>
        <w:t>командний</w:t>
      </w:r>
      <w:proofErr w:type="spellEnd"/>
      <w:r w:rsidR="25EE7F44">
        <w:rPr/>
        <w:t xml:space="preserve"> рядок, </w:t>
      </w:r>
      <w:proofErr w:type="spellStart"/>
      <w:r w:rsidR="25EE7F44">
        <w:rPr/>
        <w:t>або</w:t>
      </w:r>
      <w:proofErr w:type="spellEnd"/>
      <w:r w:rsidR="25EE7F44">
        <w:rPr/>
        <w:t xml:space="preserve"> </w:t>
      </w:r>
      <w:proofErr w:type="spellStart"/>
      <w:r w:rsidR="25EE7F44">
        <w:rPr/>
        <w:t>вводяться</w:t>
      </w:r>
      <w:proofErr w:type="spellEnd"/>
      <w:r w:rsidR="25EE7F44">
        <w:rPr/>
        <w:t xml:space="preserve"> з </w:t>
      </w:r>
      <w:proofErr w:type="spellStart"/>
      <w:r w:rsidR="25EE7F44">
        <w:rPr/>
        <w:t>консолі</w:t>
      </w:r>
      <w:proofErr w:type="spellEnd"/>
      <w:r w:rsidR="25EE7F44">
        <w:rPr/>
        <w:t>.</w:t>
      </w:r>
    </w:p>
    <w:p w:rsidR="25EE7F44" w:rsidP="25EE7F44" w:rsidRDefault="25EE7F44" w14:paraId="71038CB5" w14:textId="5597A55E">
      <w:pPr>
        <w:pStyle w:val="a0"/>
      </w:pPr>
    </w:p>
    <w:p w:rsidR="25EE7F44" w:rsidP="25EE7F44" w:rsidRDefault="25EE7F44" w14:paraId="3A84337A" w14:textId="0C12C8A7">
      <w:pPr>
        <w:pStyle w:val="a0"/>
      </w:pPr>
    </w:p>
    <w:p w:rsidR="25EE7F44" w:rsidP="25EE7F44" w:rsidRDefault="25EE7F44" w14:paraId="0D14D1B1">
      <w:pPr>
        <w:pStyle w:val="2"/>
        <w:numPr>
          <w:numId w:val="0"/>
        </w:numPr>
      </w:pPr>
      <w:r w:rsidR="25EE7F44">
        <w:rPr/>
        <w:t>ТЕОРЕТИЧНІ ВІДОМОСТІ</w:t>
      </w:r>
    </w:p>
    <w:p w:rsidR="25EE7F44" w:rsidP="25EE7F44" w:rsidRDefault="25EE7F44" w14:paraId="5BFBB214" w14:textId="5A88843A">
      <w:pPr>
        <w:pStyle w:val="a0"/>
      </w:pPr>
      <w:r w:rsidR="25EE7F44">
        <w:rPr/>
        <w:t xml:space="preserve">В </w:t>
      </w:r>
      <w:proofErr w:type="spellStart"/>
      <w:r w:rsidR="25EE7F44">
        <w:rPr/>
        <w:t>данних</w:t>
      </w:r>
      <w:proofErr w:type="spellEnd"/>
      <w:r w:rsidR="25EE7F44">
        <w:rPr/>
        <w:t xml:space="preserve"> </w:t>
      </w:r>
      <w:proofErr w:type="spellStart"/>
      <w:r w:rsidR="25EE7F44">
        <w:rPr/>
        <w:t>завдання</w:t>
      </w:r>
      <w:proofErr w:type="spellEnd"/>
      <w:r w:rsidR="25EE7F44">
        <w:rPr/>
        <w:t xml:space="preserve"> </w:t>
      </w:r>
      <w:proofErr w:type="spellStart"/>
      <w:r w:rsidR="25EE7F44">
        <w:rPr/>
        <w:t>використовуються</w:t>
      </w:r>
      <w:proofErr w:type="spellEnd"/>
      <w:r w:rsidR="25EE7F44">
        <w:rPr/>
        <w:t xml:space="preserve"> </w:t>
      </w:r>
      <w:proofErr w:type="spellStart"/>
      <w:r w:rsidR="25EE7F44">
        <w:rPr/>
        <w:t>текстові</w:t>
      </w:r>
      <w:proofErr w:type="spellEnd"/>
      <w:r w:rsidR="25EE7F44">
        <w:rPr/>
        <w:t xml:space="preserve"> файли.</w:t>
      </w:r>
    </w:p>
    <w:p w:rsidR="25EE7F44" w:rsidP="25EE7F44" w:rsidRDefault="25EE7F44" w14:paraId="5D7FEB40">
      <w:pPr>
        <w:pStyle w:val="2"/>
        <w:numPr>
          <w:numId w:val="0"/>
        </w:numPr>
      </w:pPr>
      <w:r w:rsidR="25EE7F44">
        <w:rPr/>
        <w:t>СХЕМИ АЛГОРИТМІВ ОСНОВНИХ ФУНКЦІЙ</w:t>
      </w:r>
    </w:p>
    <w:p w:rsidR="25EE7F44" w:rsidP="25EE7F44" w:rsidRDefault="25EE7F44" w14:paraId="540E5B6A">
      <w:pPr>
        <w:pStyle w:val="3"/>
        <w:numPr>
          <w:numId w:val="0"/>
        </w:numPr>
      </w:pPr>
      <w:r w:rsidR="25EE7F44">
        <w:rPr/>
        <w:t>Список підключених бібліотек:</w:t>
      </w:r>
    </w:p>
    <w:p w:rsidR="25EE7F44" w:rsidP="25EE7F44" w:rsidRDefault="25EE7F44" w14:paraId="2F638D95" w14:textId="5B74E8E1">
      <w:pPr>
        <w:pStyle w:val="a"/>
      </w:pPr>
      <w:r w:rsidRPr="25EE7F44" w:rsidR="25EE7F44">
        <w:rPr>
          <w:sz w:val="28"/>
          <w:szCs w:val="28"/>
        </w:rPr>
        <w:t>#include &lt;</w:t>
      </w:r>
      <w:r w:rsidRPr="25EE7F44" w:rsidR="25EE7F44">
        <w:rPr>
          <w:rFonts w:ascii="Times New Roman" w:hAnsi="Times New Roman" w:eastAsia="Times New Roman" w:cs="Times New Roman"/>
          <w:b w:val="0"/>
          <w:bCs w:val="0"/>
          <w:i w:val="0"/>
          <w:iCs w:val="0"/>
          <w:noProof w:val="0"/>
          <w:color w:val="000000" w:themeColor="text1" w:themeTint="FF" w:themeShade="FF"/>
          <w:sz w:val="22"/>
          <w:szCs w:val="22"/>
          <w:lang w:val="ru-RU"/>
        </w:rPr>
        <w:t xml:space="preserve"> stdio.h</w:t>
      </w:r>
      <w:r w:rsidRPr="25EE7F44" w:rsidR="25EE7F44">
        <w:rPr>
          <w:rFonts w:ascii="Times New Roman" w:hAnsi="Times New Roman" w:eastAsia="Times New Roman" w:cs="Times New Roman"/>
          <w:noProof w:val="0"/>
          <w:sz w:val="28"/>
          <w:szCs w:val="28"/>
          <w:lang w:val="ru-RU"/>
        </w:rPr>
        <w:t xml:space="preserve"> &gt;</w:t>
      </w:r>
    </w:p>
    <w:p w:rsidR="25EE7F44" w:rsidRDefault="25EE7F44" w14:paraId="271CE83D">
      <w:r w:rsidRPr="25EE7F44" w:rsidR="25EE7F44">
        <w:rPr>
          <w:sz w:val="28"/>
          <w:szCs w:val="28"/>
        </w:rPr>
        <w:t>#include &lt;stdlib.h&gt;</w:t>
      </w:r>
    </w:p>
    <w:p w:rsidR="25EE7F44" w:rsidP="25EE7F44" w:rsidRDefault="25EE7F44" w14:paraId="4DC59768" w14:textId="7DB375CD">
      <w:pPr>
        <w:rPr>
          <w:sz w:val="28"/>
          <w:szCs w:val="28"/>
        </w:rPr>
      </w:pPr>
    </w:p>
    <w:p w:rsidR="25EE7F44" w:rsidP="25EE7F44" w:rsidRDefault="25EE7F44" w14:paraId="78ED1394" w14:textId="4389CA57">
      <w:pPr>
        <w:pStyle w:val="a0"/>
      </w:pPr>
    </w:p>
    <w:p w:rsidR="25EE7F44" w:rsidP="25EE7F44" w:rsidRDefault="25EE7F44" w14:paraId="68728C3B" w14:textId="5EF13BC0">
      <w:pPr>
        <w:pStyle w:val="a0"/>
      </w:pPr>
    </w:p>
    <w:p w:rsidR="25EE7F44" w:rsidP="25EE7F44" w:rsidRDefault="25EE7F44" w14:paraId="13BB39C4">
      <w:pPr>
        <w:pStyle w:val="2"/>
        <w:numPr>
          <w:numId w:val="0"/>
        </w:numPr>
      </w:pPr>
      <w:proofErr w:type="spellStart"/>
      <w:r w:rsidR="25EE7F44">
        <w:rPr/>
        <w:t>Висновок</w:t>
      </w:r>
      <w:proofErr w:type="spellEnd"/>
    </w:p>
    <w:p w:rsidR="25EE7F44" w:rsidP="25EE7F44" w:rsidRDefault="25EE7F44" w14:paraId="3DA2D3AB" w14:textId="0C5B37BC">
      <w:pPr>
        <w:pStyle w:val="a0"/>
        <w:rPr>
          <w:sz w:val="28"/>
          <w:szCs w:val="28"/>
        </w:rPr>
      </w:pPr>
      <w:r w:rsidR="25EE7F44">
        <w:rPr/>
        <w:t xml:space="preserve"> </w:t>
      </w:r>
      <w:proofErr w:type="spellStart"/>
      <w:r w:rsidRPr="25EE7F44" w:rsidR="25EE7F44">
        <w:rPr>
          <w:sz w:val="28"/>
          <w:szCs w:val="28"/>
        </w:rPr>
        <w:t>Під</w:t>
      </w:r>
      <w:proofErr w:type="spellEnd"/>
      <w:r w:rsidRPr="25EE7F44" w:rsidR="25EE7F44">
        <w:rPr>
          <w:sz w:val="28"/>
          <w:szCs w:val="28"/>
        </w:rPr>
        <w:t xml:space="preserve"> час </w:t>
      </w:r>
      <w:proofErr w:type="spellStart"/>
      <w:r w:rsidRPr="25EE7F44" w:rsidR="25EE7F44">
        <w:rPr>
          <w:sz w:val="28"/>
          <w:szCs w:val="28"/>
        </w:rPr>
        <w:t>виконання</w:t>
      </w:r>
      <w:proofErr w:type="spellEnd"/>
      <w:r w:rsidRPr="25EE7F44" w:rsidR="25EE7F44">
        <w:rPr>
          <w:sz w:val="28"/>
          <w:szCs w:val="28"/>
        </w:rPr>
        <w:t xml:space="preserve"> </w:t>
      </w:r>
      <w:proofErr w:type="spellStart"/>
      <w:r w:rsidRPr="25EE7F44" w:rsidR="25EE7F44">
        <w:rPr>
          <w:sz w:val="28"/>
          <w:szCs w:val="28"/>
        </w:rPr>
        <w:t>данної</w:t>
      </w:r>
      <w:proofErr w:type="spellEnd"/>
      <w:r w:rsidRPr="25EE7F44" w:rsidR="25EE7F44">
        <w:rPr>
          <w:sz w:val="28"/>
          <w:szCs w:val="28"/>
        </w:rPr>
        <w:t xml:space="preserve"> </w:t>
      </w:r>
      <w:proofErr w:type="spellStart"/>
      <w:r w:rsidRPr="25EE7F44" w:rsidR="25EE7F44">
        <w:rPr>
          <w:sz w:val="28"/>
          <w:szCs w:val="28"/>
        </w:rPr>
        <w:t>лабораторної</w:t>
      </w:r>
      <w:proofErr w:type="spellEnd"/>
      <w:r w:rsidRPr="25EE7F44" w:rsidR="25EE7F44">
        <w:rPr>
          <w:sz w:val="28"/>
          <w:szCs w:val="28"/>
        </w:rPr>
        <w:t xml:space="preserve"> </w:t>
      </w:r>
      <w:proofErr w:type="spellStart"/>
      <w:r w:rsidRPr="25EE7F44" w:rsidR="25EE7F44">
        <w:rPr>
          <w:sz w:val="28"/>
          <w:szCs w:val="28"/>
        </w:rPr>
        <w:t>роботи</w:t>
      </w:r>
      <w:proofErr w:type="spellEnd"/>
      <w:r w:rsidRPr="25EE7F44" w:rsidR="25EE7F44">
        <w:rPr>
          <w:sz w:val="28"/>
          <w:szCs w:val="28"/>
        </w:rPr>
        <w:t xml:space="preserve"> я </w:t>
      </w:r>
      <w:proofErr w:type="spellStart"/>
      <w:r w:rsidRPr="25EE7F44" w:rsidR="25EE7F44">
        <w:rPr>
          <w:sz w:val="28"/>
          <w:szCs w:val="28"/>
        </w:rPr>
        <w:t>навчився</w:t>
      </w:r>
      <w:proofErr w:type="spellEnd"/>
      <w:r w:rsidRPr="25EE7F44" w:rsidR="25EE7F44">
        <w:rPr>
          <w:sz w:val="28"/>
          <w:szCs w:val="28"/>
        </w:rPr>
        <w:t xml:space="preserve"> правильно </w:t>
      </w:r>
      <w:proofErr w:type="spellStart"/>
      <w:r w:rsidRPr="25EE7F44" w:rsidR="25EE7F44">
        <w:rPr>
          <w:sz w:val="28"/>
          <w:szCs w:val="28"/>
        </w:rPr>
        <w:t>використовувати</w:t>
      </w:r>
      <w:proofErr w:type="spellEnd"/>
      <w:r w:rsidRPr="25EE7F44" w:rsidR="25EE7F44">
        <w:rPr>
          <w:sz w:val="28"/>
          <w:szCs w:val="28"/>
        </w:rPr>
        <w:t xml:space="preserve"> </w:t>
      </w:r>
      <w:proofErr w:type="spellStart"/>
      <w:r w:rsidRPr="25EE7F44" w:rsidR="25EE7F44">
        <w:rPr>
          <w:sz w:val="28"/>
          <w:szCs w:val="28"/>
        </w:rPr>
        <w:t>текстові</w:t>
      </w:r>
      <w:proofErr w:type="spellEnd"/>
      <w:r w:rsidRPr="25EE7F44" w:rsidR="25EE7F44">
        <w:rPr>
          <w:sz w:val="28"/>
          <w:szCs w:val="28"/>
        </w:rPr>
        <w:t xml:space="preserve"> </w:t>
      </w:r>
      <w:proofErr w:type="spellStart"/>
      <w:r w:rsidRPr="25EE7F44" w:rsidR="25EE7F44">
        <w:rPr>
          <w:sz w:val="28"/>
          <w:szCs w:val="28"/>
        </w:rPr>
        <w:t>файли</w:t>
      </w:r>
      <w:proofErr w:type="spellEnd"/>
      <w:r w:rsidRPr="25EE7F44" w:rsidR="25EE7F44">
        <w:rPr>
          <w:sz w:val="28"/>
          <w:szCs w:val="28"/>
        </w:rPr>
        <w:t xml:space="preserve"> за </w:t>
      </w:r>
      <w:proofErr w:type="spellStart"/>
      <w:r w:rsidRPr="25EE7F44" w:rsidR="25EE7F44">
        <w:rPr>
          <w:sz w:val="28"/>
          <w:szCs w:val="28"/>
        </w:rPr>
        <w:t>допомогою</w:t>
      </w:r>
      <w:proofErr w:type="spellEnd"/>
      <w:r w:rsidRPr="25EE7F44" w:rsidR="25EE7F44">
        <w:rPr>
          <w:sz w:val="28"/>
          <w:szCs w:val="28"/>
        </w:rPr>
        <w:t xml:space="preserve"> </w:t>
      </w:r>
      <w:proofErr w:type="spellStart"/>
      <w:r w:rsidRPr="25EE7F44" w:rsidR="25EE7F44">
        <w:rPr>
          <w:sz w:val="28"/>
          <w:szCs w:val="28"/>
        </w:rPr>
        <w:t>мови</w:t>
      </w:r>
      <w:proofErr w:type="spellEnd"/>
      <w:r w:rsidRPr="25EE7F44" w:rsidR="25EE7F44">
        <w:rPr>
          <w:sz w:val="28"/>
          <w:szCs w:val="28"/>
        </w:rPr>
        <w:t xml:space="preserve"> програмування.</w:t>
      </w:r>
    </w:p>
    <w:p w:rsidR="25EE7F44" w:rsidP="25EE7F44" w:rsidRDefault="25EE7F44" w14:paraId="75D2914C" w14:textId="582800E7">
      <w:pPr>
        <w:pStyle w:val="a0"/>
        <w:rPr>
          <w:sz w:val="28"/>
          <w:szCs w:val="28"/>
        </w:rPr>
      </w:pPr>
    </w:p>
    <w:p w:rsidR="25EE7F44" w:rsidP="25EE7F44" w:rsidRDefault="25EE7F44" w14:paraId="210F225C">
      <w:pPr>
        <w:pStyle w:val="2"/>
        <w:numPr>
          <w:numId w:val="0"/>
        </w:numPr>
      </w:pPr>
      <w:r w:rsidR="15238C6F">
        <w:rPr/>
        <w:t>Додаток</w:t>
      </w:r>
      <w:r w:rsidR="15238C6F">
        <w:rPr/>
        <w:t>(а)</w:t>
      </w:r>
    </w:p>
    <w:p w:rsidR="25EE7F44" w:rsidP="25EE7F44" w:rsidRDefault="25EE7F44" w14:paraId="05ECB2CB" w14:textId="5B3E9615">
      <w:pPr>
        <w:pStyle w:val="a0"/>
      </w:pPr>
    </w:p>
    <w:p w:rsidR="25EE7F44" w:rsidP="25EE7F44" w:rsidRDefault="25EE7F44" w14:paraId="7B89018B">
      <w:pPr>
        <w:pStyle w:val="2"/>
        <w:numPr>
          <w:numId w:val="0"/>
        </w:numPr>
      </w:pPr>
      <w:proofErr w:type="spellStart"/>
      <w:r w:rsidR="25EE7F44">
        <w:rPr/>
        <w:t>Додаток</w:t>
      </w:r>
      <w:proofErr w:type="spellEnd"/>
      <w:r w:rsidR="25EE7F44">
        <w:rPr/>
        <w:t>(б)</w:t>
      </w:r>
    </w:p>
    <w:p w:rsidR="25EE7F44" w:rsidP="25EE7F44" w:rsidRDefault="25EE7F44" w14:paraId="13FFF39D" w14:textId="48E36C95">
      <w:pPr>
        <w:pStyle w:val="a0"/>
      </w:pPr>
    </w:p>
    <w:p w:rsidR="25EE7F44" w:rsidRDefault="25EE7F44" w14:paraId="248F677E" w14:textId="21EAA4C1">
      <w:r>
        <w:br w:type="page"/>
      </w:r>
    </w:p>
    <w:p w:rsidR="25EE7F44" w:rsidRDefault="25EE7F44" w14:paraId="7691DDCD" w14:textId="2796FDD4">
      <w:r>
        <w:br w:type="page"/>
      </w:r>
    </w:p>
    <w:p w:rsidR="25EE7F44" w:rsidP="25EE7F44" w:rsidRDefault="25EE7F44" w14:paraId="0D658C3A" w14:textId="65B8DBA7">
      <w:pPr>
        <w:pStyle w:val="1"/>
        <w:numPr>
          <w:numId w:val="0"/>
        </w:numPr>
      </w:pPr>
      <w:r w:rsidR="25EE7F44">
        <w:rPr/>
        <w:t>Завдання 13(1)</w:t>
      </w:r>
    </w:p>
    <w:p w:rsidR="25EE7F44" w:rsidP="25EE7F44" w:rsidRDefault="25EE7F44" w14:paraId="1EEEDADA">
      <w:pPr>
        <w:pStyle w:val="2"/>
        <w:numPr>
          <w:numId w:val="0"/>
        </w:numPr>
      </w:pPr>
      <w:r w:rsidR="25EE7F44">
        <w:rPr/>
        <w:t>ПОСТАНОВКА ЗАДАЧІ</w:t>
      </w:r>
    </w:p>
    <w:p w:rsidR="25EE7F44" w:rsidP="25EE7F44" w:rsidRDefault="25EE7F44" w14:paraId="39201148" w14:textId="1FB9503F">
      <w:pPr>
        <w:pStyle w:val="3"/>
        <w:numPr>
          <w:numId w:val="0"/>
        </w:numPr>
        <w:rPr>
          <w:sz w:val="28"/>
          <w:szCs w:val="28"/>
        </w:rPr>
      </w:pPr>
      <w:proofErr w:type="spellStart"/>
      <w:r w:rsidR="25EE7F44">
        <w:rPr/>
        <w:t>Опис</w:t>
      </w:r>
      <w:proofErr w:type="spellEnd"/>
      <w:r w:rsidR="25EE7F44">
        <w:rPr/>
        <w:t xml:space="preserve"> </w:t>
      </w:r>
      <w:r w:rsidR="25EE7F44">
        <w:rPr/>
        <w:t>завдання</w:t>
      </w:r>
      <w:r w:rsidR="25EE7F44">
        <w:rPr/>
        <w:t xml:space="preserve">: </w:t>
      </w:r>
    </w:p>
    <w:p w:rsidR="25EE7F44" w:rsidP="25EE7F44" w:rsidRDefault="25EE7F44" w14:paraId="27218E26" w14:textId="7EB18D26">
      <w:pPr>
        <w:pStyle w:val="a0"/>
      </w:pPr>
      <w:proofErr w:type="spellStart"/>
      <w:r w:rsidR="25EE7F44">
        <w:rPr/>
        <w:t>Варіант</w:t>
      </w:r>
      <w:proofErr w:type="spellEnd"/>
      <w:r w:rsidR="25EE7F44">
        <w:rPr/>
        <w:t xml:space="preserve"> 6.</w:t>
      </w:r>
    </w:p>
    <w:p w:rsidR="25EE7F44" w:rsidP="25EE7F44" w:rsidRDefault="25EE7F44" w14:paraId="3165AC26" w14:textId="329C37DD">
      <w:pPr>
        <w:pStyle w:val="a0"/>
      </w:pPr>
      <w:r w:rsidR="25EE7F44">
        <w:rPr/>
        <w:t>Задано текст, слова в якому розділені пробілами і розділовими знаками. Розробити програму, яка вилучає в кожному слові цього тексту  всі попередні входження останньої літери.</w:t>
      </w:r>
    </w:p>
    <w:p w:rsidR="25EE7F44" w:rsidP="25EE7F44" w:rsidRDefault="25EE7F44" w14:paraId="226394E4" w14:textId="0C12C8A7">
      <w:pPr>
        <w:pStyle w:val="a0"/>
      </w:pPr>
    </w:p>
    <w:p w:rsidR="25EE7F44" w:rsidP="25EE7F44" w:rsidRDefault="25EE7F44" w14:paraId="6A69DFB0">
      <w:pPr>
        <w:pStyle w:val="2"/>
        <w:numPr>
          <w:numId w:val="0"/>
        </w:numPr>
      </w:pPr>
      <w:r w:rsidR="25EE7F44">
        <w:rPr/>
        <w:t>ТЕОРЕТИЧНІ ВІДОМОСТІ</w:t>
      </w:r>
    </w:p>
    <w:p w:rsidR="25EE7F44" w:rsidP="25EE7F44" w:rsidRDefault="25EE7F44" w14:paraId="04810E9E" w14:textId="5C34CC65">
      <w:pPr>
        <w:pStyle w:val="a0"/>
      </w:pPr>
      <w:r w:rsidR="25EE7F44">
        <w:rPr/>
        <w:t xml:space="preserve">В </w:t>
      </w:r>
      <w:proofErr w:type="spellStart"/>
      <w:r w:rsidR="25EE7F44">
        <w:rPr/>
        <w:t>данних</w:t>
      </w:r>
      <w:proofErr w:type="spellEnd"/>
      <w:r w:rsidR="25EE7F44">
        <w:rPr/>
        <w:t xml:space="preserve"> </w:t>
      </w:r>
      <w:proofErr w:type="spellStart"/>
      <w:r w:rsidR="25EE7F44">
        <w:rPr/>
        <w:t>завдання</w:t>
      </w:r>
      <w:proofErr w:type="spellEnd"/>
      <w:r w:rsidR="25EE7F44">
        <w:rPr/>
        <w:t xml:space="preserve"> </w:t>
      </w:r>
      <w:proofErr w:type="spellStart"/>
      <w:r w:rsidR="25EE7F44">
        <w:rPr/>
        <w:t>використовуються</w:t>
      </w:r>
      <w:proofErr w:type="spellEnd"/>
      <w:r w:rsidR="25EE7F44">
        <w:rPr/>
        <w:t xml:space="preserve"> </w:t>
      </w:r>
      <w:proofErr w:type="spellStart"/>
      <w:r w:rsidR="25EE7F44">
        <w:rPr/>
        <w:t>текстові</w:t>
      </w:r>
      <w:proofErr w:type="spellEnd"/>
      <w:r w:rsidR="25EE7F44">
        <w:rPr/>
        <w:t xml:space="preserve"> файли.</w:t>
      </w:r>
    </w:p>
    <w:p w:rsidR="25EE7F44" w:rsidP="25EE7F44" w:rsidRDefault="25EE7F44" w14:paraId="29664C1A">
      <w:pPr>
        <w:pStyle w:val="2"/>
        <w:numPr>
          <w:numId w:val="0"/>
        </w:numPr>
      </w:pPr>
      <w:r w:rsidR="25EE7F44">
        <w:rPr/>
        <w:t>СХЕМИ АЛГОРИТМІВ ОСНОВНИХ ФУНКЦІЙ</w:t>
      </w:r>
    </w:p>
    <w:p w:rsidR="25EE7F44" w:rsidP="25EE7F44" w:rsidRDefault="25EE7F44" w14:paraId="273F01C1">
      <w:pPr>
        <w:pStyle w:val="3"/>
        <w:numPr>
          <w:numId w:val="0"/>
        </w:numPr>
      </w:pPr>
      <w:r w:rsidR="25EE7F44">
        <w:rPr/>
        <w:t>Список підключених бібліотек:</w:t>
      </w:r>
    </w:p>
    <w:p w:rsidR="25EE7F44" w:rsidP="25EE7F44" w:rsidRDefault="25EE7F44" w14:paraId="3E3D7E40" w14:textId="5B74E8E1">
      <w:pPr>
        <w:pStyle w:val="a"/>
      </w:pPr>
      <w:r w:rsidRPr="25EE7F44" w:rsidR="25EE7F44">
        <w:rPr>
          <w:sz w:val="28"/>
          <w:szCs w:val="28"/>
        </w:rPr>
        <w:t>#include &lt;</w:t>
      </w:r>
      <w:r w:rsidRPr="25EE7F44" w:rsidR="25EE7F44">
        <w:rPr>
          <w:rFonts w:ascii="Times New Roman" w:hAnsi="Times New Roman" w:eastAsia="Times New Roman" w:cs="Times New Roman"/>
          <w:b w:val="0"/>
          <w:bCs w:val="0"/>
          <w:i w:val="0"/>
          <w:iCs w:val="0"/>
          <w:noProof w:val="0"/>
          <w:color w:val="000000" w:themeColor="text1" w:themeTint="FF" w:themeShade="FF"/>
          <w:sz w:val="22"/>
          <w:szCs w:val="22"/>
          <w:lang w:val="ru-RU"/>
        </w:rPr>
        <w:t xml:space="preserve"> stdio.h</w:t>
      </w:r>
      <w:r w:rsidRPr="25EE7F44" w:rsidR="25EE7F44">
        <w:rPr>
          <w:rFonts w:ascii="Times New Roman" w:hAnsi="Times New Roman" w:eastAsia="Times New Roman" w:cs="Times New Roman"/>
          <w:noProof w:val="0"/>
          <w:sz w:val="28"/>
          <w:szCs w:val="28"/>
          <w:lang w:val="ru-RU"/>
        </w:rPr>
        <w:t xml:space="preserve"> &gt;</w:t>
      </w:r>
    </w:p>
    <w:p w:rsidR="25EE7F44" w:rsidRDefault="25EE7F44" w14:paraId="4CA77F79">
      <w:r w:rsidRPr="25EE7F44" w:rsidR="25EE7F44">
        <w:rPr>
          <w:sz w:val="28"/>
          <w:szCs w:val="28"/>
        </w:rPr>
        <w:t>#include &lt;stdlib.h&gt;</w:t>
      </w:r>
    </w:p>
    <w:p w:rsidR="25EE7F44" w:rsidP="25EE7F44" w:rsidRDefault="25EE7F44" w14:paraId="6D5B6E69" w14:textId="7DB375CD">
      <w:pPr>
        <w:rPr>
          <w:sz w:val="28"/>
          <w:szCs w:val="28"/>
        </w:rPr>
      </w:pPr>
    </w:p>
    <w:p w:rsidR="25EE7F44" w:rsidP="25EE7F44" w:rsidRDefault="25EE7F44" w14:paraId="303F3DE5" w14:textId="4389CA57">
      <w:pPr>
        <w:pStyle w:val="a0"/>
      </w:pPr>
    </w:p>
    <w:p w:rsidR="25EE7F44" w:rsidP="25EE7F44" w:rsidRDefault="25EE7F44" w14:paraId="0A9AAED9" w14:textId="5EF13BC0">
      <w:pPr>
        <w:pStyle w:val="a0"/>
      </w:pPr>
    </w:p>
    <w:p w:rsidR="25EE7F44" w:rsidP="25EE7F44" w:rsidRDefault="25EE7F44" w14:paraId="3433649C">
      <w:pPr>
        <w:pStyle w:val="2"/>
        <w:numPr>
          <w:numId w:val="0"/>
        </w:numPr>
      </w:pPr>
      <w:proofErr w:type="spellStart"/>
      <w:r w:rsidR="25EE7F44">
        <w:rPr/>
        <w:t>Висновок</w:t>
      </w:r>
      <w:proofErr w:type="spellEnd"/>
    </w:p>
    <w:p w:rsidR="25EE7F44" w:rsidP="25EE7F44" w:rsidRDefault="25EE7F44" w14:paraId="434E7441" w14:textId="29458C5F">
      <w:pPr>
        <w:pStyle w:val="a0"/>
        <w:rPr>
          <w:sz w:val="28"/>
          <w:szCs w:val="28"/>
        </w:rPr>
      </w:pPr>
      <w:r w:rsidRPr="25EE7F44" w:rsidR="25EE7F44">
        <w:rPr>
          <w:sz w:val="28"/>
          <w:szCs w:val="28"/>
        </w:rPr>
        <w:t>Під</w:t>
      </w:r>
      <w:r w:rsidRPr="25EE7F44" w:rsidR="25EE7F44">
        <w:rPr>
          <w:sz w:val="28"/>
          <w:szCs w:val="28"/>
        </w:rPr>
        <w:t xml:space="preserve"> час </w:t>
      </w:r>
      <w:proofErr w:type="spellStart"/>
      <w:r w:rsidRPr="25EE7F44" w:rsidR="25EE7F44">
        <w:rPr>
          <w:sz w:val="28"/>
          <w:szCs w:val="28"/>
        </w:rPr>
        <w:t>виконання</w:t>
      </w:r>
      <w:proofErr w:type="spellEnd"/>
      <w:r w:rsidRPr="25EE7F44" w:rsidR="25EE7F44">
        <w:rPr>
          <w:sz w:val="28"/>
          <w:szCs w:val="28"/>
        </w:rPr>
        <w:t xml:space="preserve"> </w:t>
      </w:r>
      <w:proofErr w:type="spellStart"/>
      <w:r w:rsidRPr="25EE7F44" w:rsidR="25EE7F44">
        <w:rPr>
          <w:sz w:val="28"/>
          <w:szCs w:val="28"/>
        </w:rPr>
        <w:t>данної</w:t>
      </w:r>
      <w:proofErr w:type="spellEnd"/>
      <w:r w:rsidRPr="25EE7F44" w:rsidR="25EE7F44">
        <w:rPr>
          <w:sz w:val="28"/>
          <w:szCs w:val="28"/>
        </w:rPr>
        <w:t xml:space="preserve"> </w:t>
      </w:r>
      <w:proofErr w:type="spellStart"/>
      <w:r w:rsidRPr="25EE7F44" w:rsidR="25EE7F44">
        <w:rPr>
          <w:sz w:val="28"/>
          <w:szCs w:val="28"/>
        </w:rPr>
        <w:t>лабораторної</w:t>
      </w:r>
      <w:proofErr w:type="spellEnd"/>
      <w:r w:rsidRPr="25EE7F44" w:rsidR="25EE7F44">
        <w:rPr>
          <w:sz w:val="28"/>
          <w:szCs w:val="28"/>
        </w:rPr>
        <w:t xml:space="preserve"> </w:t>
      </w:r>
      <w:proofErr w:type="spellStart"/>
      <w:r w:rsidRPr="25EE7F44" w:rsidR="25EE7F44">
        <w:rPr>
          <w:sz w:val="28"/>
          <w:szCs w:val="28"/>
        </w:rPr>
        <w:t>роботи</w:t>
      </w:r>
      <w:proofErr w:type="spellEnd"/>
      <w:r w:rsidRPr="25EE7F44" w:rsidR="25EE7F44">
        <w:rPr>
          <w:sz w:val="28"/>
          <w:szCs w:val="28"/>
        </w:rPr>
        <w:t xml:space="preserve"> я </w:t>
      </w:r>
      <w:proofErr w:type="spellStart"/>
      <w:r w:rsidRPr="25EE7F44" w:rsidR="25EE7F44">
        <w:rPr>
          <w:sz w:val="28"/>
          <w:szCs w:val="28"/>
        </w:rPr>
        <w:t>навчився</w:t>
      </w:r>
      <w:proofErr w:type="spellEnd"/>
      <w:r w:rsidRPr="25EE7F44" w:rsidR="25EE7F44">
        <w:rPr>
          <w:sz w:val="28"/>
          <w:szCs w:val="28"/>
        </w:rPr>
        <w:t xml:space="preserve"> правильно </w:t>
      </w:r>
      <w:proofErr w:type="spellStart"/>
      <w:r w:rsidRPr="25EE7F44" w:rsidR="25EE7F44">
        <w:rPr>
          <w:sz w:val="28"/>
          <w:szCs w:val="28"/>
        </w:rPr>
        <w:t>використовувати</w:t>
      </w:r>
      <w:proofErr w:type="spellEnd"/>
      <w:r w:rsidRPr="25EE7F44" w:rsidR="25EE7F44">
        <w:rPr>
          <w:sz w:val="28"/>
          <w:szCs w:val="28"/>
        </w:rPr>
        <w:t xml:space="preserve"> </w:t>
      </w:r>
      <w:proofErr w:type="spellStart"/>
      <w:r w:rsidRPr="25EE7F44" w:rsidR="25EE7F44">
        <w:rPr>
          <w:sz w:val="28"/>
          <w:szCs w:val="28"/>
        </w:rPr>
        <w:t>текстові</w:t>
      </w:r>
      <w:proofErr w:type="spellEnd"/>
      <w:r w:rsidRPr="25EE7F44" w:rsidR="25EE7F44">
        <w:rPr>
          <w:sz w:val="28"/>
          <w:szCs w:val="28"/>
        </w:rPr>
        <w:t xml:space="preserve"> </w:t>
      </w:r>
      <w:proofErr w:type="spellStart"/>
      <w:r w:rsidRPr="25EE7F44" w:rsidR="25EE7F44">
        <w:rPr>
          <w:sz w:val="28"/>
          <w:szCs w:val="28"/>
        </w:rPr>
        <w:t>файли</w:t>
      </w:r>
      <w:proofErr w:type="spellEnd"/>
      <w:r w:rsidRPr="25EE7F44" w:rsidR="25EE7F44">
        <w:rPr>
          <w:sz w:val="28"/>
          <w:szCs w:val="28"/>
        </w:rPr>
        <w:t xml:space="preserve"> за </w:t>
      </w:r>
      <w:proofErr w:type="spellStart"/>
      <w:r w:rsidRPr="25EE7F44" w:rsidR="25EE7F44">
        <w:rPr>
          <w:sz w:val="28"/>
          <w:szCs w:val="28"/>
        </w:rPr>
        <w:t>допомогою</w:t>
      </w:r>
      <w:proofErr w:type="spellEnd"/>
      <w:r w:rsidRPr="25EE7F44" w:rsidR="25EE7F44">
        <w:rPr>
          <w:sz w:val="28"/>
          <w:szCs w:val="28"/>
        </w:rPr>
        <w:t xml:space="preserve"> </w:t>
      </w:r>
      <w:proofErr w:type="spellStart"/>
      <w:r w:rsidRPr="25EE7F44" w:rsidR="25EE7F44">
        <w:rPr>
          <w:sz w:val="28"/>
          <w:szCs w:val="28"/>
        </w:rPr>
        <w:t>мови</w:t>
      </w:r>
      <w:proofErr w:type="spellEnd"/>
      <w:r w:rsidRPr="25EE7F44" w:rsidR="25EE7F44">
        <w:rPr>
          <w:sz w:val="28"/>
          <w:szCs w:val="28"/>
        </w:rPr>
        <w:t xml:space="preserve"> програмування.</w:t>
      </w:r>
    </w:p>
    <w:p w:rsidR="25EE7F44" w:rsidP="25EE7F44" w:rsidRDefault="25EE7F44" w14:paraId="45ED005B" w14:textId="41554B42">
      <w:pPr>
        <w:pStyle w:val="a0"/>
        <w:rPr>
          <w:sz w:val="28"/>
          <w:szCs w:val="28"/>
        </w:rPr>
      </w:pPr>
    </w:p>
    <w:p w:rsidR="25EE7F44" w:rsidP="25EE7F44" w:rsidRDefault="25EE7F44" w14:paraId="518F0D90">
      <w:pPr>
        <w:pStyle w:val="2"/>
        <w:numPr>
          <w:numId w:val="0"/>
        </w:numPr>
      </w:pPr>
      <w:r w:rsidR="15238C6F">
        <w:rPr/>
        <w:t>Додаток</w:t>
      </w:r>
      <w:r w:rsidR="15238C6F">
        <w:rPr/>
        <w:t>(а)</w:t>
      </w:r>
    </w:p>
    <w:p w:rsidR="25EE7F44" w:rsidP="25EE7F44" w:rsidRDefault="25EE7F44" w14:paraId="63D6BF4A" w14:textId="5B3E9615">
      <w:pPr>
        <w:pStyle w:val="a0"/>
      </w:pPr>
    </w:p>
    <w:p w:rsidR="25EE7F44" w:rsidP="25EE7F44" w:rsidRDefault="25EE7F44" w14:paraId="1E98F98F">
      <w:pPr>
        <w:pStyle w:val="2"/>
        <w:numPr>
          <w:numId w:val="0"/>
        </w:numPr>
      </w:pPr>
      <w:proofErr w:type="spellStart"/>
      <w:r w:rsidR="25EE7F44">
        <w:rPr/>
        <w:t>Додаток</w:t>
      </w:r>
      <w:proofErr w:type="spellEnd"/>
      <w:r w:rsidR="25EE7F44">
        <w:rPr/>
        <w:t>(б)</w:t>
      </w:r>
    </w:p>
    <w:p w:rsidR="25EE7F44" w:rsidP="25EE7F44" w:rsidRDefault="25EE7F44" w14:paraId="625073BF" w14:textId="0839F974">
      <w:pPr>
        <w:pStyle w:val="a0"/>
      </w:pPr>
    </w:p>
    <w:p w:rsidR="25EE7F44" w:rsidRDefault="25EE7F44" w14:paraId="000230FF" w14:textId="3C460DFE">
      <w:r>
        <w:br w:type="page"/>
      </w:r>
    </w:p>
    <w:p w:rsidR="25EE7F44" w:rsidRDefault="25EE7F44" w14:paraId="56636044" w14:textId="27A132CD">
      <w:r>
        <w:br w:type="page"/>
      </w:r>
    </w:p>
    <w:p w:rsidR="25EE7F44" w:rsidP="25EE7F44" w:rsidRDefault="25EE7F44" w14:paraId="665AEFF7" w14:textId="6992433E">
      <w:pPr>
        <w:pStyle w:val="1"/>
        <w:numPr>
          <w:numId w:val="0"/>
        </w:numPr>
      </w:pPr>
      <w:r w:rsidR="25EE7F44">
        <w:rPr/>
        <w:t>Завдання 14</w:t>
      </w:r>
    </w:p>
    <w:p w:rsidR="25EE7F44" w:rsidP="25EE7F44" w:rsidRDefault="25EE7F44" w14:paraId="10080134">
      <w:pPr>
        <w:pStyle w:val="2"/>
        <w:numPr>
          <w:numId w:val="0"/>
        </w:numPr>
      </w:pPr>
      <w:r w:rsidR="25EE7F44">
        <w:rPr/>
        <w:t>ПОСТАНОВКА ЗАДАЧІ</w:t>
      </w:r>
    </w:p>
    <w:p w:rsidR="25EE7F44" w:rsidP="25EE7F44" w:rsidRDefault="25EE7F44" w14:paraId="377D8FAC" w14:textId="762DEF07">
      <w:pPr>
        <w:pStyle w:val="3"/>
        <w:numPr>
          <w:numId w:val="0"/>
        </w:numPr>
        <w:rPr>
          <w:sz w:val="28"/>
          <w:szCs w:val="28"/>
        </w:rPr>
      </w:pPr>
      <w:proofErr w:type="spellStart"/>
      <w:r w:rsidR="25EE7F44">
        <w:rPr/>
        <w:t>Опис</w:t>
      </w:r>
      <w:proofErr w:type="spellEnd"/>
      <w:r w:rsidR="25EE7F44">
        <w:rPr/>
        <w:t xml:space="preserve"> </w:t>
      </w:r>
      <w:r w:rsidR="25EE7F44">
        <w:rPr/>
        <w:t>завдання</w:t>
      </w:r>
      <w:r w:rsidR="25EE7F44">
        <w:rPr/>
        <w:t>:</w:t>
      </w:r>
    </w:p>
    <w:p w:rsidR="25EE7F44" w:rsidP="25EE7F44" w:rsidRDefault="25EE7F44" w14:paraId="049E186B" w14:textId="2315CBA6">
      <w:pPr>
        <w:pStyle w:val="a0"/>
      </w:pPr>
      <w:proofErr w:type="spellStart"/>
      <w:r w:rsidR="25EE7F44">
        <w:rPr/>
        <w:t>Варіант</w:t>
      </w:r>
      <w:proofErr w:type="spellEnd"/>
      <w:r w:rsidR="25EE7F44">
        <w:rPr/>
        <w:t xml:space="preserve"> 6.</w:t>
      </w:r>
    </w:p>
    <w:p w:rsidR="25EE7F44" w:rsidP="25EE7F44" w:rsidRDefault="25EE7F44" w14:paraId="429A2AAF" w14:textId="66449670">
      <w:pPr>
        <w:pStyle w:val="a0"/>
      </w:pPr>
      <w:r w:rsidR="25EE7F44">
        <w:rPr/>
        <w:t xml:space="preserve">    Дано рядок S. </w:t>
      </w:r>
      <w:proofErr w:type="spellStart"/>
      <w:r w:rsidR="25EE7F44">
        <w:rPr/>
        <w:t>Зашифрувати</w:t>
      </w:r>
      <w:proofErr w:type="spellEnd"/>
      <w:r w:rsidR="25EE7F44">
        <w:rPr/>
        <w:t xml:space="preserve"> </w:t>
      </w:r>
      <w:proofErr w:type="spellStart"/>
      <w:r w:rsidR="25EE7F44">
        <w:rPr/>
        <w:t>уведений</w:t>
      </w:r>
      <w:proofErr w:type="spellEnd"/>
      <w:r w:rsidR="25EE7F44">
        <w:rPr/>
        <w:t xml:space="preserve"> з </w:t>
      </w:r>
      <w:proofErr w:type="spellStart"/>
      <w:r w:rsidR="25EE7F44">
        <w:rPr/>
        <w:t>клавіатури</w:t>
      </w:r>
      <w:proofErr w:type="spellEnd"/>
      <w:r w:rsidR="25EE7F44">
        <w:rPr/>
        <w:t xml:space="preserve"> текст </w:t>
      </w:r>
      <w:proofErr w:type="spellStart"/>
      <w:r w:rsidR="25EE7F44">
        <w:rPr/>
        <w:t>заміною</w:t>
      </w:r>
      <w:proofErr w:type="spellEnd"/>
      <w:r w:rsidR="25EE7F44">
        <w:rPr/>
        <w:t xml:space="preserve"> </w:t>
      </w:r>
      <w:proofErr w:type="spellStart"/>
      <w:r w:rsidR="25EE7F44">
        <w:rPr/>
        <w:t>вихідних</w:t>
      </w:r>
      <w:proofErr w:type="spellEnd"/>
      <w:r w:rsidR="25EE7F44">
        <w:rPr/>
        <w:t xml:space="preserve"> </w:t>
      </w:r>
      <w:proofErr w:type="spellStart"/>
      <w:r w:rsidR="25EE7F44">
        <w:rPr/>
        <w:t>символів</w:t>
      </w:r>
      <w:proofErr w:type="spellEnd"/>
      <w:r w:rsidR="25EE7F44">
        <w:rPr/>
        <w:t xml:space="preserve"> на </w:t>
      </w:r>
      <w:proofErr w:type="spellStart"/>
      <w:r w:rsidR="25EE7F44">
        <w:rPr/>
        <w:t>символи</w:t>
      </w:r>
      <w:proofErr w:type="spellEnd"/>
      <w:r w:rsidR="25EE7F44">
        <w:rPr/>
        <w:t xml:space="preserve"> з кодом, </w:t>
      </w:r>
      <w:proofErr w:type="spellStart"/>
      <w:r w:rsidR="25EE7F44">
        <w:rPr/>
        <w:t>більшим</w:t>
      </w:r>
      <w:proofErr w:type="spellEnd"/>
      <w:r w:rsidR="25EE7F44">
        <w:rPr/>
        <w:t xml:space="preserve"> на </w:t>
      </w:r>
      <w:proofErr w:type="spellStart"/>
      <w:r w:rsidR="25EE7F44">
        <w:rPr/>
        <w:t>дві</w:t>
      </w:r>
      <w:proofErr w:type="spellEnd"/>
      <w:r w:rsidR="25EE7F44">
        <w:rPr/>
        <w:t xml:space="preserve"> </w:t>
      </w:r>
      <w:proofErr w:type="spellStart"/>
      <w:r w:rsidR="25EE7F44">
        <w:rPr/>
        <w:t>одиниці</w:t>
      </w:r>
      <w:proofErr w:type="spellEnd"/>
      <w:r w:rsidR="25EE7F44">
        <w:rPr/>
        <w:t>.</w:t>
      </w:r>
    </w:p>
    <w:p w:rsidR="25EE7F44" w:rsidP="25EE7F44" w:rsidRDefault="25EE7F44" w14:paraId="64AC9F8B" w14:textId="65DC1671">
      <w:pPr>
        <w:pStyle w:val="a0"/>
      </w:pPr>
      <w:r w:rsidR="25EE7F44">
        <w:rPr/>
        <w:t>Вхідні дані:  S = "Programming and computing".</w:t>
      </w:r>
    </w:p>
    <w:p w:rsidR="25EE7F44" w:rsidP="25EE7F44" w:rsidRDefault="25EE7F44" w14:paraId="1A9A6596" w14:textId="5DAB1EF7">
      <w:pPr>
        <w:pStyle w:val="a0"/>
      </w:pPr>
      <w:r w:rsidR="25EE7F44">
        <w:rPr/>
        <w:t>Вихідні дані: S = "Stritcookpi cpf eroswvkpi".</w:t>
      </w:r>
    </w:p>
    <w:p w:rsidR="25EE7F44" w:rsidP="25EE7F44" w:rsidRDefault="25EE7F44" w14:paraId="7E88EE0B" w14:textId="1775DE44">
      <w:pPr>
        <w:pStyle w:val="a0"/>
      </w:pPr>
    </w:p>
    <w:p w:rsidR="25EE7F44" w:rsidP="25EE7F44" w:rsidRDefault="25EE7F44" w14:paraId="0DC684F0" w14:textId="0E10D0DC">
      <w:pPr>
        <w:pStyle w:val="a0"/>
      </w:pPr>
    </w:p>
    <w:p w:rsidR="25EE7F44" w:rsidP="25EE7F44" w:rsidRDefault="25EE7F44" w14:paraId="4D9967EE" w14:textId="0C12C8A7">
      <w:pPr>
        <w:pStyle w:val="a0"/>
      </w:pPr>
    </w:p>
    <w:p w:rsidR="25EE7F44" w:rsidP="25EE7F44" w:rsidRDefault="25EE7F44" w14:paraId="5F581B32">
      <w:pPr>
        <w:pStyle w:val="2"/>
        <w:numPr>
          <w:numId w:val="0"/>
        </w:numPr>
      </w:pPr>
      <w:r w:rsidR="25EE7F44">
        <w:rPr/>
        <w:t>ТЕОРЕТИЧНІ ВІДОМОСТІ</w:t>
      </w:r>
    </w:p>
    <w:p w:rsidR="25EE7F44" w:rsidP="25EE7F44" w:rsidRDefault="25EE7F44" w14:paraId="0008F817" w14:textId="3FF7315B">
      <w:pPr>
        <w:pStyle w:val="a0"/>
      </w:pPr>
      <w:r w:rsidR="25EE7F44">
        <w:rPr/>
        <w:t xml:space="preserve">В </w:t>
      </w:r>
      <w:proofErr w:type="spellStart"/>
      <w:r w:rsidR="25EE7F44">
        <w:rPr/>
        <w:t>данних</w:t>
      </w:r>
      <w:proofErr w:type="spellEnd"/>
      <w:r w:rsidR="25EE7F44">
        <w:rPr/>
        <w:t xml:space="preserve"> </w:t>
      </w:r>
      <w:proofErr w:type="spellStart"/>
      <w:r w:rsidR="25EE7F44">
        <w:rPr/>
        <w:t>завдання</w:t>
      </w:r>
      <w:proofErr w:type="spellEnd"/>
      <w:r w:rsidR="25EE7F44">
        <w:rPr/>
        <w:t xml:space="preserve"> </w:t>
      </w:r>
      <w:proofErr w:type="spellStart"/>
      <w:r w:rsidR="25EE7F44">
        <w:rPr/>
        <w:t>використовуються</w:t>
      </w:r>
      <w:proofErr w:type="spellEnd"/>
      <w:r w:rsidR="25EE7F44">
        <w:rPr/>
        <w:t xml:space="preserve"> рядки.</w:t>
      </w:r>
    </w:p>
    <w:p w:rsidR="25EE7F44" w:rsidP="25EE7F44" w:rsidRDefault="25EE7F44" w14:paraId="256C6111">
      <w:pPr>
        <w:pStyle w:val="2"/>
        <w:numPr>
          <w:numId w:val="0"/>
        </w:numPr>
      </w:pPr>
      <w:r w:rsidR="25EE7F44">
        <w:rPr/>
        <w:t>СХЕМИ АЛГОРИТМІВ ОСНОВНИХ ФУНКЦІЙ</w:t>
      </w:r>
    </w:p>
    <w:p w:rsidR="25EE7F44" w:rsidP="25EE7F44" w:rsidRDefault="25EE7F44" w14:paraId="28CFC581">
      <w:pPr>
        <w:pStyle w:val="3"/>
        <w:numPr>
          <w:numId w:val="0"/>
        </w:numPr>
      </w:pPr>
      <w:r w:rsidR="25EE7F44">
        <w:rPr/>
        <w:t>Список підключених бібліотек:</w:t>
      </w:r>
    </w:p>
    <w:p w:rsidR="25EE7F44" w:rsidP="25EE7F44" w:rsidRDefault="25EE7F44" w14:paraId="6C77AF43" w14:textId="5B74E8E1">
      <w:pPr>
        <w:pStyle w:val="a"/>
      </w:pPr>
      <w:r w:rsidRPr="25EE7F44" w:rsidR="25EE7F44">
        <w:rPr>
          <w:sz w:val="28"/>
          <w:szCs w:val="28"/>
        </w:rPr>
        <w:t>#include &lt;</w:t>
      </w:r>
      <w:r w:rsidRPr="25EE7F44" w:rsidR="25EE7F44">
        <w:rPr>
          <w:rFonts w:ascii="Times New Roman" w:hAnsi="Times New Roman" w:eastAsia="Times New Roman" w:cs="Times New Roman"/>
          <w:b w:val="0"/>
          <w:bCs w:val="0"/>
          <w:i w:val="0"/>
          <w:iCs w:val="0"/>
          <w:noProof w:val="0"/>
          <w:color w:val="000000" w:themeColor="text1" w:themeTint="FF" w:themeShade="FF"/>
          <w:sz w:val="22"/>
          <w:szCs w:val="22"/>
          <w:lang w:val="ru-RU"/>
        </w:rPr>
        <w:t xml:space="preserve"> stdio.h</w:t>
      </w:r>
      <w:r w:rsidRPr="25EE7F44" w:rsidR="25EE7F44">
        <w:rPr>
          <w:rFonts w:ascii="Times New Roman" w:hAnsi="Times New Roman" w:eastAsia="Times New Roman" w:cs="Times New Roman"/>
          <w:noProof w:val="0"/>
          <w:sz w:val="28"/>
          <w:szCs w:val="28"/>
          <w:lang w:val="ru-RU"/>
        </w:rPr>
        <w:t xml:space="preserve"> &gt;</w:t>
      </w:r>
    </w:p>
    <w:p w:rsidR="25EE7F44" w:rsidRDefault="25EE7F44" w14:paraId="73DEC00E">
      <w:r w:rsidRPr="25EE7F44" w:rsidR="25EE7F44">
        <w:rPr>
          <w:sz w:val="28"/>
          <w:szCs w:val="28"/>
        </w:rPr>
        <w:t>#include &lt;stdlib.h&gt;</w:t>
      </w:r>
    </w:p>
    <w:p w:rsidR="25EE7F44" w:rsidP="25EE7F44" w:rsidRDefault="25EE7F44" w14:paraId="21CBAB11" w14:textId="7DB375CD">
      <w:pPr>
        <w:rPr>
          <w:sz w:val="28"/>
          <w:szCs w:val="28"/>
        </w:rPr>
      </w:pPr>
    </w:p>
    <w:p w:rsidR="25EE7F44" w:rsidP="25EE7F44" w:rsidRDefault="25EE7F44" w14:paraId="4A0C7FB0" w14:textId="4389CA57">
      <w:pPr>
        <w:pStyle w:val="a0"/>
      </w:pPr>
    </w:p>
    <w:p w:rsidR="25EE7F44" w:rsidP="25EE7F44" w:rsidRDefault="25EE7F44" w14:paraId="1C42D56E" w14:textId="5EF13BC0">
      <w:pPr>
        <w:pStyle w:val="a0"/>
      </w:pPr>
    </w:p>
    <w:p w:rsidR="25EE7F44" w:rsidP="25EE7F44" w:rsidRDefault="25EE7F44" w14:paraId="159AA7E4">
      <w:pPr>
        <w:pStyle w:val="2"/>
        <w:numPr>
          <w:numId w:val="0"/>
        </w:numPr>
      </w:pPr>
      <w:proofErr w:type="spellStart"/>
      <w:r w:rsidR="25EE7F44">
        <w:rPr/>
        <w:t>Висновок</w:t>
      </w:r>
      <w:proofErr w:type="spellEnd"/>
    </w:p>
    <w:p w:rsidR="25EE7F44" w:rsidP="25EE7F44" w:rsidRDefault="25EE7F44" w14:paraId="208FE198" w14:textId="77CAE249">
      <w:pPr>
        <w:pStyle w:val="a0"/>
        <w:rPr>
          <w:sz w:val="28"/>
          <w:szCs w:val="28"/>
        </w:rPr>
      </w:pPr>
      <w:r w:rsidR="25EE7F44">
        <w:rPr/>
        <w:t xml:space="preserve"> </w:t>
      </w:r>
      <w:proofErr w:type="spellStart"/>
      <w:r w:rsidRPr="25EE7F44" w:rsidR="25EE7F44">
        <w:rPr>
          <w:sz w:val="28"/>
          <w:szCs w:val="28"/>
        </w:rPr>
        <w:t>Під</w:t>
      </w:r>
      <w:proofErr w:type="spellEnd"/>
      <w:r w:rsidRPr="25EE7F44" w:rsidR="25EE7F44">
        <w:rPr>
          <w:sz w:val="28"/>
          <w:szCs w:val="28"/>
        </w:rPr>
        <w:t xml:space="preserve"> час </w:t>
      </w:r>
      <w:proofErr w:type="spellStart"/>
      <w:r w:rsidRPr="25EE7F44" w:rsidR="25EE7F44">
        <w:rPr>
          <w:sz w:val="28"/>
          <w:szCs w:val="28"/>
        </w:rPr>
        <w:t>виконання</w:t>
      </w:r>
      <w:proofErr w:type="spellEnd"/>
      <w:r w:rsidRPr="25EE7F44" w:rsidR="25EE7F44">
        <w:rPr>
          <w:sz w:val="28"/>
          <w:szCs w:val="28"/>
        </w:rPr>
        <w:t xml:space="preserve"> </w:t>
      </w:r>
      <w:proofErr w:type="spellStart"/>
      <w:r w:rsidRPr="25EE7F44" w:rsidR="25EE7F44">
        <w:rPr>
          <w:sz w:val="28"/>
          <w:szCs w:val="28"/>
        </w:rPr>
        <w:t>данної</w:t>
      </w:r>
      <w:proofErr w:type="spellEnd"/>
      <w:r w:rsidRPr="25EE7F44" w:rsidR="25EE7F44">
        <w:rPr>
          <w:sz w:val="28"/>
          <w:szCs w:val="28"/>
        </w:rPr>
        <w:t xml:space="preserve"> </w:t>
      </w:r>
      <w:proofErr w:type="spellStart"/>
      <w:r w:rsidRPr="25EE7F44" w:rsidR="25EE7F44">
        <w:rPr>
          <w:sz w:val="28"/>
          <w:szCs w:val="28"/>
        </w:rPr>
        <w:t>лабораторної</w:t>
      </w:r>
      <w:proofErr w:type="spellEnd"/>
      <w:r w:rsidRPr="25EE7F44" w:rsidR="25EE7F44">
        <w:rPr>
          <w:sz w:val="28"/>
          <w:szCs w:val="28"/>
        </w:rPr>
        <w:t xml:space="preserve"> </w:t>
      </w:r>
      <w:proofErr w:type="spellStart"/>
      <w:r w:rsidRPr="25EE7F44" w:rsidR="25EE7F44">
        <w:rPr>
          <w:sz w:val="28"/>
          <w:szCs w:val="28"/>
        </w:rPr>
        <w:t>роботи</w:t>
      </w:r>
      <w:proofErr w:type="spellEnd"/>
      <w:r w:rsidRPr="25EE7F44" w:rsidR="25EE7F44">
        <w:rPr>
          <w:sz w:val="28"/>
          <w:szCs w:val="28"/>
        </w:rPr>
        <w:t xml:space="preserve"> я </w:t>
      </w:r>
      <w:proofErr w:type="spellStart"/>
      <w:r w:rsidRPr="25EE7F44" w:rsidR="25EE7F44">
        <w:rPr>
          <w:sz w:val="28"/>
          <w:szCs w:val="28"/>
        </w:rPr>
        <w:t>навчився</w:t>
      </w:r>
      <w:proofErr w:type="spellEnd"/>
      <w:r w:rsidRPr="25EE7F44" w:rsidR="25EE7F44">
        <w:rPr>
          <w:sz w:val="28"/>
          <w:szCs w:val="28"/>
        </w:rPr>
        <w:t xml:space="preserve"> правильно </w:t>
      </w:r>
      <w:proofErr w:type="spellStart"/>
      <w:r w:rsidRPr="25EE7F44" w:rsidR="25EE7F44">
        <w:rPr>
          <w:sz w:val="28"/>
          <w:szCs w:val="28"/>
        </w:rPr>
        <w:t>використовувати</w:t>
      </w:r>
      <w:proofErr w:type="spellEnd"/>
      <w:r w:rsidRPr="25EE7F44" w:rsidR="25EE7F44">
        <w:rPr>
          <w:sz w:val="28"/>
          <w:szCs w:val="28"/>
        </w:rPr>
        <w:t xml:space="preserve"> рядки за </w:t>
      </w:r>
      <w:proofErr w:type="spellStart"/>
      <w:r w:rsidRPr="25EE7F44" w:rsidR="25EE7F44">
        <w:rPr>
          <w:sz w:val="28"/>
          <w:szCs w:val="28"/>
        </w:rPr>
        <w:t>допомогою</w:t>
      </w:r>
      <w:proofErr w:type="spellEnd"/>
      <w:r w:rsidRPr="25EE7F44" w:rsidR="25EE7F44">
        <w:rPr>
          <w:sz w:val="28"/>
          <w:szCs w:val="28"/>
        </w:rPr>
        <w:t xml:space="preserve"> </w:t>
      </w:r>
      <w:proofErr w:type="spellStart"/>
      <w:r w:rsidRPr="25EE7F44" w:rsidR="25EE7F44">
        <w:rPr>
          <w:sz w:val="28"/>
          <w:szCs w:val="28"/>
        </w:rPr>
        <w:t>мови</w:t>
      </w:r>
      <w:proofErr w:type="spellEnd"/>
      <w:r w:rsidRPr="25EE7F44" w:rsidR="25EE7F44">
        <w:rPr>
          <w:sz w:val="28"/>
          <w:szCs w:val="28"/>
        </w:rPr>
        <w:t xml:space="preserve"> програмування.</w:t>
      </w:r>
    </w:p>
    <w:p w:rsidR="25EE7F44" w:rsidP="25EE7F44" w:rsidRDefault="25EE7F44" w14:paraId="1755548F">
      <w:pPr>
        <w:pStyle w:val="2"/>
        <w:numPr>
          <w:numId w:val="0"/>
        </w:numPr>
      </w:pPr>
      <w:r w:rsidR="15238C6F">
        <w:rPr/>
        <w:t>Додаток</w:t>
      </w:r>
      <w:r w:rsidR="15238C6F">
        <w:rPr/>
        <w:t>(а)</w:t>
      </w:r>
    </w:p>
    <w:p w:rsidR="25EE7F44" w:rsidP="25EE7F44" w:rsidRDefault="25EE7F44" w14:paraId="44F56918" w14:textId="5B3E9615">
      <w:pPr>
        <w:pStyle w:val="a0"/>
      </w:pPr>
    </w:p>
    <w:p w:rsidR="25EE7F44" w:rsidP="25EE7F44" w:rsidRDefault="25EE7F44" w14:paraId="5BB514A8">
      <w:pPr>
        <w:pStyle w:val="2"/>
        <w:numPr>
          <w:numId w:val="0"/>
        </w:numPr>
      </w:pPr>
      <w:proofErr w:type="spellStart"/>
      <w:r w:rsidR="25EE7F44">
        <w:rPr/>
        <w:t>Додаток</w:t>
      </w:r>
      <w:proofErr w:type="spellEnd"/>
      <w:r w:rsidR="25EE7F44">
        <w:rPr/>
        <w:t>(б)</w:t>
      </w:r>
    </w:p>
    <w:p w:rsidR="25EE7F44" w:rsidP="25EE7F44" w:rsidRDefault="25EE7F44" w14:paraId="09929F4F" w14:textId="13EF0851">
      <w:pPr>
        <w:pStyle w:val="a0"/>
      </w:pPr>
    </w:p>
    <w:p w:rsidR="25EE7F44" w:rsidRDefault="25EE7F44" w14:paraId="56414D50" w14:textId="023463E6">
      <w:r>
        <w:br w:type="page"/>
      </w:r>
    </w:p>
    <w:p w:rsidR="25EE7F44" w:rsidP="25EE7F44" w:rsidRDefault="25EE7F44" w14:paraId="42FDEB72" w14:textId="40FFE356">
      <w:pPr>
        <w:pStyle w:val="1"/>
        <w:numPr>
          <w:numId w:val="0"/>
        </w:numPr>
      </w:pPr>
      <w:r w:rsidR="25EE7F44">
        <w:rPr/>
        <w:t>Завдання 14(1)</w:t>
      </w:r>
    </w:p>
    <w:p w:rsidR="25EE7F44" w:rsidP="25EE7F44" w:rsidRDefault="25EE7F44" w14:paraId="6B18CBE7">
      <w:pPr>
        <w:pStyle w:val="2"/>
        <w:numPr>
          <w:numId w:val="0"/>
        </w:numPr>
      </w:pPr>
      <w:r w:rsidR="25EE7F44">
        <w:rPr/>
        <w:t>ПОСТАНОВКА ЗАДАЧІ</w:t>
      </w:r>
    </w:p>
    <w:p w:rsidR="25EE7F44" w:rsidP="25EE7F44" w:rsidRDefault="25EE7F44" w14:paraId="494F1EBC" w14:textId="1D43AB5D">
      <w:pPr>
        <w:pStyle w:val="3"/>
        <w:numPr>
          <w:numId w:val="0"/>
        </w:numPr>
        <w:rPr>
          <w:sz w:val="28"/>
          <w:szCs w:val="28"/>
        </w:rPr>
      </w:pPr>
      <w:proofErr w:type="spellStart"/>
      <w:r w:rsidR="25EE7F44">
        <w:rPr/>
        <w:t>Опис</w:t>
      </w:r>
      <w:proofErr w:type="spellEnd"/>
      <w:r w:rsidR="25EE7F44">
        <w:rPr/>
        <w:t xml:space="preserve"> </w:t>
      </w:r>
      <w:proofErr w:type="spellStart"/>
      <w:r w:rsidR="25EE7F44">
        <w:rPr/>
        <w:t>завдання</w:t>
      </w:r>
      <w:proofErr w:type="spellEnd"/>
      <w:r w:rsidR="25EE7F44">
        <w:rPr/>
        <w:t xml:space="preserve">: </w:t>
      </w:r>
    </w:p>
    <w:p w:rsidR="25EE7F44" w:rsidP="25EE7F44" w:rsidRDefault="25EE7F44" w14:paraId="750BB055" w14:textId="6F9C8FD0">
      <w:pPr>
        <w:pStyle w:val="3"/>
        <w:numPr>
          <w:numId w:val="0"/>
        </w:numPr>
        <w:rPr>
          <w:sz w:val="28"/>
          <w:szCs w:val="28"/>
        </w:rPr>
      </w:pPr>
      <w:proofErr w:type="spellStart"/>
      <w:r w:rsidR="25EE7F44">
        <w:rPr/>
        <w:t>Варіант</w:t>
      </w:r>
      <w:proofErr w:type="spellEnd"/>
      <w:r w:rsidR="25EE7F44">
        <w:rPr/>
        <w:t xml:space="preserve"> 6.</w:t>
      </w:r>
    </w:p>
    <w:p w:rsidR="25EE7F44" w:rsidP="25EE7F44" w:rsidRDefault="25EE7F44" w14:paraId="1B621EC2" w14:textId="72C82FDE">
      <w:pPr>
        <w:pStyle w:val="3"/>
        <w:numPr>
          <w:numId w:val="0"/>
        </w:numPr>
        <w:rPr>
          <w:sz w:val="28"/>
          <w:szCs w:val="28"/>
        </w:rPr>
      </w:pPr>
      <w:r w:rsidR="25EE7F44">
        <w:rPr/>
        <w:t xml:space="preserve">Розробити </w:t>
      </w:r>
      <w:proofErr w:type="spellStart"/>
      <w:r w:rsidR="25EE7F44">
        <w:rPr/>
        <w:t>програми</w:t>
      </w:r>
      <w:proofErr w:type="spellEnd"/>
      <w:r w:rsidR="25EE7F44">
        <w:rPr/>
        <w:t xml:space="preserve"> </w:t>
      </w:r>
      <w:proofErr w:type="spellStart"/>
      <w:r w:rsidR="25EE7F44">
        <w:rPr/>
        <w:t>мовою</w:t>
      </w:r>
      <w:proofErr w:type="spellEnd"/>
      <w:r w:rsidR="25EE7F44">
        <w:rPr/>
        <w:t xml:space="preserve"> С для </w:t>
      </w:r>
      <w:proofErr w:type="spellStart"/>
      <w:r w:rsidR="25EE7F44">
        <w:rPr/>
        <w:t>розв’язання</w:t>
      </w:r>
      <w:proofErr w:type="spellEnd"/>
      <w:r w:rsidR="25EE7F44">
        <w:rPr/>
        <w:t xml:space="preserve"> </w:t>
      </w:r>
      <w:proofErr w:type="spellStart"/>
      <w:r w:rsidR="25EE7F44">
        <w:rPr/>
        <w:t>задачі</w:t>
      </w:r>
      <w:proofErr w:type="spellEnd"/>
      <w:r w:rsidR="25EE7F44">
        <w:rPr/>
        <w:t xml:space="preserve"> </w:t>
      </w:r>
      <w:proofErr w:type="spellStart"/>
      <w:r w:rsidR="25EE7F44">
        <w:rPr/>
        <w:t>згідно</w:t>
      </w:r>
      <w:proofErr w:type="spellEnd"/>
      <w:r w:rsidR="25EE7F44">
        <w:rPr/>
        <w:t xml:space="preserve"> </w:t>
      </w:r>
      <w:proofErr w:type="spellStart"/>
      <w:r w:rsidR="25EE7F44">
        <w:rPr/>
        <w:t>варіанту</w:t>
      </w:r>
      <w:proofErr w:type="spellEnd"/>
      <w:r w:rsidR="25EE7F44">
        <w:rPr/>
        <w:t xml:space="preserve">. </w:t>
      </w:r>
      <w:proofErr w:type="spellStart"/>
      <w:r w:rsidR="25EE7F44">
        <w:rPr/>
        <w:t>Вхідні</w:t>
      </w:r>
      <w:proofErr w:type="spellEnd"/>
      <w:r w:rsidR="25EE7F44">
        <w:rPr/>
        <w:t xml:space="preserve"> </w:t>
      </w:r>
      <w:proofErr w:type="spellStart"/>
      <w:r w:rsidR="25EE7F44">
        <w:rPr/>
        <w:t>дані</w:t>
      </w:r>
      <w:proofErr w:type="spellEnd"/>
      <w:r w:rsidR="25EE7F44">
        <w:rPr/>
        <w:t xml:space="preserve"> </w:t>
      </w:r>
      <w:proofErr w:type="spellStart"/>
      <w:r w:rsidR="25EE7F44">
        <w:rPr/>
        <w:t>читаються</w:t>
      </w:r>
      <w:proofErr w:type="spellEnd"/>
      <w:r w:rsidR="25EE7F44">
        <w:rPr/>
        <w:t xml:space="preserve"> з файлу, результат </w:t>
      </w:r>
      <w:proofErr w:type="spellStart"/>
      <w:r w:rsidR="25EE7F44">
        <w:rPr/>
        <w:t>записується</w:t>
      </w:r>
      <w:proofErr w:type="spellEnd"/>
      <w:r w:rsidR="25EE7F44">
        <w:rPr/>
        <w:t xml:space="preserve"> у </w:t>
      </w:r>
      <w:proofErr w:type="spellStart"/>
      <w:r w:rsidR="25EE7F44">
        <w:rPr/>
        <w:t>новий</w:t>
      </w:r>
      <w:proofErr w:type="spellEnd"/>
      <w:r w:rsidR="25EE7F44">
        <w:rPr/>
        <w:t xml:space="preserve"> файл. </w:t>
      </w:r>
      <w:proofErr w:type="spellStart"/>
      <w:r w:rsidR="25EE7F44">
        <w:rPr/>
        <w:t>Ім’я</w:t>
      </w:r>
      <w:proofErr w:type="spellEnd"/>
      <w:r w:rsidR="25EE7F44">
        <w:rPr/>
        <w:t xml:space="preserve"> </w:t>
      </w:r>
      <w:proofErr w:type="spellStart"/>
      <w:r w:rsidR="25EE7F44">
        <w:rPr/>
        <w:t>файлів</w:t>
      </w:r>
      <w:proofErr w:type="spellEnd"/>
      <w:r w:rsidR="25EE7F44">
        <w:rPr/>
        <w:t xml:space="preserve"> </w:t>
      </w:r>
      <w:proofErr w:type="spellStart"/>
      <w:r w:rsidR="25EE7F44">
        <w:rPr/>
        <w:t>передаються</w:t>
      </w:r>
      <w:proofErr w:type="spellEnd"/>
      <w:r w:rsidR="25EE7F44">
        <w:rPr/>
        <w:t xml:space="preserve"> через </w:t>
      </w:r>
      <w:proofErr w:type="spellStart"/>
      <w:r w:rsidR="25EE7F44">
        <w:rPr/>
        <w:t>командний</w:t>
      </w:r>
      <w:proofErr w:type="spellEnd"/>
      <w:r w:rsidR="25EE7F44">
        <w:rPr/>
        <w:t xml:space="preserve"> рядок, </w:t>
      </w:r>
      <w:proofErr w:type="spellStart"/>
      <w:r w:rsidR="25EE7F44">
        <w:rPr/>
        <w:t>або</w:t>
      </w:r>
      <w:proofErr w:type="spellEnd"/>
      <w:r w:rsidR="25EE7F44">
        <w:rPr/>
        <w:t xml:space="preserve"> </w:t>
      </w:r>
      <w:proofErr w:type="spellStart"/>
      <w:r w:rsidR="25EE7F44">
        <w:rPr/>
        <w:t>вводяться</w:t>
      </w:r>
      <w:proofErr w:type="spellEnd"/>
      <w:r w:rsidR="25EE7F44">
        <w:rPr/>
        <w:t xml:space="preserve"> з </w:t>
      </w:r>
      <w:proofErr w:type="spellStart"/>
      <w:r w:rsidR="25EE7F44">
        <w:rPr/>
        <w:t>консолі</w:t>
      </w:r>
      <w:proofErr w:type="spellEnd"/>
      <w:r w:rsidR="25EE7F44">
        <w:rPr/>
        <w:t xml:space="preserve">. </w:t>
      </w:r>
    </w:p>
    <w:p w:rsidR="25EE7F44" w:rsidP="25EE7F44" w:rsidRDefault="25EE7F44" w14:paraId="3893F271" w14:textId="57BF8882">
      <w:pPr>
        <w:pStyle w:val="3"/>
        <w:numPr>
          <w:numId w:val="0"/>
        </w:numPr>
      </w:pPr>
      <w:r w:rsidR="25EE7F44">
        <w:rPr/>
        <w:t>Задано символьні рядки. Рядок складається з декількох слів  (наборів символів), які розділяються не менше ніж одним символом пробілу (' '). Слова у рядку складаються з букв латинського алфавіту. Для кожного рядка знайти:</w:t>
      </w:r>
    </w:p>
    <w:p w:rsidR="25EE7F44" w:rsidP="25EE7F44" w:rsidRDefault="25EE7F44" w14:paraId="0EAFC7A1" w14:textId="2ACA9632">
      <w:pPr>
        <w:pStyle w:val="3"/>
        <w:numPr>
          <w:numId w:val="0"/>
        </w:numPr>
      </w:pPr>
      <w:r w:rsidR="25EE7F44">
        <w:rPr/>
        <w:t>⦁    перше найменше за довжиною слово з парною кількістю символів;</w:t>
      </w:r>
    </w:p>
    <w:p w:rsidR="25EE7F44" w:rsidP="25EE7F44" w:rsidRDefault="25EE7F44" w14:paraId="5AFEA352" w14:textId="0169B9F8">
      <w:pPr>
        <w:pStyle w:val="a0"/>
      </w:pPr>
    </w:p>
    <w:p w:rsidR="25EE7F44" w:rsidP="25EE7F44" w:rsidRDefault="25EE7F44" w14:paraId="3AAB3567" w14:textId="0E10D0DC">
      <w:pPr>
        <w:pStyle w:val="a0"/>
      </w:pPr>
    </w:p>
    <w:p w:rsidR="25EE7F44" w:rsidP="25EE7F44" w:rsidRDefault="25EE7F44" w14:paraId="145A9562" w14:textId="0C12C8A7">
      <w:pPr>
        <w:pStyle w:val="a0"/>
      </w:pPr>
    </w:p>
    <w:p w:rsidR="25EE7F44" w:rsidP="25EE7F44" w:rsidRDefault="25EE7F44" w14:paraId="04ED510C">
      <w:pPr>
        <w:pStyle w:val="2"/>
        <w:numPr>
          <w:numId w:val="0"/>
        </w:numPr>
      </w:pPr>
      <w:r w:rsidR="25EE7F44">
        <w:rPr/>
        <w:t>ТЕОРЕТИЧНІ ВІДОМОСТІ</w:t>
      </w:r>
    </w:p>
    <w:p w:rsidR="25EE7F44" w:rsidP="25EE7F44" w:rsidRDefault="25EE7F44" w14:paraId="7185AEE2" w14:textId="1318BB0E">
      <w:pPr>
        <w:pStyle w:val="a0"/>
      </w:pPr>
      <w:r w:rsidR="25EE7F44">
        <w:rPr/>
        <w:t xml:space="preserve">В </w:t>
      </w:r>
      <w:proofErr w:type="spellStart"/>
      <w:r w:rsidR="25EE7F44">
        <w:rPr/>
        <w:t>данних</w:t>
      </w:r>
      <w:proofErr w:type="spellEnd"/>
      <w:r w:rsidR="25EE7F44">
        <w:rPr/>
        <w:t xml:space="preserve"> </w:t>
      </w:r>
      <w:proofErr w:type="spellStart"/>
      <w:r w:rsidR="25EE7F44">
        <w:rPr/>
        <w:t>завдання</w:t>
      </w:r>
      <w:proofErr w:type="spellEnd"/>
      <w:r w:rsidR="25EE7F44">
        <w:rPr/>
        <w:t xml:space="preserve"> </w:t>
      </w:r>
      <w:proofErr w:type="spellStart"/>
      <w:r w:rsidR="25EE7F44">
        <w:rPr/>
        <w:t>використовуються</w:t>
      </w:r>
      <w:proofErr w:type="spellEnd"/>
      <w:r w:rsidR="25EE7F44">
        <w:rPr/>
        <w:t xml:space="preserve"> рядки.</w:t>
      </w:r>
    </w:p>
    <w:p w:rsidR="25EE7F44" w:rsidP="25EE7F44" w:rsidRDefault="25EE7F44" w14:paraId="228A85B2">
      <w:pPr>
        <w:pStyle w:val="2"/>
        <w:numPr>
          <w:numId w:val="0"/>
        </w:numPr>
      </w:pPr>
      <w:r w:rsidR="25EE7F44">
        <w:rPr/>
        <w:t>СХЕМИ АЛГОРИТМІВ ОСНОВНИХ ФУНКЦІЙ</w:t>
      </w:r>
    </w:p>
    <w:p w:rsidR="25EE7F44" w:rsidP="25EE7F44" w:rsidRDefault="25EE7F44" w14:paraId="4BCE7BA8">
      <w:pPr>
        <w:pStyle w:val="3"/>
        <w:numPr>
          <w:numId w:val="0"/>
        </w:numPr>
      </w:pPr>
      <w:r w:rsidR="25EE7F44">
        <w:rPr/>
        <w:t>Список підключених бібліотек:</w:t>
      </w:r>
    </w:p>
    <w:p w:rsidR="25EE7F44" w:rsidP="25EE7F44" w:rsidRDefault="25EE7F44" w14:paraId="6023EB90" w14:textId="5B74E8E1">
      <w:pPr>
        <w:pStyle w:val="a"/>
      </w:pPr>
      <w:r w:rsidRPr="25EE7F44" w:rsidR="25EE7F44">
        <w:rPr>
          <w:sz w:val="28"/>
          <w:szCs w:val="28"/>
        </w:rPr>
        <w:t>#include &lt;</w:t>
      </w:r>
      <w:r w:rsidRPr="25EE7F44" w:rsidR="25EE7F44">
        <w:rPr>
          <w:rFonts w:ascii="Times New Roman" w:hAnsi="Times New Roman" w:eastAsia="Times New Roman" w:cs="Times New Roman"/>
          <w:b w:val="0"/>
          <w:bCs w:val="0"/>
          <w:i w:val="0"/>
          <w:iCs w:val="0"/>
          <w:noProof w:val="0"/>
          <w:color w:val="000000" w:themeColor="text1" w:themeTint="FF" w:themeShade="FF"/>
          <w:sz w:val="22"/>
          <w:szCs w:val="22"/>
          <w:lang w:val="ru-RU"/>
        </w:rPr>
        <w:t xml:space="preserve"> stdio.h</w:t>
      </w:r>
      <w:r w:rsidRPr="25EE7F44" w:rsidR="25EE7F44">
        <w:rPr>
          <w:rFonts w:ascii="Times New Roman" w:hAnsi="Times New Roman" w:eastAsia="Times New Roman" w:cs="Times New Roman"/>
          <w:noProof w:val="0"/>
          <w:sz w:val="28"/>
          <w:szCs w:val="28"/>
          <w:lang w:val="ru-RU"/>
        </w:rPr>
        <w:t xml:space="preserve"> &gt;</w:t>
      </w:r>
    </w:p>
    <w:p w:rsidR="25EE7F44" w:rsidRDefault="25EE7F44" w14:paraId="16B89CE1">
      <w:r w:rsidRPr="25EE7F44" w:rsidR="25EE7F44">
        <w:rPr>
          <w:sz w:val="28"/>
          <w:szCs w:val="28"/>
        </w:rPr>
        <w:t>#include &lt;stdlib.h&gt;</w:t>
      </w:r>
    </w:p>
    <w:p w:rsidR="25EE7F44" w:rsidP="25EE7F44" w:rsidRDefault="25EE7F44" w14:paraId="5A6BD379" w14:textId="7DB375CD">
      <w:pPr>
        <w:rPr>
          <w:sz w:val="28"/>
          <w:szCs w:val="28"/>
        </w:rPr>
      </w:pPr>
    </w:p>
    <w:p w:rsidR="25EE7F44" w:rsidP="25EE7F44" w:rsidRDefault="25EE7F44" w14:paraId="5E8F5385" w14:textId="4389CA57">
      <w:pPr>
        <w:pStyle w:val="a0"/>
      </w:pPr>
    </w:p>
    <w:p w:rsidR="25EE7F44" w:rsidP="25EE7F44" w:rsidRDefault="25EE7F44" w14:paraId="733554CD" w14:textId="5EF13BC0">
      <w:pPr>
        <w:pStyle w:val="a0"/>
      </w:pPr>
    </w:p>
    <w:p w:rsidR="25EE7F44" w:rsidP="25EE7F44" w:rsidRDefault="25EE7F44" w14:paraId="52EE498C">
      <w:pPr>
        <w:pStyle w:val="2"/>
        <w:numPr>
          <w:numId w:val="0"/>
        </w:numPr>
      </w:pPr>
      <w:proofErr w:type="spellStart"/>
      <w:r w:rsidR="25EE7F44">
        <w:rPr/>
        <w:t>Висновок</w:t>
      </w:r>
      <w:proofErr w:type="spellEnd"/>
    </w:p>
    <w:p w:rsidR="25EE7F44" w:rsidP="25EE7F44" w:rsidRDefault="25EE7F44" w14:paraId="576404D7" w14:textId="4BCD8F79">
      <w:pPr>
        <w:pStyle w:val="a0"/>
        <w:rPr>
          <w:sz w:val="28"/>
          <w:szCs w:val="28"/>
        </w:rPr>
      </w:pPr>
      <w:proofErr w:type="spellStart"/>
      <w:r w:rsidRPr="25EE7F44" w:rsidR="25EE7F44">
        <w:rPr>
          <w:sz w:val="28"/>
          <w:szCs w:val="28"/>
        </w:rPr>
        <w:t>Під</w:t>
      </w:r>
      <w:proofErr w:type="spellEnd"/>
      <w:r w:rsidRPr="25EE7F44" w:rsidR="25EE7F44">
        <w:rPr>
          <w:sz w:val="28"/>
          <w:szCs w:val="28"/>
        </w:rPr>
        <w:t xml:space="preserve"> час </w:t>
      </w:r>
      <w:proofErr w:type="spellStart"/>
      <w:r w:rsidRPr="25EE7F44" w:rsidR="25EE7F44">
        <w:rPr>
          <w:sz w:val="28"/>
          <w:szCs w:val="28"/>
        </w:rPr>
        <w:t>виконання</w:t>
      </w:r>
      <w:proofErr w:type="spellEnd"/>
      <w:r w:rsidRPr="25EE7F44" w:rsidR="25EE7F44">
        <w:rPr>
          <w:sz w:val="28"/>
          <w:szCs w:val="28"/>
        </w:rPr>
        <w:t xml:space="preserve"> </w:t>
      </w:r>
      <w:proofErr w:type="spellStart"/>
      <w:r w:rsidRPr="25EE7F44" w:rsidR="25EE7F44">
        <w:rPr>
          <w:sz w:val="28"/>
          <w:szCs w:val="28"/>
        </w:rPr>
        <w:t>данної</w:t>
      </w:r>
      <w:proofErr w:type="spellEnd"/>
      <w:r w:rsidRPr="25EE7F44" w:rsidR="25EE7F44">
        <w:rPr>
          <w:sz w:val="28"/>
          <w:szCs w:val="28"/>
        </w:rPr>
        <w:t xml:space="preserve"> </w:t>
      </w:r>
      <w:proofErr w:type="spellStart"/>
      <w:r w:rsidRPr="25EE7F44" w:rsidR="25EE7F44">
        <w:rPr>
          <w:sz w:val="28"/>
          <w:szCs w:val="28"/>
        </w:rPr>
        <w:t>лабораторної</w:t>
      </w:r>
      <w:proofErr w:type="spellEnd"/>
      <w:r w:rsidRPr="25EE7F44" w:rsidR="25EE7F44">
        <w:rPr>
          <w:sz w:val="28"/>
          <w:szCs w:val="28"/>
        </w:rPr>
        <w:t xml:space="preserve"> </w:t>
      </w:r>
      <w:proofErr w:type="spellStart"/>
      <w:r w:rsidRPr="25EE7F44" w:rsidR="25EE7F44">
        <w:rPr>
          <w:sz w:val="28"/>
          <w:szCs w:val="28"/>
        </w:rPr>
        <w:t>роботи</w:t>
      </w:r>
      <w:proofErr w:type="spellEnd"/>
      <w:r w:rsidRPr="25EE7F44" w:rsidR="25EE7F44">
        <w:rPr>
          <w:sz w:val="28"/>
          <w:szCs w:val="28"/>
        </w:rPr>
        <w:t xml:space="preserve"> я </w:t>
      </w:r>
      <w:proofErr w:type="spellStart"/>
      <w:r w:rsidRPr="25EE7F44" w:rsidR="25EE7F44">
        <w:rPr>
          <w:sz w:val="28"/>
          <w:szCs w:val="28"/>
        </w:rPr>
        <w:t>навчився</w:t>
      </w:r>
      <w:proofErr w:type="spellEnd"/>
      <w:r w:rsidRPr="25EE7F44" w:rsidR="25EE7F44">
        <w:rPr>
          <w:sz w:val="28"/>
          <w:szCs w:val="28"/>
        </w:rPr>
        <w:t xml:space="preserve"> правильно </w:t>
      </w:r>
      <w:proofErr w:type="spellStart"/>
      <w:r w:rsidRPr="25EE7F44" w:rsidR="25EE7F44">
        <w:rPr>
          <w:sz w:val="28"/>
          <w:szCs w:val="28"/>
        </w:rPr>
        <w:t>використовувати</w:t>
      </w:r>
      <w:proofErr w:type="spellEnd"/>
      <w:r w:rsidRPr="25EE7F44" w:rsidR="25EE7F44">
        <w:rPr>
          <w:sz w:val="28"/>
          <w:szCs w:val="28"/>
        </w:rPr>
        <w:t xml:space="preserve"> рядки за </w:t>
      </w:r>
      <w:proofErr w:type="spellStart"/>
      <w:r w:rsidRPr="25EE7F44" w:rsidR="25EE7F44">
        <w:rPr>
          <w:sz w:val="28"/>
          <w:szCs w:val="28"/>
        </w:rPr>
        <w:t>допомогою</w:t>
      </w:r>
      <w:proofErr w:type="spellEnd"/>
      <w:r w:rsidRPr="25EE7F44" w:rsidR="25EE7F44">
        <w:rPr>
          <w:sz w:val="28"/>
          <w:szCs w:val="28"/>
        </w:rPr>
        <w:t xml:space="preserve"> </w:t>
      </w:r>
      <w:proofErr w:type="spellStart"/>
      <w:r w:rsidRPr="25EE7F44" w:rsidR="25EE7F44">
        <w:rPr>
          <w:sz w:val="28"/>
          <w:szCs w:val="28"/>
        </w:rPr>
        <w:t>мови</w:t>
      </w:r>
      <w:proofErr w:type="spellEnd"/>
      <w:r w:rsidRPr="25EE7F44" w:rsidR="25EE7F44">
        <w:rPr>
          <w:sz w:val="28"/>
          <w:szCs w:val="28"/>
        </w:rPr>
        <w:t xml:space="preserve"> програмування.</w:t>
      </w:r>
    </w:p>
    <w:p w:rsidR="25EE7F44" w:rsidP="25EE7F44" w:rsidRDefault="25EE7F44" w14:paraId="261D7C08" w14:textId="280D403F">
      <w:pPr>
        <w:pStyle w:val="a0"/>
        <w:rPr>
          <w:sz w:val="28"/>
          <w:szCs w:val="28"/>
        </w:rPr>
      </w:pPr>
    </w:p>
    <w:p w:rsidR="25EE7F44" w:rsidP="25EE7F44" w:rsidRDefault="25EE7F44" w14:paraId="013B0184">
      <w:pPr>
        <w:pStyle w:val="2"/>
        <w:numPr>
          <w:numId w:val="0"/>
        </w:numPr>
      </w:pPr>
      <w:r w:rsidR="15238C6F">
        <w:rPr/>
        <w:t>Додаток</w:t>
      </w:r>
      <w:r w:rsidR="15238C6F">
        <w:rPr/>
        <w:t>(а)</w:t>
      </w:r>
    </w:p>
    <w:p w:rsidR="25EE7F44" w:rsidP="25EE7F44" w:rsidRDefault="25EE7F44" w14:paraId="190FA283">
      <w:pPr>
        <w:pStyle w:val="2"/>
        <w:numPr>
          <w:numId w:val="0"/>
        </w:numPr>
      </w:pPr>
      <w:proofErr w:type="spellStart"/>
      <w:r w:rsidR="25EE7F44">
        <w:rPr/>
        <w:t>Додаток</w:t>
      </w:r>
      <w:proofErr w:type="spellEnd"/>
      <w:r w:rsidR="25EE7F44">
        <w:rPr/>
        <w:t>(б)</w:t>
      </w:r>
    </w:p>
    <w:p w:rsidR="25EE7F44" w:rsidP="25EE7F44" w:rsidRDefault="25EE7F44" w14:paraId="4D9CB8BC" w14:textId="3FD0431C">
      <w:pPr>
        <w:pStyle w:val="a0"/>
      </w:pPr>
    </w:p>
    <w:p w:rsidR="25EE7F44" w:rsidRDefault="25EE7F44" w14:paraId="3F7703B9" w14:textId="28C0B12D">
      <w:r>
        <w:br w:type="page"/>
      </w:r>
    </w:p>
    <w:p w:rsidR="25EE7F44" w:rsidP="25EE7F44" w:rsidRDefault="25EE7F44" w14:paraId="66B0CD56" w14:textId="0B83241C">
      <w:pPr>
        <w:pStyle w:val="1"/>
        <w:numPr>
          <w:numId w:val="0"/>
        </w:numPr>
      </w:pPr>
      <w:r w:rsidR="25EE7F44">
        <w:rPr/>
        <w:t>Завдання 14(2)</w:t>
      </w:r>
    </w:p>
    <w:p w:rsidR="25EE7F44" w:rsidP="25EE7F44" w:rsidRDefault="25EE7F44" w14:paraId="63C7B97C">
      <w:pPr>
        <w:pStyle w:val="2"/>
        <w:numPr>
          <w:numId w:val="0"/>
        </w:numPr>
      </w:pPr>
      <w:r w:rsidR="25EE7F44">
        <w:rPr/>
        <w:t>ПОСТАНОВКА ЗАДАЧІ</w:t>
      </w:r>
    </w:p>
    <w:p w:rsidR="25EE7F44" w:rsidP="25EE7F44" w:rsidRDefault="25EE7F44" w14:paraId="7425F5A1" w14:textId="385A1693">
      <w:pPr>
        <w:pStyle w:val="3"/>
        <w:numPr>
          <w:numId w:val="0"/>
        </w:numPr>
        <w:rPr>
          <w:sz w:val="28"/>
          <w:szCs w:val="28"/>
        </w:rPr>
      </w:pPr>
      <w:proofErr w:type="spellStart"/>
      <w:r w:rsidR="25EE7F44">
        <w:rPr/>
        <w:t>Опис</w:t>
      </w:r>
      <w:proofErr w:type="spellEnd"/>
      <w:r w:rsidR="25EE7F44">
        <w:rPr/>
        <w:t xml:space="preserve"> </w:t>
      </w:r>
      <w:r w:rsidR="25EE7F44">
        <w:rPr/>
        <w:t>завдання</w:t>
      </w:r>
      <w:r w:rsidR="25EE7F44">
        <w:rPr/>
        <w:t xml:space="preserve">: </w:t>
      </w:r>
    </w:p>
    <w:p w:rsidR="25EE7F44" w:rsidP="25EE7F44" w:rsidRDefault="25EE7F44" w14:paraId="3B026B84" w14:textId="7FD2E662">
      <w:pPr>
        <w:pStyle w:val="a0"/>
      </w:pPr>
      <w:proofErr w:type="spellStart"/>
      <w:r w:rsidR="25EE7F44">
        <w:rPr/>
        <w:t>Варіант</w:t>
      </w:r>
      <w:proofErr w:type="spellEnd"/>
      <w:r w:rsidR="25EE7F44">
        <w:rPr/>
        <w:t xml:space="preserve"> 6.</w:t>
      </w:r>
    </w:p>
    <w:p w:rsidR="25EE7F44" w:rsidP="25EE7F44" w:rsidRDefault="25EE7F44" w14:paraId="7AD9ACC4" w14:textId="390F71E3">
      <w:pPr>
        <w:pStyle w:val="a0"/>
      </w:pPr>
      <w:r w:rsidR="25EE7F44">
        <w:rPr/>
        <w:t>Задано символьні рядки. Рядок, який складається із декількох послідовностей символів (наборів символів), які розділяються не менше ніж одним символом пробілу (' ').  Для кожного рядка знайти послідовності символів у яких є:</w:t>
      </w:r>
    </w:p>
    <w:p w:rsidR="25EE7F44" w:rsidP="25EE7F44" w:rsidRDefault="25EE7F44" w14:paraId="14C0E062" w14:textId="1EBB3256">
      <w:pPr>
        <w:pStyle w:val="a0"/>
      </w:pPr>
      <w:r w:rsidR="25EE7F44">
        <w:rPr/>
        <w:t>слова, які починаються буквами: 'а', 'b', 'c', 'd' i 'e';</w:t>
      </w:r>
    </w:p>
    <w:p w:rsidR="25EE7F44" w:rsidP="25EE7F44" w:rsidRDefault="25EE7F44" w14:paraId="4CD81E85" w14:textId="0E10D0DC">
      <w:pPr>
        <w:pStyle w:val="a0"/>
      </w:pPr>
    </w:p>
    <w:p w:rsidR="25EE7F44" w:rsidP="25EE7F44" w:rsidRDefault="25EE7F44" w14:paraId="683E8D17" w14:textId="0C12C8A7">
      <w:pPr>
        <w:pStyle w:val="a0"/>
      </w:pPr>
    </w:p>
    <w:p w:rsidR="25EE7F44" w:rsidP="25EE7F44" w:rsidRDefault="25EE7F44" w14:paraId="70945A9E">
      <w:pPr>
        <w:pStyle w:val="2"/>
        <w:numPr>
          <w:numId w:val="0"/>
        </w:numPr>
      </w:pPr>
      <w:r w:rsidR="25EE7F44">
        <w:rPr/>
        <w:t>ТЕОРЕТИЧНІ ВІДОМОСТІ</w:t>
      </w:r>
    </w:p>
    <w:p w:rsidR="25EE7F44" w:rsidP="25EE7F44" w:rsidRDefault="25EE7F44" w14:paraId="5F970C5C" w14:textId="0C53C338">
      <w:pPr>
        <w:pStyle w:val="a0"/>
      </w:pPr>
      <w:r w:rsidR="25EE7F44">
        <w:rPr/>
        <w:t xml:space="preserve">В </w:t>
      </w:r>
      <w:proofErr w:type="spellStart"/>
      <w:r w:rsidR="25EE7F44">
        <w:rPr/>
        <w:t>данних</w:t>
      </w:r>
      <w:proofErr w:type="spellEnd"/>
      <w:r w:rsidR="25EE7F44">
        <w:rPr/>
        <w:t xml:space="preserve"> завданнях </w:t>
      </w:r>
      <w:proofErr w:type="spellStart"/>
      <w:r w:rsidR="25EE7F44">
        <w:rPr/>
        <w:t>використовуються</w:t>
      </w:r>
      <w:proofErr w:type="spellEnd"/>
      <w:r w:rsidR="25EE7F44">
        <w:rPr/>
        <w:t xml:space="preserve"> рядки.</w:t>
      </w:r>
    </w:p>
    <w:p w:rsidR="25EE7F44" w:rsidP="25EE7F44" w:rsidRDefault="25EE7F44" w14:paraId="32FA4DFC">
      <w:pPr>
        <w:pStyle w:val="2"/>
        <w:numPr>
          <w:numId w:val="0"/>
        </w:numPr>
      </w:pPr>
      <w:r w:rsidR="25EE7F44">
        <w:rPr/>
        <w:t>СХЕМИ АЛГОРИТМІВ ОСНОВНИХ ФУНКЦІЙ</w:t>
      </w:r>
    </w:p>
    <w:p w:rsidR="25EE7F44" w:rsidP="25EE7F44" w:rsidRDefault="25EE7F44" w14:paraId="427E8A1A">
      <w:pPr>
        <w:pStyle w:val="3"/>
        <w:numPr>
          <w:numId w:val="0"/>
        </w:numPr>
      </w:pPr>
      <w:r w:rsidR="25EE7F44">
        <w:rPr/>
        <w:t>Список підключених бібліотек:</w:t>
      </w:r>
    </w:p>
    <w:p w:rsidR="25EE7F44" w:rsidP="25EE7F44" w:rsidRDefault="25EE7F44" w14:paraId="28F94EDD" w14:textId="5B74E8E1">
      <w:pPr>
        <w:pStyle w:val="a"/>
      </w:pPr>
      <w:r w:rsidRPr="25EE7F44" w:rsidR="25EE7F44">
        <w:rPr>
          <w:sz w:val="28"/>
          <w:szCs w:val="28"/>
        </w:rPr>
        <w:t>#include &lt;</w:t>
      </w:r>
      <w:r w:rsidRPr="25EE7F44" w:rsidR="25EE7F44">
        <w:rPr>
          <w:rFonts w:ascii="Times New Roman" w:hAnsi="Times New Roman" w:eastAsia="Times New Roman" w:cs="Times New Roman"/>
          <w:b w:val="0"/>
          <w:bCs w:val="0"/>
          <w:i w:val="0"/>
          <w:iCs w:val="0"/>
          <w:noProof w:val="0"/>
          <w:color w:val="000000" w:themeColor="text1" w:themeTint="FF" w:themeShade="FF"/>
          <w:sz w:val="22"/>
          <w:szCs w:val="22"/>
          <w:lang w:val="ru-RU"/>
        </w:rPr>
        <w:t xml:space="preserve"> stdio.h</w:t>
      </w:r>
      <w:r w:rsidRPr="25EE7F44" w:rsidR="25EE7F44">
        <w:rPr>
          <w:rFonts w:ascii="Times New Roman" w:hAnsi="Times New Roman" w:eastAsia="Times New Roman" w:cs="Times New Roman"/>
          <w:noProof w:val="0"/>
          <w:sz w:val="28"/>
          <w:szCs w:val="28"/>
          <w:lang w:val="ru-RU"/>
        </w:rPr>
        <w:t xml:space="preserve"> &gt;</w:t>
      </w:r>
    </w:p>
    <w:p w:rsidR="25EE7F44" w:rsidRDefault="25EE7F44" w14:paraId="108C956C">
      <w:r w:rsidRPr="25EE7F44" w:rsidR="25EE7F44">
        <w:rPr>
          <w:sz w:val="28"/>
          <w:szCs w:val="28"/>
        </w:rPr>
        <w:t>#include &lt;stdlib.h&gt;</w:t>
      </w:r>
    </w:p>
    <w:p w:rsidR="25EE7F44" w:rsidP="25EE7F44" w:rsidRDefault="25EE7F44" w14:paraId="21C84157" w14:textId="7DB375CD">
      <w:pPr>
        <w:rPr>
          <w:sz w:val="28"/>
          <w:szCs w:val="28"/>
        </w:rPr>
      </w:pPr>
    </w:p>
    <w:p w:rsidR="25EE7F44" w:rsidP="25EE7F44" w:rsidRDefault="25EE7F44" w14:paraId="2C2A76FE" w14:textId="4389CA57">
      <w:pPr>
        <w:pStyle w:val="a0"/>
      </w:pPr>
    </w:p>
    <w:p w:rsidR="25EE7F44" w:rsidP="25EE7F44" w:rsidRDefault="25EE7F44" w14:paraId="18A381E7" w14:textId="5EF13BC0">
      <w:pPr>
        <w:pStyle w:val="a0"/>
      </w:pPr>
    </w:p>
    <w:p w:rsidR="25EE7F44" w:rsidP="25EE7F44" w:rsidRDefault="25EE7F44" w14:paraId="6FF8D797">
      <w:pPr>
        <w:pStyle w:val="2"/>
        <w:numPr>
          <w:numId w:val="0"/>
        </w:numPr>
      </w:pPr>
      <w:proofErr w:type="spellStart"/>
      <w:r w:rsidR="25EE7F44">
        <w:rPr/>
        <w:t>Висновок</w:t>
      </w:r>
      <w:proofErr w:type="spellEnd"/>
    </w:p>
    <w:p w:rsidR="25EE7F44" w:rsidP="25EE7F44" w:rsidRDefault="25EE7F44" w14:paraId="03988828" w14:textId="4BCD8F79">
      <w:pPr>
        <w:pStyle w:val="a0"/>
        <w:rPr>
          <w:sz w:val="28"/>
          <w:szCs w:val="28"/>
        </w:rPr>
      </w:pPr>
      <w:proofErr w:type="spellStart"/>
      <w:r w:rsidRPr="25EE7F44" w:rsidR="25EE7F44">
        <w:rPr>
          <w:sz w:val="28"/>
          <w:szCs w:val="28"/>
        </w:rPr>
        <w:t>Під</w:t>
      </w:r>
      <w:proofErr w:type="spellEnd"/>
      <w:r w:rsidRPr="25EE7F44" w:rsidR="25EE7F44">
        <w:rPr>
          <w:sz w:val="28"/>
          <w:szCs w:val="28"/>
        </w:rPr>
        <w:t xml:space="preserve"> час </w:t>
      </w:r>
      <w:proofErr w:type="spellStart"/>
      <w:r w:rsidRPr="25EE7F44" w:rsidR="25EE7F44">
        <w:rPr>
          <w:sz w:val="28"/>
          <w:szCs w:val="28"/>
        </w:rPr>
        <w:t>виконання</w:t>
      </w:r>
      <w:proofErr w:type="spellEnd"/>
      <w:r w:rsidRPr="25EE7F44" w:rsidR="25EE7F44">
        <w:rPr>
          <w:sz w:val="28"/>
          <w:szCs w:val="28"/>
        </w:rPr>
        <w:t xml:space="preserve"> </w:t>
      </w:r>
      <w:proofErr w:type="spellStart"/>
      <w:r w:rsidRPr="25EE7F44" w:rsidR="25EE7F44">
        <w:rPr>
          <w:sz w:val="28"/>
          <w:szCs w:val="28"/>
        </w:rPr>
        <w:t>данної</w:t>
      </w:r>
      <w:proofErr w:type="spellEnd"/>
      <w:r w:rsidRPr="25EE7F44" w:rsidR="25EE7F44">
        <w:rPr>
          <w:sz w:val="28"/>
          <w:szCs w:val="28"/>
        </w:rPr>
        <w:t xml:space="preserve"> </w:t>
      </w:r>
      <w:proofErr w:type="spellStart"/>
      <w:r w:rsidRPr="25EE7F44" w:rsidR="25EE7F44">
        <w:rPr>
          <w:sz w:val="28"/>
          <w:szCs w:val="28"/>
        </w:rPr>
        <w:t>лабораторної</w:t>
      </w:r>
      <w:proofErr w:type="spellEnd"/>
      <w:r w:rsidRPr="25EE7F44" w:rsidR="25EE7F44">
        <w:rPr>
          <w:sz w:val="28"/>
          <w:szCs w:val="28"/>
        </w:rPr>
        <w:t xml:space="preserve"> </w:t>
      </w:r>
      <w:proofErr w:type="spellStart"/>
      <w:r w:rsidRPr="25EE7F44" w:rsidR="25EE7F44">
        <w:rPr>
          <w:sz w:val="28"/>
          <w:szCs w:val="28"/>
        </w:rPr>
        <w:t>роботи</w:t>
      </w:r>
      <w:proofErr w:type="spellEnd"/>
      <w:r w:rsidRPr="25EE7F44" w:rsidR="25EE7F44">
        <w:rPr>
          <w:sz w:val="28"/>
          <w:szCs w:val="28"/>
        </w:rPr>
        <w:t xml:space="preserve"> я </w:t>
      </w:r>
      <w:proofErr w:type="spellStart"/>
      <w:r w:rsidRPr="25EE7F44" w:rsidR="25EE7F44">
        <w:rPr>
          <w:sz w:val="28"/>
          <w:szCs w:val="28"/>
        </w:rPr>
        <w:t>навчився</w:t>
      </w:r>
      <w:proofErr w:type="spellEnd"/>
      <w:r w:rsidRPr="25EE7F44" w:rsidR="25EE7F44">
        <w:rPr>
          <w:sz w:val="28"/>
          <w:szCs w:val="28"/>
        </w:rPr>
        <w:t xml:space="preserve"> правильно </w:t>
      </w:r>
      <w:proofErr w:type="spellStart"/>
      <w:r w:rsidRPr="25EE7F44" w:rsidR="25EE7F44">
        <w:rPr>
          <w:sz w:val="28"/>
          <w:szCs w:val="28"/>
        </w:rPr>
        <w:t>використовувати</w:t>
      </w:r>
      <w:proofErr w:type="spellEnd"/>
      <w:r w:rsidRPr="25EE7F44" w:rsidR="25EE7F44">
        <w:rPr>
          <w:sz w:val="28"/>
          <w:szCs w:val="28"/>
        </w:rPr>
        <w:t xml:space="preserve"> рядки за </w:t>
      </w:r>
      <w:proofErr w:type="spellStart"/>
      <w:r w:rsidRPr="25EE7F44" w:rsidR="25EE7F44">
        <w:rPr>
          <w:sz w:val="28"/>
          <w:szCs w:val="28"/>
        </w:rPr>
        <w:t>допомогою</w:t>
      </w:r>
      <w:proofErr w:type="spellEnd"/>
      <w:r w:rsidRPr="25EE7F44" w:rsidR="25EE7F44">
        <w:rPr>
          <w:sz w:val="28"/>
          <w:szCs w:val="28"/>
        </w:rPr>
        <w:t xml:space="preserve"> </w:t>
      </w:r>
      <w:proofErr w:type="spellStart"/>
      <w:r w:rsidRPr="25EE7F44" w:rsidR="25EE7F44">
        <w:rPr>
          <w:sz w:val="28"/>
          <w:szCs w:val="28"/>
        </w:rPr>
        <w:t>мови</w:t>
      </w:r>
      <w:proofErr w:type="spellEnd"/>
      <w:r w:rsidRPr="25EE7F44" w:rsidR="25EE7F44">
        <w:rPr>
          <w:sz w:val="28"/>
          <w:szCs w:val="28"/>
        </w:rPr>
        <w:t xml:space="preserve"> програмування.</w:t>
      </w:r>
    </w:p>
    <w:p w:rsidR="25EE7F44" w:rsidP="25EE7F44" w:rsidRDefault="25EE7F44" w14:paraId="27EA2D77" w14:textId="4C9FCD1E">
      <w:pPr>
        <w:pStyle w:val="a0"/>
        <w:rPr>
          <w:sz w:val="28"/>
          <w:szCs w:val="28"/>
        </w:rPr>
      </w:pPr>
    </w:p>
    <w:p w:rsidR="25EE7F44" w:rsidP="25EE7F44" w:rsidRDefault="25EE7F44" w14:paraId="5615DC1D">
      <w:pPr>
        <w:pStyle w:val="2"/>
        <w:numPr>
          <w:numId w:val="0"/>
        </w:numPr>
      </w:pPr>
      <w:r w:rsidR="15238C6F">
        <w:rPr/>
        <w:t>Додаток</w:t>
      </w:r>
      <w:r w:rsidR="15238C6F">
        <w:rPr/>
        <w:t>(а)</w:t>
      </w:r>
    </w:p>
    <w:p w:rsidR="25EE7F44" w:rsidP="25EE7F44" w:rsidRDefault="25EE7F44" w14:paraId="18096C1D" w14:textId="5B3E9615">
      <w:pPr>
        <w:pStyle w:val="a0"/>
      </w:pPr>
    </w:p>
    <w:p w:rsidR="25EE7F44" w:rsidP="25EE7F44" w:rsidRDefault="25EE7F44" w14:paraId="5379BD89">
      <w:pPr>
        <w:pStyle w:val="2"/>
        <w:numPr>
          <w:numId w:val="0"/>
        </w:numPr>
      </w:pPr>
      <w:proofErr w:type="spellStart"/>
      <w:r w:rsidR="25EE7F44">
        <w:rPr/>
        <w:t>Додаток</w:t>
      </w:r>
      <w:proofErr w:type="spellEnd"/>
      <w:r w:rsidR="25EE7F44">
        <w:rPr/>
        <w:t>(б)</w:t>
      </w:r>
    </w:p>
    <w:p w:rsidR="25EE7F44" w:rsidP="25EE7F44" w:rsidRDefault="25EE7F44" w14:paraId="13C069BB" w14:textId="0F283FD5">
      <w:pPr>
        <w:pStyle w:val="a0"/>
      </w:pPr>
    </w:p>
    <w:p w:rsidR="25EE7F44" w:rsidP="25EE7F44" w:rsidRDefault="25EE7F44" w14:paraId="27E23337" w14:textId="0DB0F833">
      <w:pPr>
        <w:pStyle w:val="a"/>
        <w:jc w:val="both"/>
        <w:rPr>
          <w:sz w:val="28"/>
          <w:szCs w:val="28"/>
        </w:rPr>
      </w:pPr>
    </w:p>
    <w:p xmlns:wp14="http://schemas.microsoft.com/office/word/2010/wordml" w:rsidR="00000000" w:rsidRDefault="00706F56" w14:paraId="74869460" wp14:textId="77777777">
      <w:pPr>
        <w:jc w:val="both"/>
        <w:rPr>
          <w:sz w:val="28"/>
          <w:szCs w:val="28"/>
        </w:rPr>
      </w:pPr>
    </w:p>
    <w:p xmlns:wp14="http://schemas.microsoft.com/office/word/2010/wordml" w:rsidR="00000000" w:rsidRDefault="00706F56" w14:paraId="187F57B8" wp14:textId="77777777">
      <w:pPr>
        <w:jc w:val="both"/>
        <w:rPr>
          <w:sz w:val="28"/>
          <w:szCs w:val="28"/>
        </w:rPr>
      </w:pPr>
    </w:p>
    <w:p xmlns:wp14="http://schemas.microsoft.com/office/word/2010/wordml" w:rsidR="00000000" w:rsidRDefault="00706F56" w14:paraId="54738AF4" wp14:textId="77777777">
      <w:pPr>
        <w:jc w:val="both"/>
        <w:rPr>
          <w:sz w:val="28"/>
          <w:szCs w:val="28"/>
        </w:rPr>
      </w:pPr>
    </w:p>
    <w:p xmlns:wp14="http://schemas.microsoft.com/office/word/2010/wordml" w:rsidR="00000000" w:rsidRDefault="00706F56" w14:paraId="46ABBD8F" wp14:textId="77777777">
      <w:pPr>
        <w:jc w:val="both"/>
        <w:rPr>
          <w:sz w:val="28"/>
          <w:szCs w:val="28"/>
        </w:rPr>
      </w:pPr>
    </w:p>
    <w:p xmlns:wp14="http://schemas.microsoft.com/office/word/2010/wordml" w:rsidR="00000000" w:rsidRDefault="00706F56" w14:paraId="06BBA33E" wp14:textId="77777777">
      <w:pPr>
        <w:jc w:val="both"/>
        <w:rPr>
          <w:sz w:val="28"/>
          <w:szCs w:val="28"/>
        </w:rPr>
      </w:pPr>
    </w:p>
    <w:p xmlns:wp14="http://schemas.microsoft.com/office/word/2010/wordml" w:rsidR="00000000" w:rsidRDefault="00706F56" w14:paraId="464FCBC1" wp14:textId="77777777">
      <w:pPr>
        <w:jc w:val="both"/>
        <w:rPr>
          <w:sz w:val="28"/>
          <w:szCs w:val="28"/>
        </w:rPr>
      </w:pPr>
    </w:p>
    <w:p xmlns:wp14="http://schemas.microsoft.com/office/word/2010/wordml" w:rsidR="00000000" w:rsidRDefault="00706F56" w14:paraId="5C8C6B09" wp14:textId="77777777">
      <w:pPr>
        <w:jc w:val="both"/>
        <w:rPr>
          <w:sz w:val="28"/>
          <w:szCs w:val="28"/>
        </w:rPr>
      </w:pPr>
    </w:p>
    <w:p xmlns:wp14="http://schemas.microsoft.com/office/word/2010/wordml" w:rsidR="00000000" w:rsidRDefault="00706F56" w14:paraId="3382A365" wp14:textId="77777777">
      <w:pPr>
        <w:jc w:val="both"/>
        <w:rPr>
          <w:sz w:val="28"/>
          <w:szCs w:val="28"/>
        </w:rPr>
      </w:pPr>
    </w:p>
    <w:p xmlns:wp14="http://schemas.microsoft.com/office/word/2010/wordml" w:rsidR="00000000" w:rsidRDefault="00706F56" w14:paraId="5C71F136" wp14:textId="77777777">
      <w:pPr>
        <w:jc w:val="both"/>
        <w:rPr>
          <w:sz w:val="28"/>
          <w:szCs w:val="28"/>
        </w:rPr>
      </w:pPr>
    </w:p>
    <w:p xmlns:wp14="http://schemas.microsoft.com/office/word/2010/wordml" w:rsidR="00000000" w:rsidRDefault="00706F56" w14:paraId="62199465" wp14:textId="77777777">
      <w:pPr>
        <w:jc w:val="both"/>
        <w:rPr>
          <w:sz w:val="28"/>
          <w:szCs w:val="28"/>
        </w:rPr>
      </w:pPr>
    </w:p>
    <w:p xmlns:wp14="http://schemas.microsoft.com/office/word/2010/wordml" w:rsidR="00000000" w:rsidRDefault="00706F56" w14:paraId="0DA123B1" wp14:textId="77777777">
      <w:pPr>
        <w:jc w:val="both"/>
        <w:rPr>
          <w:sz w:val="28"/>
          <w:szCs w:val="28"/>
        </w:rPr>
      </w:pPr>
    </w:p>
    <w:p xmlns:wp14="http://schemas.microsoft.com/office/word/2010/wordml" w:rsidR="00000000" w:rsidRDefault="00706F56" w14:paraId="4C4CEA3D" wp14:textId="77777777">
      <w:pPr>
        <w:jc w:val="both"/>
        <w:rPr>
          <w:sz w:val="28"/>
          <w:szCs w:val="28"/>
        </w:rPr>
      </w:pPr>
    </w:p>
    <w:p xmlns:wp14="http://schemas.microsoft.com/office/word/2010/wordml" w:rsidR="00000000" w:rsidRDefault="00706F56" w14:paraId="50895670" wp14:textId="77777777">
      <w:pPr>
        <w:jc w:val="both"/>
        <w:rPr>
          <w:sz w:val="28"/>
          <w:szCs w:val="28"/>
        </w:rPr>
      </w:pPr>
    </w:p>
    <w:p xmlns:wp14="http://schemas.microsoft.com/office/word/2010/wordml" w:rsidR="00000000" w:rsidRDefault="00706F56" w14:paraId="38C1F859" wp14:textId="77777777">
      <w:pPr>
        <w:jc w:val="both"/>
        <w:rPr>
          <w:sz w:val="28"/>
          <w:szCs w:val="28"/>
        </w:rPr>
      </w:pPr>
    </w:p>
    <w:p xmlns:wp14="http://schemas.microsoft.com/office/word/2010/wordml" w:rsidR="00000000" w:rsidRDefault="00706F56" w14:paraId="0C8FE7CE" wp14:textId="77777777">
      <w:pPr>
        <w:jc w:val="both"/>
        <w:rPr>
          <w:sz w:val="28"/>
          <w:szCs w:val="28"/>
        </w:rPr>
      </w:pPr>
    </w:p>
    <w:p xmlns:wp14="http://schemas.microsoft.com/office/word/2010/wordml" w:rsidR="00000000" w:rsidRDefault="00706F56" w14:paraId="41004F19" wp14:textId="77777777">
      <w:pPr>
        <w:jc w:val="both"/>
        <w:rPr>
          <w:sz w:val="28"/>
          <w:szCs w:val="28"/>
        </w:rPr>
      </w:pPr>
    </w:p>
    <w:p xmlns:wp14="http://schemas.microsoft.com/office/word/2010/wordml" w:rsidR="00000000" w:rsidRDefault="00706F56" w14:paraId="67C0C651" wp14:textId="77777777">
      <w:pPr>
        <w:jc w:val="both"/>
        <w:rPr>
          <w:sz w:val="28"/>
          <w:szCs w:val="28"/>
        </w:rPr>
      </w:pPr>
    </w:p>
    <w:p xmlns:wp14="http://schemas.microsoft.com/office/word/2010/wordml" w:rsidR="00000000" w:rsidRDefault="00706F56" w14:paraId="308D56CC" wp14:textId="77777777">
      <w:pPr>
        <w:jc w:val="both"/>
        <w:rPr>
          <w:sz w:val="28"/>
          <w:szCs w:val="28"/>
        </w:rPr>
      </w:pPr>
    </w:p>
    <w:p xmlns:wp14="http://schemas.microsoft.com/office/word/2010/wordml" w:rsidR="00000000" w:rsidRDefault="00706F56" w14:paraId="797E50C6" wp14:textId="77777777">
      <w:pPr>
        <w:jc w:val="both"/>
        <w:rPr>
          <w:sz w:val="28"/>
          <w:szCs w:val="28"/>
        </w:rPr>
      </w:pPr>
    </w:p>
    <w:p xmlns:wp14="http://schemas.microsoft.com/office/word/2010/wordml" w:rsidR="00000000" w:rsidRDefault="00706F56" w14:paraId="7B04FA47" wp14:textId="77777777">
      <w:pPr>
        <w:jc w:val="both"/>
        <w:rPr>
          <w:sz w:val="28"/>
          <w:szCs w:val="28"/>
        </w:rPr>
      </w:pPr>
    </w:p>
    <w:p xmlns:wp14="http://schemas.microsoft.com/office/word/2010/wordml" w:rsidR="00000000" w:rsidRDefault="00706F56" w14:paraId="568C698B" wp14:textId="77777777">
      <w:pPr>
        <w:jc w:val="both"/>
        <w:rPr>
          <w:sz w:val="28"/>
          <w:szCs w:val="28"/>
        </w:rPr>
      </w:pPr>
    </w:p>
    <w:p xmlns:wp14="http://schemas.microsoft.com/office/word/2010/wordml" w:rsidR="00000000" w:rsidRDefault="00706F56" w14:paraId="1A939487" wp14:textId="77777777">
      <w:pPr>
        <w:jc w:val="both"/>
        <w:rPr>
          <w:sz w:val="28"/>
          <w:szCs w:val="28"/>
        </w:rPr>
      </w:pPr>
    </w:p>
    <w:p xmlns:wp14="http://schemas.microsoft.com/office/word/2010/wordml" w:rsidR="00000000" w:rsidRDefault="00706F56" w14:paraId="6AA258D8" wp14:textId="77777777">
      <w:pPr>
        <w:jc w:val="both"/>
        <w:rPr>
          <w:sz w:val="28"/>
          <w:szCs w:val="28"/>
        </w:rPr>
      </w:pPr>
    </w:p>
    <w:p xmlns:wp14="http://schemas.microsoft.com/office/word/2010/wordml" w:rsidR="00000000" w:rsidRDefault="00706F56" w14:paraId="6FFBD3EC" wp14:textId="77777777">
      <w:pPr>
        <w:jc w:val="both"/>
        <w:rPr>
          <w:sz w:val="28"/>
          <w:szCs w:val="28"/>
        </w:rPr>
      </w:pPr>
    </w:p>
    <w:p xmlns:wp14="http://schemas.microsoft.com/office/word/2010/wordml" w:rsidR="00000000" w:rsidRDefault="00706F56" w14:paraId="30DCCCAD" wp14:textId="77777777">
      <w:pPr>
        <w:jc w:val="both"/>
        <w:rPr>
          <w:sz w:val="28"/>
          <w:szCs w:val="28"/>
        </w:rPr>
      </w:pPr>
    </w:p>
    <w:p xmlns:wp14="http://schemas.microsoft.com/office/word/2010/wordml" w:rsidR="00000000" w:rsidRDefault="00706F56" w14:paraId="36AF6883" wp14:textId="77777777">
      <w:pPr>
        <w:jc w:val="both"/>
        <w:rPr>
          <w:sz w:val="28"/>
          <w:szCs w:val="28"/>
        </w:rPr>
      </w:pPr>
    </w:p>
    <w:p xmlns:wp14="http://schemas.microsoft.com/office/word/2010/wordml" w:rsidR="00000000" w:rsidRDefault="00706F56" w14:paraId="74C05D90" wp14:textId="77777777">
      <w:pPr>
        <w:jc w:val="both"/>
        <w:rPr>
          <w:sz w:val="28"/>
          <w:szCs w:val="28"/>
        </w:rPr>
      </w:pPr>
    </w:p>
    <w:p xmlns:wp14="http://schemas.microsoft.com/office/word/2010/wordml" w:rsidR="00000000" w:rsidRDefault="00706F56" w14:paraId="54C529ED" wp14:textId="77777777">
      <w:pPr>
        <w:jc w:val="both"/>
        <w:rPr>
          <w:sz w:val="28"/>
          <w:szCs w:val="28"/>
        </w:rPr>
      </w:pPr>
    </w:p>
    <w:p xmlns:wp14="http://schemas.microsoft.com/office/word/2010/wordml" w:rsidR="00000000" w:rsidP="25EE7F44" w:rsidRDefault="00706F56" w14:paraId="327BCCE7" wp14:textId="77777777">
      <w:pPr>
        <w:pageBreakBefore/>
        <w:jc w:val="center"/>
        <w:rPr>
          <w:b w:val="1"/>
          <w:bCs w:val="1"/>
          <w:sz w:val="28"/>
          <w:szCs w:val="28"/>
        </w:rPr>
      </w:pPr>
    </w:p>
    <w:p xmlns:wp14="http://schemas.microsoft.com/office/word/2010/wordml" w:rsidR="00000000" w:rsidRDefault="00706F56" w14:paraId="1C0157D6" wp14:textId="77777777">
      <w:pPr>
        <w:jc w:val="center"/>
        <w:rPr>
          <w:b/>
          <w:sz w:val="28"/>
          <w:szCs w:val="28"/>
        </w:rPr>
      </w:pPr>
    </w:p>
    <w:p xmlns:wp14="http://schemas.microsoft.com/office/word/2010/wordml" w:rsidR="00000000" w:rsidRDefault="00706F56" w14:paraId="3691E7B2" wp14:textId="77777777">
      <w:pPr>
        <w:jc w:val="center"/>
        <w:rPr>
          <w:b/>
          <w:sz w:val="28"/>
          <w:szCs w:val="28"/>
        </w:rPr>
      </w:pPr>
    </w:p>
    <w:p xmlns:wp14="http://schemas.microsoft.com/office/word/2010/wordml" w:rsidR="00000000" w:rsidRDefault="00706F56" w14:paraId="526770CE" wp14:textId="77777777">
      <w:pPr>
        <w:jc w:val="center"/>
        <w:rPr>
          <w:b/>
          <w:sz w:val="28"/>
          <w:szCs w:val="28"/>
        </w:rPr>
      </w:pPr>
    </w:p>
    <w:p xmlns:wp14="http://schemas.microsoft.com/office/word/2010/wordml" w:rsidR="00000000" w:rsidRDefault="00706F56" w14:paraId="7CBEED82" wp14:textId="77777777">
      <w:pPr>
        <w:jc w:val="center"/>
        <w:rPr>
          <w:b/>
          <w:sz w:val="28"/>
          <w:szCs w:val="28"/>
        </w:rPr>
      </w:pPr>
    </w:p>
    <w:p xmlns:wp14="http://schemas.microsoft.com/office/word/2010/wordml" w:rsidR="00000000" w:rsidRDefault="00706F56" w14:paraId="6E36661F" wp14:textId="77777777">
      <w:pPr>
        <w:jc w:val="center"/>
        <w:rPr>
          <w:b/>
          <w:sz w:val="28"/>
          <w:szCs w:val="28"/>
        </w:rPr>
      </w:pPr>
    </w:p>
    <w:p xmlns:wp14="http://schemas.microsoft.com/office/word/2010/wordml" w:rsidR="00000000" w:rsidRDefault="00706F56" w14:paraId="38645DC7" wp14:textId="77777777">
      <w:pPr>
        <w:jc w:val="center"/>
        <w:rPr>
          <w:b/>
          <w:sz w:val="28"/>
          <w:szCs w:val="28"/>
        </w:rPr>
      </w:pPr>
    </w:p>
    <w:p xmlns:wp14="http://schemas.microsoft.com/office/word/2010/wordml" w:rsidR="00000000" w:rsidRDefault="00706F56" w14:paraId="135E58C4" wp14:textId="77777777">
      <w:pPr>
        <w:jc w:val="center"/>
        <w:rPr>
          <w:b/>
          <w:sz w:val="28"/>
          <w:szCs w:val="28"/>
        </w:rPr>
      </w:pPr>
    </w:p>
    <w:p xmlns:wp14="http://schemas.microsoft.com/office/word/2010/wordml" w:rsidR="00000000" w:rsidRDefault="00706F56" w14:paraId="62EBF9A1" wp14:textId="77777777">
      <w:pPr>
        <w:jc w:val="center"/>
        <w:rPr>
          <w:b/>
          <w:sz w:val="28"/>
          <w:szCs w:val="28"/>
        </w:rPr>
      </w:pPr>
    </w:p>
    <w:p xmlns:wp14="http://schemas.microsoft.com/office/word/2010/wordml" w:rsidR="00000000" w:rsidRDefault="00706F56" w14:paraId="0C6C2CD5" wp14:textId="77777777">
      <w:pPr>
        <w:jc w:val="center"/>
        <w:rPr>
          <w:b/>
          <w:sz w:val="28"/>
          <w:szCs w:val="28"/>
        </w:rPr>
      </w:pPr>
    </w:p>
    <w:p xmlns:wp14="http://schemas.microsoft.com/office/word/2010/wordml" w:rsidR="00000000" w:rsidP="15238C6F" w:rsidRDefault="00706F56" w14:paraId="709E88E4" wp14:textId="76F1D3A3">
      <w:pPr>
        <w:pStyle w:val="a"/>
        <w:jc w:val="center"/>
        <w:rPr>
          <w:b w:val="1"/>
          <w:bCs w:val="1"/>
          <w:sz w:val="28"/>
          <w:szCs w:val="28"/>
        </w:rPr>
      </w:pPr>
    </w:p>
    <w:p xmlns:wp14="http://schemas.microsoft.com/office/word/2010/wordml" w:rsidR="00000000" w:rsidRDefault="00706F56" w14:paraId="508C98E9" wp14:textId="77777777">
      <w:pPr>
        <w:jc w:val="center"/>
        <w:rPr>
          <w:b/>
          <w:sz w:val="28"/>
          <w:szCs w:val="28"/>
        </w:rPr>
      </w:pPr>
    </w:p>
    <w:p xmlns:wp14="http://schemas.microsoft.com/office/word/2010/wordml" w:rsidR="00000000" w:rsidRDefault="00706F56" w14:paraId="779F8E76" wp14:textId="77777777">
      <w:pPr>
        <w:jc w:val="center"/>
        <w:rPr>
          <w:b/>
          <w:sz w:val="28"/>
          <w:szCs w:val="28"/>
        </w:rPr>
      </w:pPr>
    </w:p>
    <w:p xmlns:wp14="http://schemas.microsoft.com/office/word/2010/wordml" w:rsidR="00000000" w:rsidRDefault="00706F56" w14:paraId="7818863E" wp14:textId="77777777">
      <w:pPr>
        <w:jc w:val="center"/>
        <w:rPr>
          <w:b/>
          <w:sz w:val="28"/>
          <w:szCs w:val="28"/>
        </w:rPr>
      </w:pPr>
    </w:p>
    <w:p xmlns:wp14="http://schemas.microsoft.com/office/word/2010/wordml" w:rsidR="00000000" w:rsidRDefault="00706F56" w14:paraId="44F69B9A" wp14:textId="77777777">
      <w:pPr>
        <w:jc w:val="center"/>
        <w:rPr>
          <w:b/>
          <w:sz w:val="28"/>
          <w:szCs w:val="28"/>
        </w:rPr>
      </w:pPr>
    </w:p>
    <w:p xmlns:wp14="http://schemas.microsoft.com/office/word/2010/wordml" w:rsidR="00000000" w:rsidP="25EE7F44" w:rsidRDefault="00706F56" w14:paraId="6EA1966B" wp14:textId="77777777">
      <w:pPr>
        <w:jc w:val="center"/>
        <w:rPr>
          <w:b w:val="1"/>
          <w:bCs w:val="1"/>
          <w:sz w:val="28"/>
          <w:szCs w:val="28"/>
        </w:rPr>
      </w:pPr>
    </w:p>
    <w:p xmlns:wp14="http://schemas.microsoft.com/office/word/2010/wordml" w:rsidR="00000000" w:rsidRDefault="00706F56" w14:paraId="5F07D11E" wp14:textId="77777777">
      <w:pPr>
        <w:jc w:val="center"/>
        <w:rPr>
          <w:b/>
          <w:sz w:val="28"/>
          <w:szCs w:val="28"/>
        </w:rPr>
      </w:pPr>
    </w:p>
    <w:p xmlns:wp14="http://schemas.microsoft.com/office/word/2010/wordml" w:rsidR="00000000" w:rsidRDefault="00706F56" w14:paraId="41508A3C" wp14:textId="77777777">
      <w:pPr>
        <w:jc w:val="center"/>
        <w:rPr>
          <w:b/>
          <w:sz w:val="28"/>
          <w:szCs w:val="28"/>
        </w:rPr>
      </w:pPr>
    </w:p>
    <w:p xmlns:wp14="http://schemas.microsoft.com/office/word/2010/wordml" w:rsidR="00000000" w:rsidRDefault="00706F56" w14:paraId="43D6B1D6" wp14:textId="77777777">
      <w:pPr>
        <w:jc w:val="center"/>
        <w:rPr>
          <w:b/>
          <w:sz w:val="28"/>
          <w:szCs w:val="28"/>
        </w:rPr>
      </w:pPr>
    </w:p>
    <w:p xmlns:wp14="http://schemas.microsoft.com/office/word/2010/wordml" w:rsidR="00000000" w:rsidRDefault="00706F56" w14:paraId="17DBC151" wp14:textId="77777777">
      <w:pPr>
        <w:jc w:val="center"/>
        <w:rPr>
          <w:b/>
          <w:sz w:val="28"/>
          <w:szCs w:val="28"/>
        </w:rPr>
      </w:pPr>
    </w:p>
    <w:p xmlns:wp14="http://schemas.microsoft.com/office/word/2010/wordml" w:rsidR="00000000" w:rsidRDefault="00706F56" w14:paraId="6F8BD81B" wp14:textId="77777777">
      <w:pPr>
        <w:jc w:val="center"/>
        <w:rPr>
          <w:b/>
          <w:sz w:val="28"/>
          <w:szCs w:val="28"/>
        </w:rPr>
      </w:pPr>
    </w:p>
    <w:p xmlns:wp14="http://schemas.microsoft.com/office/word/2010/wordml" w:rsidR="00000000" w:rsidRDefault="00706F56" w14:paraId="2613E9C1" wp14:textId="77777777">
      <w:pPr>
        <w:jc w:val="center"/>
        <w:rPr>
          <w:b/>
          <w:sz w:val="28"/>
          <w:szCs w:val="28"/>
        </w:rPr>
      </w:pPr>
    </w:p>
    <w:p xmlns:wp14="http://schemas.microsoft.com/office/word/2010/wordml" w:rsidR="00000000" w:rsidRDefault="00706F56" w14:paraId="1037B8A3" wp14:textId="77777777">
      <w:pPr>
        <w:jc w:val="center"/>
        <w:rPr>
          <w:b/>
          <w:sz w:val="28"/>
          <w:szCs w:val="28"/>
        </w:rPr>
      </w:pPr>
    </w:p>
    <w:p xmlns:wp14="http://schemas.microsoft.com/office/word/2010/wordml" w:rsidR="00000000" w:rsidRDefault="00706F56" w14:paraId="687C6DE0" wp14:textId="77777777">
      <w:pPr>
        <w:jc w:val="center"/>
        <w:rPr>
          <w:b/>
          <w:sz w:val="28"/>
          <w:szCs w:val="28"/>
        </w:rPr>
      </w:pPr>
    </w:p>
    <w:p xmlns:wp14="http://schemas.microsoft.com/office/word/2010/wordml" w:rsidR="00000000" w:rsidRDefault="00706F56" w14:paraId="5B2F9378" wp14:textId="77777777">
      <w:pPr>
        <w:jc w:val="center"/>
        <w:rPr>
          <w:b/>
          <w:sz w:val="28"/>
          <w:szCs w:val="28"/>
        </w:rPr>
      </w:pPr>
    </w:p>
    <w:p xmlns:wp14="http://schemas.microsoft.com/office/word/2010/wordml" w:rsidR="00000000" w:rsidRDefault="00706F56" w14:paraId="58E6DD4E" wp14:textId="77777777">
      <w:pPr>
        <w:jc w:val="center"/>
        <w:rPr>
          <w:b/>
          <w:sz w:val="28"/>
          <w:szCs w:val="28"/>
        </w:rPr>
      </w:pPr>
    </w:p>
    <w:p xmlns:wp14="http://schemas.microsoft.com/office/word/2010/wordml" w:rsidR="00000000" w:rsidRDefault="00706F56" w14:paraId="7D3BEE8F" wp14:textId="77777777">
      <w:pPr>
        <w:jc w:val="center"/>
        <w:rPr>
          <w:b/>
          <w:sz w:val="28"/>
          <w:szCs w:val="28"/>
        </w:rPr>
      </w:pPr>
    </w:p>
    <w:p xmlns:wp14="http://schemas.microsoft.com/office/word/2010/wordml" w:rsidR="00000000" w:rsidRDefault="00706F56" w14:paraId="3B88899E" wp14:textId="77777777">
      <w:pPr>
        <w:jc w:val="center"/>
        <w:rPr>
          <w:b/>
          <w:sz w:val="28"/>
          <w:szCs w:val="28"/>
        </w:rPr>
      </w:pPr>
    </w:p>
    <w:p xmlns:wp14="http://schemas.microsoft.com/office/word/2010/wordml" w:rsidR="00000000" w:rsidRDefault="00706F56" w14:paraId="69E2BB2B" wp14:textId="77777777">
      <w:pPr>
        <w:jc w:val="center"/>
        <w:rPr>
          <w:b/>
          <w:sz w:val="28"/>
          <w:szCs w:val="28"/>
        </w:rPr>
      </w:pPr>
    </w:p>
    <w:p xmlns:wp14="http://schemas.microsoft.com/office/word/2010/wordml" w:rsidR="00000000" w:rsidRDefault="00706F56" w14:paraId="57C0D796" wp14:textId="77777777">
      <w:pPr>
        <w:jc w:val="center"/>
        <w:rPr>
          <w:b/>
          <w:sz w:val="28"/>
          <w:szCs w:val="28"/>
        </w:rPr>
      </w:pPr>
    </w:p>
    <w:p xmlns:wp14="http://schemas.microsoft.com/office/word/2010/wordml" w:rsidR="00000000" w:rsidP="25EE7F44" w:rsidRDefault="00706F56" w14:paraId="6EEBF7AB" wp14:textId="77777777">
      <w:pPr>
        <w:jc w:val="center"/>
        <w:rPr>
          <w:b w:val="1"/>
          <w:bCs w:val="1"/>
          <w:sz w:val="28"/>
          <w:szCs w:val="28"/>
        </w:rPr>
      </w:pPr>
    </w:p>
    <w:p xmlns:wp14="http://schemas.microsoft.com/office/word/2010/wordml" w:rsidR="00000000" w:rsidRDefault="00706F56" w14:paraId="0D142F6F" wp14:textId="77777777">
      <w:pPr>
        <w:jc w:val="center"/>
        <w:rPr>
          <w:b/>
          <w:sz w:val="28"/>
          <w:szCs w:val="28"/>
        </w:rPr>
      </w:pPr>
    </w:p>
    <w:p xmlns:wp14="http://schemas.microsoft.com/office/word/2010/wordml" w:rsidR="00000000" w:rsidRDefault="00706F56" w14:paraId="4475AD14" wp14:textId="77777777">
      <w:pPr>
        <w:jc w:val="center"/>
        <w:rPr>
          <w:b/>
          <w:sz w:val="28"/>
          <w:szCs w:val="28"/>
        </w:rPr>
      </w:pPr>
    </w:p>
    <w:p xmlns:wp14="http://schemas.microsoft.com/office/word/2010/wordml" w:rsidR="00000000" w:rsidRDefault="00706F56" w14:paraId="120C4E94" wp14:textId="77777777">
      <w:pPr>
        <w:jc w:val="center"/>
        <w:rPr>
          <w:b/>
          <w:sz w:val="28"/>
          <w:szCs w:val="28"/>
        </w:rPr>
      </w:pPr>
    </w:p>
    <w:p xmlns:wp14="http://schemas.microsoft.com/office/word/2010/wordml" w:rsidR="00000000" w:rsidRDefault="00706F56" w14:paraId="42AFC42D" wp14:textId="77777777">
      <w:pPr>
        <w:jc w:val="center"/>
        <w:rPr>
          <w:b/>
          <w:sz w:val="28"/>
          <w:szCs w:val="28"/>
        </w:rPr>
      </w:pPr>
    </w:p>
    <w:p xmlns:wp14="http://schemas.microsoft.com/office/word/2010/wordml" w:rsidR="00000000" w:rsidRDefault="00706F56" w14:paraId="271CA723" wp14:textId="77777777">
      <w:pPr>
        <w:jc w:val="center"/>
        <w:rPr>
          <w:b/>
          <w:sz w:val="28"/>
          <w:szCs w:val="28"/>
        </w:rPr>
      </w:pPr>
    </w:p>
    <w:p xmlns:wp14="http://schemas.microsoft.com/office/word/2010/wordml" w:rsidR="00000000" w:rsidRDefault="00706F56" w14:paraId="75FBE423" wp14:textId="77777777">
      <w:pPr>
        <w:jc w:val="center"/>
        <w:rPr>
          <w:b/>
          <w:sz w:val="28"/>
          <w:szCs w:val="28"/>
        </w:rPr>
      </w:pPr>
    </w:p>
    <w:p xmlns:wp14="http://schemas.microsoft.com/office/word/2010/wordml" w:rsidR="00000000" w:rsidRDefault="00706F56" w14:paraId="2D3F0BEC" wp14:textId="77777777">
      <w:pPr>
        <w:jc w:val="center"/>
        <w:rPr>
          <w:b/>
          <w:sz w:val="28"/>
          <w:szCs w:val="28"/>
        </w:rPr>
      </w:pPr>
    </w:p>
    <w:p xmlns:wp14="http://schemas.microsoft.com/office/word/2010/wordml" w:rsidR="00000000" w:rsidRDefault="00706F56" w14:paraId="75CF4315" wp14:textId="77777777">
      <w:pPr>
        <w:jc w:val="center"/>
        <w:rPr>
          <w:b/>
          <w:sz w:val="28"/>
          <w:szCs w:val="28"/>
        </w:rPr>
      </w:pPr>
    </w:p>
    <w:p xmlns:wp14="http://schemas.microsoft.com/office/word/2010/wordml" w:rsidR="00000000" w:rsidRDefault="00706F56" w14:paraId="3CB648E9" wp14:textId="77777777">
      <w:pPr>
        <w:jc w:val="center"/>
        <w:rPr>
          <w:b/>
          <w:sz w:val="28"/>
          <w:szCs w:val="28"/>
        </w:rPr>
      </w:pPr>
    </w:p>
    <w:p xmlns:wp14="http://schemas.microsoft.com/office/word/2010/wordml" w:rsidR="00000000" w:rsidRDefault="00706F56" w14:paraId="0C178E9E" wp14:textId="77777777">
      <w:pPr>
        <w:jc w:val="center"/>
        <w:rPr>
          <w:b/>
          <w:sz w:val="28"/>
          <w:szCs w:val="28"/>
        </w:rPr>
      </w:pPr>
    </w:p>
    <w:p xmlns:wp14="http://schemas.microsoft.com/office/word/2010/wordml" w:rsidR="00000000" w:rsidRDefault="00706F56" w14:paraId="3C0395D3" wp14:textId="77777777">
      <w:pPr>
        <w:jc w:val="center"/>
        <w:rPr>
          <w:b/>
          <w:sz w:val="28"/>
          <w:szCs w:val="28"/>
        </w:rPr>
      </w:pPr>
    </w:p>
    <w:p xmlns:wp14="http://schemas.microsoft.com/office/word/2010/wordml" w:rsidR="00000000" w:rsidRDefault="00706F56" w14:paraId="3254BC2F" wp14:textId="77777777">
      <w:pPr>
        <w:jc w:val="center"/>
        <w:rPr>
          <w:b/>
          <w:sz w:val="28"/>
          <w:szCs w:val="28"/>
        </w:rPr>
      </w:pPr>
    </w:p>
    <w:p xmlns:wp14="http://schemas.microsoft.com/office/word/2010/wordml" w:rsidR="00000000" w:rsidRDefault="00706F56" w14:paraId="651E9592" wp14:textId="77777777">
      <w:pPr>
        <w:jc w:val="center"/>
        <w:rPr>
          <w:b/>
          <w:sz w:val="28"/>
          <w:szCs w:val="28"/>
        </w:rPr>
      </w:pPr>
    </w:p>
    <w:p xmlns:wp14="http://schemas.microsoft.com/office/word/2010/wordml" w:rsidR="00000000" w:rsidRDefault="00706F56" w14:paraId="269E314A" wp14:textId="77777777">
      <w:pPr>
        <w:jc w:val="center"/>
        <w:rPr>
          <w:b/>
          <w:sz w:val="28"/>
          <w:szCs w:val="28"/>
        </w:rPr>
      </w:pPr>
    </w:p>
    <w:p xmlns:wp14="http://schemas.microsoft.com/office/word/2010/wordml" w:rsidR="00000000" w:rsidP="25EE7F44" w:rsidRDefault="00706F56" w14:paraId="512F12B7" wp14:textId="77777777">
      <w:pPr>
        <w:jc w:val="center"/>
        <w:rPr>
          <w:b w:val="1"/>
          <w:bCs w:val="1"/>
          <w:sz w:val="28"/>
          <w:szCs w:val="28"/>
        </w:rPr>
      </w:pPr>
    </w:p>
    <w:p xmlns:wp14="http://schemas.microsoft.com/office/word/2010/wordml" w:rsidR="00000000" w:rsidRDefault="00706F56" w14:paraId="47341341" wp14:textId="77777777">
      <w:pPr>
        <w:jc w:val="center"/>
        <w:rPr>
          <w:b/>
          <w:sz w:val="28"/>
          <w:szCs w:val="28"/>
        </w:rPr>
      </w:pPr>
    </w:p>
    <w:p xmlns:wp14="http://schemas.microsoft.com/office/word/2010/wordml" w:rsidR="00000000" w:rsidRDefault="00706F56" w14:paraId="42EF2083" wp14:textId="77777777">
      <w:pPr>
        <w:jc w:val="center"/>
        <w:rPr>
          <w:b/>
          <w:sz w:val="28"/>
          <w:szCs w:val="28"/>
        </w:rPr>
      </w:pPr>
    </w:p>
    <w:p xmlns:wp14="http://schemas.microsoft.com/office/word/2010/wordml" w:rsidR="00000000" w:rsidRDefault="00706F56" w14:paraId="7B40C951" wp14:textId="77777777">
      <w:pPr>
        <w:jc w:val="center"/>
        <w:rPr>
          <w:b/>
          <w:sz w:val="28"/>
          <w:szCs w:val="28"/>
        </w:rPr>
      </w:pPr>
    </w:p>
    <w:p xmlns:wp14="http://schemas.microsoft.com/office/word/2010/wordml" w:rsidR="00000000" w:rsidRDefault="00706F56" w14:paraId="4B4D7232" wp14:textId="77777777">
      <w:pPr>
        <w:jc w:val="center"/>
        <w:rPr>
          <w:b/>
          <w:sz w:val="28"/>
          <w:szCs w:val="28"/>
        </w:rPr>
      </w:pPr>
    </w:p>
    <w:p xmlns:wp14="http://schemas.microsoft.com/office/word/2010/wordml" w:rsidR="00000000" w:rsidRDefault="00706F56" w14:paraId="2093CA67" wp14:textId="77777777">
      <w:pPr>
        <w:jc w:val="center"/>
        <w:rPr>
          <w:b/>
          <w:sz w:val="28"/>
          <w:szCs w:val="28"/>
        </w:rPr>
      </w:pPr>
    </w:p>
    <w:p xmlns:wp14="http://schemas.microsoft.com/office/word/2010/wordml" w:rsidR="00000000" w:rsidRDefault="00706F56" w14:paraId="2503B197" wp14:textId="77777777">
      <w:pPr>
        <w:jc w:val="center"/>
        <w:rPr>
          <w:b/>
          <w:sz w:val="28"/>
          <w:szCs w:val="28"/>
        </w:rPr>
      </w:pPr>
    </w:p>
    <w:p xmlns:wp14="http://schemas.microsoft.com/office/word/2010/wordml" w:rsidR="00000000" w:rsidRDefault="00706F56" w14:paraId="38288749" wp14:textId="77777777">
      <w:pPr>
        <w:jc w:val="center"/>
        <w:rPr>
          <w:b/>
          <w:sz w:val="28"/>
          <w:szCs w:val="28"/>
        </w:rPr>
      </w:pPr>
    </w:p>
    <w:p xmlns:wp14="http://schemas.microsoft.com/office/word/2010/wordml" w:rsidR="00000000" w:rsidRDefault="00706F56" w14:paraId="20BD9A1A" wp14:textId="77777777">
      <w:pPr>
        <w:jc w:val="center"/>
        <w:rPr>
          <w:b/>
          <w:sz w:val="28"/>
          <w:szCs w:val="28"/>
        </w:rPr>
      </w:pPr>
    </w:p>
    <w:p xmlns:wp14="http://schemas.microsoft.com/office/word/2010/wordml" w:rsidR="00000000" w:rsidRDefault="00706F56" w14:paraId="0C136CF1" wp14:textId="77777777">
      <w:pPr>
        <w:jc w:val="center"/>
        <w:rPr>
          <w:b/>
          <w:sz w:val="28"/>
          <w:szCs w:val="28"/>
        </w:rPr>
      </w:pPr>
    </w:p>
    <w:p xmlns:wp14="http://schemas.microsoft.com/office/word/2010/wordml" w:rsidR="00000000" w:rsidRDefault="00706F56" w14:paraId="0A392C6A" wp14:textId="77777777">
      <w:pPr>
        <w:jc w:val="center"/>
        <w:rPr>
          <w:b/>
          <w:sz w:val="28"/>
          <w:szCs w:val="28"/>
        </w:rPr>
      </w:pPr>
    </w:p>
    <w:p xmlns:wp14="http://schemas.microsoft.com/office/word/2010/wordml" w:rsidR="00000000" w:rsidRDefault="00706F56" w14:paraId="290583F9" wp14:textId="77777777">
      <w:pPr>
        <w:jc w:val="center"/>
        <w:rPr>
          <w:b/>
          <w:sz w:val="28"/>
          <w:szCs w:val="28"/>
        </w:rPr>
      </w:pPr>
    </w:p>
    <w:p xmlns:wp14="http://schemas.microsoft.com/office/word/2010/wordml" w:rsidR="00000000" w:rsidRDefault="00706F56" w14:paraId="68F21D90" wp14:textId="77777777">
      <w:pPr>
        <w:jc w:val="center"/>
        <w:rPr>
          <w:b/>
          <w:sz w:val="28"/>
          <w:szCs w:val="28"/>
        </w:rPr>
      </w:pPr>
    </w:p>
    <w:p xmlns:wp14="http://schemas.microsoft.com/office/word/2010/wordml" w:rsidR="00000000" w:rsidRDefault="00706F56" w14:paraId="13C326F3" wp14:textId="77777777">
      <w:pPr>
        <w:jc w:val="center"/>
        <w:rPr>
          <w:b/>
          <w:sz w:val="28"/>
          <w:szCs w:val="28"/>
        </w:rPr>
      </w:pPr>
    </w:p>
    <w:p xmlns:wp14="http://schemas.microsoft.com/office/word/2010/wordml" w:rsidR="00000000" w:rsidRDefault="00706F56" w14:paraId="4853B841" wp14:textId="77777777">
      <w:pPr>
        <w:jc w:val="center"/>
        <w:rPr>
          <w:b/>
          <w:sz w:val="28"/>
          <w:szCs w:val="28"/>
        </w:rPr>
      </w:pPr>
    </w:p>
    <w:p xmlns:wp14="http://schemas.microsoft.com/office/word/2010/wordml" w:rsidR="00000000" w:rsidP="25EE7F44" w:rsidRDefault="00706F56" w14:paraId="328019E7" wp14:textId="77777777">
      <w:pPr>
        <w:jc w:val="center"/>
        <w:rPr>
          <w:b w:val="1"/>
          <w:bCs w:val="1"/>
          <w:sz w:val="28"/>
          <w:szCs w:val="28"/>
        </w:rPr>
      </w:pPr>
    </w:p>
    <w:p xmlns:wp14="http://schemas.microsoft.com/office/word/2010/wordml" w:rsidR="00000000" w:rsidRDefault="00706F56" w14:paraId="50125231" wp14:textId="77777777">
      <w:pPr>
        <w:jc w:val="center"/>
        <w:rPr>
          <w:b/>
          <w:sz w:val="28"/>
          <w:szCs w:val="28"/>
        </w:rPr>
      </w:pPr>
    </w:p>
    <w:p xmlns:wp14="http://schemas.microsoft.com/office/word/2010/wordml" w:rsidR="00000000" w:rsidRDefault="00706F56" w14:paraId="5A25747A" wp14:textId="77777777">
      <w:pPr>
        <w:jc w:val="center"/>
        <w:rPr>
          <w:b/>
          <w:sz w:val="28"/>
          <w:szCs w:val="28"/>
        </w:rPr>
      </w:pPr>
    </w:p>
    <w:p xmlns:wp14="http://schemas.microsoft.com/office/word/2010/wordml" w:rsidR="00000000" w:rsidRDefault="00706F56" w14:paraId="09B8D95D" wp14:textId="77777777">
      <w:pPr>
        <w:jc w:val="center"/>
        <w:rPr>
          <w:b/>
          <w:sz w:val="28"/>
          <w:szCs w:val="28"/>
        </w:rPr>
      </w:pPr>
    </w:p>
    <w:p xmlns:wp14="http://schemas.microsoft.com/office/word/2010/wordml" w:rsidR="00000000" w:rsidRDefault="00706F56" w14:paraId="78BEFD2A" wp14:textId="77777777">
      <w:pPr>
        <w:jc w:val="center"/>
        <w:rPr>
          <w:b/>
          <w:sz w:val="28"/>
          <w:szCs w:val="28"/>
        </w:rPr>
      </w:pPr>
    </w:p>
    <w:p xmlns:wp14="http://schemas.microsoft.com/office/word/2010/wordml" w:rsidR="00000000" w:rsidRDefault="00706F56" w14:paraId="27A76422" wp14:textId="77777777">
      <w:pPr>
        <w:jc w:val="center"/>
        <w:rPr>
          <w:b/>
          <w:sz w:val="28"/>
          <w:szCs w:val="28"/>
        </w:rPr>
      </w:pPr>
    </w:p>
    <w:p xmlns:wp14="http://schemas.microsoft.com/office/word/2010/wordml" w:rsidR="00000000" w:rsidRDefault="00706F56" w14:paraId="49206A88" wp14:textId="77777777">
      <w:pPr>
        <w:jc w:val="center"/>
        <w:rPr>
          <w:b/>
          <w:sz w:val="28"/>
          <w:szCs w:val="28"/>
        </w:rPr>
      </w:pPr>
    </w:p>
    <w:p xmlns:wp14="http://schemas.microsoft.com/office/word/2010/wordml" w:rsidR="00000000" w:rsidRDefault="00706F56" w14:paraId="67B7A70C" wp14:textId="77777777">
      <w:pPr>
        <w:jc w:val="center"/>
        <w:rPr>
          <w:b/>
          <w:sz w:val="28"/>
          <w:szCs w:val="28"/>
        </w:rPr>
      </w:pPr>
    </w:p>
    <w:p xmlns:wp14="http://schemas.microsoft.com/office/word/2010/wordml" w:rsidR="00000000" w:rsidRDefault="00706F56" w14:paraId="71887C79" wp14:textId="77777777">
      <w:pPr>
        <w:jc w:val="center"/>
        <w:rPr>
          <w:b/>
          <w:sz w:val="28"/>
          <w:szCs w:val="28"/>
        </w:rPr>
      </w:pPr>
    </w:p>
    <w:p xmlns:wp14="http://schemas.microsoft.com/office/word/2010/wordml" w:rsidR="00000000" w:rsidRDefault="00706F56" w14:paraId="3B7FD67C" wp14:textId="77777777">
      <w:pPr>
        <w:jc w:val="center"/>
        <w:rPr>
          <w:b/>
          <w:sz w:val="28"/>
          <w:szCs w:val="28"/>
        </w:rPr>
      </w:pPr>
    </w:p>
    <w:p xmlns:wp14="http://schemas.microsoft.com/office/word/2010/wordml" w:rsidR="00000000" w:rsidRDefault="00706F56" w14:paraId="38D6B9B6" wp14:textId="77777777">
      <w:pPr>
        <w:jc w:val="center"/>
        <w:rPr>
          <w:b/>
          <w:sz w:val="28"/>
          <w:szCs w:val="28"/>
        </w:rPr>
      </w:pPr>
    </w:p>
    <w:p xmlns:wp14="http://schemas.microsoft.com/office/word/2010/wordml" w:rsidR="00000000" w:rsidRDefault="00706F56" w14:paraId="22F860BB" wp14:textId="77777777">
      <w:pPr>
        <w:jc w:val="center"/>
        <w:rPr>
          <w:b/>
          <w:sz w:val="28"/>
          <w:szCs w:val="28"/>
        </w:rPr>
      </w:pPr>
    </w:p>
    <w:p xmlns:wp14="http://schemas.microsoft.com/office/word/2010/wordml" w:rsidR="00000000" w:rsidRDefault="00706F56" w14:paraId="698536F5" wp14:textId="77777777">
      <w:pPr>
        <w:jc w:val="center"/>
        <w:rPr>
          <w:b/>
          <w:sz w:val="28"/>
          <w:szCs w:val="28"/>
        </w:rPr>
      </w:pPr>
    </w:p>
    <w:p xmlns:wp14="http://schemas.microsoft.com/office/word/2010/wordml" w:rsidR="00000000" w:rsidRDefault="00706F56" w14:paraId="7BC1BAF2" wp14:textId="77777777">
      <w:pPr>
        <w:jc w:val="center"/>
        <w:rPr>
          <w:b/>
          <w:sz w:val="28"/>
          <w:szCs w:val="28"/>
        </w:rPr>
      </w:pPr>
    </w:p>
    <w:p xmlns:wp14="http://schemas.microsoft.com/office/word/2010/wordml" w:rsidR="00000000" w:rsidRDefault="00706F56" w14:paraId="61C988F9" wp14:textId="77777777">
      <w:pPr>
        <w:jc w:val="center"/>
        <w:rPr>
          <w:b/>
          <w:sz w:val="28"/>
          <w:szCs w:val="28"/>
        </w:rPr>
      </w:pPr>
    </w:p>
    <w:p xmlns:wp14="http://schemas.microsoft.com/office/word/2010/wordml" w:rsidR="00000000" w:rsidRDefault="00706F56" w14:paraId="3B22BB7D" wp14:textId="77777777">
      <w:pPr>
        <w:jc w:val="center"/>
        <w:rPr>
          <w:b/>
          <w:sz w:val="28"/>
          <w:szCs w:val="28"/>
        </w:rPr>
      </w:pPr>
    </w:p>
    <w:sectPr w:rsidR="00000000">
      <w:pgSz w:w="11906" w:h="16838" w:orient="portrait"/>
      <w:pgMar w:top="1134" w:right="850" w:bottom="1134" w:left="1701" w:header="720" w:footer="720" w:gutter="0"/>
      <w:cols w:space="720"/>
      <w:docGrid w:linePitch="360" w:charSpace="163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auto"/>
    <w:pitch w:val="default"/>
  </w:font>
  <w:font w:name="Symbol">
    <w:panose1 w:val="05050102010706020507"/>
    <w:charset w:val="02"/>
    <w:family w:val="roman"/>
    <w:pitch w:val="variable"/>
    <w:sig w:usb0="00000000" w:usb1="10000000" w:usb2="00000000" w:usb3="00000000" w:csb0="80000000" w:csb1="00000000"/>
  </w:font>
  <w:font w:name="AR PL SungtiL GB">
    <w:charset w:val="01"/>
    <w:family w:val="auto"/>
    <w:pitch w:val="variable"/>
  </w:font>
  <w:font w:name="Liberation Sans">
    <w:altName w:val="Arial"/>
    <w:charset w:val="01"/>
    <w:family w:val="roman"/>
    <w:pitch w:val="variable"/>
  </w:font>
  <w:font w:name="FreeSans">
    <w:charset w:val="01"/>
    <w:family w:val="auto"/>
    <w:pitch w:val="variable"/>
  </w:font>
  <w:font w:name="Arial">
    <w:panose1 w:val="020B0604020202020204"/>
    <w:charset w:val="00"/>
    <w:family w:val="auto"/>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1"/>
    <w:lvl w:ilvl="0">
      <w:start w:val="1"/>
      <w:numFmt w:val="none"/>
      <w:suff w:val="nothing"/>
      <w:lvlText w:val=""/>
      <w:lvlJc w:val="left"/>
      <w:pPr>
        <w:tabs>
          <w:tab w:val="num" w:pos="0"/>
        </w:tabs>
        <w:ind w:left="432" w:hanging="432"/>
      </w:pPr>
      <w:rPr>
        <w:sz w:val="28"/>
        <w:szCs w:val="28"/>
        <w:lang w:val="uk-UA"/>
      </w:r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15:restartNumberingAfterBreak="0">
    <w:nsid w:val="00000003"/>
    <w:multiLevelType w:val="multilevel"/>
    <w:tmpl w:val="00000003"/>
    <w:name w:val="WW8Num2"/>
    <w:lvl w:ilvl="0">
      <w:start w:val="1"/>
      <w:numFmt w:val="bullet"/>
      <w:lvlText w:val=""/>
      <w:lvlJc w:val="left"/>
      <w:pPr>
        <w:tabs>
          <w:tab w:val="num" w:pos="0"/>
        </w:tabs>
        <w:ind w:left="720" w:hanging="360"/>
      </w:pPr>
      <w:rPr>
        <w:rFonts w:ascii="Symbol" w:hAnsi="Symbol" w:cs="Symbol"/>
        <w:sz w:val="28"/>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1"/>
  </w:num>
  <w:num w:numId="3">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trackRevisions w:val="false"/>
  <w:view w:val="normal"/>
  <w:zoom w:percent="85"/>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F56"/>
    <w:rsid w:val="00706F56"/>
    <w:rsid w:val="15238C6F"/>
    <w:rsid w:val="25EE7F44"/>
  </w:rsids>
  <m:mathPr>
    <m:mathFont m:val="Cambria Math"/>
    <m:brkBin m:val="before"/>
    <m:brkBinSub m:val="--"/>
    <m:smallFrac m:val="0"/>
    <m:dispDef/>
    <m:lMargin m:val="0"/>
    <m:rMargin m:val="0"/>
    <m:defJc m:val="centerGroup"/>
    <m:wrapIndent m:val="1440"/>
    <m:intLim m:val="subSup"/>
    <m:naryLim m:val="undOvr"/>
  </m:mathPr>
  <w:themeFontLang w:val="ru-R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strokecolor="none [1]" fillcolor="none [4]" shadowcolor="none [2]"/>
    </o:shapedefaults>
    <o:shapelayout v:ext="edit">
      <o:idmap v:ext="edit" data="1"/>
    </o:shapelayout>
  </w:shapeDefaults>
  <w:doNotEmbedSmartTags/>
  <w:decimalSymbol w:val="."/>
  <w:listSeparator w:val=","/>
  <w15:chartTrackingRefBased/>
  <w15:docId w15:val="{D6A632D1-6CE3-49F6-A967-1A1652CAB04D}"/>
  <w14:docId w14:val="333CC86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imes New Roman" w:hAnsi="Times New Roman" w:eastAsia="Times New Roman" w:cs="Times New Roman"/>
        <w:lang w:val="ru-RU"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semiHidden="1" w:unhideWhenUsed="1" w:qFormat="1"/>
    <w:lsdException w:name="heading 5" w:uiPriority="9" w:qFormat="1"/>
    <w:lsdException w:name="heading 6" w:uiPriority="9" w:qFormat="1"/>
    <w:lsdException w:name="heading 7" w:uiPriority="9"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pPr>
      <w:suppressAutoHyphens/>
    </w:pPr>
    <w:rPr>
      <w:lang w:eastAsia="ru-RU"/>
    </w:rPr>
  </w:style>
  <w:style w:type="paragraph" w:styleId="1">
    <w:name w:val="heading 1"/>
    <w:basedOn w:val="a"/>
    <w:next w:val="a0"/>
    <w:qFormat/>
    <w:pPr>
      <w:keepNext/>
      <w:numPr>
        <w:numId w:val="1"/>
      </w:numPr>
      <w:snapToGrid w:val="0"/>
      <w:spacing w:before="6803" w:after="7370" w:line="260" w:lineRule="atLeast"/>
      <w:jc w:val="center"/>
      <w:outlineLvl w:val="0"/>
    </w:pPr>
    <w:rPr>
      <w:b/>
      <w:sz w:val="72"/>
      <w:u w:val="single"/>
      <w:lang w:val="uk-UA"/>
    </w:rPr>
  </w:style>
  <w:style w:type="paragraph" w:styleId="2">
    <w:name w:val="heading 2"/>
    <w:basedOn w:val="10"/>
    <w:next w:val="a0"/>
    <w:qFormat/>
    <w:pPr>
      <w:numPr>
        <w:ilvl w:val="1"/>
        <w:numId w:val="1"/>
      </w:numPr>
      <w:jc w:val="center"/>
      <w:outlineLvl w:val="1"/>
    </w:pPr>
    <w:rPr>
      <w:rFonts w:ascii="Times New Roman" w:hAnsi="Times New Roman" w:cs="Times New Roman"/>
      <w:b/>
      <w:sz w:val="44"/>
    </w:rPr>
  </w:style>
  <w:style w:type="paragraph" w:styleId="3">
    <w:name w:val="heading 3"/>
    <w:basedOn w:val="10"/>
    <w:next w:val="a0"/>
    <w:qFormat/>
    <w:pPr>
      <w:numPr>
        <w:ilvl w:val="2"/>
        <w:numId w:val="1"/>
      </w:numPr>
      <w:outlineLvl w:val="2"/>
    </w:pPr>
    <w:rPr>
      <w:rFonts w:ascii="Times New Roman" w:hAnsi="Times New Roman" w:cs="Times New Roman"/>
      <w:b/>
      <w:sz w:val="36"/>
    </w:rPr>
  </w:style>
  <w:style w:type="paragraph" w:styleId="5">
    <w:name w:val="heading 5"/>
    <w:basedOn w:val="a"/>
    <w:next w:val="a0"/>
    <w:qFormat/>
    <w:pPr>
      <w:keepNext/>
      <w:numPr>
        <w:ilvl w:val="4"/>
        <w:numId w:val="1"/>
      </w:numPr>
      <w:snapToGrid w:val="0"/>
      <w:spacing w:line="280" w:lineRule="atLeast"/>
      <w:ind w:firstLine="1140"/>
      <w:jc w:val="center"/>
      <w:outlineLvl w:val="4"/>
    </w:pPr>
    <w:rPr>
      <w:sz w:val="28"/>
      <w:lang w:val="uk-UA"/>
    </w:rPr>
  </w:style>
  <w:style w:type="paragraph" w:styleId="6">
    <w:name w:val="heading 6"/>
    <w:basedOn w:val="a"/>
    <w:next w:val="a0"/>
    <w:qFormat/>
    <w:pPr>
      <w:keepNext/>
      <w:numPr>
        <w:ilvl w:val="5"/>
        <w:numId w:val="1"/>
      </w:numPr>
      <w:snapToGrid w:val="0"/>
      <w:spacing w:line="280" w:lineRule="atLeast"/>
      <w:ind w:firstLine="1140"/>
      <w:outlineLvl w:val="5"/>
    </w:pPr>
    <w:rPr>
      <w:sz w:val="28"/>
      <w:lang w:val="uk-UA"/>
    </w:rPr>
  </w:style>
  <w:style w:type="paragraph" w:styleId="7">
    <w:name w:val="heading 7"/>
    <w:basedOn w:val="a"/>
    <w:next w:val="a0"/>
    <w:qFormat/>
    <w:pPr>
      <w:keepNext/>
      <w:numPr>
        <w:ilvl w:val="6"/>
        <w:numId w:val="1"/>
      </w:numPr>
      <w:snapToGrid w:val="0"/>
      <w:spacing w:line="280" w:lineRule="atLeast"/>
      <w:ind w:firstLine="1140"/>
      <w:jc w:val="center"/>
      <w:outlineLvl w:val="6"/>
    </w:pPr>
    <w:rPr>
      <w:sz w:val="30"/>
      <w:lang w:val="uk-UA"/>
    </w:rPr>
  </w:style>
  <w:style w:type="character" w:styleId="a1" w:default="1">
    <w:name w:val="Default Paragraph Font"/>
    <w:uiPriority w:val="1"/>
    <w:semiHidden/>
    <w:unhideWhenUsed/>
  </w:style>
  <w:style w:type="table" w:styleId="a2" w:default="1">
    <w:name w:val="Normal Table"/>
    <w:uiPriority w:val="99"/>
    <w:semiHidden/>
    <w:unhideWhenUsed/>
    <w:tblPr>
      <w:tblInd w:w="0" w:type="dxa"/>
      <w:tblCellMar>
        <w:top w:w="0" w:type="dxa"/>
        <w:left w:w="108" w:type="dxa"/>
        <w:bottom w:w="0" w:type="dxa"/>
        <w:right w:w="108" w:type="dxa"/>
      </w:tblCellMar>
    </w:tblPr>
  </w:style>
  <w:style w:type="numbering" w:styleId="a3" w:default="1">
    <w:name w:val="No List"/>
    <w:uiPriority w:val="99"/>
    <w:semiHidden/>
    <w:unhideWhenUsed/>
  </w:style>
  <w:style w:type="character" w:styleId="WW8Num1z0" w:customStyle="1">
    <w:name w:val="WW8Num1z0"/>
    <w:rPr>
      <w:sz w:val="28"/>
      <w:szCs w:val="28"/>
      <w:lang w:val="uk-UA"/>
    </w:rPr>
  </w:style>
  <w:style w:type="character" w:styleId="WW8Num1z1" w:customStyle="1">
    <w:name w:val="WW8Num1z1"/>
  </w:style>
  <w:style w:type="character" w:styleId="WW8Num1z2" w:customStyle="1">
    <w:name w:val="WW8Num1z2"/>
  </w:style>
  <w:style w:type="character" w:styleId="WW8Num1z3" w:customStyle="1">
    <w:name w:val="WW8Num1z3"/>
  </w:style>
  <w:style w:type="character" w:styleId="WW8Num1z4" w:customStyle="1">
    <w:name w:val="WW8Num1z4"/>
  </w:style>
  <w:style w:type="character" w:styleId="WW8Num1z5" w:customStyle="1">
    <w:name w:val="WW8Num1z5"/>
  </w:style>
  <w:style w:type="character" w:styleId="WW8Num1z6" w:customStyle="1">
    <w:name w:val="WW8Num1z6"/>
  </w:style>
  <w:style w:type="character" w:styleId="WW8Num1z7" w:customStyle="1">
    <w:name w:val="WW8Num1z7"/>
  </w:style>
  <w:style w:type="character" w:styleId="WW8Num1z8" w:customStyle="1">
    <w:name w:val="WW8Num1z8"/>
  </w:style>
  <w:style w:type="character" w:styleId="WW8Num2z0" w:customStyle="1">
    <w:name w:val="WW8Num2z0"/>
    <w:rPr>
      <w:rFonts w:ascii="Symbol" w:hAnsi="Symbol" w:cs="Symbol"/>
      <w:sz w:val="28"/>
    </w:rPr>
  </w:style>
  <w:style w:type="character" w:styleId="WW8Num2z1" w:customStyle="1">
    <w:name w:val="WW8Num2z1"/>
  </w:style>
  <w:style w:type="character" w:styleId="WW8Num2z2" w:customStyle="1">
    <w:name w:val="WW8Num2z2"/>
  </w:style>
  <w:style w:type="character" w:styleId="WW8Num2z3" w:customStyle="1">
    <w:name w:val="WW8Num2z3"/>
  </w:style>
  <w:style w:type="character" w:styleId="WW8Num2z4" w:customStyle="1">
    <w:name w:val="WW8Num2z4"/>
  </w:style>
  <w:style w:type="character" w:styleId="WW8Num2z5" w:customStyle="1">
    <w:name w:val="WW8Num2z5"/>
  </w:style>
  <w:style w:type="character" w:styleId="WW8Num2z6" w:customStyle="1">
    <w:name w:val="WW8Num2z6"/>
  </w:style>
  <w:style w:type="character" w:styleId="WW8Num2z7" w:customStyle="1">
    <w:name w:val="WW8Num2z7"/>
  </w:style>
  <w:style w:type="character" w:styleId="WW8Num2z8" w:customStyle="1">
    <w:name w:val="WW8Num2z8"/>
  </w:style>
  <w:style w:type="character" w:styleId="WW8Num3z0" w:customStyle="1">
    <w:name w:val="WW8Num3z0"/>
  </w:style>
  <w:style w:type="character" w:styleId="WW8Num3z1" w:customStyle="1">
    <w:name w:val="WW8Num3z1"/>
  </w:style>
  <w:style w:type="character" w:styleId="WW8Num3z2" w:customStyle="1">
    <w:name w:val="WW8Num3z2"/>
  </w:style>
  <w:style w:type="character" w:styleId="WW8Num3z3" w:customStyle="1">
    <w:name w:val="WW8Num3z3"/>
  </w:style>
  <w:style w:type="character" w:styleId="WW8Num3z4" w:customStyle="1">
    <w:name w:val="WW8Num3z4"/>
  </w:style>
  <w:style w:type="character" w:styleId="WW8Num3z5" w:customStyle="1">
    <w:name w:val="WW8Num3z5"/>
  </w:style>
  <w:style w:type="character" w:styleId="WW8Num3z6" w:customStyle="1">
    <w:name w:val="WW8Num3z6"/>
  </w:style>
  <w:style w:type="character" w:styleId="WW8Num3z7" w:customStyle="1">
    <w:name w:val="WW8Num3z7"/>
  </w:style>
  <w:style w:type="character" w:styleId="WW8Num3z8" w:customStyle="1">
    <w:name w:val="WW8Num3z8"/>
  </w:style>
  <w:style w:type="character" w:styleId="DefaultParagraphFont" w:customStyle="1">
    <w:name w:val="Default Paragraph Font0"/>
  </w:style>
  <w:style w:type="character" w:styleId="11" w:customStyle="1">
    <w:name w:val="Заголовок 1 Знак"/>
    <w:basedOn w:val="DefaultParagraphFont"/>
    <w:rPr>
      <w:rFonts w:ascii="Times New Roman" w:hAnsi="Times New Roman" w:eastAsia="Times New Roman" w:cs="Times New Roman"/>
      <w:sz w:val="28"/>
      <w:szCs w:val="20"/>
      <w:lang w:val="uk-UA" w:eastAsia="ru-RU"/>
    </w:rPr>
  </w:style>
  <w:style w:type="character" w:styleId="50" w:customStyle="1">
    <w:name w:val="Заголовок 5 Знак"/>
    <w:basedOn w:val="DefaultParagraphFont"/>
    <w:rPr>
      <w:rFonts w:ascii="Times New Roman" w:hAnsi="Times New Roman" w:eastAsia="Times New Roman" w:cs="Times New Roman"/>
      <w:sz w:val="28"/>
      <w:szCs w:val="20"/>
      <w:lang w:val="uk-UA" w:eastAsia="ru-RU"/>
    </w:rPr>
  </w:style>
  <w:style w:type="character" w:styleId="60" w:customStyle="1">
    <w:name w:val="Заголовок 6 Знак"/>
    <w:basedOn w:val="DefaultParagraphFont"/>
    <w:rPr>
      <w:rFonts w:ascii="Times New Roman" w:hAnsi="Times New Roman" w:eastAsia="Times New Roman" w:cs="Times New Roman"/>
      <w:sz w:val="28"/>
      <w:szCs w:val="20"/>
      <w:lang w:val="uk-UA" w:eastAsia="ru-RU"/>
    </w:rPr>
  </w:style>
  <w:style w:type="character" w:styleId="70" w:customStyle="1">
    <w:name w:val="Заголовок 7 Знак"/>
    <w:basedOn w:val="DefaultParagraphFont"/>
    <w:rPr>
      <w:rFonts w:ascii="Times New Roman" w:hAnsi="Times New Roman" w:eastAsia="Times New Roman" w:cs="Times New Roman"/>
      <w:sz w:val="30"/>
      <w:szCs w:val="20"/>
      <w:lang w:val="uk-UA" w:eastAsia="ru-RU"/>
    </w:rPr>
  </w:style>
  <w:style w:type="character" w:styleId="a4" w:customStyle="1">
    <w:name w:val="Название Знак"/>
    <w:basedOn w:val="DefaultParagraphFont"/>
    <w:rPr>
      <w:rFonts w:ascii="Times New Roman" w:hAnsi="Times New Roman" w:eastAsia="Times New Roman" w:cs="Times New Roman"/>
      <w:sz w:val="32"/>
      <w:szCs w:val="24"/>
      <w:lang w:val="uk-UA" w:eastAsia="ru-RU"/>
    </w:rPr>
  </w:style>
  <w:style w:type="character" w:styleId="30" w:customStyle="1">
    <w:name w:val="Основной текст с отступом 3 Знак"/>
    <w:basedOn w:val="DefaultParagraphFont"/>
    <w:rPr>
      <w:rFonts w:ascii="Times New Roman" w:hAnsi="Times New Roman" w:eastAsia="Times New Roman" w:cs="Times New Roman"/>
      <w:sz w:val="28"/>
      <w:szCs w:val="20"/>
      <w:lang w:val="uk-UA" w:eastAsia="ru-RU"/>
    </w:rPr>
  </w:style>
  <w:style w:type="character" w:styleId="a5">
    <w:name w:val="Hyperlink"/>
    <w:rPr>
      <w:color w:val="000080"/>
      <w:u w:val="single"/>
      <w:lang/>
    </w:rPr>
  </w:style>
  <w:style w:type="character" w:styleId="a6" w:customStyle="1">
    <w:name w:val="Посилання покажчика"/>
  </w:style>
  <w:style w:type="character" w:styleId="WW8Num5z0" w:customStyle="1">
    <w:name w:val="WW8Num5z0"/>
    <w:rPr>
      <w:rFonts w:ascii="Symbol" w:hAnsi="Symbol" w:cs="Symbol"/>
    </w:rPr>
  </w:style>
  <w:style w:type="character" w:styleId="ListLabel1" w:customStyle="1">
    <w:name w:val="ListLabel 1"/>
    <w:rPr>
      <w:sz w:val="28"/>
      <w:szCs w:val="28"/>
      <w:lang w:val="uk-UA"/>
    </w:rPr>
  </w:style>
  <w:style w:type="character" w:styleId="ListLabel2" w:customStyle="1">
    <w:name w:val="ListLabel 2"/>
    <w:rPr>
      <w:rFonts w:ascii="Times New Roman" w:hAnsi="Times New Roman" w:cs="Symbol"/>
      <w:sz w:val="28"/>
    </w:rPr>
  </w:style>
  <w:style w:type="paragraph" w:styleId="10" w:customStyle="1">
    <w:name w:val="Заголовок1"/>
    <w:basedOn w:val="a"/>
    <w:next w:val="a0"/>
    <w:pPr>
      <w:keepNext/>
      <w:spacing w:before="240" w:after="120"/>
    </w:pPr>
    <w:rPr>
      <w:rFonts w:ascii="Liberation Sans" w:hAnsi="Liberation Sans" w:eastAsia="AR PL SungtiL GB" w:cs="FreeSans"/>
      <w:sz w:val="28"/>
      <w:szCs w:val="28"/>
    </w:rPr>
  </w:style>
  <w:style w:type="paragraph" w:styleId="a0">
    <w:name w:val="Body Text"/>
    <w:basedOn w:val="a"/>
    <w:pPr>
      <w:spacing w:after="140" w:line="288" w:lineRule="auto"/>
    </w:pPr>
  </w:style>
  <w:style w:type="paragraph" w:styleId="a7">
    <w:name w:val="List"/>
    <w:basedOn w:val="a0"/>
    <w:rPr>
      <w:rFonts w:cs="FreeSans"/>
    </w:rPr>
  </w:style>
  <w:style w:type="paragraph" w:styleId="a8">
    <w:name w:val="caption"/>
    <w:basedOn w:val="a"/>
    <w:qFormat/>
    <w:pPr>
      <w:suppressLineNumbers/>
      <w:spacing w:before="120" w:after="120"/>
    </w:pPr>
    <w:rPr>
      <w:rFonts w:cs="FreeSans"/>
      <w:i/>
      <w:iCs/>
      <w:sz w:val="24"/>
      <w:szCs w:val="24"/>
    </w:rPr>
  </w:style>
  <w:style w:type="paragraph" w:styleId="a9" w:customStyle="1">
    <w:name w:val="Покажчик"/>
    <w:basedOn w:val="a"/>
    <w:pPr>
      <w:suppressLineNumbers/>
    </w:pPr>
    <w:rPr>
      <w:rFonts w:cs="FreeSans"/>
    </w:rPr>
  </w:style>
  <w:style w:type="paragraph" w:styleId="aa">
    <w:name w:val="Title"/>
    <w:basedOn w:val="a"/>
    <w:next w:val="a0"/>
    <w:qFormat/>
    <w:pPr>
      <w:jc w:val="center"/>
    </w:pPr>
    <w:rPr>
      <w:sz w:val="32"/>
      <w:szCs w:val="24"/>
      <w:lang w:val="uk-UA"/>
    </w:rPr>
  </w:style>
  <w:style w:type="paragraph" w:styleId="BodyTextIndent3" w:customStyle="1">
    <w:name w:val="Body Text Indent 3"/>
    <w:basedOn w:val="a"/>
    <w:pPr>
      <w:spacing w:line="280" w:lineRule="atLeast"/>
      <w:ind w:left="4962"/>
    </w:pPr>
    <w:rPr>
      <w:sz w:val="28"/>
      <w:lang w:val="uk-UA"/>
    </w:rPr>
  </w:style>
  <w:style w:type="paragraph" w:styleId="TOAHeading" w:customStyle="1">
    <w:name w:val="TOA Heading"/>
    <w:basedOn w:val="10"/>
    <w:pPr>
      <w:jc w:val="center"/>
    </w:pPr>
    <w:rPr>
      <w:rFonts w:ascii="Times New Roman" w:hAnsi="Times New Roman" w:cs="Times New Roman"/>
      <w:b/>
      <w:sz w:val="32"/>
    </w:rPr>
  </w:style>
  <w:style w:type="paragraph" w:styleId="51">
    <w:name w:val="toc 5"/>
    <w:basedOn w:val="a9"/>
  </w:style>
  <w:style w:type="paragraph" w:styleId="71">
    <w:name w:val="toc 7"/>
    <w:basedOn w:val="a9"/>
  </w:style>
  <w:style w:type="paragraph" w:styleId="61">
    <w:name w:val="toc 6"/>
    <w:basedOn w:val="a9"/>
  </w:style>
  <w:style w:type="paragraph" w:styleId="12">
    <w:name w:val="toc 1"/>
    <w:basedOn w:val="a9"/>
    <w:rPr>
      <w:sz w:val="30"/>
    </w:rPr>
  </w:style>
  <w:style w:type="paragraph" w:styleId="20">
    <w:name w:val="toc 2"/>
    <w:basedOn w:val="a9"/>
  </w:style>
  <w:style w:type="paragraph" w:styleId="31">
    <w:name w:val="toc 3"/>
    <w:basedOn w:val="a9"/>
    <w:pPr>
      <w:ind w:firstLine="567"/>
    </w:pPr>
    <w:rPr>
      <w:sz w:val="26"/>
    </w:rPr>
  </w:style>
  <w:style w:type="paragraph" w:styleId="4">
    <w:name w:val="toc 4"/>
    <w:basedOn w:val="a9"/>
    <w:pPr>
      <w:ind w:firstLine="1134"/>
    </w:pPr>
    <w:rPr>
      <w:sz w:val="26"/>
    </w:rPr>
  </w:style>
  <w:style w:type="paragraph" w:styleId="ab" w:customStyle="1">
    <w:name w:val="Вміст таблиці"/>
    <w:basedOn w:val="a"/>
    <w:pPr>
      <w:suppressLineNumbers/>
    </w:pPr>
  </w:style>
  <w:style w:type="paragraph" w:styleId="ac" w:customStyle="1">
    <w:name w:val="Обычный (веб)"/>
    <w:basedOn w:val="a"/>
    <w:pPr>
      <w:spacing w:before="280" w:after="280"/>
    </w:pPr>
    <w:rPr>
      <w:sz w:val="24"/>
      <w:szCs w:val="24"/>
      <w:lang w:val="uk-UA"/>
    </w:rPr>
  </w:style>
  <w:style w:type="paragraph" w:styleId="ad">
    <w:name w:val="Body Text Indent"/>
    <w:basedOn w:val="a"/>
    <w:pPr>
      <w:ind w:firstLine="360"/>
    </w:pPr>
    <w:rPr>
      <w:sz w:val="24"/>
      <w:szCs w:val="24"/>
    </w:rPr>
  </w:style>
  <w:style w:type="paragraph" w:styleId="ae" w:customStyle="1">
    <w:name w:val="Заголовок таблиці"/>
    <w:basedOn w:val="ab"/>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&#65279;<?xml version="1.0" encoding="utf-8"?><Relationships xmlns="http://schemas.openxmlformats.org/package/2006/relationships"><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webSettings" Target="webSettings.xml" Id="rId4" /><Relationship Type="http://schemas.openxmlformats.org/officeDocument/2006/relationships/theme" Target="theme/theme1.xml" Id="rId14" /><Relationship Type="http://schemas.openxmlformats.org/officeDocument/2006/relationships/hyperlink" Target="https://github.com/C1oudy-4nu/summer-prac-2020" TargetMode="External" Id="R24050101d4094bff" /><Relationship Type="http://schemas.openxmlformats.org/officeDocument/2006/relationships/hyperlink" Target="https://sites.google.com/stud.chnu.edu.ua/elstorecom?pli=1&amp;authuser=2" TargetMode="External" Id="R2a14a66eb93242a1" /><Relationship Type="http://schemas.openxmlformats.org/officeDocument/2006/relationships/image" Target="/media/image1e.png" Id="R75d6e748fcc94818" /><Relationship Type="http://schemas.openxmlformats.org/officeDocument/2006/relationships/image" Target="/media/image1f.png" Id="R0733d6289d774eac" /><Relationship Type="http://schemas.openxmlformats.org/officeDocument/2006/relationships/image" Target="/media/image20.png" Id="R24fc6b9641044b1c" /><Relationship Type="http://schemas.openxmlformats.org/officeDocument/2006/relationships/image" Target="/media/image21.png" Id="Rcc32f97e79c94ed3" /><Relationship Type="http://schemas.openxmlformats.org/officeDocument/2006/relationships/image" Target="/media/image22.png" Id="R32ad155f3a5343da" /><Relationship Type="http://schemas.openxmlformats.org/officeDocument/2006/relationships/image" Target="/media/image23.png" Id="Re40f67ef7b704d94" /><Relationship Type="http://schemas.openxmlformats.org/officeDocument/2006/relationships/image" Target="/media/image24.png" Id="R4843778297894631" /><Relationship Type="http://schemas.openxmlformats.org/officeDocument/2006/relationships/image" Target="/media/image25.png" Id="R01d386f4dd324dbf" /><Relationship Type="http://schemas.openxmlformats.org/officeDocument/2006/relationships/image" Target="/media/image26.png" Id="Rf1c598e79cdc4e85" /><Relationship Type="http://schemas.openxmlformats.org/officeDocument/2006/relationships/image" Target="/media/image27.png" Id="R9c6f01cee05242f7" /><Relationship Type="http://schemas.openxmlformats.org/officeDocument/2006/relationships/image" Target="/media/image28.png" Id="Rb8ca2b47fbaf4b33" /><Relationship Type="http://schemas.openxmlformats.org/officeDocument/2006/relationships/image" Target="/media/image29.png" Id="R78cf4b578c1b4c30" /><Relationship Type="http://schemas.openxmlformats.org/officeDocument/2006/relationships/image" Target="/media/image2a.png" Id="R9c7f144beae8471e" /><Relationship Type="http://schemas.openxmlformats.org/officeDocument/2006/relationships/image" Target="/media/image2b.png" Id="Rc9b4c669ae8249ff" /><Relationship Type="http://schemas.openxmlformats.org/officeDocument/2006/relationships/image" Target="/media/image2c.png" Id="R4dc65215995e435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Zver</dc:creator>
  <keywords/>
  <lastModifiedBy>Гажук Богдан</lastModifiedBy>
  <revision>3</revision>
  <lastPrinted>1601-01-01T00:00:00.0000000Z</lastPrinted>
  <dcterms:created xsi:type="dcterms:W3CDTF">2020-07-27T08:08:00.0000000Z</dcterms:created>
  <dcterms:modified xsi:type="dcterms:W3CDTF">2020-08-05T06:01:51.8666094Z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